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E3193" w14:textId="77777777" w:rsidR="00984CAD" w:rsidRDefault="00984CAD">
      <w:pPr>
        <w:spacing w:before="3" w:line="180" w:lineRule="exact"/>
        <w:rPr>
          <w:sz w:val="18"/>
          <w:szCs w:val="18"/>
        </w:rPr>
      </w:pPr>
    </w:p>
    <w:p w14:paraId="4D70D607" w14:textId="77777777" w:rsidR="00984CAD" w:rsidRDefault="00000000">
      <w:pPr>
        <w:spacing w:before="16"/>
        <w:ind w:left="10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z w:val="34"/>
          <w:szCs w:val="34"/>
          <w:u w:val="thick" w:color="000000"/>
        </w:rPr>
        <w:t xml:space="preserve"> Activity</w:t>
      </w:r>
    </w:p>
    <w:p w14:paraId="7CCFADAB" w14:textId="77777777" w:rsidR="00984CAD" w:rsidRDefault="00984CAD">
      <w:pPr>
        <w:spacing w:before="19" w:line="280" w:lineRule="exact"/>
        <w:rPr>
          <w:sz w:val="28"/>
          <w:szCs w:val="28"/>
        </w:rPr>
      </w:pPr>
    </w:p>
    <w:p w14:paraId="4646853D" w14:textId="3718A85D" w:rsidR="00984CAD" w:rsidRPr="00047CFB" w:rsidRDefault="00000000" w:rsidP="00047CFB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047CFB">
        <w:rPr>
          <w:rFonts w:ascii="Arial" w:eastAsia="Arial" w:hAnsi="Arial" w:cs="Arial"/>
          <w:spacing w:val="-4"/>
          <w:sz w:val="22"/>
          <w:szCs w:val="22"/>
        </w:rPr>
        <w:t>W</w:t>
      </w:r>
      <w:r w:rsidRPr="00047CFB">
        <w:rPr>
          <w:rFonts w:ascii="Arial" w:eastAsia="Arial" w:hAnsi="Arial" w:cs="Arial"/>
          <w:sz w:val="22"/>
          <w:szCs w:val="22"/>
        </w:rPr>
        <w:t>rite a query to find all customers who live in the zip code 20260.</w:t>
      </w:r>
    </w:p>
    <w:p w14:paraId="0F2B188F" w14:textId="77777777" w:rsidR="0081570A" w:rsidRPr="0021440F" w:rsidRDefault="0081570A" w:rsidP="0081570A">
      <w:pPr>
        <w:pStyle w:val="ListParagraph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customer_unique_id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customer_zip_code_prefix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4F0087E9" w14:textId="308F93F0" w:rsidR="0081570A" w:rsidRPr="0021440F" w:rsidRDefault="0081570A" w:rsidP="0081570A">
      <w:pPr>
        <w:pStyle w:val="ListParagraph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>FROM transactions</w:t>
      </w:r>
    </w:p>
    <w:p w14:paraId="63FB05D3" w14:textId="626AC7B0" w:rsidR="0081570A" w:rsidRPr="0021440F" w:rsidRDefault="0081570A" w:rsidP="0081570A">
      <w:pPr>
        <w:pStyle w:val="ListParagraph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WHERE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customer_zip_code_prefix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>='20260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';</w:t>
      </w:r>
      <w:proofErr w:type="gramEnd"/>
    </w:p>
    <w:p w14:paraId="63C8FC9A" w14:textId="77777777" w:rsidR="0081570A" w:rsidRPr="00047CFB" w:rsidRDefault="0081570A" w:rsidP="0081570A">
      <w:pPr>
        <w:pStyle w:val="ListParagraph"/>
        <w:ind w:left="820"/>
        <w:rPr>
          <w:rFonts w:ascii="Arial" w:eastAsia="Arial" w:hAnsi="Arial" w:cs="Arial"/>
          <w:sz w:val="22"/>
          <w:szCs w:val="22"/>
        </w:rPr>
      </w:pPr>
    </w:p>
    <w:p w14:paraId="1A72426A" w14:textId="0378DD3A" w:rsidR="00984CAD" w:rsidRPr="00047CFB" w:rsidRDefault="00000000" w:rsidP="00047CFB">
      <w:pPr>
        <w:pStyle w:val="ListParagraph"/>
        <w:numPr>
          <w:ilvl w:val="0"/>
          <w:numId w:val="2"/>
        </w:numPr>
        <w:spacing w:before="38"/>
        <w:rPr>
          <w:rFonts w:ascii="Arial" w:eastAsia="Arial" w:hAnsi="Arial" w:cs="Arial"/>
          <w:sz w:val="22"/>
          <w:szCs w:val="22"/>
        </w:rPr>
      </w:pPr>
      <w:r w:rsidRPr="00047CFB">
        <w:rPr>
          <w:rFonts w:ascii="Arial" w:eastAsia="Arial" w:hAnsi="Arial" w:cs="Arial"/>
          <w:spacing w:val="-4"/>
          <w:sz w:val="22"/>
          <w:szCs w:val="22"/>
        </w:rPr>
        <w:t>W</w:t>
      </w:r>
      <w:r w:rsidRPr="00047CFB">
        <w:rPr>
          <w:rFonts w:ascii="Arial" w:eastAsia="Arial" w:hAnsi="Arial" w:cs="Arial"/>
          <w:sz w:val="22"/>
          <w:szCs w:val="22"/>
        </w:rPr>
        <w:t>rite a select query to find all orders with a price greater than 50.</w:t>
      </w:r>
    </w:p>
    <w:p w14:paraId="105727BA" w14:textId="7096B3AB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order_id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proofErr w:type="spellStart"/>
      <w:r w:rsidR="0081570A" w:rsidRPr="0021440F">
        <w:rPr>
          <w:rFonts w:ascii="Arial" w:eastAsia="Arial" w:hAnsi="Arial" w:cs="Arial"/>
          <w:b/>
          <w:bCs/>
          <w:sz w:val="22"/>
          <w:szCs w:val="22"/>
        </w:rPr>
        <w:t>product_id</w:t>
      </w:r>
      <w:proofErr w:type="spellEnd"/>
      <w:r w:rsidR="0081570A" w:rsidRPr="0021440F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r w:rsidRPr="0021440F">
        <w:rPr>
          <w:rFonts w:ascii="Arial" w:eastAsia="Arial" w:hAnsi="Arial" w:cs="Arial"/>
          <w:b/>
          <w:bCs/>
          <w:sz w:val="22"/>
          <w:szCs w:val="22"/>
        </w:rPr>
        <w:t>price</w:t>
      </w:r>
    </w:p>
    <w:p w14:paraId="7A9BB8DF" w14:textId="58ADFE2F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>FROM transactions</w:t>
      </w:r>
    </w:p>
    <w:p w14:paraId="1648D750" w14:textId="43104CF4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WHERE price &gt;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50;</w:t>
      </w:r>
      <w:proofErr w:type="gramEnd"/>
    </w:p>
    <w:p w14:paraId="2388A54F" w14:textId="77777777" w:rsidR="0081570A" w:rsidRPr="00047CFB" w:rsidRDefault="0081570A" w:rsidP="00047CFB">
      <w:pPr>
        <w:pStyle w:val="ListParagraph"/>
        <w:spacing w:before="38"/>
        <w:ind w:left="820"/>
        <w:rPr>
          <w:rFonts w:ascii="Arial" w:eastAsia="Arial" w:hAnsi="Arial" w:cs="Arial"/>
          <w:sz w:val="22"/>
          <w:szCs w:val="22"/>
        </w:rPr>
      </w:pPr>
    </w:p>
    <w:p w14:paraId="2C6A9A66" w14:textId="6C4B4DF1" w:rsidR="00984CAD" w:rsidRPr="00047CFB" w:rsidRDefault="00000000" w:rsidP="00047CFB">
      <w:pPr>
        <w:pStyle w:val="ListParagraph"/>
        <w:numPr>
          <w:ilvl w:val="0"/>
          <w:numId w:val="2"/>
        </w:numPr>
        <w:spacing w:before="38"/>
        <w:rPr>
          <w:rFonts w:ascii="Arial" w:eastAsia="Arial" w:hAnsi="Arial" w:cs="Arial"/>
          <w:sz w:val="22"/>
          <w:szCs w:val="22"/>
        </w:rPr>
      </w:pPr>
      <w:r w:rsidRPr="00047CFB">
        <w:rPr>
          <w:rFonts w:ascii="Arial" w:eastAsia="Arial" w:hAnsi="Arial" w:cs="Arial"/>
          <w:sz w:val="22"/>
          <w:szCs w:val="22"/>
        </w:rPr>
        <w:t xml:space="preserve">Group the orders by </w:t>
      </w:r>
      <w:proofErr w:type="spellStart"/>
      <w:r w:rsidRPr="00047CFB">
        <w:rPr>
          <w:rFonts w:ascii="Arial" w:eastAsia="Arial" w:hAnsi="Arial" w:cs="Arial"/>
          <w:sz w:val="22"/>
          <w:szCs w:val="22"/>
        </w:rPr>
        <w:t>payment_type</w:t>
      </w:r>
      <w:proofErr w:type="spellEnd"/>
      <w:r w:rsidRPr="00047CFB">
        <w:rPr>
          <w:rFonts w:ascii="Arial" w:eastAsia="Arial" w:hAnsi="Arial" w:cs="Arial"/>
          <w:sz w:val="22"/>
          <w:szCs w:val="22"/>
        </w:rPr>
        <w:t xml:space="preserve"> and count how many orders belong to each type.</w:t>
      </w:r>
    </w:p>
    <w:p w14:paraId="5A642B18" w14:textId="6947B65D" w:rsidR="00047CFB" w:rsidRPr="0021440F" w:rsidRDefault="00047CFB" w:rsidP="00047CFB">
      <w:pPr>
        <w:pStyle w:val="ListParagraph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payment_type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COUNT(</w:t>
      </w:r>
      <w:proofErr w:type="gram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*) AS </w:t>
      </w:r>
      <w:proofErr w:type="spellStart"/>
      <w:r w:rsidR="0081570A" w:rsidRPr="0021440F">
        <w:rPr>
          <w:rFonts w:ascii="Arial" w:eastAsia="Arial" w:hAnsi="Arial" w:cs="Arial"/>
          <w:b/>
          <w:bCs/>
          <w:sz w:val="22"/>
          <w:szCs w:val="22"/>
        </w:rPr>
        <w:t>total_orders</w:t>
      </w:r>
      <w:proofErr w:type="spellEnd"/>
    </w:p>
    <w:p w14:paraId="4FD61022" w14:textId="7F8BE056" w:rsidR="00047CFB" w:rsidRPr="0021440F" w:rsidRDefault="00047CFB" w:rsidP="00047CFB">
      <w:pPr>
        <w:pStyle w:val="ListParagraph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>FROM transactions</w:t>
      </w:r>
    </w:p>
    <w:p w14:paraId="424F03A3" w14:textId="45560D3B" w:rsidR="00047CFB" w:rsidRPr="0021440F" w:rsidRDefault="00047CFB" w:rsidP="00047CFB">
      <w:pPr>
        <w:pStyle w:val="ListParagraph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GROUP BY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payment_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type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>;</w:t>
      </w:r>
      <w:proofErr w:type="gramEnd"/>
    </w:p>
    <w:p w14:paraId="7B187911" w14:textId="77777777" w:rsidR="0081570A" w:rsidRPr="00047CFB" w:rsidRDefault="0081570A" w:rsidP="00047CFB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10B2163F" w14:textId="7A4DB876" w:rsidR="00984CAD" w:rsidRPr="00047CFB" w:rsidRDefault="00000000" w:rsidP="00047CFB">
      <w:pPr>
        <w:pStyle w:val="ListParagraph"/>
        <w:numPr>
          <w:ilvl w:val="0"/>
          <w:numId w:val="2"/>
        </w:numPr>
        <w:spacing w:before="38"/>
        <w:rPr>
          <w:rFonts w:ascii="Arial" w:eastAsia="Arial" w:hAnsi="Arial" w:cs="Arial"/>
          <w:sz w:val="22"/>
          <w:szCs w:val="22"/>
        </w:rPr>
      </w:pPr>
      <w:r w:rsidRPr="00047CFB">
        <w:rPr>
          <w:rFonts w:ascii="Arial" w:eastAsia="Arial" w:hAnsi="Arial" w:cs="Arial"/>
          <w:spacing w:val="-4"/>
          <w:sz w:val="22"/>
          <w:szCs w:val="22"/>
        </w:rPr>
        <w:t>W</w:t>
      </w:r>
      <w:r w:rsidRPr="00047CFB">
        <w:rPr>
          <w:rFonts w:ascii="Arial" w:eastAsia="Arial" w:hAnsi="Arial" w:cs="Arial"/>
          <w:sz w:val="22"/>
          <w:szCs w:val="22"/>
        </w:rPr>
        <w:t>rite a query to find all products that have been ordered more than once.</w:t>
      </w:r>
    </w:p>
    <w:p w14:paraId="3FF3BA21" w14:textId="6DAB903A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product_</w:t>
      </w:r>
      <w:r w:rsidR="0081570A" w:rsidRPr="0021440F">
        <w:rPr>
          <w:rFonts w:ascii="Arial" w:eastAsia="Arial" w:hAnsi="Arial" w:cs="Arial"/>
          <w:b/>
          <w:bCs/>
          <w:sz w:val="22"/>
          <w:szCs w:val="22"/>
        </w:rPr>
        <w:t>id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COUNT(</w:t>
      </w:r>
      <w:proofErr w:type="gram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*) AS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order_count</w:t>
      </w:r>
      <w:proofErr w:type="spellEnd"/>
    </w:p>
    <w:p w14:paraId="043862A1" w14:textId="5347EB4C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>FROM transactions</w:t>
      </w:r>
    </w:p>
    <w:p w14:paraId="022C6E6B" w14:textId="39929ABC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GROUP BY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product_</w:t>
      </w:r>
      <w:r w:rsidR="0081570A" w:rsidRPr="0021440F">
        <w:rPr>
          <w:rFonts w:ascii="Arial" w:eastAsia="Arial" w:hAnsi="Arial" w:cs="Arial"/>
          <w:b/>
          <w:bCs/>
          <w:sz w:val="22"/>
          <w:szCs w:val="22"/>
        </w:rPr>
        <w:t>id</w:t>
      </w:r>
      <w:proofErr w:type="spellEnd"/>
    </w:p>
    <w:p w14:paraId="2B947B5F" w14:textId="7D94AD9F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HAVING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COUNT(</w:t>
      </w:r>
      <w:proofErr w:type="gramEnd"/>
      <w:r w:rsidRPr="0021440F">
        <w:rPr>
          <w:rFonts w:ascii="Arial" w:eastAsia="Arial" w:hAnsi="Arial" w:cs="Arial"/>
          <w:b/>
          <w:bCs/>
          <w:sz w:val="22"/>
          <w:szCs w:val="22"/>
        </w:rPr>
        <w:t>*) &gt; 1;</w:t>
      </w:r>
    </w:p>
    <w:p w14:paraId="0B4BE0D8" w14:textId="77777777" w:rsidR="0081570A" w:rsidRPr="00047CFB" w:rsidRDefault="0081570A" w:rsidP="00047CFB">
      <w:pPr>
        <w:pStyle w:val="ListParagraph"/>
        <w:spacing w:before="38"/>
        <w:ind w:left="820"/>
        <w:rPr>
          <w:rFonts w:ascii="Arial" w:eastAsia="Arial" w:hAnsi="Arial" w:cs="Arial"/>
          <w:sz w:val="22"/>
          <w:szCs w:val="22"/>
        </w:rPr>
      </w:pPr>
    </w:p>
    <w:p w14:paraId="1B0C248A" w14:textId="6B47BE4A" w:rsidR="00984CAD" w:rsidRPr="00047CFB" w:rsidRDefault="00000000" w:rsidP="00047CFB">
      <w:pPr>
        <w:pStyle w:val="ListParagraph"/>
        <w:numPr>
          <w:ilvl w:val="0"/>
          <w:numId w:val="2"/>
        </w:numPr>
        <w:spacing w:before="38"/>
        <w:rPr>
          <w:rFonts w:ascii="Arial" w:eastAsia="Arial" w:hAnsi="Arial" w:cs="Arial"/>
          <w:sz w:val="22"/>
          <w:szCs w:val="22"/>
        </w:rPr>
      </w:pPr>
      <w:r w:rsidRPr="00047CFB">
        <w:rPr>
          <w:rFonts w:ascii="Arial" w:eastAsia="Arial" w:hAnsi="Arial" w:cs="Arial"/>
          <w:sz w:val="22"/>
          <w:szCs w:val="22"/>
        </w:rPr>
        <w:t xml:space="preserve">Find the total </w:t>
      </w:r>
      <w:proofErr w:type="spellStart"/>
      <w:r w:rsidRPr="00047CFB">
        <w:rPr>
          <w:rFonts w:ascii="Arial" w:eastAsia="Arial" w:hAnsi="Arial" w:cs="Arial"/>
          <w:sz w:val="22"/>
          <w:szCs w:val="22"/>
        </w:rPr>
        <w:t>freight_value</w:t>
      </w:r>
      <w:proofErr w:type="spellEnd"/>
      <w:r w:rsidRPr="00047CFB">
        <w:rPr>
          <w:rFonts w:ascii="Arial" w:eastAsia="Arial" w:hAnsi="Arial" w:cs="Arial"/>
          <w:sz w:val="22"/>
          <w:szCs w:val="22"/>
        </w:rPr>
        <w:t xml:space="preserve"> for each </w:t>
      </w:r>
      <w:proofErr w:type="spellStart"/>
      <w:r w:rsidRPr="00047CFB">
        <w:rPr>
          <w:rFonts w:ascii="Arial" w:eastAsia="Arial" w:hAnsi="Arial" w:cs="Arial"/>
          <w:sz w:val="22"/>
          <w:szCs w:val="22"/>
        </w:rPr>
        <w:t>seller_id</w:t>
      </w:r>
      <w:proofErr w:type="spellEnd"/>
      <w:r w:rsidRPr="00047CFB">
        <w:rPr>
          <w:rFonts w:ascii="Arial" w:eastAsia="Arial" w:hAnsi="Arial" w:cs="Arial"/>
          <w:sz w:val="22"/>
          <w:szCs w:val="22"/>
        </w:rPr>
        <w:t>.</w:t>
      </w:r>
    </w:p>
    <w:p w14:paraId="7B6AD82C" w14:textId="6CB364C7" w:rsidR="00047CFB" w:rsidRPr="0021440F" w:rsidRDefault="00047CFB" w:rsidP="00047CFB">
      <w:pPr>
        <w:pStyle w:val="ListParagraph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seller_id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SUM(</w:t>
      </w:r>
      <w:proofErr w:type="spellStart"/>
      <w:proofErr w:type="gramEnd"/>
      <w:r w:rsidRPr="0021440F">
        <w:rPr>
          <w:rFonts w:ascii="Arial" w:eastAsia="Arial" w:hAnsi="Arial" w:cs="Arial"/>
          <w:b/>
          <w:bCs/>
          <w:sz w:val="22"/>
          <w:szCs w:val="22"/>
        </w:rPr>
        <w:t>freight_value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) AS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total_freigh</w:t>
      </w:r>
      <w:proofErr w:type="spellEnd"/>
    </w:p>
    <w:p w14:paraId="4CF41488" w14:textId="5E18CC21" w:rsidR="00047CFB" w:rsidRPr="0021440F" w:rsidRDefault="00047CFB" w:rsidP="00047CFB">
      <w:pPr>
        <w:pStyle w:val="ListParagraph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>FROM transactions</w:t>
      </w:r>
    </w:p>
    <w:p w14:paraId="40D5F5E9" w14:textId="41CE4FB6" w:rsidR="00047CFB" w:rsidRPr="0021440F" w:rsidRDefault="00047CFB" w:rsidP="00047CFB">
      <w:pPr>
        <w:pStyle w:val="ListParagraph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GROUP BY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seller_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id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>;</w:t>
      </w:r>
      <w:proofErr w:type="gramEnd"/>
    </w:p>
    <w:p w14:paraId="2C207893" w14:textId="77777777" w:rsidR="0081570A" w:rsidRPr="00047CFB" w:rsidRDefault="0081570A" w:rsidP="00047CFB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3BE277B5" w14:textId="47378EE1" w:rsidR="00984CAD" w:rsidRPr="00047CFB" w:rsidRDefault="00000000" w:rsidP="00047CFB">
      <w:pPr>
        <w:pStyle w:val="ListParagraph"/>
        <w:numPr>
          <w:ilvl w:val="0"/>
          <w:numId w:val="2"/>
        </w:numPr>
        <w:spacing w:before="38"/>
        <w:rPr>
          <w:rFonts w:ascii="Arial" w:eastAsia="Arial" w:hAnsi="Arial" w:cs="Arial"/>
          <w:sz w:val="22"/>
          <w:szCs w:val="22"/>
        </w:rPr>
      </w:pPr>
      <w:r w:rsidRPr="00047CFB">
        <w:rPr>
          <w:rFonts w:ascii="Arial" w:eastAsia="Arial" w:hAnsi="Arial" w:cs="Arial"/>
          <w:spacing w:val="-4"/>
          <w:sz w:val="22"/>
          <w:szCs w:val="22"/>
        </w:rPr>
        <w:t>W</w:t>
      </w:r>
      <w:r w:rsidRPr="00047CFB">
        <w:rPr>
          <w:rFonts w:ascii="Arial" w:eastAsia="Arial" w:hAnsi="Arial" w:cs="Arial"/>
          <w:sz w:val="22"/>
          <w:szCs w:val="22"/>
        </w:rPr>
        <w:t xml:space="preserve">rite a query to find all products where the </w:t>
      </w:r>
      <w:proofErr w:type="spellStart"/>
      <w:r w:rsidRPr="00047CFB">
        <w:rPr>
          <w:rFonts w:ascii="Arial" w:eastAsia="Arial" w:hAnsi="Arial" w:cs="Arial"/>
          <w:sz w:val="22"/>
          <w:szCs w:val="22"/>
        </w:rPr>
        <w:t>product_name_length</w:t>
      </w:r>
      <w:proofErr w:type="spellEnd"/>
      <w:r w:rsidRPr="00047CFB">
        <w:rPr>
          <w:rFonts w:ascii="Arial" w:eastAsia="Arial" w:hAnsi="Arial" w:cs="Arial"/>
          <w:sz w:val="22"/>
          <w:szCs w:val="22"/>
        </w:rPr>
        <w:t xml:space="preserve"> is greater than 10.</w:t>
      </w:r>
    </w:p>
    <w:p w14:paraId="196A9EF9" w14:textId="77A5A277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</w:t>
      </w:r>
      <w:proofErr w:type="spellStart"/>
      <w:r w:rsidR="0081570A" w:rsidRPr="0021440F">
        <w:rPr>
          <w:rFonts w:ascii="Arial" w:eastAsia="Arial" w:hAnsi="Arial" w:cs="Arial"/>
          <w:b/>
          <w:bCs/>
          <w:sz w:val="22"/>
          <w:szCs w:val="22"/>
        </w:rPr>
        <w:t>product_id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product_name_lenght</w:t>
      </w:r>
      <w:proofErr w:type="spellEnd"/>
    </w:p>
    <w:p w14:paraId="2A618728" w14:textId="786966BA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>FROM transactions</w:t>
      </w:r>
    </w:p>
    <w:p w14:paraId="62ED5DE2" w14:textId="7A8AD50E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WHERE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product_name_lenght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 &gt;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10;</w:t>
      </w:r>
      <w:proofErr w:type="gramEnd"/>
    </w:p>
    <w:p w14:paraId="45EE42DB" w14:textId="77777777" w:rsidR="0081570A" w:rsidRPr="00047CFB" w:rsidRDefault="0081570A" w:rsidP="00047CFB">
      <w:pPr>
        <w:pStyle w:val="ListParagraph"/>
        <w:spacing w:before="38"/>
        <w:ind w:left="820"/>
        <w:rPr>
          <w:rFonts w:ascii="Arial" w:eastAsia="Arial" w:hAnsi="Arial" w:cs="Arial"/>
          <w:sz w:val="22"/>
          <w:szCs w:val="22"/>
        </w:rPr>
      </w:pPr>
    </w:p>
    <w:p w14:paraId="7A172FB8" w14:textId="222A54C3" w:rsidR="00984CAD" w:rsidRPr="00047CFB" w:rsidRDefault="00000000" w:rsidP="00047CFB">
      <w:pPr>
        <w:pStyle w:val="ListParagraph"/>
        <w:numPr>
          <w:ilvl w:val="0"/>
          <w:numId w:val="2"/>
        </w:numPr>
        <w:spacing w:before="38"/>
        <w:rPr>
          <w:rFonts w:ascii="Arial" w:eastAsia="Arial" w:hAnsi="Arial" w:cs="Arial"/>
          <w:sz w:val="22"/>
          <w:szCs w:val="22"/>
        </w:rPr>
      </w:pPr>
      <w:r w:rsidRPr="00047CFB">
        <w:rPr>
          <w:rFonts w:ascii="Arial" w:eastAsia="Arial" w:hAnsi="Arial" w:cs="Arial"/>
          <w:spacing w:val="-4"/>
          <w:sz w:val="22"/>
          <w:szCs w:val="22"/>
        </w:rPr>
        <w:t>W</w:t>
      </w:r>
      <w:r w:rsidRPr="00047CFB">
        <w:rPr>
          <w:rFonts w:ascii="Arial" w:eastAsia="Arial" w:hAnsi="Arial" w:cs="Arial"/>
          <w:sz w:val="22"/>
          <w:szCs w:val="22"/>
        </w:rPr>
        <w:t xml:space="preserve">rite a query to find the average price for each </w:t>
      </w:r>
      <w:proofErr w:type="spellStart"/>
      <w:r w:rsidR="0081570A">
        <w:rPr>
          <w:rFonts w:ascii="Arial" w:eastAsia="Arial" w:hAnsi="Arial" w:cs="Arial"/>
          <w:sz w:val="22"/>
          <w:szCs w:val="22"/>
        </w:rPr>
        <w:t>product_id</w:t>
      </w:r>
      <w:proofErr w:type="spellEnd"/>
      <w:r w:rsidRPr="00047CFB">
        <w:rPr>
          <w:rFonts w:ascii="Arial" w:eastAsia="Arial" w:hAnsi="Arial" w:cs="Arial"/>
          <w:sz w:val="22"/>
          <w:szCs w:val="22"/>
        </w:rPr>
        <w:t>.</w:t>
      </w:r>
    </w:p>
    <w:p w14:paraId="30CE270D" w14:textId="798A518B" w:rsidR="00047CFB" w:rsidRPr="0021440F" w:rsidRDefault="00047CFB" w:rsidP="00047CFB">
      <w:pPr>
        <w:pStyle w:val="ListParagraph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</w:t>
      </w:r>
      <w:proofErr w:type="spellStart"/>
      <w:r w:rsidR="0081570A" w:rsidRPr="0021440F">
        <w:rPr>
          <w:rFonts w:ascii="Arial" w:eastAsia="Arial" w:hAnsi="Arial" w:cs="Arial"/>
          <w:b/>
          <w:bCs/>
          <w:sz w:val="22"/>
          <w:szCs w:val="22"/>
        </w:rPr>
        <w:t>product_category_name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AVG(</w:t>
      </w:r>
      <w:proofErr w:type="gram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price) AS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average_price</w:t>
      </w:r>
      <w:proofErr w:type="spellEnd"/>
    </w:p>
    <w:p w14:paraId="6FBCF5C3" w14:textId="00350AC8" w:rsidR="00047CFB" w:rsidRPr="0021440F" w:rsidRDefault="00047CFB" w:rsidP="00047CFB">
      <w:pPr>
        <w:pStyle w:val="ListParagraph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>FROM transactions</w:t>
      </w:r>
    </w:p>
    <w:p w14:paraId="7FE4B14E" w14:textId="0D8231BC" w:rsidR="00047CFB" w:rsidRPr="0021440F" w:rsidRDefault="00047CFB" w:rsidP="00047CFB">
      <w:pPr>
        <w:pStyle w:val="ListParagraph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GROUP BY </w:t>
      </w:r>
      <w:proofErr w:type="spellStart"/>
      <w:r w:rsidR="0081570A" w:rsidRPr="0021440F">
        <w:rPr>
          <w:rFonts w:ascii="Arial" w:eastAsia="Arial" w:hAnsi="Arial" w:cs="Arial"/>
          <w:b/>
          <w:bCs/>
          <w:sz w:val="22"/>
          <w:szCs w:val="22"/>
        </w:rPr>
        <w:t>product_category_</w:t>
      </w:r>
      <w:proofErr w:type="gramStart"/>
      <w:r w:rsidR="0081570A" w:rsidRPr="0021440F">
        <w:rPr>
          <w:rFonts w:ascii="Arial" w:eastAsia="Arial" w:hAnsi="Arial" w:cs="Arial"/>
          <w:b/>
          <w:bCs/>
          <w:sz w:val="22"/>
          <w:szCs w:val="22"/>
        </w:rPr>
        <w:t>name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>;</w:t>
      </w:r>
      <w:proofErr w:type="gramEnd"/>
    </w:p>
    <w:p w14:paraId="50457BB0" w14:textId="77777777" w:rsidR="0081570A" w:rsidRPr="00047CFB" w:rsidRDefault="0081570A" w:rsidP="00047CFB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668EA54B" w14:textId="0BCDA244" w:rsidR="00984CAD" w:rsidRPr="00047CFB" w:rsidRDefault="00000000" w:rsidP="00047CFB">
      <w:pPr>
        <w:pStyle w:val="ListParagraph"/>
        <w:numPr>
          <w:ilvl w:val="0"/>
          <w:numId w:val="2"/>
        </w:numPr>
        <w:spacing w:before="38"/>
        <w:rPr>
          <w:rFonts w:ascii="Arial" w:eastAsia="Arial" w:hAnsi="Arial" w:cs="Arial"/>
          <w:sz w:val="22"/>
          <w:szCs w:val="22"/>
        </w:rPr>
      </w:pPr>
      <w:r w:rsidRPr="00047CFB">
        <w:rPr>
          <w:rFonts w:ascii="Arial" w:eastAsia="Arial" w:hAnsi="Arial" w:cs="Arial"/>
          <w:sz w:val="22"/>
          <w:szCs w:val="22"/>
        </w:rPr>
        <w:t>Find all products with a price lower than the average price.</w:t>
      </w:r>
    </w:p>
    <w:p w14:paraId="7B8307FF" w14:textId="707CCDA6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</w:t>
      </w:r>
      <w:proofErr w:type="spellStart"/>
      <w:r w:rsidR="0021440F" w:rsidRPr="0021440F">
        <w:rPr>
          <w:rFonts w:ascii="Arial" w:eastAsia="Arial" w:hAnsi="Arial" w:cs="Arial"/>
          <w:b/>
          <w:bCs/>
          <w:sz w:val="22"/>
          <w:szCs w:val="22"/>
        </w:rPr>
        <w:t>product_category_name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>, price</w:t>
      </w:r>
    </w:p>
    <w:p w14:paraId="6CD6C5BC" w14:textId="162C569A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FROM </w:t>
      </w:r>
      <w:r w:rsidR="0081570A" w:rsidRPr="0021440F">
        <w:rPr>
          <w:rFonts w:ascii="Arial" w:eastAsia="Arial" w:hAnsi="Arial" w:cs="Arial"/>
          <w:b/>
          <w:bCs/>
          <w:sz w:val="22"/>
          <w:szCs w:val="22"/>
        </w:rPr>
        <w:t>transactions</w:t>
      </w:r>
    </w:p>
    <w:p w14:paraId="08F07538" w14:textId="14B1B4E2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WHERE price &lt; (SELECT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AVG(</w:t>
      </w:r>
      <w:proofErr w:type="gram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price) FROM </w:t>
      </w:r>
      <w:r w:rsidR="0081570A" w:rsidRPr="0021440F">
        <w:rPr>
          <w:rFonts w:ascii="Arial" w:eastAsia="Arial" w:hAnsi="Arial" w:cs="Arial"/>
          <w:b/>
          <w:bCs/>
          <w:sz w:val="22"/>
          <w:szCs w:val="22"/>
        </w:rPr>
        <w:t>transactions</w:t>
      </w:r>
      <w:r w:rsidRPr="0021440F">
        <w:rPr>
          <w:rFonts w:ascii="Arial" w:eastAsia="Arial" w:hAnsi="Arial" w:cs="Arial"/>
          <w:b/>
          <w:bCs/>
          <w:sz w:val="22"/>
          <w:szCs w:val="22"/>
        </w:rPr>
        <w:t>);</w:t>
      </w:r>
    </w:p>
    <w:p w14:paraId="6613FFBC" w14:textId="77777777" w:rsidR="0081570A" w:rsidRPr="00047CFB" w:rsidRDefault="0081570A" w:rsidP="00047CFB">
      <w:pPr>
        <w:pStyle w:val="ListParagraph"/>
        <w:spacing w:before="38"/>
        <w:ind w:left="820"/>
        <w:rPr>
          <w:rFonts w:ascii="Arial" w:eastAsia="Arial" w:hAnsi="Arial" w:cs="Arial"/>
          <w:sz w:val="22"/>
          <w:szCs w:val="22"/>
        </w:rPr>
      </w:pPr>
    </w:p>
    <w:p w14:paraId="68C8689B" w14:textId="092C1F50" w:rsidR="00047CFB" w:rsidRPr="00047CFB" w:rsidRDefault="00000000" w:rsidP="00047CFB">
      <w:pPr>
        <w:pStyle w:val="ListParagraph"/>
        <w:numPr>
          <w:ilvl w:val="0"/>
          <w:numId w:val="2"/>
        </w:numPr>
        <w:spacing w:before="38"/>
        <w:rPr>
          <w:rFonts w:ascii="Arial" w:eastAsia="Arial" w:hAnsi="Arial" w:cs="Arial"/>
          <w:sz w:val="22"/>
          <w:szCs w:val="22"/>
        </w:rPr>
      </w:pPr>
      <w:r w:rsidRPr="00047CFB">
        <w:rPr>
          <w:rFonts w:ascii="Arial" w:eastAsia="Arial" w:hAnsi="Arial" w:cs="Arial"/>
          <w:sz w:val="22"/>
          <w:szCs w:val="22"/>
        </w:rPr>
        <w:t xml:space="preserve">Count how many orders were made for each </w:t>
      </w:r>
      <w:proofErr w:type="spellStart"/>
      <w:r w:rsidRPr="00047CFB">
        <w:rPr>
          <w:rFonts w:ascii="Arial" w:eastAsia="Arial" w:hAnsi="Arial" w:cs="Arial"/>
          <w:sz w:val="22"/>
          <w:szCs w:val="22"/>
        </w:rPr>
        <w:t>payment_installments</w:t>
      </w:r>
      <w:proofErr w:type="spellEnd"/>
      <w:r w:rsidRPr="00047CFB">
        <w:rPr>
          <w:rFonts w:ascii="Arial" w:eastAsia="Arial" w:hAnsi="Arial" w:cs="Arial"/>
          <w:sz w:val="22"/>
          <w:szCs w:val="22"/>
        </w:rPr>
        <w:t xml:space="preserve"> value.</w:t>
      </w:r>
    </w:p>
    <w:p w14:paraId="36A3CDE3" w14:textId="77777777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payment_installments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COUNT(</w:t>
      </w:r>
      <w:proofErr w:type="gram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*) AS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order_count</w:t>
      </w:r>
      <w:proofErr w:type="spellEnd"/>
    </w:p>
    <w:p w14:paraId="451E4519" w14:textId="24A1820C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FROM </w:t>
      </w:r>
      <w:r w:rsidR="0081570A" w:rsidRPr="0021440F">
        <w:rPr>
          <w:rFonts w:ascii="Arial" w:eastAsia="Arial" w:hAnsi="Arial" w:cs="Arial"/>
          <w:b/>
          <w:bCs/>
          <w:sz w:val="22"/>
          <w:szCs w:val="22"/>
        </w:rPr>
        <w:t>transactions</w:t>
      </w:r>
    </w:p>
    <w:p w14:paraId="22A5B099" w14:textId="354D9C6F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GROUP BY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payment_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installments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>;</w:t>
      </w:r>
      <w:proofErr w:type="gramEnd"/>
    </w:p>
    <w:p w14:paraId="3B4364D5" w14:textId="77777777" w:rsidR="0081570A" w:rsidRPr="00047CFB" w:rsidRDefault="0081570A" w:rsidP="00047CFB">
      <w:pPr>
        <w:pStyle w:val="ListParagraph"/>
        <w:spacing w:before="38"/>
        <w:ind w:left="820"/>
        <w:rPr>
          <w:rFonts w:ascii="Arial" w:eastAsia="Arial" w:hAnsi="Arial" w:cs="Arial"/>
          <w:sz w:val="22"/>
          <w:szCs w:val="22"/>
        </w:rPr>
      </w:pPr>
    </w:p>
    <w:p w14:paraId="7CA28542" w14:textId="06542D4F" w:rsidR="00984CAD" w:rsidRPr="00047CFB" w:rsidRDefault="00000000" w:rsidP="00047CFB">
      <w:pPr>
        <w:pStyle w:val="ListParagraph"/>
        <w:numPr>
          <w:ilvl w:val="0"/>
          <w:numId w:val="2"/>
        </w:numPr>
        <w:spacing w:before="38"/>
        <w:rPr>
          <w:rFonts w:ascii="Arial" w:eastAsia="Arial" w:hAnsi="Arial" w:cs="Arial"/>
          <w:sz w:val="22"/>
          <w:szCs w:val="22"/>
        </w:rPr>
      </w:pPr>
      <w:r w:rsidRPr="00047CFB">
        <w:rPr>
          <w:rFonts w:ascii="Arial" w:eastAsia="Arial" w:hAnsi="Arial" w:cs="Arial"/>
          <w:spacing w:val="-4"/>
          <w:sz w:val="22"/>
          <w:szCs w:val="22"/>
        </w:rPr>
        <w:t>W</w:t>
      </w:r>
      <w:r w:rsidRPr="00047CFB">
        <w:rPr>
          <w:rFonts w:ascii="Arial" w:eastAsia="Arial" w:hAnsi="Arial" w:cs="Arial"/>
          <w:sz w:val="22"/>
          <w:szCs w:val="22"/>
        </w:rPr>
        <w:t xml:space="preserve">rite a query to retrieve a list of unique </w:t>
      </w:r>
      <w:proofErr w:type="spellStart"/>
      <w:proofErr w:type="gramStart"/>
      <w:r w:rsidRPr="00047CFB">
        <w:rPr>
          <w:rFonts w:ascii="Arial" w:eastAsia="Arial" w:hAnsi="Arial" w:cs="Arial"/>
          <w:sz w:val="22"/>
          <w:szCs w:val="22"/>
        </w:rPr>
        <w:t>customer</w:t>
      </w:r>
      <w:proofErr w:type="gramEnd"/>
      <w:r w:rsidRPr="00047CFB">
        <w:rPr>
          <w:rFonts w:ascii="Arial" w:eastAsia="Arial" w:hAnsi="Arial" w:cs="Arial"/>
          <w:sz w:val="22"/>
          <w:szCs w:val="22"/>
        </w:rPr>
        <w:t>_state</w:t>
      </w:r>
      <w:proofErr w:type="spellEnd"/>
      <w:r w:rsidRPr="00047CFB">
        <w:rPr>
          <w:rFonts w:ascii="Arial" w:eastAsia="Arial" w:hAnsi="Arial" w:cs="Arial"/>
          <w:sz w:val="22"/>
          <w:szCs w:val="22"/>
        </w:rPr>
        <w:t xml:space="preserve"> values.</w:t>
      </w:r>
    </w:p>
    <w:p w14:paraId="175CDF27" w14:textId="77777777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DISTINCT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customer_state</w:t>
      </w:r>
      <w:proofErr w:type="spellEnd"/>
    </w:p>
    <w:p w14:paraId="184E13A4" w14:textId="185B52A5" w:rsidR="00047CFB" w:rsidRPr="0021440F" w:rsidRDefault="00047CFB" w:rsidP="00047CFB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FROM </w:t>
      </w:r>
      <w:proofErr w:type="gramStart"/>
      <w:r w:rsidR="0081570A" w:rsidRPr="0021440F">
        <w:rPr>
          <w:rFonts w:ascii="Arial" w:eastAsia="Arial" w:hAnsi="Arial" w:cs="Arial"/>
          <w:b/>
          <w:bCs/>
          <w:sz w:val="22"/>
          <w:szCs w:val="22"/>
        </w:rPr>
        <w:t>transactions</w:t>
      </w:r>
      <w:r w:rsidRPr="0021440F">
        <w:rPr>
          <w:rFonts w:ascii="Arial" w:eastAsia="Arial" w:hAnsi="Arial" w:cs="Arial"/>
          <w:b/>
          <w:bCs/>
          <w:sz w:val="22"/>
          <w:szCs w:val="22"/>
        </w:rPr>
        <w:t>;</w:t>
      </w:r>
      <w:proofErr w:type="gramEnd"/>
    </w:p>
    <w:p w14:paraId="05B2FB3E" w14:textId="77777777" w:rsidR="0081570A" w:rsidRDefault="0081570A" w:rsidP="00047CFB">
      <w:pPr>
        <w:pStyle w:val="ListParagraph"/>
        <w:spacing w:before="38"/>
        <w:ind w:left="820"/>
        <w:rPr>
          <w:rFonts w:ascii="Arial" w:eastAsia="Arial" w:hAnsi="Arial" w:cs="Arial"/>
          <w:sz w:val="22"/>
          <w:szCs w:val="22"/>
        </w:rPr>
      </w:pPr>
    </w:p>
    <w:p w14:paraId="16E7B26F" w14:textId="77777777" w:rsidR="0081570A" w:rsidRPr="00047CFB" w:rsidRDefault="0081570A" w:rsidP="00047CFB">
      <w:pPr>
        <w:pStyle w:val="ListParagraph"/>
        <w:spacing w:before="38"/>
        <w:ind w:left="820"/>
        <w:rPr>
          <w:rFonts w:ascii="Arial" w:eastAsia="Arial" w:hAnsi="Arial" w:cs="Arial"/>
          <w:sz w:val="22"/>
          <w:szCs w:val="22"/>
        </w:rPr>
      </w:pPr>
    </w:p>
    <w:p w14:paraId="01DF21B4" w14:textId="77777777" w:rsidR="00984CAD" w:rsidRDefault="00000000">
      <w:pPr>
        <w:spacing w:before="38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6"/>
          <w:sz w:val="22"/>
          <w:szCs w:val="22"/>
        </w:rPr>
        <w:lastRenderedPageBreak/>
        <w:t>1</w:t>
      </w: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rite a query to calculate the total </w:t>
      </w:r>
      <w:proofErr w:type="spellStart"/>
      <w:r>
        <w:rPr>
          <w:rFonts w:ascii="Arial" w:eastAsia="Arial" w:hAnsi="Arial" w:cs="Arial"/>
          <w:sz w:val="22"/>
          <w:szCs w:val="22"/>
        </w:rPr>
        <w:t>payment_value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for each customer</w:t>
      </w:r>
    </w:p>
    <w:p w14:paraId="681C9915" w14:textId="77777777" w:rsidR="00984CAD" w:rsidRDefault="00000000">
      <w:pPr>
        <w:spacing w:before="38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z w:val="22"/>
          <w:szCs w:val="22"/>
        </w:rPr>
        <w:t>customer_unique_id</w:t>
      </w:r>
      <w:proofErr w:type="spellEnd"/>
      <w:r>
        <w:rPr>
          <w:rFonts w:ascii="Arial" w:eastAsia="Arial" w:hAnsi="Arial" w:cs="Arial"/>
          <w:sz w:val="22"/>
          <w:szCs w:val="22"/>
        </w:rPr>
        <w:t>).</w:t>
      </w:r>
    </w:p>
    <w:p w14:paraId="3C536CF3" w14:textId="7F6D227D" w:rsidR="00047CFB" w:rsidRPr="0021440F" w:rsidRDefault="00047CFB" w:rsidP="00047CFB">
      <w:pPr>
        <w:spacing w:before="38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customer_unique_id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SUM(</w:t>
      </w:r>
      <w:proofErr w:type="spellStart"/>
      <w:proofErr w:type="gramEnd"/>
      <w:r w:rsidRPr="0021440F">
        <w:rPr>
          <w:rFonts w:ascii="Arial" w:eastAsia="Arial" w:hAnsi="Arial" w:cs="Arial"/>
          <w:b/>
          <w:bCs/>
          <w:sz w:val="22"/>
          <w:szCs w:val="22"/>
        </w:rPr>
        <w:t>payment_value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) AS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total_paymen</w:t>
      </w:r>
      <w:proofErr w:type="spellEnd"/>
    </w:p>
    <w:p w14:paraId="67877EEA" w14:textId="41AD5830" w:rsidR="00047CFB" w:rsidRPr="0021440F" w:rsidRDefault="00047CFB" w:rsidP="00047CFB">
      <w:pPr>
        <w:spacing w:before="38"/>
        <w:ind w:firstLine="7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FROM </w:t>
      </w:r>
      <w:r w:rsidR="0081570A" w:rsidRPr="0021440F">
        <w:rPr>
          <w:rFonts w:ascii="Arial" w:eastAsia="Arial" w:hAnsi="Arial" w:cs="Arial"/>
          <w:b/>
          <w:bCs/>
          <w:sz w:val="22"/>
          <w:szCs w:val="22"/>
        </w:rPr>
        <w:t>transactions</w:t>
      </w:r>
    </w:p>
    <w:p w14:paraId="3FFC1C6A" w14:textId="63E36A46" w:rsidR="00047CFB" w:rsidRPr="0021440F" w:rsidRDefault="00047CFB" w:rsidP="00047CFB">
      <w:pPr>
        <w:spacing w:before="38"/>
        <w:ind w:firstLine="46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    GROUP BY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customer_unique_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id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>;</w:t>
      </w:r>
      <w:proofErr w:type="gramEnd"/>
    </w:p>
    <w:p w14:paraId="2A445070" w14:textId="77777777" w:rsidR="0081570A" w:rsidRDefault="0081570A" w:rsidP="00047CFB">
      <w:pPr>
        <w:spacing w:before="38"/>
        <w:ind w:firstLine="460"/>
        <w:rPr>
          <w:rFonts w:ascii="Arial" w:eastAsia="Arial" w:hAnsi="Arial" w:cs="Arial"/>
          <w:sz w:val="22"/>
          <w:szCs w:val="22"/>
        </w:rPr>
      </w:pPr>
    </w:p>
    <w:p w14:paraId="2C29984B" w14:textId="2DC359AC" w:rsidR="00984CAD" w:rsidRPr="00047CFB" w:rsidRDefault="00000000" w:rsidP="00047CFB">
      <w:pPr>
        <w:pStyle w:val="ListParagraph"/>
        <w:numPr>
          <w:ilvl w:val="0"/>
          <w:numId w:val="3"/>
        </w:numPr>
        <w:spacing w:before="38"/>
        <w:rPr>
          <w:rFonts w:ascii="Arial" w:eastAsia="Arial" w:hAnsi="Arial" w:cs="Arial"/>
          <w:sz w:val="22"/>
          <w:szCs w:val="22"/>
        </w:rPr>
      </w:pPr>
      <w:r w:rsidRPr="00047CFB">
        <w:rPr>
          <w:rFonts w:ascii="Arial" w:eastAsia="Arial" w:hAnsi="Arial" w:cs="Arial"/>
          <w:spacing w:val="-4"/>
          <w:sz w:val="22"/>
          <w:szCs w:val="22"/>
        </w:rPr>
        <w:t>W</w:t>
      </w:r>
      <w:r w:rsidRPr="00047CFB">
        <w:rPr>
          <w:rFonts w:ascii="Arial" w:eastAsia="Arial" w:hAnsi="Arial" w:cs="Arial"/>
          <w:sz w:val="22"/>
          <w:szCs w:val="22"/>
        </w:rPr>
        <w:t xml:space="preserve">rite a query to find </w:t>
      </w:r>
      <w:proofErr w:type="spellStart"/>
      <w:r w:rsidRPr="00047CFB">
        <w:rPr>
          <w:rFonts w:ascii="Arial" w:eastAsia="Arial" w:hAnsi="Arial" w:cs="Arial"/>
          <w:sz w:val="22"/>
          <w:szCs w:val="22"/>
        </w:rPr>
        <w:t>seller_id</w:t>
      </w:r>
      <w:proofErr w:type="spellEnd"/>
      <w:r w:rsidRPr="00047CFB">
        <w:rPr>
          <w:rFonts w:ascii="Arial" w:eastAsia="Arial" w:hAnsi="Arial" w:cs="Arial"/>
          <w:sz w:val="22"/>
          <w:szCs w:val="22"/>
        </w:rPr>
        <w:t xml:space="preserve"> values with more than 10 orders.</w:t>
      </w:r>
    </w:p>
    <w:p w14:paraId="0534DA58" w14:textId="77777777" w:rsidR="0021440F" w:rsidRPr="0021440F" w:rsidRDefault="0021440F" w:rsidP="0021440F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seller_id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COUNT(</w:t>
      </w:r>
      <w:proofErr w:type="spellStart"/>
      <w:proofErr w:type="gramEnd"/>
      <w:r w:rsidRPr="0021440F">
        <w:rPr>
          <w:rFonts w:ascii="Arial" w:eastAsia="Arial" w:hAnsi="Arial" w:cs="Arial"/>
          <w:b/>
          <w:bCs/>
          <w:sz w:val="22"/>
          <w:szCs w:val="22"/>
        </w:rPr>
        <w:t>order_id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) AS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order_count</w:t>
      </w:r>
      <w:proofErr w:type="spellEnd"/>
    </w:p>
    <w:p w14:paraId="57A90BED" w14:textId="77777777" w:rsidR="0021440F" w:rsidRPr="0021440F" w:rsidRDefault="0021440F" w:rsidP="0021440F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>FROM transactions</w:t>
      </w:r>
    </w:p>
    <w:p w14:paraId="0B3B7884" w14:textId="77777777" w:rsidR="0021440F" w:rsidRPr="0021440F" w:rsidRDefault="0021440F" w:rsidP="0021440F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GROUP BY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seller_id</w:t>
      </w:r>
      <w:proofErr w:type="spellEnd"/>
    </w:p>
    <w:p w14:paraId="24B2EF9F" w14:textId="038B0545" w:rsidR="0081570A" w:rsidRPr="0021440F" w:rsidRDefault="0021440F" w:rsidP="0021440F">
      <w:pPr>
        <w:pStyle w:val="ListParagraph"/>
        <w:spacing w:before="38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HAVING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COUNT(</w:t>
      </w:r>
      <w:proofErr w:type="spellStart"/>
      <w:proofErr w:type="gramEnd"/>
      <w:r w:rsidRPr="0021440F">
        <w:rPr>
          <w:rFonts w:ascii="Arial" w:eastAsia="Arial" w:hAnsi="Arial" w:cs="Arial"/>
          <w:b/>
          <w:bCs/>
          <w:sz w:val="22"/>
          <w:szCs w:val="22"/>
        </w:rPr>
        <w:t>order_id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>) &gt; 10;</w:t>
      </w:r>
    </w:p>
    <w:p w14:paraId="5EC4E6FA" w14:textId="77777777" w:rsidR="0021440F" w:rsidRPr="00047CFB" w:rsidRDefault="0021440F" w:rsidP="0021440F">
      <w:pPr>
        <w:pStyle w:val="ListParagraph"/>
        <w:spacing w:before="38"/>
        <w:ind w:left="820"/>
        <w:rPr>
          <w:rFonts w:ascii="Arial" w:eastAsia="Arial" w:hAnsi="Arial" w:cs="Arial"/>
          <w:sz w:val="22"/>
          <w:szCs w:val="22"/>
        </w:rPr>
      </w:pPr>
    </w:p>
    <w:p w14:paraId="433EA1CD" w14:textId="4B637119" w:rsidR="00047CFB" w:rsidRPr="00047CFB" w:rsidRDefault="00000000" w:rsidP="00047CFB">
      <w:pPr>
        <w:pStyle w:val="ListParagraph"/>
        <w:numPr>
          <w:ilvl w:val="0"/>
          <w:numId w:val="3"/>
        </w:numPr>
        <w:spacing w:before="38" w:line="276" w:lineRule="auto"/>
        <w:ind w:right="65"/>
        <w:rPr>
          <w:rFonts w:ascii="Arial" w:eastAsia="Arial" w:hAnsi="Arial" w:cs="Arial"/>
          <w:sz w:val="22"/>
          <w:szCs w:val="22"/>
        </w:rPr>
      </w:pPr>
      <w:r w:rsidRPr="00047CFB">
        <w:rPr>
          <w:rFonts w:ascii="Arial" w:eastAsia="Arial" w:hAnsi="Arial" w:cs="Arial"/>
          <w:sz w:val="22"/>
          <w:szCs w:val="22"/>
        </w:rPr>
        <w:t xml:space="preserve">Find the total </w:t>
      </w:r>
      <w:proofErr w:type="spellStart"/>
      <w:r w:rsidRPr="00047CFB">
        <w:rPr>
          <w:rFonts w:ascii="Arial" w:eastAsia="Arial" w:hAnsi="Arial" w:cs="Arial"/>
          <w:sz w:val="22"/>
          <w:szCs w:val="22"/>
        </w:rPr>
        <w:t>payment_value</w:t>
      </w:r>
      <w:proofErr w:type="spellEnd"/>
      <w:r w:rsidRPr="00047CFB">
        <w:rPr>
          <w:rFonts w:ascii="Arial" w:eastAsia="Arial" w:hAnsi="Arial" w:cs="Arial"/>
          <w:sz w:val="22"/>
          <w:szCs w:val="22"/>
        </w:rPr>
        <w:t xml:space="preserve"> for each </w:t>
      </w:r>
      <w:proofErr w:type="spellStart"/>
      <w:r w:rsidRPr="00047CFB">
        <w:rPr>
          <w:rFonts w:ascii="Arial" w:eastAsia="Arial" w:hAnsi="Arial" w:cs="Arial"/>
          <w:sz w:val="22"/>
          <w:szCs w:val="22"/>
        </w:rPr>
        <w:t>customer_unique_id</w:t>
      </w:r>
      <w:proofErr w:type="spellEnd"/>
      <w:r w:rsidRPr="00047CFB">
        <w:rPr>
          <w:rFonts w:ascii="Arial" w:eastAsia="Arial" w:hAnsi="Arial" w:cs="Arial"/>
          <w:sz w:val="22"/>
          <w:szCs w:val="22"/>
        </w:rPr>
        <w:t xml:space="preserve"> and order the results by the total payment in descending orde</w:t>
      </w:r>
      <w:r w:rsidRPr="00047CFB">
        <w:rPr>
          <w:rFonts w:ascii="Arial" w:eastAsia="Arial" w:hAnsi="Arial" w:cs="Arial"/>
          <w:spacing w:val="-12"/>
          <w:sz w:val="22"/>
          <w:szCs w:val="22"/>
        </w:rPr>
        <w:t>r</w:t>
      </w:r>
      <w:r w:rsidRPr="00047CFB">
        <w:rPr>
          <w:rFonts w:ascii="Arial" w:eastAsia="Arial" w:hAnsi="Arial" w:cs="Arial"/>
          <w:sz w:val="22"/>
          <w:szCs w:val="22"/>
        </w:rPr>
        <w:t>.</w:t>
      </w:r>
    </w:p>
    <w:p w14:paraId="77DFAFD8" w14:textId="77777777" w:rsidR="0021440F" w:rsidRPr="0021440F" w:rsidRDefault="0021440F" w:rsidP="0021440F">
      <w:pPr>
        <w:pStyle w:val="ListParagraph"/>
        <w:spacing w:before="38" w:line="276" w:lineRule="auto"/>
        <w:ind w:left="820" w:right="65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customer_unique_id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SUM(</w:t>
      </w:r>
      <w:proofErr w:type="spellStart"/>
      <w:proofErr w:type="gramEnd"/>
      <w:r w:rsidRPr="0021440F">
        <w:rPr>
          <w:rFonts w:ascii="Arial" w:eastAsia="Arial" w:hAnsi="Arial" w:cs="Arial"/>
          <w:b/>
          <w:bCs/>
          <w:sz w:val="22"/>
          <w:szCs w:val="22"/>
        </w:rPr>
        <w:t>payment_value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) AS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total_payment_value</w:t>
      </w:r>
      <w:proofErr w:type="spellEnd"/>
    </w:p>
    <w:p w14:paraId="5B69E9CD" w14:textId="77777777" w:rsidR="0021440F" w:rsidRPr="0021440F" w:rsidRDefault="0021440F" w:rsidP="0021440F">
      <w:pPr>
        <w:pStyle w:val="ListParagraph"/>
        <w:spacing w:before="38" w:line="276" w:lineRule="auto"/>
        <w:ind w:left="820" w:right="65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FROM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olist_transactions</w:t>
      </w:r>
      <w:proofErr w:type="spellEnd"/>
    </w:p>
    <w:p w14:paraId="093B52E4" w14:textId="77777777" w:rsidR="0021440F" w:rsidRPr="0021440F" w:rsidRDefault="0021440F" w:rsidP="0021440F">
      <w:pPr>
        <w:pStyle w:val="ListParagraph"/>
        <w:spacing w:before="38" w:line="276" w:lineRule="auto"/>
        <w:ind w:left="820" w:right="65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GROUP BY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customer_unique_id</w:t>
      </w:r>
      <w:proofErr w:type="spellEnd"/>
    </w:p>
    <w:p w14:paraId="20CB5706" w14:textId="43E79A24" w:rsidR="0081570A" w:rsidRPr="0021440F" w:rsidRDefault="0021440F" w:rsidP="0021440F">
      <w:pPr>
        <w:pStyle w:val="ListParagraph"/>
        <w:spacing w:before="38" w:line="276" w:lineRule="auto"/>
        <w:ind w:left="820" w:right="65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ORDER BY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total_payment_value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DESC;</w:t>
      </w:r>
      <w:proofErr w:type="gramEnd"/>
    </w:p>
    <w:p w14:paraId="5C2F1AC7" w14:textId="77777777" w:rsidR="0021440F" w:rsidRPr="00047CFB" w:rsidRDefault="0021440F" w:rsidP="0021440F">
      <w:pPr>
        <w:pStyle w:val="ListParagraph"/>
        <w:spacing w:before="38" w:line="276" w:lineRule="auto"/>
        <w:ind w:left="820" w:right="65"/>
        <w:rPr>
          <w:rFonts w:ascii="Arial" w:eastAsia="Arial" w:hAnsi="Arial" w:cs="Arial"/>
          <w:sz w:val="22"/>
          <w:szCs w:val="22"/>
        </w:rPr>
      </w:pPr>
    </w:p>
    <w:p w14:paraId="56E72587" w14:textId="2B9A9CAE" w:rsidR="00047CFB" w:rsidRPr="00047CFB" w:rsidRDefault="00000000" w:rsidP="00047CFB">
      <w:pPr>
        <w:pStyle w:val="ListParagraph"/>
        <w:numPr>
          <w:ilvl w:val="0"/>
          <w:numId w:val="3"/>
        </w:numPr>
        <w:spacing w:before="1" w:line="276" w:lineRule="auto"/>
        <w:ind w:right="204"/>
        <w:rPr>
          <w:rFonts w:ascii="Arial" w:eastAsia="Arial" w:hAnsi="Arial" w:cs="Arial"/>
          <w:sz w:val="22"/>
          <w:szCs w:val="22"/>
        </w:rPr>
      </w:pPr>
      <w:r w:rsidRPr="00047CFB">
        <w:rPr>
          <w:rFonts w:ascii="Arial" w:eastAsia="Arial" w:hAnsi="Arial" w:cs="Arial"/>
          <w:spacing w:val="-4"/>
          <w:sz w:val="22"/>
          <w:szCs w:val="22"/>
        </w:rPr>
        <w:t>W</w:t>
      </w:r>
      <w:r w:rsidRPr="00047CFB">
        <w:rPr>
          <w:rFonts w:ascii="Arial" w:eastAsia="Arial" w:hAnsi="Arial" w:cs="Arial"/>
          <w:sz w:val="22"/>
          <w:szCs w:val="22"/>
        </w:rPr>
        <w:t xml:space="preserve">rite a query to find orders where the price is greater than 50 and the </w:t>
      </w:r>
      <w:proofErr w:type="spellStart"/>
      <w:r w:rsidRPr="00047CFB">
        <w:rPr>
          <w:rFonts w:ascii="Arial" w:eastAsia="Arial" w:hAnsi="Arial" w:cs="Arial"/>
          <w:sz w:val="22"/>
          <w:szCs w:val="22"/>
        </w:rPr>
        <w:t>freight_value</w:t>
      </w:r>
      <w:proofErr w:type="spellEnd"/>
      <w:r w:rsidRPr="00047CFB">
        <w:rPr>
          <w:rFonts w:ascii="Arial" w:eastAsia="Arial" w:hAnsi="Arial" w:cs="Arial"/>
          <w:sz w:val="22"/>
          <w:szCs w:val="22"/>
        </w:rPr>
        <w:t xml:space="preserve"> is less than 10.</w:t>
      </w:r>
    </w:p>
    <w:p w14:paraId="64A76FFE" w14:textId="77777777" w:rsidR="0021440F" w:rsidRPr="0021440F" w:rsidRDefault="0021440F" w:rsidP="0021440F">
      <w:pPr>
        <w:pStyle w:val="ListParagraph"/>
        <w:spacing w:before="1" w:line="276" w:lineRule="auto"/>
        <w:ind w:left="820" w:right="204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order_id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, price,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freight_value</w:t>
      </w:r>
      <w:proofErr w:type="spellEnd"/>
    </w:p>
    <w:p w14:paraId="06805565" w14:textId="77777777" w:rsidR="0021440F" w:rsidRPr="0021440F" w:rsidRDefault="0021440F" w:rsidP="0021440F">
      <w:pPr>
        <w:pStyle w:val="ListParagraph"/>
        <w:spacing w:before="1" w:line="276" w:lineRule="auto"/>
        <w:ind w:left="820" w:right="204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>FROM transactions</w:t>
      </w:r>
    </w:p>
    <w:p w14:paraId="3BD16127" w14:textId="0458A94F" w:rsidR="0081570A" w:rsidRPr="0021440F" w:rsidRDefault="0021440F" w:rsidP="0021440F">
      <w:pPr>
        <w:pStyle w:val="ListParagraph"/>
        <w:spacing w:before="1" w:line="276" w:lineRule="auto"/>
        <w:ind w:left="820" w:right="204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WHERE price &gt; 50 AND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freight_value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 &lt;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10;</w:t>
      </w:r>
      <w:proofErr w:type="gramEnd"/>
    </w:p>
    <w:p w14:paraId="0DE996DE" w14:textId="77777777" w:rsidR="0021440F" w:rsidRPr="00047CFB" w:rsidRDefault="0021440F" w:rsidP="0021440F">
      <w:pPr>
        <w:pStyle w:val="ListParagraph"/>
        <w:spacing w:before="1" w:line="276" w:lineRule="auto"/>
        <w:ind w:left="820" w:right="204"/>
        <w:rPr>
          <w:rFonts w:ascii="Arial" w:eastAsia="Arial" w:hAnsi="Arial" w:cs="Arial"/>
          <w:sz w:val="22"/>
          <w:szCs w:val="22"/>
        </w:rPr>
      </w:pPr>
    </w:p>
    <w:p w14:paraId="1487D8B9" w14:textId="191BBBB1" w:rsidR="00984CAD" w:rsidRDefault="00000000" w:rsidP="00047CFB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22"/>
          <w:szCs w:val="22"/>
        </w:rPr>
      </w:pPr>
      <w:r w:rsidRPr="00047CFB">
        <w:rPr>
          <w:rFonts w:ascii="Arial" w:eastAsia="Arial" w:hAnsi="Arial" w:cs="Arial"/>
          <w:spacing w:val="-4"/>
          <w:sz w:val="22"/>
          <w:szCs w:val="22"/>
        </w:rPr>
        <w:t>W</w:t>
      </w:r>
      <w:r w:rsidRPr="00047CFB">
        <w:rPr>
          <w:rFonts w:ascii="Arial" w:eastAsia="Arial" w:hAnsi="Arial" w:cs="Arial"/>
          <w:sz w:val="22"/>
          <w:szCs w:val="22"/>
        </w:rPr>
        <w:t>rite a query to find sellers whose average price is greater than 100.</w:t>
      </w:r>
    </w:p>
    <w:p w14:paraId="0550EA57" w14:textId="77777777" w:rsidR="0021440F" w:rsidRPr="0021440F" w:rsidRDefault="0021440F" w:rsidP="0021440F">
      <w:pPr>
        <w:pStyle w:val="ListParagraph"/>
        <w:spacing w:before="1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SELECT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seller_id</w:t>
      </w:r>
      <w:proofErr w:type="spell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AVG(</w:t>
      </w:r>
      <w:proofErr w:type="gramEnd"/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price) AS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average_price</w:t>
      </w:r>
      <w:proofErr w:type="spellEnd"/>
    </w:p>
    <w:p w14:paraId="0C3AC9E0" w14:textId="2DCBE195" w:rsidR="0021440F" w:rsidRPr="0021440F" w:rsidRDefault="0021440F" w:rsidP="0021440F">
      <w:pPr>
        <w:pStyle w:val="ListParagraph"/>
        <w:spacing w:before="1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FROM </w:t>
      </w:r>
      <w:r w:rsidR="00CC48E6" w:rsidRPr="00CC48E6">
        <w:rPr>
          <w:rFonts w:ascii="Arial" w:eastAsia="Arial" w:hAnsi="Arial" w:cs="Arial"/>
          <w:b/>
          <w:bCs/>
          <w:sz w:val="22"/>
          <w:szCs w:val="22"/>
        </w:rPr>
        <w:t>transactions</w:t>
      </w:r>
    </w:p>
    <w:p w14:paraId="465F47AE" w14:textId="77777777" w:rsidR="0021440F" w:rsidRPr="0021440F" w:rsidRDefault="0021440F" w:rsidP="0021440F">
      <w:pPr>
        <w:pStyle w:val="ListParagraph"/>
        <w:spacing w:before="1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GROUP BY </w:t>
      </w:r>
      <w:proofErr w:type="spellStart"/>
      <w:r w:rsidRPr="0021440F">
        <w:rPr>
          <w:rFonts w:ascii="Arial" w:eastAsia="Arial" w:hAnsi="Arial" w:cs="Arial"/>
          <w:b/>
          <w:bCs/>
          <w:sz w:val="22"/>
          <w:szCs w:val="22"/>
        </w:rPr>
        <w:t>seller_id</w:t>
      </w:r>
      <w:proofErr w:type="spellEnd"/>
    </w:p>
    <w:p w14:paraId="1718828B" w14:textId="504DA59E" w:rsidR="0021440F" w:rsidRPr="0021440F" w:rsidRDefault="0021440F" w:rsidP="0021440F">
      <w:pPr>
        <w:pStyle w:val="ListParagraph"/>
        <w:spacing w:before="1"/>
        <w:ind w:left="820"/>
        <w:rPr>
          <w:rFonts w:ascii="Arial" w:eastAsia="Arial" w:hAnsi="Arial" w:cs="Arial"/>
          <w:b/>
          <w:bCs/>
          <w:sz w:val="22"/>
          <w:szCs w:val="22"/>
        </w:rPr>
      </w:pPr>
      <w:r w:rsidRPr="0021440F">
        <w:rPr>
          <w:rFonts w:ascii="Arial" w:eastAsia="Arial" w:hAnsi="Arial" w:cs="Arial"/>
          <w:b/>
          <w:bCs/>
          <w:sz w:val="22"/>
          <w:szCs w:val="22"/>
        </w:rPr>
        <w:t xml:space="preserve">HAVING </w:t>
      </w:r>
      <w:proofErr w:type="gramStart"/>
      <w:r w:rsidRPr="0021440F">
        <w:rPr>
          <w:rFonts w:ascii="Arial" w:eastAsia="Arial" w:hAnsi="Arial" w:cs="Arial"/>
          <w:b/>
          <w:bCs/>
          <w:sz w:val="22"/>
          <w:szCs w:val="22"/>
        </w:rPr>
        <w:t>AVG(</w:t>
      </w:r>
      <w:proofErr w:type="gramEnd"/>
      <w:r w:rsidRPr="0021440F">
        <w:rPr>
          <w:rFonts w:ascii="Arial" w:eastAsia="Arial" w:hAnsi="Arial" w:cs="Arial"/>
          <w:b/>
          <w:bCs/>
          <w:sz w:val="22"/>
          <w:szCs w:val="22"/>
        </w:rPr>
        <w:t>price) &gt; 100;</w:t>
      </w:r>
    </w:p>
    <w:sectPr w:rsidR="0021440F" w:rsidRPr="0021440F">
      <w:type w:val="continuous"/>
      <w:pgSz w:w="12240" w:h="15840"/>
      <w:pgMar w:top="148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56918"/>
    <w:multiLevelType w:val="hybridMultilevel"/>
    <w:tmpl w:val="EF923C62"/>
    <w:lvl w:ilvl="0" w:tplc="48C06E4C">
      <w:start w:val="12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672C50F3"/>
    <w:multiLevelType w:val="hybridMultilevel"/>
    <w:tmpl w:val="88B87B2A"/>
    <w:lvl w:ilvl="0" w:tplc="1786AF1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683F0279"/>
    <w:multiLevelType w:val="multilevel"/>
    <w:tmpl w:val="FD121D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91993503">
    <w:abstractNumId w:val="2"/>
  </w:num>
  <w:num w:numId="2" w16cid:durableId="1325472689">
    <w:abstractNumId w:val="1"/>
  </w:num>
  <w:num w:numId="3" w16cid:durableId="107099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AD"/>
    <w:rsid w:val="00047CFB"/>
    <w:rsid w:val="0021440F"/>
    <w:rsid w:val="006713E7"/>
    <w:rsid w:val="006C0ADC"/>
    <w:rsid w:val="0081570A"/>
    <w:rsid w:val="00984CAD"/>
    <w:rsid w:val="00C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08C1E"/>
  <w15:docId w15:val="{0A9FE7DA-370E-4B23-AAC6-ED41F46F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4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374</Words>
  <Characters>2322</Characters>
  <Application>Microsoft Office Word</Application>
  <DocSecurity>0</DocSecurity>
  <Lines>84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Horea Lazar</cp:lastModifiedBy>
  <cp:revision>5</cp:revision>
  <dcterms:created xsi:type="dcterms:W3CDTF">2024-10-31T16:26:00Z</dcterms:created>
  <dcterms:modified xsi:type="dcterms:W3CDTF">2024-10-31T16:56:00Z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401edb882031668add05654c3eb4bc56f64c7271123c206c3c913becafa071b2</vt:lpwstr>
  </property>
</Properties>
</file>