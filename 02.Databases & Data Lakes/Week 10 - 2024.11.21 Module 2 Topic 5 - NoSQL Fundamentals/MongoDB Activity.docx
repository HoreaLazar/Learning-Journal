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0CB0" w14:textId="77777777" w:rsidR="003932B8" w:rsidRDefault="003932B8">
      <w:pPr>
        <w:spacing w:line="200" w:lineRule="exact"/>
      </w:pPr>
    </w:p>
    <w:p w14:paraId="33646154" w14:textId="77777777" w:rsidR="003932B8" w:rsidRDefault="003932B8">
      <w:pPr>
        <w:spacing w:line="200" w:lineRule="exact"/>
      </w:pPr>
    </w:p>
    <w:p w14:paraId="2E81528D" w14:textId="77777777" w:rsidR="003932B8" w:rsidRDefault="00000000">
      <w:pPr>
        <w:spacing w:before="29"/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Crea</w:t>
      </w:r>
      <w:r>
        <w:rPr>
          <w:rFonts w:ascii="Arial" w:eastAsia="Arial" w:hAnsi="Arial" w:cs="Arial"/>
          <w:b/>
          <w:color w:val="0D0D0D"/>
          <w:spacing w:val="-5"/>
          <w:sz w:val="24"/>
          <w:szCs w:val="24"/>
        </w:rPr>
        <w:t>t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0D0D0D"/>
          <w:sz w:val="24"/>
          <w:szCs w:val="24"/>
        </w:rPr>
        <w:t>:</w:t>
      </w:r>
      <w:r>
        <w:rPr>
          <w:rFonts w:ascii="Arial" w:eastAsia="Arial" w:hAnsi="Arial" w:cs="Arial"/>
          <w:b/>
          <w:color w:val="0D0D0D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ddin</w:t>
      </w:r>
      <w:r>
        <w:rPr>
          <w:rFonts w:ascii="Arial" w:eastAsia="Arial" w:hAnsi="Arial" w:cs="Arial"/>
          <w:b/>
          <w:color w:val="0D0D0D"/>
          <w:sz w:val="24"/>
          <w:szCs w:val="24"/>
        </w:rPr>
        <w:t>g</w:t>
      </w:r>
      <w:r>
        <w:rPr>
          <w:rFonts w:ascii="Arial" w:eastAsia="Arial" w:hAnsi="Arial" w:cs="Arial"/>
          <w:b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Da</w:t>
      </w:r>
      <w:r>
        <w:rPr>
          <w:rFonts w:ascii="Arial" w:eastAsia="Arial" w:hAnsi="Arial" w:cs="Arial"/>
          <w:b/>
          <w:color w:val="0D0D0D"/>
          <w:sz w:val="24"/>
          <w:szCs w:val="24"/>
        </w:rPr>
        <w:t>ta</w:t>
      </w:r>
    </w:p>
    <w:p w14:paraId="3248C0DE" w14:textId="77777777" w:rsidR="003932B8" w:rsidRDefault="003932B8">
      <w:pPr>
        <w:spacing w:before="9" w:line="240" w:lineRule="exact"/>
        <w:rPr>
          <w:sz w:val="24"/>
          <w:szCs w:val="24"/>
        </w:rPr>
      </w:pPr>
    </w:p>
    <w:p w14:paraId="2C1BCFBA" w14:textId="77777777" w:rsidR="003932B8" w:rsidRDefault="00000000">
      <w:pPr>
        <w:spacing w:line="258" w:lineRule="auto"/>
        <w:ind w:left="821" w:right="674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sz w:val="24"/>
          <w:szCs w:val="24"/>
        </w:rPr>
        <w:t>1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d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ne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w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o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product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D0D0D"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olle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ch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ul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d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in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u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oll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wi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n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g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ield</w:t>
      </w:r>
      <w:r>
        <w:rPr>
          <w:rFonts w:ascii="Arial" w:eastAsia="Arial" w:hAnsi="Arial" w:cs="Arial"/>
          <w:color w:val="0D0D0D"/>
          <w:sz w:val="24"/>
          <w:szCs w:val="24"/>
        </w:rPr>
        <w:t>s:</w:t>
      </w:r>
    </w:p>
    <w:p w14:paraId="41FCEC8F" w14:textId="77777777" w:rsidR="003932B8" w:rsidRDefault="00000000">
      <w:pPr>
        <w:spacing w:line="260" w:lineRule="exact"/>
        <w:ind w:left="11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position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position w:val="1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D0D0D"/>
          <w:spacing w:val="-1"/>
          <w:position w:val="1"/>
          <w:sz w:val="21"/>
          <w:szCs w:val="21"/>
        </w:rPr>
        <w:t>produc</w:t>
      </w:r>
      <w:r>
        <w:rPr>
          <w:rFonts w:ascii="Courier New" w:eastAsia="Courier New" w:hAnsi="Courier New" w:cs="Courier New"/>
          <w:color w:val="0D0D0D"/>
          <w:spacing w:val="4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D0D0D"/>
          <w:spacing w:val="-1"/>
          <w:position w:val="1"/>
          <w:sz w:val="21"/>
          <w:szCs w:val="21"/>
        </w:rPr>
        <w:t>_i</w:t>
      </w:r>
      <w:r>
        <w:rPr>
          <w:rFonts w:ascii="Courier New" w:eastAsia="Courier New" w:hAnsi="Courier New" w:cs="Courier New"/>
          <w:color w:val="0D0D0D"/>
          <w:spacing w:val="1"/>
          <w:position w:val="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D0D0D"/>
          <w:position w:val="1"/>
          <w:sz w:val="24"/>
          <w:szCs w:val="24"/>
        </w:rPr>
        <w:t>:</w:t>
      </w:r>
      <w:r>
        <w:rPr>
          <w:rFonts w:ascii="Arial" w:eastAsia="Arial" w:hAnsi="Arial" w:cs="Arial"/>
          <w:color w:val="0D0D0D"/>
          <w:spacing w:val="-13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-12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uniqu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3"/>
          <w:position w:val="1"/>
          <w:sz w:val="24"/>
          <w:szCs w:val="24"/>
        </w:rPr>
        <w:t>d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en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ie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1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1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3"/>
          <w:position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du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.</w:t>
      </w:r>
    </w:p>
    <w:p w14:paraId="1F0C098F" w14:textId="77777777" w:rsidR="003932B8" w:rsidRDefault="00000000">
      <w:pPr>
        <w:spacing w:before="12"/>
        <w:ind w:left="11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sz w:val="24"/>
          <w:szCs w:val="24"/>
        </w:rPr>
        <w:t>b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nam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me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2BD78419" w14:textId="77777777" w:rsidR="003932B8" w:rsidRDefault="00000000">
      <w:pPr>
        <w:spacing w:before="12"/>
        <w:ind w:left="11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c. </w:t>
      </w:r>
      <w:r>
        <w:rPr>
          <w:rFonts w:ascii="Arial" w:eastAsia="Arial" w:hAnsi="Arial" w:cs="Arial"/>
          <w:color w:val="0D0D0D"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catego</w:t>
      </w:r>
      <w:r>
        <w:rPr>
          <w:rFonts w:ascii="Courier New" w:eastAsia="Courier New" w:hAnsi="Courier New" w:cs="Courier New"/>
          <w:color w:val="0D0D0D"/>
          <w:spacing w:val="4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y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 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ego</w:t>
      </w:r>
      <w:r>
        <w:rPr>
          <w:rFonts w:ascii="Arial" w:eastAsia="Arial" w:hAnsi="Arial" w:cs="Arial"/>
          <w:color w:val="0D0D0D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(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.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.</w:t>
      </w:r>
      <w:r>
        <w:rPr>
          <w:rFonts w:ascii="Arial" w:eastAsia="Arial" w:hAnsi="Arial" w:cs="Arial"/>
          <w:color w:val="0D0D0D"/>
          <w:sz w:val="24"/>
          <w:szCs w:val="24"/>
        </w:rPr>
        <w:t>,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"E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oni</w:t>
      </w:r>
      <w:r>
        <w:rPr>
          <w:rFonts w:ascii="Arial" w:eastAsia="Arial" w:hAnsi="Arial" w:cs="Arial"/>
          <w:color w:val="0D0D0D"/>
          <w:sz w:val="24"/>
          <w:szCs w:val="24"/>
        </w:rPr>
        <w:t>cs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,</w:t>
      </w:r>
      <w:r>
        <w:rPr>
          <w:rFonts w:ascii="Arial" w:eastAsia="Arial" w:hAnsi="Arial" w:cs="Arial"/>
          <w:color w:val="0D0D0D"/>
          <w:sz w:val="24"/>
          <w:szCs w:val="24"/>
        </w:rPr>
        <w:t>"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"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").</w:t>
      </w:r>
    </w:p>
    <w:p w14:paraId="05F3820F" w14:textId="77777777" w:rsidR="003932B8" w:rsidRDefault="00000000">
      <w:pPr>
        <w:spacing w:before="12"/>
        <w:ind w:left="11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pric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ce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(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.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.</w:t>
      </w:r>
      <w:r>
        <w:rPr>
          <w:rFonts w:ascii="Arial" w:eastAsia="Arial" w:hAnsi="Arial" w:cs="Arial"/>
          <w:color w:val="0D0D0D"/>
          <w:sz w:val="24"/>
          <w:szCs w:val="24"/>
        </w:rPr>
        <w:t>,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50</w:t>
      </w:r>
      <w:r>
        <w:rPr>
          <w:rFonts w:ascii="Arial" w:eastAsia="Arial" w:hAnsi="Arial" w:cs="Arial"/>
          <w:color w:val="0D0D0D"/>
          <w:sz w:val="24"/>
          <w:szCs w:val="24"/>
        </w:rPr>
        <w:t>,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200</w:t>
      </w:r>
      <w:r>
        <w:rPr>
          <w:rFonts w:ascii="Arial" w:eastAsia="Arial" w:hAnsi="Arial" w:cs="Arial"/>
          <w:color w:val="0D0D0D"/>
          <w:sz w:val="24"/>
          <w:szCs w:val="24"/>
        </w:rPr>
        <w:t>).</w:t>
      </w:r>
    </w:p>
    <w:p w14:paraId="69D13E28" w14:textId="77777777" w:rsidR="003932B8" w:rsidRDefault="00000000">
      <w:pPr>
        <w:spacing w:before="17"/>
        <w:ind w:left="1181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e. 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stoc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k</w:t>
      </w:r>
      <w:r>
        <w:rPr>
          <w:rFonts w:ascii="Arial" w:eastAsia="Arial" w:hAnsi="Arial" w:cs="Arial"/>
          <w:color w:val="0D0D0D"/>
          <w:sz w:val="24"/>
          <w:szCs w:val="24"/>
        </w:rPr>
        <w:t>: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quan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>n s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ck.</w:t>
      </w:r>
    </w:p>
    <w:p w14:paraId="1B4A7407" w14:textId="77777777" w:rsidR="003932B8" w:rsidRDefault="003932B8">
      <w:pPr>
        <w:spacing w:before="17" w:line="240" w:lineRule="exact"/>
        <w:rPr>
          <w:sz w:val="24"/>
          <w:szCs w:val="24"/>
        </w:rPr>
      </w:pPr>
    </w:p>
    <w:p w14:paraId="1251EED0" w14:textId="77777777" w:rsidR="003932B8" w:rsidRDefault="00000000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Rea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color w:val="0D0D0D"/>
          <w:sz w:val="24"/>
          <w:szCs w:val="24"/>
        </w:rPr>
        <w:t>:</w:t>
      </w:r>
      <w:r>
        <w:rPr>
          <w:rFonts w:ascii="Arial" w:eastAsia="Arial" w:hAnsi="Arial" w:cs="Arial"/>
          <w:b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Qu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ery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in</w:t>
      </w:r>
      <w:r>
        <w:rPr>
          <w:rFonts w:ascii="Arial" w:eastAsia="Arial" w:hAnsi="Arial" w:cs="Arial"/>
          <w:b/>
          <w:color w:val="0D0D0D"/>
          <w:sz w:val="24"/>
          <w:szCs w:val="24"/>
        </w:rPr>
        <w:t>g</w:t>
      </w:r>
      <w:r>
        <w:rPr>
          <w:rFonts w:ascii="Arial" w:eastAsia="Arial" w:hAnsi="Arial" w:cs="Arial"/>
          <w:b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Da</w:t>
      </w:r>
      <w:r>
        <w:rPr>
          <w:rFonts w:ascii="Arial" w:eastAsia="Arial" w:hAnsi="Arial" w:cs="Arial"/>
          <w:b/>
          <w:color w:val="0D0D0D"/>
          <w:sz w:val="24"/>
          <w:szCs w:val="24"/>
        </w:rPr>
        <w:t>ta</w:t>
      </w:r>
    </w:p>
    <w:p w14:paraId="6C4352DD" w14:textId="77777777" w:rsidR="003932B8" w:rsidRDefault="003932B8">
      <w:pPr>
        <w:spacing w:before="9" w:line="240" w:lineRule="exact"/>
        <w:rPr>
          <w:sz w:val="24"/>
          <w:szCs w:val="24"/>
        </w:rPr>
      </w:pPr>
    </w:p>
    <w:p w14:paraId="6DCED60D" w14:textId="77777777" w:rsidR="003932B8" w:rsidRDefault="00000000">
      <w:pPr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sz w:val="24"/>
          <w:szCs w:val="24"/>
        </w:rPr>
        <w:t>2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6"/>
          <w:sz w:val="24"/>
          <w:szCs w:val="24"/>
        </w:rPr>
        <w:t>W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a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que</w:t>
      </w:r>
      <w:r>
        <w:rPr>
          <w:rFonts w:ascii="Arial" w:eastAsia="Arial" w:hAnsi="Arial" w:cs="Arial"/>
          <w:color w:val="0D0D0D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o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in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d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wi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h s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ck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le</w:t>
      </w:r>
      <w:r>
        <w:rPr>
          <w:rFonts w:ascii="Arial" w:eastAsia="Arial" w:hAnsi="Arial" w:cs="Arial"/>
          <w:color w:val="0D0D0D"/>
          <w:sz w:val="24"/>
          <w:szCs w:val="24"/>
        </w:rPr>
        <w:t>ss</w:t>
      </w:r>
      <w:r>
        <w:rPr>
          <w:rFonts w:ascii="Arial" w:eastAsia="Arial" w:hAnsi="Arial" w:cs="Arial"/>
          <w:color w:val="0D0D0D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50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pla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nam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,</w:t>
      </w:r>
    </w:p>
    <w:p w14:paraId="32F6B4F9" w14:textId="77777777" w:rsidR="003932B8" w:rsidRDefault="00000000">
      <w:pPr>
        <w:spacing w:before="12"/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price</w:t>
      </w:r>
      <w:r>
        <w:rPr>
          <w:rFonts w:ascii="Arial" w:eastAsia="Arial" w:hAnsi="Arial" w:cs="Arial"/>
          <w:color w:val="0D0D0D"/>
          <w:sz w:val="24"/>
          <w:szCs w:val="24"/>
        </w:rPr>
        <w:t>,</w:t>
      </w:r>
      <w:r>
        <w:rPr>
          <w:rFonts w:ascii="Arial" w:eastAsia="Arial" w:hAnsi="Arial" w:cs="Arial"/>
          <w:color w:val="0D0D0D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0D0D0D"/>
          <w:sz w:val="24"/>
          <w:szCs w:val="24"/>
        </w:rPr>
        <w:t>d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stoc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k</w:t>
      </w:r>
      <w:r>
        <w:rPr>
          <w:rFonts w:ascii="Courier New" w:eastAsia="Courier New" w:hAnsi="Courier New" w:cs="Courier New"/>
          <w:color w:val="0D0D0D"/>
          <w:spacing w:val="-57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ield</w:t>
      </w:r>
      <w:r>
        <w:rPr>
          <w:rFonts w:ascii="Arial" w:eastAsia="Arial" w:hAnsi="Arial" w:cs="Arial"/>
          <w:color w:val="0D0D0D"/>
          <w:sz w:val="24"/>
          <w:szCs w:val="24"/>
        </w:rPr>
        <w:t>s.</w:t>
      </w:r>
    </w:p>
    <w:p w14:paraId="3D897EDC" w14:textId="77777777" w:rsidR="003932B8" w:rsidRDefault="00000000">
      <w:pPr>
        <w:spacing w:before="24" w:line="249" w:lineRule="auto"/>
        <w:ind w:left="821" w:right="343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6"/>
          <w:sz w:val="24"/>
          <w:szCs w:val="24"/>
        </w:rPr>
        <w:t>W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a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que</w:t>
      </w:r>
      <w:r>
        <w:rPr>
          <w:rFonts w:ascii="Arial" w:eastAsia="Arial" w:hAnsi="Arial" w:cs="Arial"/>
          <w:color w:val="0D0D0D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o 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ie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ve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Furnitur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D0D0D"/>
          <w:spacing w:val="-62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ego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20"/>
          <w:sz w:val="24"/>
          <w:szCs w:val="24"/>
        </w:rPr>
        <w:t>y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  <w:r>
        <w:rPr>
          <w:rFonts w:ascii="Arial" w:eastAsia="Arial" w:hAnsi="Arial" w:cs="Arial"/>
          <w:color w:val="0D0D0D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pla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ul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pacing w:val="-5"/>
          <w:sz w:val="24"/>
          <w:szCs w:val="24"/>
        </w:rPr>
        <w:t>m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0D0D0D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ch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d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5ED4A5EC" w14:textId="77777777" w:rsidR="003932B8" w:rsidRDefault="003932B8">
      <w:pPr>
        <w:spacing w:before="9" w:line="100" w:lineRule="exact"/>
        <w:rPr>
          <w:sz w:val="11"/>
          <w:szCs w:val="11"/>
        </w:rPr>
      </w:pPr>
    </w:p>
    <w:p w14:paraId="1EEE2D12" w14:textId="77777777" w:rsidR="003932B8" w:rsidRDefault="003932B8">
      <w:pPr>
        <w:spacing w:line="200" w:lineRule="exact"/>
      </w:pPr>
    </w:p>
    <w:p w14:paraId="3243D951" w14:textId="77777777" w:rsidR="003932B8" w:rsidRDefault="003932B8">
      <w:pPr>
        <w:spacing w:line="200" w:lineRule="exact"/>
      </w:pPr>
    </w:p>
    <w:p w14:paraId="6FF4C0BB" w14:textId="77777777" w:rsidR="003932B8" w:rsidRDefault="003932B8">
      <w:pPr>
        <w:spacing w:line="200" w:lineRule="exact"/>
      </w:pPr>
    </w:p>
    <w:p w14:paraId="1B92AAA4" w14:textId="77777777" w:rsidR="003932B8" w:rsidRDefault="00000000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pd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0D0D0D"/>
          <w:sz w:val="24"/>
          <w:szCs w:val="24"/>
        </w:rPr>
        <w:t>t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0D0D0D"/>
          <w:sz w:val="24"/>
          <w:szCs w:val="24"/>
        </w:rPr>
        <w:t>:</w:t>
      </w:r>
      <w:r>
        <w:rPr>
          <w:rFonts w:ascii="Arial" w:eastAsia="Arial" w:hAnsi="Arial" w:cs="Arial"/>
          <w:b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z w:val="24"/>
          <w:szCs w:val="24"/>
        </w:rPr>
        <w:t>M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odi</w:t>
      </w:r>
      <w:r>
        <w:rPr>
          <w:rFonts w:ascii="Arial" w:eastAsia="Arial" w:hAnsi="Arial" w:cs="Arial"/>
          <w:b/>
          <w:color w:val="0D0D0D"/>
          <w:sz w:val="24"/>
          <w:szCs w:val="24"/>
        </w:rPr>
        <w:t>f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y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color w:val="0D0D0D"/>
          <w:spacing w:val="3"/>
          <w:sz w:val="24"/>
          <w:szCs w:val="24"/>
        </w:rPr>
        <w:t>n</w:t>
      </w:r>
      <w:r>
        <w:rPr>
          <w:rFonts w:ascii="Arial" w:eastAsia="Arial" w:hAnsi="Arial" w:cs="Arial"/>
          <w:b/>
          <w:color w:val="0D0D0D"/>
          <w:sz w:val="24"/>
          <w:szCs w:val="24"/>
        </w:rPr>
        <w:t>g</w:t>
      </w:r>
      <w:r>
        <w:rPr>
          <w:rFonts w:ascii="Arial" w:eastAsia="Arial" w:hAnsi="Arial" w:cs="Arial"/>
          <w:b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Da</w:t>
      </w:r>
      <w:r>
        <w:rPr>
          <w:rFonts w:ascii="Arial" w:eastAsia="Arial" w:hAnsi="Arial" w:cs="Arial"/>
          <w:b/>
          <w:color w:val="0D0D0D"/>
          <w:sz w:val="24"/>
          <w:szCs w:val="24"/>
        </w:rPr>
        <w:t>ta</w:t>
      </w:r>
    </w:p>
    <w:p w14:paraId="64A90DD9" w14:textId="77777777" w:rsidR="003932B8" w:rsidRDefault="003932B8">
      <w:pPr>
        <w:spacing w:before="9" w:line="240" w:lineRule="exact"/>
        <w:rPr>
          <w:sz w:val="24"/>
          <w:szCs w:val="24"/>
        </w:rPr>
      </w:pPr>
    </w:p>
    <w:p w14:paraId="4485277B" w14:textId="77777777" w:rsidR="003932B8" w:rsidRDefault="00000000">
      <w:pPr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sz w:val="24"/>
          <w:szCs w:val="24"/>
        </w:rPr>
        <w:t>4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ppl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a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10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% 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d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>sc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u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D0D0D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o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ce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d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Elect</w:t>
      </w:r>
      <w:r>
        <w:rPr>
          <w:rFonts w:ascii="Courier New" w:eastAsia="Courier New" w:hAnsi="Courier New" w:cs="Courier New"/>
          <w:color w:val="0D0D0D"/>
          <w:spacing w:val="4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onic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D0D0D"/>
          <w:spacing w:val="-56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ego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20"/>
          <w:sz w:val="24"/>
          <w:szCs w:val="24"/>
        </w:rPr>
        <w:t>y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434877DE" w14:textId="77777777" w:rsidR="003932B8" w:rsidRDefault="00000000">
      <w:pPr>
        <w:spacing w:before="12"/>
        <w:ind w:left="82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Arial" w:eastAsia="Arial" w:hAnsi="Arial" w:cs="Arial"/>
          <w:color w:val="0D0D0D"/>
          <w:spacing w:val="1"/>
          <w:sz w:val="24"/>
          <w:szCs w:val="24"/>
        </w:rPr>
        <w:t>Upda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0D0D0D"/>
          <w:spacing w:val="-5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m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n</w:t>
      </w:r>
      <w:r>
        <w:rPr>
          <w:rFonts w:ascii="Arial" w:eastAsia="Arial" w:hAnsi="Arial" w:cs="Arial"/>
          <w:color w:val="0D0D0D"/>
          <w:sz w:val="24"/>
          <w:szCs w:val="24"/>
        </w:rPr>
        <w:t>d v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 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han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g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b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que</w:t>
      </w:r>
      <w:r>
        <w:rPr>
          <w:rFonts w:ascii="Arial" w:eastAsia="Arial" w:hAnsi="Arial" w:cs="Arial"/>
          <w:color w:val="0D0D0D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n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g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z w:val="24"/>
          <w:szCs w:val="24"/>
        </w:rPr>
        <w:t>l</w:t>
      </w:r>
      <w:r>
        <w:rPr>
          <w:rFonts w:ascii="Arial" w:eastAsia="Arial" w:hAnsi="Arial" w:cs="Arial"/>
          <w:color w:val="0D0D0D"/>
          <w:spacing w:val="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Electronics</w:t>
      </w:r>
    </w:p>
    <w:p w14:paraId="4E2B65DA" w14:textId="77777777" w:rsidR="003932B8" w:rsidRDefault="00000000">
      <w:pPr>
        <w:spacing w:before="22"/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s.</w:t>
      </w:r>
    </w:p>
    <w:p w14:paraId="71EF2CBE" w14:textId="77777777" w:rsidR="003932B8" w:rsidRDefault="00000000">
      <w:pPr>
        <w:spacing w:before="14" w:line="247" w:lineRule="auto"/>
        <w:ind w:left="821" w:right="393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sz w:val="24"/>
          <w:szCs w:val="24"/>
        </w:rPr>
        <w:t>5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D0D0D"/>
          <w:sz w:val="24"/>
          <w:szCs w:val="24"/>
        </w:rPr>
        <w:t>cr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se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 s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ck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d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d 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bo</w:t>
      </w:r>
      <w:r>
        <w:rPr>
          <w:rFonts w:ascii="Arial" w:eastAsia="Arial" w:hAnsi="Arial" w:cs="Arial"/>
          <w:color w:val="0D0D0D"/>
          <w:sz w:val="24"/>
          <w:szCs w:val="24"/>
        </w:rPr>
        <w:t>ve</w:t>
      </w:r>
      <w:r>
        <w:rPr>
          <w:rFonts w:ascii="Arial" w:eastAsia="Arial" w:hAnsi="Arial" w:cs="Arial"/>
          <w:color w:val="0D0D0D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50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0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1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0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n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s.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Upda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m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0D0D0D"/>
          <w:sz w:val="24"/>
          <w:szCs w:val="24"/>
        </w:rPr>
        <w:t>d v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n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ge</w:t>
      </w:r>
      <w:r>
        <w:rPr>
          <w:rFonts w:ascii="Arial" w:eastAsia="Arial" w:hAnsi="Arial" w:cs="Arial"/>
          <w:color w:val="0D0D0D"/>
          <w:sz w:val="24"/>
          <w:szCs w:val="24"/>
        </w:rPr>
        <w:t>s.</w:t>
      </w:r>
    </w:p>
    <w:p w14:paraId="7F9458F9" w14:textId="77777777" w:rsidR="003932B8" w:rsidRDefault="003932B8">
      <w:pPr>
        <w:spacing w:before="5" w:line="240" w:lineRule="exact"/>
        <w:rPr>
          <w:sz w:val="24"/>
          <w:szCs w:val="24"/>
        </w:rPr>
      </w:pPr>
    </w:p>
    <w:p w14:paraId="792654A5" w14:textId="77777777" w:rsidR="003932B8" w:rsidRDefault="00000000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De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0D0D0D"/>
          <w:sz w:val="24"/>
          <w:szCs w:val="24"/>
        </w:rPr>
        <w:t>t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0D0D0D"/>
          <w:sz w:val="24"/>
          <w:szCs w:val="24"/>
        </w:rPr>
        <w:t>:</w:t>
      </w:r>
      <w:r>
        <w:rPr>
          <w:rFonts w:ascii="Arial" w:eastAsia="Arial" w:hAnsi="Arial" w:cs="Arial"/>
          <w:b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color w:val="0D0D0D"/>
          <w:spacing w:val="-3"/>
          <w:sz w:val="24"/>
          <w:szCs w:val="24"/>
        </w:rPr>
        <w:t>e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color w:val="0D0D0D"/>
          <w:spacing w:val="-2"/>
          <w:sz w:val="24"/>
          <w:szCs w:val="24"/>
        </w:rPr>
        <w:t>in</w:t>
      </w:r>
      <w:r>
        <w:rPr>
          <w:rFonts w:ascii="Arial" w:eastAsia="Arial" w:hAnsi="Arial" w:cs="Arial"/>
          <w:b/>
          <w:color w:val="0D0D0D"/>
          <w:sz w:val="24"/>
          <w:szCs w:val="24"/>
        </w:rPr>
        <w:t>g</w:t>
      </w:r>
      <w:r>
        <w:rPr>
          <w:rFonts w:ascii="Arial" w:eastAsia="Arial" w:hAnsi="Arial" w:cs="Arial"/>
          <w:b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D0D0D"/>
          <w:spacing w:val="1"/>
          <w:sz w:val="24"/>
          <w:szCs w:val="24"/>
        </w:rPr>
        <w:t>Da</w:t>
      </w:r>
      <w:r>
        <w:rPr>
          <w:rFonts w:ascii="Arial" w:eastAsia="Arial" w:hAnsi="Arial" w:cs="Arial"/>
          <w:b/>
          <w:color w:val="0D0D0D"/>
          <w:sz w:val="24"/>
          <w:szCs w:val="24"/>
        </w:rPr>
        <w:t>ta</w:t>
      </w:r>
    </w:p>
    <w:p w14:paraId="4E8A3873" w14:textId="77777777" w:rsidR="003932B8" w:rsidRDefault="003932B8">
      <w:pPr>
        <w:spacing w:before="9" w:line="240" w:lineRule="exact"/>
        <w:rPr>
          <w:sz w:val="24"/>
          <w:szCs w:val="24"/>
        </w:rPr>
      </w:pPr>
    </w:p>
    <w:p w14:paraId="27A46D05" w14:textId="77777777" w:rsidR="003932B8" w:rsidRDefault="00000000">
      <w:pPr>
        <w:spacing w:line="258" w:lineRule="auto"/>
        <w:ind w:left="821" w:right="384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sz w:val="24"/>
          <w:szCs w:val="24"/>
        </w:rPr>
        <w:t>6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6"/>
          <w:sz w:val="24"/>
          <w:szCs w:val="24"/>
        </w:rPr>
        <w:t>W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a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que</w:t>
      </w:r>
      <w:r>
        <w:rPr>
          <w:rFonts w:ascii="Arial" w:eastAsia="Arial" w:hAnsi="Arial" w:cs="Arial"/>
          <w:color w:val="0D0D0D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o 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m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ve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wi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h a</w:t>
      </w:r>
      <w:r>
        <w:rPr>
          <w:rFonts w:ascii="Arial" w:eastAsia="Arial" w:hAnsi="Arial" w:cs="Arial"/>
          <w:color w:val="0D0D0D"/>
          <w:spacing w:val="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stoc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k</w:t>
      </w:r>
      <w:r>
        <w:rPr>
          <w:rFonts w:ascii="Courier New" w:eastAsia="Courier New" w:hAnsi="Courier New" w:cs="Courier New"/>
          <w:color w:val="0D0D0D"/>
          <w:spacing w:val="-62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equa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o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0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15"/>
          <w:sz w:val="24"/>
          <w:szCs w:val="24"/>
        </w:rPr>
        <w:t>V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D0D0D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m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ve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de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ed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69F7191A" w14:textId="77777777" w:rsidR="003932B8" w:rsidRDefault="00000000">
      <w:pPr>
        <w:spacing w:line="280" w:lineRule="exact"/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7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7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Dele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e a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pacing w:val="-5"/>
          <w:position w:val="1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ct</w:t>
      </w:r>
      <w:r>
        <w:rPr>
          <w:rFonts w:ascii="Arial" w:eastAsia="Arial" w:hAnsi="Arial" w:cs="Arial"/>
          <w:color w:val="0D0D0D"/>
          <w:spacing w:val="-3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b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D0D0D"/>
          <w:spacing w:val="-1"/>
          <w:position w:val="1"/>
          <w:sz w:val="21"/>
          <w:szCs w:val="21"/>
        </w:rPr>
        <w:t>produc</w:t>
      </w:r>
      <w:r>
        <w:rPr>
          <w:rFonts w:ascii="Courier New" w:eastAsia="Courier New" w:hAnsi="Courier New" w:cs="Courier New"/>
          <w:color w:val="0D0D0D"/>
          <w:spacing w:val="4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D0D0D"/>
          <w:spacing w:val="-1"/>
          <w:position w:val="1"/>
          <w:sz w:val="21"/>
          <w:szCs w:val="21"/>
        </w:rPr>
        <w:t>_i</w:t>
      </w:r>
      <w:r>
        <w:rPr>
          <w:rFonts w:ascii="Courier New" w:eastAsia="Courier New" w:hAnsi="Courier New" w:cs="Courier New"/>
          <w:color w:val="0D0D0D"/>
          <w:position w:val="1"/>
          <w:sz w:val="21"/>
          <w:szCs w:val="21"/>
        </w:rPr>
        <w:t>d</w:t>
      </w:r>
      <w:proofErr w:type="spellEnd"/>
      <w:r>
        <w:rPr>
          <w:rFonts w:ascii="Arial" w:eastAsia="Arial" w:hAnsi="Arial" w:cs="Arial"/>
          <w:color w:val="0D0D0D"/>
          <w:position w:val="1"/>
          <w:sz w:val="24"/>
          <w:szCs w:val="24"/>
        </w:rPr>
        <w:t>.</w:t>
      </w:r>
      <w:r>
        <w:rPr>
          <w:rFonts w:ascii="Arial" w:eastAsia="Arial" w:hAnsi="Arial" w:cs="Arial"/>
          <w:color w:val="0D0D0D"/>
          <w:spacing w:val="2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Choo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se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-3"/>
          <w:position w:val="1"/>
          <w:sz w:val="24"/>
          <w:szCs w:val="24"/>
        </w:rPr>
        <w:t>n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ct</w:t>
      </w:r>
      <w:r>
        <w:rPr>
          <w:rFonts w:ascii="Arial" w:eastAsia="Arial" w:hAnsi="Arial" w:cs="Arial"/>
          <w:color w:val="0D0D0D"/>
          <w:spacing w:val="-3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o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dele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-3"/>
          <w:position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n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d v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f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y</w:t>
      </w:r>
    </w:p>
    <w:p w14:paraId="478AF4CE" w14:textId="77777777" w:rsidR="003932B8" w:rsidRDefault="00000000">
      <w:pPr>
        <w:spacing w:before="17"/>
        <w:ind w:left="8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D0D0D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o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longe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x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 c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lle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38DE4E11" w14:textId="77777777" w:rsidR="003932B8" w:rsidRDefault="003932B8">
      <w:pPr>
        <w:spacing w:line="140" w:lineRule="exact"/>
        <w:rPr>
          <w:sz w:val="14"/>
          <w:szCs w:val="14"/>
        </w:rPr>
      </w:pPr>
    </w:p>
    <w:p w14:paraId="4365A3BD" w14:textId="77777777" w:rsidR="003932B8" w:rsidRDefault="003932B8">
      <w:pPr>
        <w:spacing w:line="200" w:lineRule="exact"/>
      </w:pPr>
    </w:p>
    <w:p w14:paraId="2D476107" w14:textId="77777777" w:rsidR="003932B8" w:rsidRDefault="003932B8">
      <w:pPr>
        <w:spacing w:line="200" w:lineRule="exact"/>
      </w:pPr>
    </w:p>
    <w:p w14:paraId="26621B71" w14:textId="77777777" w:rsidR="003932B8" w:rsidRDefault="003932B8">
      <w:pPr>
        <w:spacing w:line="200" w:lineRule="exact"/>
      </w:pPr>
    </w:p>
    <w:p w14:paraId="1CC385FC" w14:textId="77777777" w:rsidR="003932B8" w:rsidRDefault="00000000">
      <w:pPr>
        <w:ind w:left="101"/>
        <w:rPr>
          <w:rFonts w:ascii="Arial" w:eastAsia="Arial" w:hAnsi="Arial" w:cs="Arial"/>
          <w:sz w:val="33"/>
          <w:szCs w:val="33"/>
        </w:rPr>
      </w:pPr>
      <w:r>
        <w:rPr>
          <w:rFonts w:ascii="Arial" w:eastAsia="Arial" w:hAnsi="Arial" w:cs="Arial"/>
          <w:b/>
          <w:color w:val="0D0D0D"/>
          <w:spacing w:val="1"/>
          <w:sz w:val="33"/>
          <w:szCs w:val="33"/>
        </w:rPr>
        <w:t>A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ddi</w:t>
      </w:r>
      <w:r>
        <w:rPr>
          <w:rFonts w:ascii="Arial" w:eastAsia="Arial" w:hAnsi="Arial" w:cs="Arial"/>
          <w:b/>
          <w:color w:val="0D0D0D"/>
          <w:sz w:val="33"/>
          <w:szCs w:val="33"/>
        </w:rPr>
        <w:t>t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i</w:t>
      </w:r>
      <w:r>
        <w:rPr>
          <w:rFonts w:ascii="Arial" w:eastAsia="Arial" w:hAnsi="Arial" w:cs="Arial"/>
          <w:b/>
          <w:color w:val="0D0D0D"/>
          <w:spacing w:val="3"/>
          <w:sz w:val="33"/>
          <w:szCs w:val="33"/>
        </w:rPr>
        <w:t>o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n</w:t>
      </w:r>
      <w:r>
        <w:rPr>
          <w:rFonts w:ascii="Arial" w:eastAsia="Arial" w:hAnsi="Arial" w:cs="Arial"/>
          <w:b/>
          <w:color w:val="0D0D0D"/>
          <w:spacing w:val="1"/>
          <w:sz w:val="33"/>
          <w:szCs w:val="33"/>
        </w:rPr>
        <w:t>a</w:t>
      </w:r>
      <w:r>
        <w:rPr>
          <w:rFonts w:ascii="Arial" w:eastAsia="Arial" w:hAnsi="Arial" w:cs="Arial"/>
          <w:b/>
          <w:color w:val="0D0D0D"/>
          <w:sz w:val="33"/>
          <w:szCs w:val="33"/>
        </w:rPr>
        <w:t>l</w:t>
      </w:r>
      <w:r>
        <w:rPr>
          <w:rFonts w:ascii="Arial" w:eastAsia="Arial" w:hAnsi="Arial" w:cs="Arial"/>
          <w:b/>
          <w:color w:val="0D0D0D"/>
          <w:spacing w:val="-3"/>
          <w:sz w:val="33"/>
          <w:szCs w:val="33"/>
        </w:rPr>
        <w:t xml:space="preserve"> </w:t>
      </w:r>
      <w:r>
        <w:rPr>
          <w:rFonts w:ascii="Arial" w:eastAsia="Arial" w:hAnsi="Arial" w:cs="Arial"/>
          <w:b/>
          <w:color w:val="0D0D0D"/>
          <w:spacing w:val="1"/>
          <w:sz w:val="33"/>
          <w:szCs w:val="33"/>
        </w:rPr>
        <w:t>C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h</w:t>
      </w:r>
      <w:r>
        <w:rPr>
          <w:rFonts w:ascii="Arial" w:eastAsia="Arial" w:hAnsi="Arial" w:cs="Arial"/>
          <w:b/>
          <w:color w:val="0D0D0D"/>
          <w:spacing w:val="1"/>
          <w:sz w:val="33"/>
          <w:szCs w:val="33"/>
        </w:rPr>
        <w:t>a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ll</w:t>
      </w:r>
      <w:r>
        <w:rPr>
          <w:rFonts w:ascii="Arial" w:eastAsia="Arial" w:hAnsi="Arial" w:cs="Arial"/>
          <w:b/>
          <w:color w:val="0D0D0D"/>
          <w:spacing w:val="1"/>
          <w:sz w:val="33"/>
          <w:szCs w:val="33"/>
        </w:rPr>
        <w:t>e</w:t>
      </w:r>
      <w:r>
        <w:rPr>
          <w:rFonts w:ascii="Arial" w:eastAsia="Arial" w:hAnsi="Arial" w:cs="Arial"/>
          <w:b/>
          <w:color w:val="0D0D0D"/>
          <w:spacing w:val="3"/>
          <w:sz w:val="33"/>
          <w:szCs w:val="33"/>
        </w:rPr>
        <w:t>n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g</w:t>
      </w:r>
      <w:r>
        <w:rPr>
          <w:rFonts w:ascii="Arial" w:eastAsia="Arial" w:hAnsi="Arial" w:cs="Arial"/>
          <w:b/>
          <w:color w:val="0D0D0D"/>
          <w:sz w:val="33"/>
          <w:szCs w:val="33"/>
        </w:rPr>
        <w:t xml:space="preserve">e 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Qu</w:t>
      </w:r>
      <w:r>
        <w:rPr>
          <w:rFonts w:ascii="Arial" w:eastAsia="Arial" w:hAnsi="Arial" w:cs="Arial"/>
          <w:b/>
          <w:color w:val="0D0D0D"/>
          <w:spacing w:val="1"/>
          <w:sz w:val="33"/>
          <w:szCs w:val="33"/>
        </w:rPr>
        <w:t>es</w:t>
      </w:r>
      <w:r>
        <w:rPr>
          <w:rFonts w:ascii="Arial" w:eastAsia="Arial" w:hAnsi="Arial" w:cs="Arial"/>
          <w:b/>
          <w:color w:val="0D0D0D"/>
          <w:sz w:val="33"/>
          <w:szCs w:val="33"/>
        </w:rPr>
        <w:t>t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i</w:t>
      </w:r>
      <w:r>
        <w:rPr>
          <w:rFonts w:ascii="Arial" w:eastAsia="Arial" w:hAnsi="Arial" w:cs="Arial"/>
          <w:b/>
          <w:color w:val="0D0D0D"/>
          <w:spacing w:val="3"/>
          <w:sz w:val="33"/>
          <w:szCs w:val="33"/>
        </w:rPr>
        <w:t>o</w:t>
      </w:r>
      <w:r>
        <w:rPr>
          <w:rFonts w:ascii="Arial" w:eastAsia="Arial" w:hAnsi="Arial" w:cs="Arial"/>
          <w:b/>
          <w:color w:val="0D0D0D"/>
          <w:spacing w:val="-2"/>
          <w:sz w:val="33"/>
          <w:szCs w:val="33"/>
        </w:rPr>
        <w:t>n</w:t>
      </w:r>
      <w:r>
        <w:rPr>
          <w:rFonts w:ascii="Arial" w:eastAsia="Arial" w:hAnsi="Arial" w:cs="Arial"/>
          <w:b/>
          <w:color w:val="0D0D0D"/>
          <w:sz w:val="33"/>
          <w:szCs w:val="33"/>
        </w:rPr>
        <w:t>s</w:t>
      </w:r>
    </w:p>
    <w:p w14:paraId="13F7D669" w14:textId="77777777" w:rsidR="003932B8" w:rsidRDefault="003932B8">
      <w:pPr>
        <w:spacing w:before="15" w:line="240" w:lineRule="exact"/>
        <w:rPr>
          <w:sz w:val="24"/>
          <w:szCs w:val="24"/>
        </w:rPr>
      </w:pPr>
    </w:p>
    <w:p w14:paraId="25E94706" w14:textId="77777777" w:rsidR="003932B8" w:rsidRDefault="00000000">
      <w:pPr>
        <w:spacing w:line="252" w:lineRule="auto"/>
        <w:ind w:left="821" w:right="399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sz w:val="24"/>
          <w:szCs w:val="24"/>
        </w:rPr>
        <w:t>8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6"/>
          <w:sz w:val="24"/>
          <w:szCs w:val="24"/>
        </w:rPr>
        <w:t>W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a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que</w:t>
      </w:r>
      <w:r>
        <w:rPr>
          <w:rFonts w:ascii="Arial" w:eastAsia="Arial" w:hAnsi="Arial" w:cs="Arial"/>
          <w:color w:val="0D0D0D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o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in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d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Electr</w:t>
      </w:r>
      <w:r>
        <w:rPr>
          <w:rFonts w:ascii="Courier New" w:eastAsia="Courier New" w:hAnsi="Courier New" w:cs="Courier New"/>
          <w:color w:val="0D0D0D"/>
          <w:spacing w:val="4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nic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D0D0D"/>
          <w:spacing w:val="-61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ego</w:t>
      </w:r>
      <w:r>
        <w:rPr>
          <w:rFonts w:ascii="Arial" w:eastAsia="Arial" w:hAnsi="Arial" w:cs="Arial"/>
          <w:color w:val="0D0D0D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wi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h a</w:t>
      </w:r>
      <w:r>
        <w:rPr>
          <w:rFonts w:ascii="Arial" w:eastAsia="Arial" w:hAnsi="Arial" w:cs="Arial"/>
          <w:color w:val="0D0D0D"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 xml:space="preserve">price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0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0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0D0D0D"/>
          <w:sz w:val="24"/>
          <w:szCs w:val="24"/>
        </w:rPr>
        <w:t>d</w:t>
      </w:r>
      <w:r>
        <w:rPr>
          <w:rFonts w:ascii="Arial" w:eastAsia="Arial" w:hAnsi="Arial" w:cs="Arial"/>
          <w:color w:val="0D0D0D"/>
          <w:spacing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stoc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k</w:t>
      </w:r>
      <w:r>
        <w:rPr>
          <w:rFonts w:ascii="Courier New" w:eastAsia="Courier New" w:hAnsi="Courier New" w:cs="Courier New"/>
          <w:color w:val="0D0D0D"/>
          <w:spacing w:val="-62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20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D0D0D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pla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hei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nam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,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pri</w:t>
      </w:r>
      <w:r>
        <w:rPr>
          <w:rFonts w:ascii="Courier New" w:eastAsia="Courier New" w:hAnsi="Courier New" w:cs="Courier New"/>
          <w:color w:val="0D0D0D"/>
          <w:spacing w:val="4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e</w:t>
      </w:r>
      <w:r>
        <w:rPr>
          <w:rFonts w:ascii="Arial" w:eastAsia="Arial" w:hAnsi="Arial" w:cs="Arial"/>
          <w:color w:val="0D0D0D"/>
          <w:sz w:val="24"/>
          <w:szCs w:val="24"/>
        </w:rPr>
        <w:t>,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d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stock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01567299" w14:textId="77777777" w:rsidR="003932B8" w:rsidRDefault="00000000">
      <w:pPr>
        <w:spacing w:line="280" w:lineRule="exact"/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pacing w:val="2"/>
          <w:position w:val="1"/>
          <w:sz w:val="24"/>
          <w:szCs w:val="24"/>
        </w:rPr>
        <w:t>9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. </w:t>
      </w:r>
      <w:r>
        <w:rPr>
          <w:rFonts w:ascii="Arial" w:eastAsia="Arial" w:hAnsi="Arial" w:cs="Arial"/>
          <w:color w:val="0D0D0D"/>
          <w:spacing w:val="25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d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d a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ne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w 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ie</w:t>
      </w:r>
      <w:r>
        <w:rPr>
          <w:rFonts w:ascii="Arial" w:eastAsia="Arial" w:hAnsi="Arial" w:cs="Arial"/>
          <w:color w:val="0D0D0D"/>
          <w:spacing w:val="-3"/>
          <w:position w:val="1"/>
          <w:sz w:val="24"/>
          <w:szCs w:val="24"/>
        </w:rPr>
        <w:t>l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d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,</w:t>
      </w:r>
      <w:r>
        <w:rPr>
          <w:rFonts w:ascii="Arial" w:eastAsia="Arial" w:hAnsi="Arial" w:cs="Arial"/>
          <w:color w:val="0D0D0D"/>
          <w:spacing w:val="-1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position w:val="1"/>
          <w:sz w:val="21"/>
          <w:szCs w:val="21"/>
        </w:rPr>
        <w:t>rating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,</w:t>
      </w:r>
      <w:r>
        <w:rPr>
          <w:rFonts w:ascii="Arial" w:eastAsia="Arial" w:hAnsi="Arial" w:cs="Arial"/>
          <w:color w:val="0D0D0D"/>
          <w:spacing w:val="2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o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e</w:t>
      </w:r>
      <w:r>
        <w:rPr>
          <w:rFonts w:ascii="Arial" w:eastAsia="Arial" w:hAnsi="Arial" w:cs="Arial"/>
          <w:color w:val="0D0D0D"/>
          <w:spacing w:val="3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position w:val="1"/>
          <w:sz w:val="21"/>
          <w:szCs w:val="21"/>
        </w:rPr>
        <w:t>Electro</w:t>
      </w:r>
      <w:r>
        <w:rPr>
          <w:rFonts w:ascii="Courier New" w:eastAsia="Courier New" w:hAnsi="Courier New" w:cs="Courier New"/>
          <w:color w:val="0D0D0D"/>
          <w:spacing w:val="4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D0D0D"/>
          <w:spacing w:val="-1"/>
          <w:position w:val="1"/>
          <w:sz w:val="21"/>
          <w:szCs w:val="21"/>
        </w:rPr>
        <w:t>ic</w:t>
      </w:r>
      <w:r>
        <w:rPr>
          <w:rFonts w:ascii="Courier New" w:eastAsia="Courier New" w:hAnsi="Courier New" w:cs="Courier New"/>
          <w:color w:val="0D0D0D"/>
          <w:position w:val="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D0D0D"/>
          <w:spacing w:val="-61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ego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-1"/>
          <w:position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position w:val="1"/>
          <w:sz w:val="24"/>
          <w:szCs w:val="24"/>
        </w:rPr>
        <w:t>wi</w:t>
      </w:r>
      <w:r>
        <w:rPr>
          <w:rFonts w:ascii="Arial" w:eastAsia="Arial" w:hAnsi="Arial" w:cs="Arial"/>
          <w:color w:val="0D0D0D"/>
          <w:spacing w:val="-2"/>
          <w:position w:val="1"/>
          <w:sz w:val="24"/>
          <w:szCs w:val="24"/>
        </w:rPr>
        <w:t>t</w:t>
      </w:r>
      <w:r>
        <w:rPr>
          <w:rFonts w:ascii="Arial" w:eastAsia="Arial" w:hAnsi="Arial" w:cs="Arial"/>
          <w:color w:val="0D0D0D"/>
          <w:position w:val="1"/>
          <w:sz w:val="24"/>
          <w:szCs w:val="24"/>
        </w:rPr>
        <w:t>h a</w:t>
      </w:r>
    </w:p>
    <w:p w14:paraId="2B7A8C72" w14:textId="3B14C84A" w:rsidR="003932B8" w:rsidRDefault="00000000" w:rsidP="00DE435D">
      <w:pPr>
        <w:spacing w:before="12"/>
        <w:ind w:left="821"/>
        <w:rPr>
          <w:sz w:val="22"/>
          <w:szCs w:val="22"/>
        </w:rPr>
      </w:pPr>
      <w:r>
        <w:rPr>
          <w:rFonts w:ascii="Arial" w:eastAsia="Arial" w:hAnsi="Arial" w:cs="Arial"/>
          <w:color w:val="0D0D0D"/>
          <w:spacing w:val="1"/>
          <w:sz w:val="24"/>
          <w:szCs w:val="24"/>
        </w:rPr>
        <w:t>de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aul</w:t>
      </w:r>
      <w:r>
        <w:rPr>
          <w:rFonts w:ascii="Arial" w:eastAsia="Arial" w:hAnsi="Arial" w:cs="Arial"/>
          <w:color w:val="0D0D0D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v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4.5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176AC436" w14:textId="77777777" w:rsidR="003932B8" w:rsidRDefault="00000000">
      <w:pPr>
        <w:spacing w:before="29"/>
        <w:ind w:left="4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6"/>
          <w:sz w:val="24"/>
          <w:szCs w:val="24"/>
        </w:rPr>
        <w:t>W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a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que</w:t>
      </w:r>
      <w:r>
        <w:rPr>
          <w:rFonts w:ascii="Arial" w:eastAsia="Arial" w:hAnsi="Arial" w:cs="Arial"/>
          <w:color w:val="0D0D0D"/>
          <w:sz w:val="24"/>
          <w:szCs w:val="24"/>
        </w:rPr>
        <w:t>ry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o 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al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ula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d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p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la</w:t>
      </w:r>
      <w:r>
        <w:rPr>
          <w:rFonts w:ascii="Arial" w:eastAsia="Arial" w:hAnsi="Arial" w:cs="Arial"/>
          <w:color w:val="0D0D0D"/>
          <w:sz w:val="24"/>
          <w:szCs w:val="24"/>
        </w:rPr>
        <w:t>y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e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l 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>n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D0D0D"/>
          <w:sz w:val="24"/>
          <w:szCs w:val="24"/>
        </w:rPr>
        <w:t>m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D0D0D"/>
          <w:sz w:val="24"/>
          <w:szCs w:val="24"/>
        </w:rPr>
        <w:t>f</w:t>
      </w:r>
      <w:r>
        <w:rPr>
          <w:rFonts w:ascii="Arial" w:eastAsia="Arial" w:hAnsi="Arial" w:cs="Arial"/>
          <w:color w:val="0D0D0D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odu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z w:val="24"/>
          <w:szCs w:val="24"/>
        </w:rPr>
        <w:t>s</w:t>
      </w:r>
      <w:r>
        <w:rPr>
          <w:rFonts w:ascii="Arial" w:eastAsia="Arial" w:hAnsi="Arial" w:cs="Arial"/>
          <w:color w:val="0D0D0D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n 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0D0D0D"/>
          <w:sz w:val="24"/>
          <w:szCs w:val="24"/>
        </w:rPr>
        <w:t>e</w:t>
      </w:r>
    </w:p>
    <w:p w14:paraId="75F61A70" w14:textId="77777777" w:rsidR="003932B8" w:rsidRDefault="00000000">
      <w:pPr>
        <w:spacing w:before="9"/>
        <w:ind w:left="821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Furnit</w:t>
      </w:r>
      <w:r>
        <w:rPr>
          <w:rFonts w:ascii="Courier New" w:eastAsia="Courier New" w:hAnsi="Courier New" w:cs="Courier New"/>
          <w:color w:val="0D0D0D"/>
          <w:spacing w:val="4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D0D0D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D0D0D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D0D0D"/>
          <w:spacing w:val="-61"/>
          <w:sz w:val="21"/>
          <w:szCs w:val="21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>c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D0D0D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D0D0D"/>
          <w:spacing w:val="1"/>
          <w:sz w:val="24"/>
          <w:szCs w:val="24"/>
        </w:rPr>
        <w:t>ego</w:t>
      </w:r>
      <w:r>
        <w:rPr>
          <w:rFonts w:ascii="Arial" w:eastAsia="Arial" w:hAnsi="Arial" w:cs="Arial"/>
          <w:color w:val="0D0D0D"/>
          <w:sz w:val="24"/>
          <w:szCs w:val="24"/>
        </w:rPr>
        <w:t>r</w:t>
      </w:r>
      <w:r>
        <w:rPr>
          <w:rFonts w:ascii="Arial" w:eastAsia="Arial" w:hAnsi="Arial" w:cs="Arial"/>
          <w:color w:val="0D0D0D"/>
          <w:spacing w:val="-20"/>
          <w:sz w:val="24"/>
          <w:szCs w:val="24"/>
        </w:rPr>
        <w:t>y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14:paraId="15644333" w14:textId="77777777" w:rsidR="00DE435D" w:rsidRDefault="00DE435D">
      <w:pPr>
        <w:spacing w:before="9"/>
        <w:ind w:left="821"/>
        <w:rPr>
          <w:rFonts w:ascii="Arial" w:eastAsia="Arial" w:hAnsi="Arial" w:cs="Arial"/>
          <w:sz w:val="24"/>
          <w:szCs w:val="24"/>
        </w:rPr>
      </w:pPr>
    </w:p>
    <w:p w14:paraId="59BFEAA8" w14:textId="77777777" w:rsidR="00DE435D" w:rsidRDefault="00DE435D">
      <w:pPr>
        <w:spacing w:before="9"/>
        <w:ind w:left="821"/>
        <w:rPr>
          <w:rFonts w:ascii="Arial" w:eastAsia="Arial" w:hAnsi="Arial" w:cs="Arial"/>
          <w:sz w:val="24"/>
          <w:szCs w:val="24"/>
        </w:rPr>
      </w:pPr>
    </w:p>
    <w:p w14:paraId="050F4E3F" w14:textId="77777777" w:rsidR="00DE435D" w:rsidRDefault="00DE435D" w:rsidP="00DE435D">
      <w:pPr>
        <w:pStyle w:val="Heading3"/>
      </w:pPr>
      <w:r>
        <w:lastRenderedPageBreak/>
        <w:t>Create: Adding Data</w:t>
      </w:r>
    </w:p>
    <w:p w14:paraId="37396921" w14:textId="77777777" w:rsidR="00DE435D" w:rsidRDefault="00DE435D" w:rsidP="00DE435D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Add three new products</w:t>
      </w:r>
      <w:r>
        <w:t>:</w:t>
      </w:r>
    </w:p>
    <w:p w14:paraId="11FC38C9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insertMany</w:t>
      </w:r>
      <w:proofErr w:type="spellEnd"/>
      <w:r>
        <w:rPr>
          <w:rStyle w:val="HTMLCode"/>
        </w:rPr>
        <w:t>([</w:t>
      </w:r>
    </w:p>
    <w:p w14:paraId="141B20C2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6FC46C9E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  <w:rFonts w:eastAsiaTheme="majorEastAsia"/>
        </w:rPr>
        <w:t>product_id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"P001"</w:t>
      </w:r>
      <w:r>
        <w:rPr>
          <w:rStyle w:val="HTMLCode"/>
        </w:rPr>
        <w:t>,</w:t>
      </w:r>
    </w:p>
    <w:p w14:paraId="5D87E7CD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"Smartphone"</w:t>
      </w:r>
      <w:r>
        <w:rPr>
          <w:rStyle w:val="HTMLCode"/>
        </w:rPr>
        <w:t>,</w:t>
      </w:r>
    </w:p>
    <w:p w14:paraId="41D48DCC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category</w:t>
      </w:r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>,</w:t>
      </w:r>
    </w:p>
    <w:p w14:paraId="12509B49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799</w:t>
      </w:r>
      <w:r>
        <w:rPr>
          <w:rStyle w:val="HTMLCode"/>
        </w:rPr>
        <w:t>,</w:t>
      </w:r>
    </w:p>
    <w:p w14:paraId="396200A2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stock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</w:p>
    <w:p w14:paraId="7FBF1AC5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6172E230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0F5C3790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  <w:rFonts w:eastAsiaTheme="majorEastAsia"/>
        </w:rPr>
        <w:t>product_id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"P002"</w:t>
      </w:r>
      <w:r>
        <w:rPr>
          <w:rStyle w:val="HTMLCode"/>
        </w:rPr>
        <w:t>,</w:t>
      </w:r>
    </w:p>
    <w:p w14:paraId="5FCC46E8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"Sofa"</w:t>
      </w:r>
      <w:r>
        <w:rPr>
          <w:rStyle w:val="HTMLCode"/>
        </w:rPr>
        <w:t>,</w:t>
      </w:r>
    </w:p>
    <w:p w14:paraId="3AC929F1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category</w:t>
      </w:r>
      <w:r>
        <w:rPr>
          <w:rStyle w:val="HTMLCode"/>
        </w:rPr>
        <w:t xml:space="preserve">: </w:t>
      </w:r>
      <w:r>
        <w:rPr>
          <w:rStyle w:val="hljs-string"/>
        </w:rPr>
        <w:t>"Furniture"</w:t>
      </w:r>
      <w:r>
        <w:rPr>
          <w:rStyle w:val="HTMLCode"/>
        </w:rPr>
        <w:t>,</w:t>
      </w:r>
    </w:p>
    <w:p w14:paraId="525ADF76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450</w:t>
      </w:r>
      <w:r>
        <w:rPr>
          <w:rStyle w:val="HTMLCode"/>
        </w:rPr>
        <w:t>,</w:t>
      </w:r>
    </w:p>
    <w:p w14:paraId="033B94B4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stock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</w:p>
    <w:p w14:paraId="1FC460E9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4BC681DE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19710D79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  <w:rFonts w:eastAsiaTheme="majorEastAsia"/>
        </w:rPr>
        <w:t>product_id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"P003"</w:t>
      </w:r>
      <w:r>
        <w:rPr>
          <w:rStyle w:val="HTMLCode"/>
        </w:rPr>
        <w:t>,</w:t>
      </w:r>
    </w:p>
    <w:p w14:paraId="211E9D0C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"Wireless Headphones"</w:t>
      </w:r>
      <w:r>
        <w:rPr>
          <w:rStyle w:val="HTMLCode"/>
        </w:rPr>
        <w:t>,</w:t>
      </w:r>
    </w:p>
    <w:p w14:paraId="2E7B90C7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category</w:t>
      </w:r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>,</w:t>
      </w:r>
    </w:p>
    <w:p w14:paraId="556DFDB4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150</w:t>
      </w:r>
      <w:r>
        <w:rPr>
          <w:rStyle w:val="HTMLCode"/>
        </w:rPr>
        <w:t>,</w:t>
      </w:r>
    </w:p>
    <w:p w14:paraId="77AAD34E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  <w:rFonts w:eastAsiaTheme="majorEastAsia"/>
        </w:rPr>
        <w:t>stock</w:t>
      </w:r>
      <w:r>
        <w:rPr>
          <w:rStyle w:val="HTMLCode"/>
        </w:rPr>
        <w:t xml:space="preserve">: </w:t>
      </w:r>
      <w:r>
        <w:rPr>
          <w:rStyle w:val="hljs-number"/>
        </w:rPr>
        <w:t>50</w:t>
      </w:r>
    </w:p>
    <w:p w14:paraId="6F794D45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B964CAD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14:paraId="70083F05" w14:textId="77777777" w:rsidR="00DE435D" w:rsidRDefault="00DE435D" w:rsidP="00DE435D">
      <w:r>
        <w:pict w14:anchorId="69B019F7">
          <v:rect id="_x0000_i1025" style="width:0;height:1.5pt" o:hralign="center" o:hrstd="t" o:hr="t" fillcolor="#a0a0a0" stroked="f"/>
        </w:pict>
      </w:r>
    </w:p>
    <w:p w14:paraId="0766892C" w14:textId="77777777" w:rsidR="00DE435D" w:rsidRDefault="00DE435D" w:rsidP="00DE435D">
      <w:pPr>
        <w:pStyle w:val="Heading3"/>
      </w:pPr>
      <w:r>
        <w:t>Read: Querying Data</w:t>
      </w:r>
    </w:p>
    <w:p w14:paraId="03A91542" w14:textId="77777777" w:rsidR="00DE435D" w:rsidRDefault="00DE435D" w:rsidP="00DE435D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Find all products with stock less than 50</w:t>
      </w:r>
      <w:r>
        <w:t>:</w:t>
      </w:r>
    </w:p>
    <w:p w14:paraId="69ACCAE1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find</w:t>
      </w:r>
      <w:proofErr w:type="spellEnd"/>
      <w:r>
        <w:rPr>
          <w:rStyle w:val="HTMLCode"/>
        </w:rPr>
        <w:t>(</w:t>
      </w:r>
    </w:p>
    <w:p w14:paraId="24F010A7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stock</w:t>
      </w:r>
      <w:proofErr w:type="gramEnd"/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$</w:t>
      </w:r>
      <w:proofErr w:type="spellStart"/>
      <w:r>
        <w:rPr>
          <w:rStyle w:val="hljs-attr"/>
          <w:rFonts w:eastAsiaTheme="majorEastAsia"/>
        </w:rPr>
        <w:t>lt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50</w:t>
      </w:r>
      <w:r>
        <w:rPr>
          <w:rStyle w:val="HTMLCode"/>
        </w:rPr>
        <w:t xml:space="preserve"> } },</w:t>
      </w:r>
    </w:p>
    <w:p w14:paraId="28BB9443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name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stock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_id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}</w:t>
      </w:r>
    </w:p>
    <w:p w14:paraId="3F338DA8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7CE2C2A" w14:textId="77777777" w:rsidR="00DE435D" w:rsidRDefault="00DE435D" w:rsidP="00DE435D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Retrieve all products in the Furniture category</w:t>
      </w:r>
      <w:r>
        <w:t>:</w:t>
      </w:r>
    </w:p>
    <w:p w14:paraId="44814DC7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find</w:t>
      </w:r>
      <w:proofErr w:type="spellEnd"/>
      <w:r>
        <w:rPr>
          <w:rStyle w:val="HTMLCode"/>
        </w:rPr>
        <w:t>(</w:t>
      </w:r>
    </w:p>
    <w:p w14:paraId="2F91AA74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category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"Furniture"</w:t>
      </w:r>
      <w:r>
        <w:rPr>
          <w:rStyle w:val="HTMLCode"/>
        </w:rPr>
        <w:t xml:space="preserve"> }</w:t>
      </w:r>
    </w:p>
    <w:p w14:paraId="0244F1D8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9FEACCF" w14:textId="77777777" w:rsidR="00DE435D" w:rsidRDefault="00DE435D" w:rsidP="00DE435D">
      <w:r>
        <w:pict w14:anchorId="23E1182F">
          <v:rect id="_x0000_i1026" style="width:0;height:1.5pt" o:hralign="center" o:hrstd="t" o:hr="t" fillcolor="#a0a0a0" stroked="f"/>
        </w:pict>
      </w:r>
    </w:p>
    <w:p w14:paraId="2A3843AA" w14:textId="77777777" w:rsidR="00DE435D" w:rsidRDefault="00DE435D" w:rsidP="00DE435D">
      <w:pPr>
        <w:pStyle w:val="Heading3"/>
      </w:pPr>
      <w:r>
        <w:t>Update: Modifying Data</w:t>
      </w:r>
    </w:p>
    <w:p w14:paraId="4B889FA8" w14:textId="77777777" w:rsidR="00DE435D" w:rsidRDefault="00DE435D" w:rsidP="00DE435D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Apply a 10% discount to all Electronics products</w:t>
      </w:r>
      <w:r>
        <w:t>:</w:t>
      </w:r>
    </w:p>
    <w:p w14:paraId="7BB55AFB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updateMany</w:t>
      </w:r>
      <w:proofErr w:type="spellEnd"/>
      <w:r>
        <w:rPr>
          <w:rStyle w:val="HTMLCode"/>
        </w:rPr>
        <w:t>(</w:t>
      </w:r>
    </w:p>
    <w:p w14:paraId="777050E2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category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 xml:space="preserve"> },</w:t>
      </w:r>
    </w:p>
    <w:p w14:paraId="2ADBD820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$</w:t>
      </w:r>
      <w:proofErr w:type="spellStart"/>
      <w:proofErr w:type="gramEnd"/>
      <w:r>
        <w:rPr>
          <w:rStyle w:val="hljs-attr"/>
          <w:rFonts w:eastAsiaTheme="majorEastAsia"/>
        </w:rPr>
        <w:t>mul</w:t>
      </w:r>
      <w:proofErr w:type="spellEnd"/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0.9</w:t>
      </w:r>
      <w:r>
        <w:rPr>
          <w:rStyle w:val="HTMLCode"/>
        </w:rPr>
        <w:t xml:space="preserve"> } }</w:t>
      </w:r>
    </w:p>
    <w:p w14:paraId="4EFF1E5D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C3CAE5A" w14:textId="77777777" w:rsidR="00DE435D" w:rsidRDefault="00DE435D" w:rsidP="00DE435D">
      <w:pPr>
        <w:pStyle w:val="NormalWeb"/>
      </w:pPr>
      <w:r>
        <w:rPr>
          <w:rStyle w:val="Strong"/>
          <w:rFonts w:eastAsiaTheme="majorEastAsia"/>
        </w:rPr>
        <w:t>Verify changes</w:t>
      </w:r>
      <w:r>
        <w:t>:</w:t>
      </w:r>
    </w:p>
    <w:p w14:paraId="25605648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find</w:t>
      </w:r>
      <w:proofErr w:type="spellEnd"/>
      <w:r>
        <w:rPr>
          <w:rStyle w:val="HTMLCode"/>
        </w:rPr>
        <w:t>(</w:t>
      </w:r>
    </w:p>
    <w:p w14:paraId="7BDAC30C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category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 xml:space="preserve"> }</w:t>
      </w:r>
    </w:p>
    <w:p w14:paraId="12799AB9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E316C51" w14:textId="77777777" w:rsidR="00DE435D" w:rsidRDefault="00DE435D" w:rsidP="00DE435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Increase the stock of all products priced above 500 by 10 units</w:t>
      </w:r>
      <w:r>
        <w:t>:</w:t>
      </w:r>
    </w:p>
    <w:p w14:paraId="559AD1EC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updateMany</w:t>
      </w:r>
      <w:proofErr w:type="spellEnd"/>
      <w:r>
        <w:rPr>
          <w:rStyle w:val="HTMLCode"/>
        </w:rPr>
        <w:t>(</w:t>
      </w:r>
    </w:p>
    <w:p w14:paraId="2F7421BA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price</w:t>
      </w:r>
      <w:proofErr w:type="gramEnd"/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$</w:t>
      </w:r>
      <w:proofErr w:type="spellStart"/>
      <w:r>
        <w:rPr>
          <w:rStyle w:val="hljs-attr"/>
          <w:rFonts w:eastAsiaTheme="majorEastAsia"/>
        </w:rPr>
        <w:t>gt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500</w:t>
      </w:r>
      <w:r>
        <w:rPr>
          <w:rStyle w:val="HTMLCode"/>
        </w:rPr>
        <w:t xml:space="preserve"> } },</w:t>
      </w:r>
    </w:p>
    <w:p w14:paraId="153EB1FE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$</w:t>
      </w:r>
      <w:proofErr w:type="spellStart"/>
      <w:proofErr w:type="gramEnd"/>
      <w:r>
        <w:rPr>
          <w:rStyle w:val="hljs-attr"/>
          <w:rFonts w:eastAsiaTheme="majorEastAsia"/>
        </w:rPr>
        <w:t>inc</w:t>
      </w:r>
      <w:proofErr w:type="spellEnd"/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stock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 } }</w:t>
      </w:r>
    </w:p>
    <w:p w14:paraId="213F1373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BD9E2C5" w14:textId="77777777" w:rsidR="00DE435D" w:rsidRDefault="00DE435D" w:rsidP="00DE435D">
      <w:pPr>
        <w:pStyle w:val="NormalWeb"/>
      </w:pPr>
      <w:r>
        <w:rPr>
          <w:rStyle w:val="Strong"/>
          <w:rFonts w:eastAsiaTheme="majorEastAsia"/>
        </w:rPr>
        <w:t>Verify changes</w:t>
      </w:r>
      <w:r>
        <w:t>:</w:t>
      </w:r>
    </w:p>
    <w:p w14:paraId="0B2C84BC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find</w:t>
      </w:r>
      <w:proofErr w:type="spellEnd"/>
      <w:r>
        <w:rPr>
          <w:rStyle w:val="HTMLCode"/>
        </w:rPr>
        <w:t>(</w:t>
      </w:r>
    </w:p>
    <w:p w14:paraId="45ECDF63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price</w:t>
      </w:r>
      <w:proofErr w:type="gramEnd"/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$</w:t>
      </w:r>
      <w:proofErr w:type="spellStart"/>
      <w:r>
        <w:rPr>
          <w:rStyle w:val="hljs-attr"/>
          <w:rFonts w:eastAsiaTheme="majorEastAsia"/>
        </w:rPr>
        <w:t>gt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500</w:t>
      </w:r>
      <w:r>
        <w:rPr>
          <w:rStyle w:val="HTMLCode"/>
        </w:rPr>
        <w:t xml:space="preserve"> } }</w:t>
      </w:r>
    </w:p>
    <w:p w14:paraId="2B42B08F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87C1E63" w14:textId="77777777" w:rsidR="00DE435D" w:rsidRDefault="00DE435D" w:rsidP="00DE435D">
      <w:r>
        <w:pict w14:anchorId="0D699BCB">
          <v:rect id="_x0000_i1027" style="width:0;height:1.5pt" o:hralign="center" o:hrstd="t" o:hr="t" fillcolor="#a0a0a0" stroked="f"/>
        </w:pict>
      </w:r>
    </w:p>
    <w:p w14:paraId="0CA69DE6" w14:textId="77777777" w:rsidR="00DE435D" w:rsidRDefault="00DE435D" w:rsidP="00DE435D">
      <w:pPr>
        <w:pStyle w:val="Heading3"/>
      </w:pPr>
      <w:r>
        <w:t>Delete: Removing Data</w:t>
      </w:r>
    </w:p>
    <w:p w14:paraId="6F04438A" w14:textId="77777777" w:rsidR="00DE435D" w:rsidRDefault="00DE435D" w:rsidP="00DE435D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Remove all products with stock equal to 0</w:t>
      </w:r>
      <w:r>
        <w:t>:</w:t>
      </w:r>
    </w:p>
    <w:p w14:paraId="3738399A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deleteMany</w:t>
      </w:r>
      <w:proofErr w:type="spellEnd"/>
      <w:r>
        <w:rPr>
          <w:rStyle w:val="HTMLCode"/>
        </w:rPr>
        <w:t>(</w:t>
      </w:r>
    </w:p>
    <w:p w14:paraId="03069082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stock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}</w:t>
      </w:r>
    </w:p>
    <w:p w14:paraId="2DE26A40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212D45E" w14:textId="77777777" w:rsidR="00DE435D" w:rsidRDefault="00DE435D" w:rsidP="00DE435D">
      <w:pPr>
        <w:pStyle w:val="NormalWeb"/>
      </w:pPr>
      <w:r>
        <w:rPr>
          <w:rStyle w:val="Strong"/>
          <w:rFonts w:eastAsiaTheme="majorEastAsia"/>
        </w:rPr>
        <w:t>Verify deletion</w:t>
      </w:r>
      <w:r>
        <w:t>:</w:t>
      </w:r>
    </w:p>
    <w:p w14:paraId="74A37C59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find</w:t>
      </w:r>
      <w:proofErr w:type="spellEnd"/>
      <w:r>
        <w:rPr>
          <w:rStyle w:val="HTMLCode"/>
        </w:rPr>
        <w:t>(</w:t>
      </w:r>
    </w:p>
    <w:p w14:paraId="3EE64670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stock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}</w:t>
      </w:r>
    </w:p>
    <w:p w14:paraId="232903F1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788F270" w14:textId="77777777" w:rsidR="00DE435D" w:rsidRDefault="00DE435D" w:rsidP="00DE435D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 xml:space="preserve">Delete a product by its </w:t>
      </w:r>
      <w:proofErr w:type="spellStart"/>
      <w:r>
        <w:rPr>
          <w:rStyle w:val="Strong"/>
          <w:rFonts w:eastAsiaTheme="majorEastAsia"/>
        </w:rPr>
        <w:t>product_id</w:t>
      </w:r>
      <w:proofErr w:type="spellEnd"/>
      <w:r>
        <w:t>:</w:t>
      </w:r>
    </w:p>
    <w:p w14:paraId="7D56A7CA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deleteOne</w:t>
      </w:r>
      <w:proofErr w:type="spellEnd"/>
      <w:r>
        <w:rPr>
          <w:rStyle w:val="HTMLCode"/>
        </w:rPr>
        <w:t>(</w:t>
      </w:r>
    </w:p>
    <w:p w14:paraId="006FE799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  <w:rFonts w:eastAsiaTheme="majorEastAsia"/>
        </w:rPr>
        <w:t>product</w:t>
      </w:r>
      <w:proofErr w:type="gramEnd"/>
      <w:r>
        <w:rPr>
          <w:rStyle w:val="hljs-attr"/>
          <w:rFonts w:eastAsiaTheme="majorEastAsia"/>
        </w:rPr>
        <w:t>_id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"P001"</w:t>
      </w:r>
      <w:r>
        <w:rPr>
          <w:rStyle w:val="HTMLCode"/>
        </w:rPr>
        <w:t xml:space="preserve"> }</w:t>
      </w:r>
    </w:p>
    <w:p w14:paraId="60148BC2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F426DA5" w14:textId="77777777" w:rsidR="00DE435D" w:rsidRDefault="00DE435D" w:rsidP="00DE435D">
      <w:pPr>
        <w:pStyle w:val="NormalWeb"/>
      </w:pPr>
      <w:r>
        <w:rPr>
          <w:rStyle w:val="Strong"/>
          <w:rFonts w:eastAsiaTheme="majorEastAsia"/>
        </w:rPr>
        <w:t>Verify deletion</w:t>
      </w:r>
      <w:r>
        <w:t>:</w:t>
      </w:r>
    </w:p>
    <w:p w14:paraId="14669BBF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find</w:t>
      </w:r>
      <w:proofErr w:type="spellEnd"/>
      <w:r>
        <w:rPr>
          <w:rStyle w:val="HTMLCode"/>
        </w:rPr>
        <w:t>(</w:t>
      </w:r>
    </w:p>
    <w:p w14:paraId="3F719D4B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  <w:rFonts w:eastAsiaTheme="majorEastAsia"/>
        </w:rPr>
        <w:t>product</w:t>
      </w:r>
      <w:proofErr w:type="gramEnd"/>
      <w:r>
        <w:rPr>
          <w:rStyle w:val="hljs-attr"/>
          <w:rFonts w:eastAsiaTheme="majorEastAsia"/>
        </w:rPr>
        <w:t>_id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"P001"</w:t>
      </w:r>
      <w:r>
        <w:rPr>
          <w:rStyle w:val="HTMLCode"/>
        </w:rPr>
        <w:t xml:space="preserve"> }</w:t>
      </w:r>
    </w:p>
    <w:p w14:paraId="04AC14DA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8A89110" w14:textId="77777777" w:rsidR="00DE435D" w:rsidRDefault="00DE435D" w:rsidP="00DE435D">
      <w:r>
        <w:pict w14:anchorId="278A709F">
          <v:rect id="_x0000_i1028" style="width:0;height:1.5pt" o:hralign="center" o:hrstd="t" o:hr="t" fillcolor="#a0a0a0" stroked="f"/>
        </w:pict>
      </w:r>
    </w:p>
    <w:p w14:paraId="55D1F08C" w14:textId="77777777" w:rsidR="00DE435D" w:rsidRDefault="00DE435D" w:rsidP="00DE435D">
      <w:pPr>
        <w:pStyle w:val="Heading3"/>
      </w:pPr>
      <w:r>
        <w:t>Additional Challenge Questions</w:t>
      </w:r>
    </w:p>
    <w:p w14:paraId="72060D9D" w14:textId="77777777" w:rsidR="00DE435D" w:rsidRDefault="00DE435D" w:rsidP="00DE435D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Find all Electronics products with price &gt; 200 and stock &gt; 20</w:t>
      </w:r>
      <w:r>
        <w:t>:</w:t>
      </w:r>
    </w:p>
    <w:p w14:paraId="0FFC532D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find</w:t>
      </w:r>
      <w:proofErr w:type="spellEnd"/>
      <w:r>
        <w:rPr>
          <w:rStyle w:val="HTMLCode"/>
        </w:rPr>
        <w:t>(</w:t>
      </w:r>
    </w:p>
    <w:p w14:paraId="5E0F9081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category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price</w:t>
      </w:r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$</w:t>
      </w:r>
      <w:proofErr w:type="spellStart"/>
      <w:r>
        <w:rPr>
          <w:rStyle w:val="hljs-attr"/>
          <w:rFonts w:eastAsiaTheme="majorEastAsia"/>
        </w:rPr>
        <w:t>gt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 }, </w:t>
      </w:r>
      <w:r>
        <w:rPr>
          <w:rStyle w:val="hljs-attr"/>
          <w:rFonts w:eastAsiaTheme="majorEastAsia"/>
        </w:rPr>
        <w:t>stock</w:t>
      </w:r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$</w:t>
      </w:r>
      <w:proofErr w:type="spellStart"/>
      <w:r>
        <w:rPr>
          <w:rStyle w:val="hljs-attr"/>
          <w:rFonts w:eastAsiaTheme="majorEastAsia"/>
        </w:rPr>
        <w:t>gt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 xml:space="preserve"> } },</w:t>
      </w:r>
    </w:p>
    <w:p w14:paraId="162796AF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name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stock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  <w:rFonts w:eastAsiaTheme="majorEastAsia"/>
        </w:rPr>
        <w:t>_id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 }</w:t>
      </w:r>
    </w:p>
    <w:p w14:paraId="07CC67AF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7B24937" w14:textId="77777777" w:rsidR="00DE435D" w:rsidRDefault="00DE435D" w:rsidP="00DE435D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 xml:space="preserve">Add a new field </w:t>
      </w:r>
      <w:r>
        <w:rPr>
          <w:rStyle w:val="HTMLCode"/>
          <w:b/>
          <w:bCs/>
        </w:rPr>
        <w:t>rating</w:t>
      </w:r>
      <w:r>
        <w:rPr>
          <w:rStyle w:val="Strong"/>
          <w:rFonts w:eastAsiaTheme="majorEastAsia"/>
        </w:rPr>
        <w:t xml:space="preserve"> to all Electronics products with default value 4.5</w:t>
      </w:r>
      <w:r>
        <w:t>:</w:t>
      </w:r>
    </w:p>
    <w:p w14:paraId="332413B5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updateMany</w:t>
      </w:r>
      <w:proofErr w:type="spellEnd"/>
      <w:r>
        <w:rPr>
          <w:rStyle w:val="HTMLCode"/>
        </w:rPr>
        <w:t>(</w:t>
      </w:r>
    </w:p>
    <w:p w14:paraId="0A14D967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category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"Electronics"</w:t>
      </w:r>
      <w:r>
        <w:rPr>
          <w:rStyle w:val="HTMLCode"/>
        </w:rPr>
        <w:t xml:space="preserve"> },</w:t>
      </w:r>
    </w:p>
    <w:p w14:paraId="5CE5054E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$</w:t>
      </w:r>
      <w:proofErr w:type="gramEnd"/>
      <w:r>
        <w:rPr>
          <w:rStyle w:val="hljs-attr"/>
          <w:rFonts w:eastAsiaTheme="majorEastAsia"/>
        </w:rPr>
        <w:t>set</w:t>
      </w:r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rating</w:t>
      </w:r>
      <w:r>
        <w:rPr>
          <w:rStyle w:val="HTMLCode"/>
        </w:rPr>
        <w:t xml:space="preserve">: </w:t>
      </w:r>
      <w:r>
        <w:rPr>
          <w:rStyle w:val="hljs-number"/>
        </w:rPr>
        <w:t>4.5</w:t>
      </w:r>
      <w:r>
        <w:rPr>
          <w:rStyle w:val="HTMLCode"/>
        </w:rPr>
        <w:t xml:space="preserve"> } }</w:t>
      </w:r>
    </w:p>
    <w:p w14:paraId="590966B6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0B38290" w14:textId="77777777" w:rsidR="00DE435D" w:rsidRDefault="00DE435D" w:rsidP="00DE435D">
      <w:pPr>
        <w:pStyle w:val="HTMLPreformatted"/>
        <w:rPr>
          <w:rStyle w:val="HTMLCode"/>
        </w:rPr>
      </w:pPr>
    </w:p>
    <w:p w14:paraId="1696FD8A" w14:textId="77777777" w:rsidR="00DE435D" w:rsidRDefault="00DE435D" w:rsidP="00DE435D">
      <w:pPr>
        <w:pStyle w:val="HTMLPreformatted"/>
        <w:rPr>
          <w:rStyle w:val="HTMLCode"/>
        </w:rPr>
      </w:pPr>
    </w:p>
    <w:p w14:paraId="58B64B1A" w14:textId="77777777" w:rsidR="00DE435D" w:rsidRDefault="00DE435D" w:rsidP="00DE435D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Calculate and display the total number of products in the Furniture category</w:t>
      </w:r>
      <w:r>
        <w:t>:</w:t>
      </w:r>
    </w:p>
    <w:p w14:paraId="45886843" w14:textId="77777777" w:rsidR="00DE435D" w:rsidRDefault="00DE435D" w:rsidP="00DE435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  <w:rFonts w:eastAsiaTheme="minorEastAsia"/>
        </w:rPr>
        <w:t>products</w:t>
      </w:r>
      <w:proofErr w:type="gramEnd"/>
      <w:r>
        <w:rPr>
          <w:rStyle w:val="HTMLCode"/>
        </w:rPr>
        <w:t>.</w:t>
      </w:r>
      <w:r>
        <w:rPr>
          <w:rStyle w:val="hljs-title"/>
          <w:rFonts w:eastAsiaTheme="minorEastAsia"/>
        </w:rPr>
        <w:t>countDocuments</w:t>
      </w:r>
      <w:proofErr w:type="spellEnd"/>
      <w:r>
        <w:rPr>
          <w:rStyle w:val="HTMLCode"/>
        </w:rPr>
        <w:t>(</w:t>
      </w:r>
    </w:p>
    <w:p w14:paraId="1D14A942" w14:textId="77777777" w:rsidR="00DE435D" w:rsidRDefault="00DE435D" w:rsidP="00DE435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  <w:rFonts w:eastAsiaTheme="majorEastAsia"/>
        </w:rPr>
        <w:t>category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"Furniture"</w:t>
      </w:r>
      <w:r>
        <w:rPr>
          <w:rStyle w:val="HTMLCode"/>
        </w:rPr>
        <w:t xml:space="preserve"> }</w:t>
      </w:r>
    </w:p>
    <w:p w14:paraId="3CAE176D" w14:textId="77777777" w:rsidR="00DE435D" w:rsidRDefault="00DE435D" w:rsidP="00DE435D">
      <w:pPr>
        <w:pStyle w:val="HTMLPreformatted"/>
      </w:pPr>
      <w:r>
        <w:rPr>
          <w:rStyle w:val="HTMLCode"/>
        </w:rPr>
        <w:t>);</w:t>
      </w:r>
    </w:p>
    <w:p w14:paraId="5B86B6D8" w14:textId="77777777" w:rsidR="00DE435D" w:rsidRDefault="00DE435D">
      <w:pPr>
        <w:spacing w:before="9"/>
        <w:ind w:left="821"/>
        <w:rPr>
          <w:rFonts w:ascii="Arial" w:eastAsia="Arial" w:hAnsi="Arial" w:cs="Arial"/>
          <w:sz w:val="24"/>
          <w:szCs w:val="24"/>
        </w:rPr>
      </w:pPr>
    </w:p>
    <w:sectPr w:rsidR="00DE435D">
      <w:headerReference w:type="default" r:id="rId7"/>
      <w:pgSz w:w="11920" w:h="16840"/>
      <w:pgMar w:top="1920" w:right="1680" w:bottom="280" w:left="1340" w:header="12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BAA3D" w14:textId="77777777" w:rsidR="007142B0" w:rsidRDefault="007142B0">
      <w:r>
        <w:separator/>
      </w:r>
    </w:p>
  </w:endnote>
  <w:endnote w:type="continuationSeparator" w:id="0">
    <w:p w14:paraId="6F5BD737" w14:textId="77777777" w:rsidR="007142B0" w:rsidRDefault="0071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FCFEE" w14:textId="77777777" w:rsidR="007142B0" w:rsidRDefault="007142B0">
      <w:r>
        <w:separator/>
      </w:r>
    </w:p>
  </w:footnote>
  <w:footnote w:type="continuationSeparator" w:id="0">
    <w:p w14:paraId="207D084F" w14:textId="77777777" w:rsidR="007142B0" w:rsidRDefault="00714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00503" w14:textId="77777777" w:rsidR="003932B8" w:rsidRDefault="00000000">
    <w:pPr>
      <w:spacing w:line="200" w:lineRule="exact"/>
    </w:pPr>
    <w:r>
      <w:pict w14:anchorId="355C1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in;margin-top:62.25pt;width:108pt;height:34.45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BF5"/>
    <w:multiLevelType w:val="multilevel"/>
    <w:tmpl w:val="B4A0D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0F5C"/>
    <w:multiLevelType w:val="multilevel"/>
    <w:tmpl w:val="FB80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96A15"/>
    <w:multiLevelType w:val="multilevel"/>
    <w:tmpl w:val="D6482A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52A2D"/>
    <w:multiLevelType w:val="multilevel"/>
    <w:tmpl w:val="9A1CB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26DD4"/>
    <w:multiLevelType w:val="multilevel"/>
    <w:tmpl w:val="41327F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ECE784E"/>
    <w:multiLevelType w:val="multilevel"/>
    <w:tmpl w:val="43F6B1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D594E"/>
    <w:multiLevelType w:val="multilevel"/>
    <w:tmpl w:val="9AD20F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D03DE"/>
    <w:multiLevelType w:val="multilevel"/>
    <w:tmpl w:val="24703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13269"/>
    <w:multiLevelType w:val="multilevel"/>
    <w:tmpl w:val="614E6D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74620"/>
    <w:multiLevelType w:val="multilevel"/>
    <w:tmpl w:val="E69C6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05D08"/>
    <w:multiLevelType w:val="multilevel"/>
    <w:tmpl w:val="A296C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470736">
    <w:abstractNumId w:val="4"/>
  </w:num>
  <w:num w:numId="2" w16cid:durableId="1679455108">
    <w:abstractNumId w:val="1"/>
  </w:num>
  <w:num w:numId="3" w16cid:durableId="67115154">
    <w:abstractNumId w:val="0"/>
  </w:num>
  <w:num w:numId="4" w16cid:durableId="1173178298">
    <w:abstractNumId w:val="10"/>
  </w:num>
  <w:num w:numId="5" w16cid:durableId="2097557791">
    <w:abstractNumId w:val="3"/>
  </w:num>
  <w:num w:numId="6" w16cid:durableId="1926189426">
    <w:abstractNumId w:val="7"/>
  </w:num>
  <w:num w:numId="7" w16cid:durableId="1664311997">
    <w:abstractNumId w:val="8"/>
  </w:num>
  <w:num w:numId="8" w16cid:durableId="596912346">
    <w:abstractNumId w:val="9"/>
  </w:num>
  <w:num w:numId="9" w16cid:durableId="1482386913">
    <w:abstractNumId w:val="5"/>
  </w:num>
  <w:num w:numId="10" w16cid:durableId="1601177335">
    <w:abstractNumId w:val="6"/>
  </w:num>
  <w:num w:numId="11" w16cid:durableId="1726635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2B8"/>
    <w:rsid w:val="003932B8"/>
    <w:rsid w:val="007142B0"/>
    <w:rsid w:val="007B2E75"/>
    <w:rsid w:val="00D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B9883B"/>
  <w15:docId w15:val="{784257A8-D8F9-4EF6-994C-5F4A8968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DE43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35D"/>
    <w:rPr>
      <w:rFonts w:ascii="Courier New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E435D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DE435D"/>
  </w:style>
  <w:style w:type="character" w:customStyle="1" w:styleId="hljs-title">
    <w:name w:val="hljs-title"/>
    <w:basedOn w:val="DefaultParagraphFont"/>
    <w:rsid w:val="00DE435D"/>
  </w:style>
  <w:style w:type="character" w:customStyle="1" w:styleId="hljs-attr">
    <w:name w:val="hljs-attr"/>
    <w:basedOn w:val="DefaultParagraphFont"/>
    <w:rsid w:val="00DE435D"/>
  </w:style>
  <w:style w:type="character" w:customStyle="1" w:styleId="hljs-string">
    <w:name w:val="hljs-string"/>
    <w:basedOn w:val="DefaultParagraphFont"/>
    <w:rsid w:val="00DE435D"/>
  </w:style>
  <w:style w:type="character" w:customStyle="1" w:styleId="hljs-number">
    <w:name w:val="hljs-number"/>
    <w:basedOn w:val="DefaultParagraphFont"/>
    <w:rsid w:val="00DE435D"/>
  </w:style>
  <w:style w:type="paragraph" w:styleId="NormalWeb">
    <w:name w:val="Normal (Web)"/>
    <w:basedOn w:val="Normal"/>
    <w:uiPriority w:val="99"/>
    <w:semiHidden/>
    <w:unhideWhenUsed/>
    <w:rsid w:val="00DE435D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609</Words>
  <Characters>2954</Characters>
  <Application>Microsoft Office Word</Application>
  <DocSecurity>0</DocSecurity>
  <Lines>123</Lines>
  <Paragraphs>69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Horea Lazar</cp:lastModifiedBy>
  <cp:revision>2</cp:revision>
  <dcterms:created xsi:type="dcterms:W3CDTF">2024-11-21T14:04:00Z</dcterms:created>
  <dcterms:modified xsi:type="dcterms:W3CDTF">2024-11-21T14:06:00Z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dc747eb7099b63f5bbae930880f64fbb8834ba3f5ed2c248388effbc3fed326f</vt:lpwstr>
  </property>
</Properties>
</file>