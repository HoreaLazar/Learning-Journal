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3691E" w14:textId="77777777" w:rsidR="00217BB2" w:rsidRPr="00C45ECB" w:rsidRDefault="00000000">
      <w:pPr>
        <w:spacing w:before="43"/>
        <w:ind w:left="100"/>
        <w:rPr>
          <w:rFonts w:ascii="Arial" w:eastAsia="Arial" w:hAnsi="Arial" w:cs="Arial"/>
          <w:sz w:val="24"/>
          <w:szCs w:val="24"/>
        </w:rPr>
      </w:pPr>
      <w:r w:rsidRPr="00C45ECB">
        <w:rPr>
          <w:rFonts w:ascii="Arial" w:hAnsi="Arial" w:cs="Arial"/>
          <w:sz w:val="24"/>
          <w:szCs w:val="24"/>
        </w:rPr>
        <w:pict w14:anchorId="0EC01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595.05pt;height:179.55pt;z-index:-251658752;mso-position-horizontal-relative:page;mso-position-vertical-relative:page">
            <v:imagedata r:id="rId7" o:title=""/>
            <w10:wrap anchorx="page" anchory="page"/>
          </v:shape>
        </w:pict>
      </w:r>
      <w:r w:rsidRPr="00C45ECB">
        <w:rPr>
          <w:rFonts w:ascii="Arial" w:eastAsia="Arial" w:hAnsi="Arial" w:cs="Arial"/>
          <w:b/>
          <w:color w:val="FFFFFF"/>
          <w:spacing w:val="-1"/>
          <w:sz w:val="24"/>
          <w:szCs w:val="24"/>
        </w:rPr>
        <w:t>M</w:t>
      </w:r>
      <w:r w:rsidRPr="00C45ECB">
        <w:rPr>
          <w:rFonts w:ascii="Arial" w:eastAsia="Arial" w:hAnsi="Arial" w:cs="Arial"/>
          <w:b/>
          <w:color w:val="FFFFFF"/>
          <w:sz w:val="24"/>
          <w:szCs w:val="24"/>
        </w:rPr>
        <w:t>odule</w:t>
      </w:r>
      <w:r w:rsidRPr="00C45ECB">
        <w:rPr>
          <w:rFonts w:ascii="Arial" w:eastAsia="Arial" w:hAnsi="Arial" w:cs="Arial"/>
          <w:b/>
          <w:color w:val="FFFFFF"/>
          <w:spacing w:val="1"/>
          <w:sz w:val="24"/>
          <w:szCs w:val="24"/>
        </w:rPr>
        <w:t xml:space="preserve"> </w:t>
      </w:r>
      <w:r w:rsidRPr="00C45ECB">
        <w:rPr>
          <w:rFonts w:ascii="Arial" w:eastAsia="Arial" w:hAnsi="Arial" w:cs="Arial"/>
          <w:b/>
          <w:color w:val="FFFFFF"/>
          <w:sz w:val="24"/>
          <w:szCs w:val="24"/>
        </w:rPr>
        <w:t xml:space="preserve">4 </w:t>
      </w:r>
      <w:r w:rsidRPr="00C45ECB">
        <w:rPr>
          <w:rFonts w:ascii="Arial" w:eastAsia="Arial" w:hAnsi="Arial" w:cs="Arial"/>
          <w:b/>
          <w:color w:val="FFFFFF"/>
          <w:spacing w:val="4"/>
          <w:sz w:val="24"/>
          <w:szCs w:val="24"/>
        </w:rPr>
        <w:t>T</w:t>
      </w:r>
      <w:r w:rsidRPr="00C45ECB">
        <w:rPr>
          <w:rFonts w:ascii="Arial" w:eastAsia="Arial" w:hAnsi="Arial" w:cs="Arial"/>
          <w:b/>
          <w:color w:val="FFFFFF"/>
          <w:sz w:val="24"/>
          <w:szCs w:val="24"/>
        </w:rPr>
        <w:t>opic</w:t>
      </w:r>
      <w:r w:rsidRPr="00C45ECB">
        <w:rPr>
          <w:rFonts w:ascii="Arial" w:eastAsia="Arial" w:hAnsi="Arial" w:cs="Arial"/>
          <w:b/>
          <w:color w:val="FFFFFF"/>
          <w:spacing w:val="2"/>
          <w:sz w:val="24"/>
          <w:szCs w:val="24"/>
        </w:rPr>
        <w:t xml:space="preserve"> </w:t>
      </w:r>
      <w:r w:rsidRPr="00C45ECB">
        <w:rPr>
          <w:rFonts w:ascii="Arial" w:eastAsia="Arial" w:hAnsi="Arial" w:cs="Arial"/>
          <w:b/>
          <w:color w:val="FFFFFF"/>
          <w:sz w:val="24"/>
          <w:szCs w:val="24"/>
        </w:rPr>
        <w:t>3</w:t>
      </w:r>
    </w:p>
    <w:p w14:paraId="3B84AE37" w14:textId="77777777" w:rsidR="00217BB2" w:rsidRPr="00C45ECB" w:rsidRDefault="00217BB2">
      <w:pPr>
        <w:spacing w:line="200" w:lineRule="exact"/>
        <w:rPr>
          <w:rFonts w:ascii="Arial" w:hAnsi="Arial" w:cs="Arial"/>
          <w:sz w:val="24"/>
          <w:szCs w:val="24"/>
        </w:rPr>
      </w:pPr>
    </w:p>
    <w:p w14:paraId="6C1C59CE" w14:textId="77777777" w:rsidR="00217BB2" w:rsidRPr="00C45ECB" w:rsidRDefault="00217BB2">
      <w:pPr>
        <w:spacing w:before="17" w:line="220" w:lineRule="exact"/>
        <w:rPr>
          <w:rFonts w:ascii="Arial" w:hAnsi="Arial" w:cs="Arial"/>
          <w:sz w:val="24"/>
          <w:szCs w:val="24"/>
        </w:rPr>
      </w:pPr>
    </w:p>
    <w:p w14:paraId="16AE2E46" w14:textId="77777777" w:rsidR="00217BB2" w:rsidRPr="00C45ECB" w:rsidRDefault="00000000">
      <w:pPr>
        <w:ind w:left="100"/>
        <w:rPr>
          <w:rFonts w:ascii="Arial" w:eastAsia="Arial" w:hAnsi="Arial" w:cs="Arial"/>
          <w:sz w:val="24"/>
          <w:szCs w:val="24"/>
        </w:rPr>
      </w:pPr>
      <w:r w:rsidRPr="00C45ECB">
        <w:rPr>
          <w:rFonts w:ascii="Arial" w:eastAsia="Arial" w:hAnsi="Arial" w:cs="Arial"/>
          <w:b/>
          <w:color w:val="FFFFFF"/>
          <w:spacing w:val="-2"/>
          <w:sz w:val="24"/>
          <w:szCs w:val="24"/>
        </w:rPr>
        <w:t>W</w:t>
      </w:r>
      <w:r w:rsidRPr="00C45ECB">
        <w:rPr>
          <w:rFonts w:ascii="Arial" w:eastAsia="Arial" w:hAnsi="Arial" w:cs="Arial"/>
          <w:b/>
          <w:color w:val="FFFFFF"/>
          <w:sz w:val="24"/>
          <w:szCs w:val="24"/>
        </w:rPr>
        <w:t>or</w:t>
      </w:r>
      <w:r w:rsidRPr="00C45ECB">
        <w:rPr>
          <w:rFonts w:ascii="Arial" w:eastAsia="Arial" w:hAnsi="Arial" w:cs="Arial"/>
          <w:b/>
          <w:color w:val="FFFFFF"/>
          <w:spacing w:val="1"/>
          <w:sz w:val="24"/>
          <w:szCs w:val="24"/>
        </w:rPr>
        <w:t>ks</w:t>
      </w:r>
      <w:r w:rsidRPr="00C45ECB">
        <w:rPr>
          <w:rFonts w:ascii="Arial" w:eastAsia="Arial" w:hAnsi="Arial" w:cs="Arial"/>
          <w:b/>
          <w:color w:val="FFFFFF"/>
          <w:sz w:val="24"/>
          <w:szCs w:val="24"/>
        </w:rPr>
        <w:t>h</w:t>
      </w:r>
      <w:r w:rsidRPr="00C45ECB">
        <w:rPr>
          <w:rFonts w:ascii="Arial" w:eastAsia="Arial" w:hAnsi="Arial" w:cs="Arial"/>
          <w:b/>
          <w:color w:val="FFFFFF"/>
          <w:spacing w:val="1"/>
          <w:sz w:val="24"/>
          <w:szCs w:val="24"/>
        </w:rPr>
        <w:t>ee</w:t>
      </w:r>
      <w:r w:rsidRPr="00C45ECB">
        <w:rPr>
          <w:rFonts w:ascii="Arial" w:eastAsia="Arial" w:hAnsi="Arial" w:cs="Arial"/>
          <w:b/>
          <w:color w:val="FFFFFF"/>
          <w:sz w:val="24"/>
          <w:szCs w:val="24"/>
        </w:rPr>
        <w:t>t</w:t>
      </w:r>
    </w:p>
    <w:p w14:paraId="3331DF6A" w14:textId="77777777" w:rsidR="00217BB2" w:rsidRPr="00C45ECB" w:rsidRDefault="00217BB2">
      <w:pPr>
        <w:spacing w:line="200" w:lineRule="exact"/>
        <w:rPr>
          <w:rFonts w:ascii="Arial" w:hAnsi="Arial" w:cs="Arial"/>
          <w:sz w:val="24"/>
          <w:szCs w:val="24"/>
        </w:rPr>
      </w:pPr>
    </w:p>
    <w:p w14:paraId="1B54B0E3" w14:textId="77777777" w:rsidR="00217BB2" w:rsidRPr="00C45ECB" w:rsidRDefault="00217BB2">
      <w:pPr>
        <w:spacing w:line="200" w:lineRule="exact"/>
        <w:rPr>
          <w:rFonts w:ascii="Arial" w:hAnsi="Arial" w:cs="Arial"/>
          <w:sz w:val="24"/>
          <w:szCs w:val="24"/>
        </w:rPr>
      </w:pPr>
    </w:p>
    <w:p w14:paraId="1B12C3F7" w14:textId="77777777" w:rsidR="00217BB2" w:rsidRPr="00C45ECB" w:rsidRDefault="00217BB2">
      <w:pPr>
        <w:spacing w:line="200" w:lineRule="exact"/>
        <w:rPr>
          <w:rFonts w:ascii="Arial" w:hAnsi="Arial" w:cs="Arial"/>
          <w:sz w:val="24"/>
          <w:szCs w:val="24"/>
        </w:rPr>
      </w:pPr>
    </w:p>
    <w:p w14:paraId="39F4A9DB" w14:textId="77777777" w:rsidR="00217BB2" w:rsidRPr="00C45ECB" w:rsidRDefault="00217BB2">
      <w:pPr>
        <w:spacing w:before="8" w:line="260" w:lineRule="exact"/>
        <w:rPr>
          <w:rFonts w:ascii="Arial" w:hAnsi="Arial" w:cs="Arial"/>
          <w:sz w:val="24"/>
          <w:szCs w:val="24"/>
        </w:rPr>
      </w:pPr>
    </w:p>
    <w:p w14:paraId="775565F4" w14:textId="77777777" w:rsidR="00AA6665" w:rsidRDefault="00AA6665">
      <w:pPr>
        <w:ind w:left="100"/>
        <w:rPr>
          <w:rFonts w:ascii="Arial" w:eastAsia="Arial" w:hAnsi="Arial" w:cs="Arial"/>
          <w:b/>
          <w:sz w:val="24"/>
          <w:szCs w:val="24"/>
        </w:rPr>
      </w:pPr>
    </w:p>
    <w:p w14:paraId="1A5D5788" w14:textId="77777777" w:rsidR="00AA6665" w:rsidRDefault="00AA6665">
      <w:pPr>
        <w:ind w:left="100"/>
        <w:rPr>
          <w:rFonts w:ascii="Arial" w:eastAsia="Arial" w:hAnsi="Arial" w:cs="Arial"/>
          <w:b/>
          <w:sz w:val="24"/>
          <w:szCs w:val="24"/>
        </w:rPr>
      </w:pPr>
    </w:p>
    <w:p w14:paraId="7A250934" w14:textId="56126298" w:rsidR="00217BB2" w:rsidRPr="00C45ECB" w:rsidRDefault="00000000">
      <w:pPr>
        <w:ind w:left="100"/>
        <w:rPr>
          <w:rFonts w:ascii="Arial" w:eastAsia="Arial" w:hAnsi="Arial" w:cs="Arial"/>
          <w:sz w:val="24"/>
          <w:szCs w:val="24"/>
        </w:rPr>
      </w:pPr>
      <w:r w:rsidRPr="00C45ECB">
        <w:rPr>
          <w:rFonts w:ascii="Arial" w:eastAsia="Arial" w:hAnsi="Arial" w:cs="Arial"/>
          <w:b/>
          <w:sz w:val="24"/>
          <w:szCs w:val="24"/>
        </w:rPr>
        <w:t>G</w:t>
      </w:r>
      <w:r w:rsidRPr="00C45ECB">
        <w:rPr>
          <w:rFonts w:ascii="Arial" w:eastAsia="Arial" w:hAnsi="Arial" w:cs="Arial"/>
          <w:b/>
          <w:spacing w:val="-2"/>
          <w:sz w:val="24"/>
          <w:szCs w:val="24"/>
        </w:rPr>
        <w:t>r</w:t>
      </w:r>
      <w:r w:rsidRPr="00C45ECB">
        <w:rPr>
          <w:rFonts w:ascii="Arial" w:eastAsia="Arial" w:hAnsi="Arial" w:cs="Arial"/>
          <w:b/>
          <w:spacing w:val="2"/>
          <w:sz w:val="24"/>
          <w:szCs w:val="24"/>
        </w:rPr>
        <w:t>ou</w:t>
      </w:r>
      <w:r w:rsidRPr="00C45ECB">
        <w:rPr>
          <w:rFonts w:ascii="Arial" w:eastAsia="Arial" w:hAnsi="Arial" w:cs="Arial"/>
          <w:b/>
          <w:sz w:val="24"/>
          <w:szCs w:val="24"/>
        </w:rPr>
        <w:t>p</w:t>
      </w:r>
      <w:r w:rsidRPr="00C45ECB">
        <w:rPr>
          <w:rFonts w:ascii="Arial" w:eastAsia="Arial" w:hAnsi="Arial" w:cs="Arial"/>
          <w:b/>
          <w:spacing w:val="-2"/>
          <w:sz w:val="24"/>
          <w:szCs w:val="24"/>
        </w:rPr>
        <w:t xml:space="preserve"> </w:t>
      </w:r>
      <w:r w:rsidRPr="00C45ECB">
        <w:rPr>
          <w:rFonts w:ascii="Arial" w:eastAsia="Arial" w:hAnsi="Arial" w:cs="Arial"/>
          <w:b/>
          <w:spacing w:val="1"/>
          <w:sz w:val="24"/>
          <w:szCs w:val="24"/>
        </w:rPr>
        <w:t>(</w:t>
      </w:r>
      <w:r w:rsidRPr="00C45ECB">
        <w:rPr>
          <w:rFonts w:ascii="Arial" w:eastAsia="Arial" w:hAnsi="Arial" w:cs="Arial"/>
          <w:b/>
          <w:spacing w:val="2"/>
          <w:sz w:val="24"/>
          <w:szCs w:val="24"/>
        </w:rPr>
        <w:t>o</w:t>
      </w:r>
      <w:r w:rsidRPr="00C45ECB">
        <w:rPr>
          <w:rFonts w:ascii="Arial" w:eastAsia="Arial" w:hAnsi="Arial" w:cs="Arial"/>
          <w:b/>
          <w:sz w:val="24"/>
          <w:szCs w:val="24"/>
        </w:rPr>
        <w:t>r</w:t>
      </w:r>
      <w:r w:rsidRPr="00C45ECB">
        <w:rPr>
          <w:rFonts w:ascii="Arial" w:eastAsia="Arial" w:hAnsi="Arial" w:cs="Arial"/>
          <w:b/>
          <w:spacing w:val="-2"/>
          <w:sz w:val="24"/>
          <w:szCs w:val="24"/>
        </w:rPr>
        <w:t xml:space="preserve"> </w:t>
      </w:r>
      <w:r w:rsidRPr="00C45ECB">
        <w:rPr>
          <w:rFonts w:ascii="Arial" w:eastAsia="Arial" w:hAnsi="Arial" w:cs="Arial"/>
          <w:b/>
          <w:spacing w:val="1"/>
          <w:sz w:val="24"/>
          <w:szCs w:val="24"/>
        </w:rPr>
        <w:t>I</w:t>
      </w:r>
      <w:r w:rsidRPr="00C45ECB">
        <w:rPr>
          <w:rFonts w:ascii="Arial" w:eastAsia="Arial" w:hAnsi="Arial" w:cs="Arial"/>
          <w:b/>
          <w:spacing w:val="-3"/>
          <w:sz w:val="24"/>
          <w:szCs w:val="24"/>
        </w:rPr>
        <w:t>n</w:t>
      </w:r>
      <w:r w:rsidRPr="00C45ECB">
        <w:rPr>
          <w:rFonts w:ascii="Arial" w:eastAsia="Arial" w:hAnsi="Arial" w:cs="Arial"/>
          <w:b/>
          <w:spacing w:val="2"/>
          <w:sz w:val="24"/>
          <w:szCs w:val="24"/>
        </w:rPr>
        <w:t>d</w:t>
      </w:r>
      <w:r w:rsidRPr="00C45ECB">
        <w:rPr>
          <w:rFonts w:ascii="Arial" w:eastAsia="Arial" w:hAnsi="Arial" w:cs="Arial"/>
          <w:b/>
          <w:sz w:val="24"/>
          <w:szCs w:val="24"/>
        </w:rPr>
        <w:t>i</w:t>
      </w:r>
      <w:r w:rsidRPr="00C45ECB">
        <w:rPr>
          <w:rFonts w:ascii="Arial" w:eastAsia="Arial" w:hAnsi="Arial" w:cs="Arial"/>
          <w:b/>
          <w:spacing w:val="1"/>
          <w:sz w:val="24"/>
          <w:szCs w:val="24"/>
        </w:rPr>
        <w:t>v</w:t>
      </w:r>
      <w:r w:rsidRPr="00C45ECB">
        <w:rPr>
          <w:rFonts w:ascii="Arial" w:eastAsia="Arial" w:hAnsi="Arial" w:cs="Arial"/>
          <w:b/>
          <w:spacing w:val="-4"/>
          <w:sz w:val="24"/>
          <w:szCs w:val="24"/>
        </w:rPr>
        <w:t>i</w:t>
      </w:r>
      <w:r w:rsidRPr="00C45ECB">
        <w:rPr>
          <w:rFonts w:ascii="Arial" w:eastAsia="Arial" w:hAnsi="Arial" w:cs="Arial"/>
          <w:b/>
          <w:spacing w:val="2"/>
          <w:sz w:val="24"/>
          <w:szCs w:val="24"/>
        </w:rPr>
        <w:t>du</w:t>
      </w:r>
      <w:r w:rsidRPr="00C45ECB">
        <w:rPr>
          <w:rFonts w:ascii="Arial" w:eastAsia="Arial" w:hAnsi="Arial" w:cs="Arial"/>
          <w:b/>
          <w:spacing w:val="1"/>
          <w:sz w:val="24"/>
          <w:szCs w:val="24"/>
        </w:rPr>
        <w:t>a</w:t>
      </w:r>
      <w:r w:rsidRPr="00C45ECB">
        <w:rPr>
          <w:rFonts w:ascii="Arial" w:eastAsia="Arial" w:hAnsi="Arial" w:cs="Arial"/>
          <w:b/>
          <w:spacing w:val="-4"/>
          <w:sz w:val="24"/>
          <w:szCs w:val="24"/>
        </w:rPr>
        <w:t>l</w:t>
      </w:r>
      <w:r w:rsidRPr="00C45ECB">
        <w:rPr>
          <w:rFonts w:ascii="Arial" w:eastAsia="Arial" w:hAnsi="Arial" w:cs="Arial"/>
          <w:b/>
          <w:sz w:val="24"/>
          <w:szCs w:val="24"/>
        </w:rPr>
        <w:t>)</w:t>
      </w:r>
      <w:r w:rsidRPr="00C45ECB">
        <w:rPr>
          <w:rFonts w:ascii="Arial" w:eastAsia="Arial" w:hAnsi="Arial" w:cs="Arial"/>
          <w:b/>
          <w:spacing w:val="2"/>
          <w:sz w:val="24"/>
          <w:szCs w:val="24"/>
        </w:rPr>
        <w:t xml:space="preserve"> </w:t>
      </w:r>
      <w:r w:rsidRPr="00C45ECB">
        <w:rPr>
          <w:rFonts w:ascii="Arial" w:eastAsia="Arial" w:hAnsi="Arial" w:cs="Arial"/>
          <w:b/>
          <w:sz w:val="24"/>
          <w:szCs w:val="24"/>
        </w:rPr>
        <w:t>A</w:t>
      </w:r>
      <w:r w:rsidRPr="00C45ECB">
        <w:rPr>
          <w:rFonts w:ascii="Arial" w:eastAsia="Arial" w:hAnsi="Arial" w:cs="Arial"/>
          <w:b/>
          <w:spacing w:val="1"/>
          <w:sz w:val="24"/>
          <w:szCs w:val="24"/>
        </w:rPr>
        <w:t>ct</w:t>
      </w:r>
      <w:r w:rsidRPr="00C45ECB">
        <w:rPr>
          <w:rFonts w:ascii="Arial" w:eastAsia="Arial" w:hAnsi="Arial" w:cs="Arial"/>
          <w:b/>
          <w:spacing w:val="-4"/>
          <w:sz w:val="24"/>
          <w:szCs w:val="24"/>
        </w:rPr>
        <w:t>i</w:t>
      </w:r>
      <w:r w:rsidRPr="00C45ECB">
        <w:rPr>
          <w:rFonts w:ascii="Arial" w:eastAsia="Arial" w:hAnsi="Arial" w:cs="Arial"/>
          <w:b/>
          <w:spacing w:val="1"/>
          <w:sz w:val="24"/>
          <w:szCs w:val="24"/>
        </w:rPr>
        <w:t>v</w:t>
      </w:r>
      <w:r w:rsidRPr="00C45ECB">
        <w:rPr>
          <w:rFonts w:ascii="Arial" w:eastAsia="Arial" w:hAnsi="Arial" w:cs="Arial"/>
          <w:b/>
          <w:sz w:val="24"/>
          <w:szCs w:val="24"/>
        </w:rPr>
        <w:t>i</w:t>
      </w:r>
      <w:r w:rsidRPr="00C45ECB">
        <w:rPr>
          <w:rFonts w:ascii="Arial" w:eastAsia="Arial" w:hAnsi="Arial" w:cs="Arial"/>
          <w:b/>
          <w:spacing w:val="2"/>
          <w:sz w:val="24"/>
          <w:szCs w:val="24"/>
        </w:rPr>
        <w:t>t</w:t>
      </w:r>
      <w:r w:rsidRPr="00C45ECB">
        <w:rPr>
          <w:rFonts w:ascii="Arial" w:eastAsia="Arial" w:hAnsi="Arial" w:cs="Arial"/>
          <w:b/>
          <w:sz w:val="24"/>
          <w:szCs w:val="24"/>
        </w:rPr>
        <w:t>i</w:t>
      </w:r>
      <w:r w:rsidRPr="00C45ECB">
        <w:rPr>
          <w:rFonts w:ascii="Arial" w:eastAsia="Arial" w:hAnsi="Arial" w:cs="Arial"/>
          <w:b/>
          <w:spacing w:val="1"/>
          <w:sz w:val="24"/>
          <w:szCs w:val="24"/>
        </w:rPr>
        <w:t>e</w:t>
      </w:r>
      <w:r w:rsidRPr="00C45ECB">
        <w:rPr>
          <w:rFonts w:ascii="Arial" w:eastAsia="Arial" w:hAnsi="Arial" w:cs="Arial"/>
          <w:b/>
          <w:sz w:val="24"/>
          <w:szCs w:val="24"/>
        </w:rPr>
        <w:t>s</w:t>
      </w:r>
    </w:p>
    <w:p w14:paraId="79DEF723" w14:textId="77777777" w:rsidR="00217BB2" w:rsidRPr="00C45ECB" w:rsidRDefault="00217BB2">
      <w:pPr>
        <w:spacing w:line="200" w:lineRule="exact"/>
        <w:rPr>
          <w:rFonts w:ascii="Arial" w:hAnsi="Arial" w:cs="Arial"/>
          <w:sz w:val="24"/>
          <w:szCs w:val="24"/>
        </w:rPr>
      </w:pPr>
    </w:p>
    <w:p w14:paraId="79BC059A" w14:textId="77777777" w:rsidR="00217BB2" w:rsidRPr="00C45ECB" w:rsidRDefault="00217BB2">
      <w:pPr>
        <w:spacing w:before="4" w:line="240" w:lineRule="exact"/>
        <w:rPr>
          <w:rFonts w:ascii="Arial" w:hAnsi="Arial" w:cs="Arial"/>
          <w:sz w:val="24"/>
          <w:szCs w:val="24"/>
        </w:rPr>
      </w:pPr>
    </w:p>
    <w:p w14:paraId="0393DE96" w14:textId="6CC4D453" w:rsidR="00217BB2" w:rsidRPr="00C45ECB" w:rsidRDefault="00000000" w:rsidP="00AA6665">
      <w:pPr>
        <w:spacing w:line="420" w:lineRule="atLeast"/>
        <w:ind w:left="100" w:right="1815"/>
        <w:rPr>
          <w:rFonts w:ascii="Arial" w:hAnsi="Arial" w:cs="Arial"/>
          <w:sz w:val="24"/>
          <w:szCs w:val="24"/>
        </w:rPr>
      </w:pPr>
      <w:r w:rsidRPr="00C45ECB">
        <w:rPr>
          <w:rFonts w:ascii="Arial" w:eastAsia="Arial" w:hAnsi="Arial" w:cs="Arial"/>
          <w:spacing w:val="1"/>
          <w:sz w:val="24"/>
          <w:szCs w:val="24"/>
        </w:rPr>
        <w:t>(</w:t>
      </w:r>
      <w:r w:rsidRPr="00C45ECB">
        <w:rPr>
          <w:rFonts w:ascii="Arial" w:eastAsia="Arial" w:hAnsi="Arial" w:cs="Arial"/>
          <w:spacing w:val="2"/>
          <w:sz w:val="24"/>
          <w:szCs w:val="24"/>
        </w:rPr>
        <w:t>T</w:t>
      </w:r>
      <w:r w:rsidRPr="00C45ECB">
        <w:rPr>
          <w:rFonts w:ascii="Arial" w:eastAsia="Arial" w:hAnsi="Arial" w:cs="Arial"/>
          <w:spacing w:val="1"/>
          <w:sz w:val="24"/>
          <w:szCs w:val="24"/>
        </w:rPr>
        <w:t>a</w:t>
      </w:r>
      <w:r w:rsidRPr="00C45ECB">
        <w:rPr>
          <w:rFonts w:ascii="Arial" w:eastAsia="Arial" w:hAnsi="Arial" w:cs="Arial"/>
          <w:sz w:val="24"/>
          <w:szCs w:val="24"/>
        </w:rPr>
        <w:t xml:space="preserve">sk </w:t>
      </w:r>
      <w:r w:rsidRPr="00C45ECB">
        <w:rPr>
          <w:rFonts w:ascii="Arial" w:eastAsia="Arial" w:hAnsi="Arial" w:cs="Arial"/>
          <w:spacing w:val="-3"/>
          <w:sz w:val="24"/>
          <w:szCs w:val="24"/>
        </w:rPr>
        <w:t>1</w:t>
      </w:r>
      <w:r w:rsidRPr="00C45ECB">
        <w:rPr>
          <w:rFonts w:ascii="Arial" w:eastAsia="Arial" w:hAnsi="Arial" w:cs="Arial"/>
          <w:sz w:val="24"/>
          <w:szCs w:val="24"/>
        </w:rPr>
        <w:t>)</w:t>
      </w:r>
      <w:r w:rsidRPr="00C45ECB">
        <w:rPr>
          <w:rFonts w:ascii="Arial" w:eastAsia="Arial" w:hAnsi="Arial" w:cs="Arial"/>
          <w:spacing w:val="4"/>
          <w:sz w:val="24"/>
          <w:szCs w:val="24"/>
        </w:rPr>
        <w:t xml:space="preserve"> </w:t>
      </w:r>
      <w:r w:rsidRPr="00C45ECB">
        <w:rPr>
          <w:rFonts w:ascii="Arial" w:eastAsia="Arial" w:hAnsi="Arial" w:cs="Arial"/>
          <w:sz w:val="24"/>
          <w:szCs w:val="24"/>
        </w:rPr>
        <w:t>Co</w:t>
      </w:r>
      <w:r w:rsidRPr="00C45ECB">
        <w:rPr>
          <w:rFonts w:ascii="Arial" w:eastAsia="Arial" w:hAnsi="Arial" w:cs="Arial"/>
          <w:spacing w:val="1"/>
          <w:sz w:val="24"/>
          <w:szCs w:val="24"/>
        </w:rPr>
        <w:t>n</w:t>
      </w:r>
      <w:r w:rsidRPr="00C45ECB">
        <w:rPr>
          <w:rFonts w:ascii="Arial" w:eastAsia="Arial" w:hAnsi="Arial" w:cs="Arial"/>
          <w:sz w:val="24"/>
          <w:szCs w:val="24"/>
        </w:rPr>
        <w:t>sid</w:t>
      </w:r>
      <w:r w:rsidRPr="00C45ECB">
        <w:rPr>
          <w:rFonts w:ascii="Arial" w:eastAsia="Arial" w:hAnsi="Arial" w:cs="Arial"/>
          <w:spacing w:val="-3"/>
          <w:sz w:val="24"/>
          <w:szCs w:val="24"/>
        </w:rPr>
        <w:t>e</w:t>
      </w:r>
      <w:r w:rsidRPr="00C45ECB">
        <w:rPr>
          <w:rFonts w:ascii="Arial" w:eastAsia="Arial" w:hAnsi="Arial" w:cs="Arial"/>
          <w:sz w:val="24"/>
          <w:szCs w:val="24"/>
        </w:rPr>
        <w:t>r</w:t>
      </w:r>
      <w:r w:rsidRPr="00C45ECB">
        <w:rPr>
          <w:rFonts w:ascii="Arial" w:eastAsia="Arial" w:hAnsi="Arial" w:cs="Arial"/>
          <w:spacing w:val="2"/>
          <w:sz w:val="24"/>
          <w:szCs w:val="24"/>
        </w:rPr>
        <w:t xml:space="preserve"> </w:t>
      </w:r>
      <w:r w:rsidRPr="00C45ECB">
        <w:rPr>
          <w:rFonts w:ascii="Arial" w:eastAsia="Arial" w:hAnsi="Arial" w:cs="Arial"/>
          <w:spacing w:val="1"/>
          <w:sz w:val="24"/>
          <w:szCs w:val="24"/>
        </w:rPr>
        <w:t>th</w:t>
      </w:r>
      <w:r w:rsidRPr="00C45ECB">
        <w:rPr>
          <w:rFonts w:ascii="Arial" w:eastAsia="Arial" w:hAnsi="Arial" w:cs="Arial"/>
          <w:sz w:val="24"/>
          <w:szCs w:val="24"/>
        </w:rPr>
        <w:t>e</w:t>
      </w:r>
      <w:r w:rsidRPr="00C45ECB">
        <w:rPr>
          <w:rFonts w:ascii="Arial" w:eastAsia="Arial" w:hAnsi="Arial" w:cs="Arial"/>
          <w:spacing w:val="1"/>
          <w:sz w:val="24"/>
          <w:szCs w:val="24"/>
        </w:rPr>
        <w:t xml:space="preserve"> </w:t>
      </w:r>
      <w:r w:rsidRPr="00C45ECB">
        <w:rPr>
          <w:rFonts w:ascii="Arial" w:eastAsia="Arial" w:hAnsi="Arial" w:cs="Arial"/>
          <w:sz w:val="24"/>
          <w:szCs w:val="24"/>
        </w:rPr>
        <w:t>NC</w:t>
      </w:r>
      <w:r w:rsidRPr="00C45ECB">
        <w:rPr>
          <w:rFonts w:ascii="Arial" w:eastAsia="Arial" w:hAnsi="Arial" w:cs="Arial"/>
          <w:spacing w:val="-2"/>
          <w:sz w:val="24"/>
          <w:szCs w:val="24"/>
        </w:rPr>
        <w:t>S</w:t>
      </w:r>
      <w:r w:rsidRPr="00C45ECB">
        <w:rPr>
          <w:rFonts w:ascii="Arial" w:eastAsia="Arial" w:hAnsi="Arial" w:cs="Arial"/>
          <w:sz w:val="24"/>
          <w:szCs w:val="24"/>
        </w:rPr>
        <w:t xml:space="preserve">C </w:t>
      </w:r>
      <w:r w:rsidRPr="00C45ECB">
        <w:rPr>
          <w:rFonts w:ascii="Arial" w:eastAsia="Arial" w:hAnsi="Arial" w:cs="Arial"/>
          <w:spacing w:val="-2"/>
          <w:sz w:val="24"/>
          <w:szCs w:val="24"/>
        </w:rPr>
        <w:t>S</w:t>
      </w:r>
      <w:r w:rsidRPr="00C45ECB">
        <w:rPr>
          <w:rFonts w:ascii="Arial" w:eastAsia="Arial" w:hAnsi="Arial" w:cs="Arial"/>
          <w:spacing w:val="1"/>
          <w:sz w:val="24"/>
          <w:szCs w:val="24"/>
        </w:rPr>
        <w:t>e</w:t>
      </w:r>
      <w:r w:rsidRPr="00C45ECB">
        <w:rPr>
          <w:rFonts w:ascii="Arial" w:eastAsia="Arial" w:hAnsi="Arial" w:cs="Arial"/>
          <w:sz w:val="24"/>
          <w:szCs w:val="24"/>
        </w:rPr>
        <w:t>c</w:t>
      </w:r>
      <w:r w:rsidRPr="00C45ECB">
        <w:rPr>
          <w:rFonts w:ascii="Arial" w:eastAsia="Arial" w:hAnsi="Arial" w:cs="Arial"/>
          <w:spacing w:val="1"/>
          <w:sz w:val="24"/>
          <w:szCs w:val="24"/>
        </w:rPr>
        <w:t>ur</w:t>
      </w:r>
      <w:r w:rsidRPr="00C45ECB">
        <w:rPr>
          <w:rFonts w:ascii="Arial" w:eastAsia="Arial" w:hAnsi="Arial" w:cs="Arial"/>
          <w:sz w:val="24"/>
          <w:szCs w:val="24"/>
        </w:rPr>
        <w:t xml:space="preserve">ity </w:t>
      </w:r>
      <w:r w:rsidRPr="00C45ECB">
        <w:rPr>
          <w:rFonts w:ascii="Arial" w:eastAsia="Arial" w:hAnsi="Arial" w:cs="Arial"/>
          <w:spacing w:val="-1"/>
          <w:sz w:val="24"/>
          <w:szCs w:val="24"/>
        </w:rPr>
        <w:t>A</w:t>
      </w:r>
      <w:r w:rsidRPr="00C45ECB">
        <w:rPr>
          <w:rFonts w:ascii="Arial" w:eastAsia="Arial" w:hAnsi="Arial" w:cs="Arial"/>
          <w:spacing w:val="1"/>
          <w:sz w:val="24"/>
          <w:szCs w:val="24"/>
        </w:rPr>
        <w:t>r</w:t>
      </w:r>
      <w:r w:rsidRPr="00C45ECB">
        <w:rPr>
          <w:rFonts w:ascii="Arial" w:eastAsia="Arial" w:hAnsi="Arial" w:cs="Arial"/>
          <w:spacing w:val="-5"/>
          <w:sz w:val="24"/>
          <w:szCs w:val="24"/>
        </w:rPr>
        <w:t>c</w:t>
      </w:r>
      <w:r w:rsidRPr="00C45ECB">
        <w:rPr>
          <w:rFonts w:ascii="Arial" w:eastAsia="Arial" w:hAnsi="Arial" w:cs="Arial"/>
          <w:spacing w:val="1"/>
          <w:sz w:val="24"/>
          <w:szCs w:val="24"/>
        </w:rPr>
        <w:t>h</w:t>
      </w:r>
      <w:r w:rsidRPr="00C45ECB">
        <w:rPr>
          <w:rFonts w:ascii="Arial" w:eastAsia="Arial" w:hAnsi="Arial" w:cs="Arial"/>
          <w:sz w:val="24"/>
          <w:szCs w:val="24"/>
        </w:rPr>
        <w:t>it</w:t>
      </w:r>
      <w:r w:rsidRPr="00C45ECB">
        <w:rPr>
          <w:rFonts w:ascii="Arial" w:eastAsia="Arial" w:hAnsi="Arial" w:cs="Arial"/>
          <w:spacing w:val="-4"/>
          <w:sz w:val="24"/>
          <w:szCs w:val="24"/>
        </w:rPr>
        <w:t>e</w:t>
      </w:r>
      <w:r w:rsidRPr="00C45ECB">
        <w:rPr>
          <w:rFonts w:ascii="Arial" w:eastAsia="Arial" w:hAnsi="Arial" w:cs="Arial"/>
          <w:sz w:val="24"/>
          <w:szCs w:val="24"/>
        </w:rPr>
        <w:t>ct</w:t>
      </w:r>
      <w:r w:rsidRPr="00C45ECB">
        <w:rPr>
          <w:rFonts w:ascii="Arial" w:eastAsia="Arial" w:hAnsi="Arial" w:cs="Arial"/>
          <w:spacing w:val="1"/>
          <w:sz w:val="24"/>
          <w:szCs w:val="24"/>
        </w:rPr>
        <w:t>ur</w:t>
      </w:r>
      <w:r w:rsidRPr="00C45ECB">
        <w:rPr>
          <w:rFonts w:ascii="Arial" w:eastAsia="Arial" w:hAnsi="Arial" w:cs="Arial"/>
          <w:sz w:val="24"/>
          <w:szCs w:val="24"/>
        </w:rPr>
        <w:t>e</w:t>
      </w:r>
      <w:r w:rsidRPr="00C45ECB">
        <w:rPr>
          <w:rFonts w:ascii="Arial" w:eastAsia="Arial" w:hAnsi="Arial" w:cs="Arial"/>
          <w:spacing w:val="1"/>
          <w:sz w:val="24"/>
          <w:szCs w:val="24"/>
        </w:rPr>
        <w:t xml:space="preserve"> </w:t>
      </w:r>
      <w:r w:rsidRPr="00C45ECB">
        <w:rPr>
          <w:rFonts w:ascii="Arial" w:eastAsia="Arial" w:hAnsi="Arial" w:cs="Arial"/>
          <w:spacing w:val="-1"/>
          <w:sz w:val="24"/>
          <w:szCs w:val="24"/>
        </w:rPr>
        <w:t>A</w:t>
      </w:r>
      <w:r w:rsidRPr="00C45ECB">
        <w:rPr>
          <w:rFonts w:ascii="Arial" w:eastAsia="Arial" w:hAnsi="Arial" w:cs="Arial"/>
          <w:spacing w:val="1"/>
          <w:sz w:val="24"/>
          <w:szCs w:val="24"/>
        </w:rPr>
        <w:t>n</w:t>
      </w:r>
      <w:r w:rsidRPr="00C45ECB">
        <w:rPr>
          <w:rFonts w:ascii="Arial" w:eastAsia="Arial" w:hAnsi="Arial" w:cs="Arial"/>
          <w:sz w:val="24"/>
          <w:szCs w:val="24"/>
        </w:rPr>
        <w:t>t</w:t>
      </w:r>
      <w:r w:rsidRPr="00C45ECB">
        <w:rPr>
          <w:rFonts w:ascii="Arial" w:eastAsia="Arial" w:hAnsi="Arial" w:cs="Arial"/>
          <w:spacing w:val="5"/>
          <w:sz w:val="24"/>
          <w:szCs w:val="24"/>
        </w:rPr>
        <w:t>i</w:t>
      </w:r>
      <w:r w:rsidRPr="00C45ECB">
        <w:rPr>
          <w:rFonts w:ascii="Arial" w:eastAsia="Arial" w:hAnsi="Arial" w:cs="Arial"/>
          <w:spacing w:val="2"/>
          <w:sz w:val="24"/>
          <w:szCs w:val="24"/>
        </w:rPr>
        <w:t>-</w:t>
      </w:r>
      <w:r w:rsidRPr="00C45ECB">
        <w:rPr>
          <w:rFonts w:ascii="Arial" w:eastAsia="Arial" w:hAnsi="Arial" w:cs="Arial"/>
          <w:spacing w:val="-2"/>
          <w:sz w:val="24"/>
          <w:szCs w:val="24"/>
        </w:rPr>
        <w:t>P</w:t>
      </w:r>
      <w:r w:rsidRPr="00C45ECB">
        <w:rPr>
          <w:rFonts w:ascii="Arial" w:eastAsia="Arial" w:hAnsi="Arial" w:cs="Arial"/>
          <w:spacing w:val="1"/>
          <w:sz w:val="24"/>
          <w:szCs w:val="24"/>
        </w:rPr>
        <w:t>a</w:t>
      </w:r>
      <w:r w:rsidRPr="00C45ECB">
        <w:rPr>
          <w:rFonts w:ascii="Arial" w:eastAsia="Arial" w:hAnsi="Arial" w:cs="Arial"/>
          <w:sz w:val="24"/>
          <w:szCs w:val="24"/>
        </w:rPr>
        <w:t>t</w:t>
      </w:r>
      <w:r w:rsidRPr="00C45ECB">
        <w:rPr>
          <w:rFonts w:ascii="Arial" w:eastAsia="Arial" w:hAnsi="Arial" w:cs="Arial"/>
          <w:spacing w:val="1"/>
          <w:sz w:val="24"/>
          <w:szCs w:val="24"/>
        </w:rPr>
        <w:t>t</w:t>
      </w:r>
      <w:r w:rsidRPr="00C45ECB">
        <w:rPr>
          <w:rFonts w:ascii="Arial" w:eastAsia="Arial" w:hAnsi="Arial" w:cs="Arial"/>
          <w:spacing w:val="-4"/>
          <w:sz w:val="24"/>
          <w:szCs w:val="24"/>
        </w:rPr>
        <w:t>e</w:t>
      </w:r>
      <w:r w:rsidRPr="00C45ECB">
        <w:rPr>
          <w:rFonts w:ascii="Arial" w:eastAsia="Arial" w:hAnsi="Arial" w:cs="Arial"/>
          <w:spacing w:val="1"/>
          <w:sz w:val="24"/>
          <w:szCs w:val="24"/>
        </w:rPr>
        <w:t>rn</w:t>
      </w:r>
      <w:r w:rsidRPr="00C45ECB">
        <w:rPr>
          <w:rFonts w:ascii="Arial" w:eastAsia="Arial" w:hAnsi="Arial" w:cs="Arial"/>
          <w:sz w:val="24"/>
          <w:szCs w:val="24"/>
        </w:rPr>
        <w:t>s Whit</w:t>
      </w:r>
      <w:r w:rsidRPr="00C45ECB">
        <w:rPr>
          <w:rFonts w:ascii="Arial" w:eastAsia="Arial" w:hAnsi="Arial" w:cs="Arial"/>
          <w:spacing w:val="-3"/>
          <w:sz w:val="24"/>
          <w:szCs w:val="24"/>
        </w:rPr>
        <w:t>e</w:t>
      </w:r>
      <w:r w:rsidRPr="00C45ECB">
        <w:rPr>
          <w:rFonts w:ascii="Arial" w:eastAsia="Arial" w:hAnsi="Arial" w:cs="Arial"/>
          <w:spacing w:val="1"/>
          <w:sz w:val="24"/>
          <w:szCs w:val="24"/>
        </w:rPr>
        <w:t>pape</w:t>
      </w:r>
      <w:r w:rsidRPr="00C45ECB">
        <w:rPr>
          <w:rFonts w:ascii="Arial" w:eastAsia="Arial" w:hAnsi="Arial" w:cs="Arial"/>
          <w:sz w:val="24"/>
          <w:szCs w:val="24"/>
        </w:rPr>
        <w:t xml:space="preserve">r </w:t>
      </w:r>
      <w:hyperlink r:id="rId8">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1"/>
            <w:sz w:val="24"/>
            <w:szCs w:val="24"/>
            <w:u w:val="thick" w:color="0462C1"/>
          </w:rPr>
          <w:t>tp</w:t>
        </w:r>
        <w:r w:rsidRPr="00C45ECB">
          <w:rPr>
            <w:rFonts w:ascii="Arial" w:eastAsia="Arial" w:hAnsi="Arial" w:cs="Arial"/>
            <w:color w:val="0462C1"/>
            <w:sz w:val="24"/>
            <w:szCs w:val="24"/>
            <w:u w:val="thick" w:color="0462C1"/>
          </w:rPr>
          <w:t>s:</w:t>
        </w:r>
        <w:r w:rsidRPr="00C45ECB">
          <w:rPr>
            <w:rFonts w:ascii="Arial" w:eastAsia="Arial" w:hAnsi="Arial" w:cs="Arial"/>
            <w:color w:val="0462C1"/>
            <w:spacing w:val="1"/>
            <w:sz w:val="24"/>
            <w:szCs w:val="24"/>
            <w:u w:val="thick" w:color="0462C1"/>
          </w:rPr>
          <w:t>/</w:t>
        </w:r>
        <w:r w:rsidRPr="00C45ECB">
          <w:rPr>
            <w:rFonts w:ascii="Arial" w:eastAsia="Arial" w:hAnsi="Arial" w:cs="Arial"/>
            <w:color w:val="0462C1"/>
            <w:sz w:val="24"/>
            <w:szCs w:val="24"/>
            <w:u w:val="thick" w:color="0462C1"/>
          </w:rPr>
          <w:t>/ww</w:t>
        </w:r>
        <w:r w:rsidRPr="00C45ECB">
          <w:rPr>
            <w:rFonts w:ascii="Arial" w:eastAsia="Arial" w:hAnsi="Arial" w:cs="Arial"/>
            <w:color w:val="0462C1"/>
            <w:spacing w:val="-1"/>
            <w:sz w:val="24"/>
            <w:szCs w:val="24"/>
            <w:u w:val="thick" w:color="0462C1"/>
          </w:rPr>
          <w:t>w</w:t>
        </w:r>
        <w:r w:rsidRPr="00C45ECB">
          <w:rPr>
            <w:rFonts w:ascii="Arial" w:eastAsia="Arial" w:hAnsi="Arial" w:cs="Arial"/>
            <w:color w:val="0462C1"/>
            <w:sz w:val="24"/>
            <w:szCs w:val="24"/>
            <w:u w:val="thick" w:color="0462C1"/>
          </w:rPr>
          <w:t>.</w:t>
        </w:r>
        <w:r w:rsidRPr="00C45ECB">
          <w:rPr>
            <w:rFonts w:ascii="Arial" w:eastAsia="Arial" w:hAnsi="Arial" w:cs="Arial"/>
            <w:color w:val="0462C1"/>
            <w:spacing w:val="1"/>
            <w:sz w:val="24"/>
            <w:szCs w:val="24"/>
            <w:u w:val="thick" w:color="0462C1"/>
          </w:rPr>
          <w:t>n</w:t>
        </w:r>
        <w:r w:rsidRPr="00C45ECB">
          <w:rPr>
            <w:rFonts w:ascii="Arial" w:eastAsia="Arial" w:hAnsi="Arial" w:cs="Arial"/>
            <w:color w:val="0462C1"/>
            <w:sz w:val="24"/>
            <w:szCs w:val="24"/>
            <w:u w:val="thick" w:color="0462C1"/>
          </w:rPr>
          <w:t>csc.</w:t>
        </w:r>
        <w:r w:rsidRPr="00C45ECB">
          <w:rPr>
            <w:rFonts w:ascii="Arial" w:eastAsia="Arial" w:hAnsi="Arial" w:cs="Arial"/>
            <w:color w:val="0462C1"/>
            <w:spacing w:val="1"/>
            <w:sz w:val="24"/>
            <w:szCs w:val="24"/>
            <w:u w:val="thick" w:color="0462C1"/>
          </w:rPr>
          <w:t>go</w:t>
        </w:r>
        <w:r w:rsidRPr="00C45ECB">
          <w:rPr>
            <w:rFonts w:ascii="Arial" w:eastAsia="Arial" w:hAnsi="Arial" w:cs="Arial"/>
            <w:color w:val="0462C1"/>
            <w:spacing w:val="-5"/>
            <w:sz w:val="24"/>
            <w:szCs w:val="24"/>
            <w:u w:val="thick" w:color="0462C1"/>
          </w:rPr>
          <w:t>v</w:t>
        </w:r>
        <w:r w:rsidRPr="00C45ECB">
          <w:rPr>
            <w:rFonts w:ascii="Arial" w:eastAsia="Arial" w:hAnsi="Arial" w:cs="Arial"/>
            <w:color w:val="0462C1"/>
            <w:sz w:val="24"/>
            <w:szCs w:val="24"/>
            <w:u w:val="thick" w:color="0462C1"/>
          </w:rPr>
          <w:t>.</w:t>
        </w:r>
        <w:r w:rsidRPr="00C45ECB">
          <w:rPr>
            <w:rFonts w:ascii="Arial" w:eastAsia="Arial" w:hAnsi="Arial" w:cs="Arial"/>
            <w:color w:val="0462C1"/>
            <w:spacing w:val="1"/>
            <w:sz w:val="24"/>
            <w:szCs w:val="24"/>
            <w:u w:val="thick" w:color="0462C1"/>
          </w:rPr>
          <w:t>u</w:t>
        </w:r>
        <w:r w:rsidRPr="00C45ECB">
          <w:rPr>
            <w:rFonts w:ascii="Arial" w:eastAsia="Arial" w:hAnsi="Arial" w:cs="Arial"/>
            <w:color w:val="0462C1"/>
            <w:sz w:val="24"/>
            <w:szCs w:val="24"/>
            <w:u w:val="thick" w:color="0462C1"/>
          </w:rPr>
          <w:t>k/w</w:t>
        </w:r>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it</w:t>
        </w:r>
        <w:r w:rsidRPr="00C45ECB">
          <w:rPr>
            <w:rFonts w:ascii="Arial" w:eastAsia="Arial" w:hAnsi="Arial" w:cs="Arial"/>
            <w:color w:val="0462C1"/>
            <w:spacing w:val="1"/>
            <w:sz w:val="24"/>
            <w:szCs w:val="24"/>
            <w:u w:val="thick" w:color="0462C1"/>
          </w:rPr>
          <w:t>e</w:t>
        </w:r>
        <w:r w:rsidRPr="00C45ECB">
          <w:rPr>
            <w:rFonts w:ascii="Arial" w:eastAsia="Arial" w:hAnsi="Arial" w:cs="Arial"/>
            <w:color w:val="0462C1"/>
            <w:spacing w:val="-4"/>
            <w:sz w:val="24"/>
            <w:szCs w:val="24"/>
            <w:u w:val="thick" w:color="0462C1"/>
          </w:rPr>
          <w:t>p</w:t>
        </w:r>
        <w:r w:rsidRPr="00C45ECB">
          <w:rPr>
            <w:rFonts w:ascii="Arial" w:eastAsia="Arial" w:hAnsi="Arial" w:cs="Arial"/>
            <w:color w:val="0462C1"/>
            <w:spacing w:val="1"/>
            <w:sz w:val="24"/>
            <w:szCs w:val="24"/>
            <w:u w:val="thick" w:color="0462C1"/>
          </w:rPr>
          <w:t>aper</w:t>
        </w:r>
        <w:r w:rsidRPr="00C45ECB">
          <w:rPr>
            <w:rFonts w:ascii="Arial" w:eastAsia="Arial" w:hAnsi="Arial" w:cs="Arial"/>
            <w:color w:val="0462C1"/>
            <w:sz w:val="24"/>
            <w:szCs w:val="24"/>
            <w:u w:val="thick" w:color="0462C1"/>
          </w:rPr>
          <w:t>/</w:t>
        </w:r>
        <w:r w:rsidRPr="00C45ECB">
          <w:rPr>
            <w:rFonts w:ascii="Arial" w:eastAsia="Arial" w:hAnsi="Arial" w:cs="Arial"/>
            <w:color w:val="0462C1"/>
            <w:spacing w:val="-4"/>
            <w:sz w:val="24"/>
            <w:szCs w:val="24"/>
            <w:u w:val="thick" w:color="0462C1"/>
          </w:rPr>
          <w:t>s</w:t>
        </w:r>
        <w:r w:rsidRPr="00C45ECB">
          <w:rPr>
            <w:rFonts w:ascii="Arial" w:eastAsia="Arial" w:hAnsi="Arial" w:cs="Arial"/>
            <w:color w:val="0462C1"/>
            <w:spacing w:val="1"/>
            <w:sz w:val="24"/>
            <w:szCs w:val="24"/>
            <w:u w:val="thick" w:color="0462C1"/>
          </w:rPr>
          <w:t>e</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ur</w:t>
        </w:r>
        <w:r w:rsidRPr="00C45ECB">
          <w:rPr>
            <w:rFonts w:ascii="Arial" w:eastAsia="Arial" w:hAnsi="Arial" w:cs="Arial"/>
            <w:color w:val="0462C1"/>
            <w:sz w:val="24"/>
            <w:szCs w:val="24"/>
            <w:u w:val="thick" w:color="0462C1"/>
          </w:rPr>
          <w:t>it</w:t>
        </w:r>
        <w:r w:rsidRPr="00C45ECB">
          <w:rPr>
            <w:rFonts w:ascii="Arial" w:eastAsia="Arial" w:hAnsi="Arial" w:cs="Arial"/>
            <w:color w:val="0462C1"/>
            <w:spacing w:val="1"/>
            <w:sz w:val="24"/>
            <w:szCs w:val="24"/>
            <w:u w:val="thick" w:color="0462C1"/>
          </w:rPr>
          <w:t>y</w:t>
        </w:r>
        <w:r w:rsidRPr="00C45ECB">
          <w:rPr>
            <w:rFonts w:ascii="Arial" w:eastAsia="Arial" w:hAnsi="Arial" w:cs="Arial"/>
            <w:color w:val="0462C1"/>
            <w:spacing w:val="-3"/>
            <w:sz w:val="24"/>
            <w:szCs w:val="24"/>
            <w:u w:val="thick" w:color="0462C1"/>
          </w:rPr>
          <w:t>-</w:t>
        </w:r>
        <w:r w:rsidRPr="00C45ECB">
          <w:rPr>
            <w:rFonts w:ascii="Arial" w:eastAsia="Arial" w:hAnsi="Arial" w:cs="Arial"/>
            <w:color w:val="0462C1"/>
            <w:spacing w:val="1"/>
            <w:sz w:val="24"/>
            <w:szCs w:val="24"/>
            <w:u w:val="thick" w:color="0462C1"/>
          </w:rPr>
          <w:t>ar</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it</w:t>
        </w:r>
        <w:r w:rsidRPr="00C45ECB">
          <w:rPr>
            <w:rFonts w:ascii="Arial" w:eastAsia="Arial" w:hAnsi="Arial" w:cs="Arial"/>
            <w:color w:val="0462C1"/>
            <w:spacing w:val="1"/>
            <w:sz w:val="24"/>
            <w:szCs w:val="24"/>
            <w:u w:val="thick" w:color="0462C1"/>
          </w:rPr>
          <w:t>e</w:t>
        </w:r>
        <w:r w:rsidRPr="00C45ECB">
          <w:rPr>
            <w:rFonts w:ascii="Arial" w:eastAsia="Arial" w:hAnsi="Arial" w:cs="Arial"/>
            <w:color w:val="0462C1"/>
            <w:sz w:val="24"/>
            <w:szCs w:val="24"/>
            <w:u w:val="thick" w:color="0462C1"/>
          </w:rPr>
          <w:t>ct</w:t>
        </w:r>
        <w:r w:rsidRPr="00C45ECB">
          <w:rPr>
            <w:rFonts w:ascii="Arial" w:eastAsia="Arial" w:hAnsi="Arial" w:cs="Arial"/>
            <w:color w:val="0462C1"/>
            <w:spacing w:val="-3"/>
            <w:sz w:val="24"/>
            <w:szCs w:val="24"/>
            <w:u w:val="thick" w:color="0462C1"/>
          </w:rPr>
          <w:t>u</w:t>
        </w:r>
        <w:r w:rsidRPr="00C45ECB">
          <w:rPr>
            <w:rFonts w:ascii="Arial" w:eastAsia="Arial" w:hAnsi="Arial" w:cs="Arial"/>
            <w:color w:val="0462C1"/>
            <w:spacing w:val="1"/>
            <w:sz w:val="24"/>
            <w:szCs w:val="24"/>
            <w:u w:val="thick" w:color="0462C1"/>
          </w:rPr>
          <w:t>r</w:t>
        </w:r>
        <w:r w:rsidRPr="00C45ECB">
          <w:rPr>
            <w:rFonts w:ascii="Arial" w:eastAsia="Arial" w:hAnsi="Arial" w:cs="Arial"/>
            <w:color w:val="0462C1"/>
            <w:spacing w:val="3"/>
            <w:sz w:val="24"/>
            <w:szCs w:val="24"/>
            <w:u w:val="thick" w:color="0462C1"/>
          </w:rPr>
          <w:t>e</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4"/>
            <w:sz w:val="24"/>
            <w:szCs w:val="24"/>
            <w:u w:val="thick" w:color="0462C1"/>
          </w:rPr>
          <w:t>a</w:t>
        </w:r>
        <w:r w:rsidRPr="00C45ECB">
          <w:rPr>
            <w:rFonts w:ascii="Arial" w:eastAsia="Arial" w:hAnsi="Arial" w:cs="Arial"/>
            <w:color w:val="0462C1"/>
            <w:spacing w:val="1"/>
            <w:sz w:val="24"/>
            <w:szCs w:val="24"/>
            <w:u w:val="thick" w:color="0462C1"/>
          </w:rPr>
          <w:t>n</w:t>
        </w:r>
        <w:r w:rsidRPr="00C45ECB">
          <w:rPr>
            <w:rFonts w:ascii="Arial" w:eastAsia="Arial" w:hAnsi="Arial" w:cs="Arial"/>
            <w:color w:val="0462C1"/>
            <w:sz w:val="24"/>
            <w:szCs w:val="24"/>
            <w:u w:val="thick" w:color="0462C1"/>
          </w:rPr>
          <w:t>ti</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pa</w:t>
        </w:r>
        <w:r w:rsidRPr="00C45ECB">
          <w:rPr>
            <w:rFonts w:ascii="Arial" w:eastAsia="Arial" w:hAnsi="Arial" w:cs="Arial"/>
            <w:color w:val="0462C1"/>
            <w:spacing w:val="-4"/>
            <w:sz w:val="24"/>
            <w:szCs w:val="24"/>
            <w:u w:val="thick" w:color="0462C1"/>
          </w:rPr>
          <w:t>t</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1"/>
            <w:sz w:val="24"/>
            <w:szCs w:val="24"/>
            <w:u w:val="thick" w:color="0462C1"/>
          </w:rPr>
          <w:t>ern</w:t>
        </w:r>
        <w:r w:rsidRPr="00C45ECB">
          <w:rPr>
            <w:rFonts w:ascii="Arial" w:eastAsia="Arial" w:hAnsi="Arial" w:cs="Arial"/>
            <w:color w:val="0462C1"/>
            <w:sz w:val="24"/>
            <w:szCs w:val="24"/>
            <w:u w:val="thick" w:color="0462C1"/>
          </w:rPr>
          <w:t>s</w:t>
        </w:r>
      </w:hyperlink>
    </w:p>
    <w:p w14:paraId="5ACEDC5C" w14:textId="77777777" w:rsidR="00217BB2" w:rsidRPr="00C45ECB" w:rsidRDefault="00217BB2">
      <w:pPr>
        <w:spacing w:line="200" w:lineRule="exact"/>
        <w:rPr>
          <w:rFonts w:ascii="Arial" w:hAnsi="Arial" w:cs="Arial"/>
          <w:sz w:val="24"/>
          <w:szCs w:val="24"/>
        </w:rPr>
      </w:pPr>
    </w:p>
    <w:p w14:paraId="4CE89448" w14:textId="77777777" w:rsidR="00217BB2" w:rsidRPr="00C45ECB" w:rsidRDefault="00217BB2">
      <w:pPr>
        <w:spacing w:line="200" w:lineRule="exact"/>
        <w:rPr>
          <w:rFonts w:ascii="Arial" w:hAnsi="Arial" w:cs="Arial"/>
          <w:sz w:val="24"/>
          <w:szCs w:val="24"/>
        </w:rPr>
      </w:pPr>
    </w:p>
    <w:p w14:paraId="118D665A" w14:textId="77777777" w:rsidR="00217BB2" w:rsidRPr="00C45ECB" w:rsidRDefault="00217BB2">
      <w:pPr>
        <w:spacing w:before="1" w:line="200" w:lineRule="exact"/>
        <w:rPr>
          <w:rFonts w:ascii="Arial" w:hAnsi="Arial" w:cs="Arial"/>
          <w:sz w:val="24"/>
          <w:szCs w:val="24"/>
        </w:rPr>
      </w:pPr>
    </w:p>
    <w:p w14:paraId="789C3627" w14:textId="77777777" w:rsidR="00217BB2" w:rsidRPr="00C45ECB" w:rsidRDefault="00000000">
      <w:pPr>
        <w:spacing w:before="29"/>
        <w:ind w:left="460"/>
        <w:rPr>
          <w:rFonts w:ascii="Arial" w:eastAsia="Arial" w:hAnsi="Arial" w:cs="Arial"/>
          <w:sz w:val="24"/>
          <w:szCs w:val="24"/>
        </w:rPr>
      </w:pPr>
      <w:r w:rsidRPr="00C45ECB">
        <w:rPr>
          <w:rFonts w:ascii="Arial" w:eastAsia="Arial" w:hAnsi="Arial" w:cs="Arial"/>
          <w:spacing w:val="1"/>
          <w:sz w:val="24"/>
          <w:szCs w:val="24"/>
        </w:rPr>
        <w:t>a</w:t>
      </w:r>
      <w:r w:rsidRPr="00C45ECB">
        <w:rPr>
          <w:rFonts w:ascii="Arial" w:eastAsia="Arial" w:hAnsi="Arial" w:cs="Arial"/>
          <w:sz w:val="24"/>
          <w:szCs w:val="24"/>
        </w:rPr>
        <w:t xml:space="preserve">. </w:t>
      </w:r>
      <w:r w:rsidRPr="00C45ECB">
        <w:rPr>
          <w:rFonts w:ascii="Arial" w:eastAsia="Arial" w:hAnsi="Arial" w:cs="Arial"/>
          <w:spacing w:val="26"/>
          <w:sz w:val="24"/>
          <w:szCs w:val="24"/>
        </w:rPr>
        <w:t xml:space="preserve"> </w:t>
      </w:r>
      <w:r w:rsidRPr="00C45ECB">
        <w:rPr>
          <w:rFonts w:ascii="Arial" w:eastAsia="Arial" w:hAnsi="Arial" w:cs="Arial"/>
          <w:spacing w:val="-1"/>
          <w:sz w:val="24"/>
          <w:szCs w:val="24"/>
        </w:rPr>
        <w:t>W</w:t>
      </w:r>
      <w:r w:rsidRPr="00C45ECB">
        <w:rPr>
          <w:rFonts w:ascii="Arial" w:eastAsia="Arial" w:hAnsi="Arial" w:cs="Arial"/>
          <w:spacing w:val="1"/>
          <w:sz w:val="24"/>
          <w:szCs w:val="24"/>
        </w:rPr>
        <w:t>ha</w:t>
      </w:r>
      <w:r w:rsidRPr="00C45ECB">
        <w:rPr>
          <w:rFonts w:ascii="Arial" w:eastAsia="Arial" w:hAnsi="Arial" w:cs="Arial"/>
          <w:sz w:val="24"/>
          <w:szCs w:val="24"/>
        </w:rPr>
        <w:t>t</w:t>
      </w:r>
      <w:r w:rsidRPr="00C45ECB">
        <w:rPr>
          <w:rFonts w:ascii="Arial" w:eastAsia="Arial" w:hAnsi="Arial" w:cs="Arial"/>
          <w:spacing w:val="1"/>
          <w:sz w:val="24"/>
          <w:szCs w:val="24"/>
        </w:rPr>
        <w:t xml:space="preserve"> </w:t>
      </w:r>
      <w:r w:rsidRPr="00C45ECB">
        <w:rPr>
          <w:rFonts w:ascii="Arial" w:eastAsia="Arial" w:hAnsi="Arial" w:cs="Arial"/>
          <w:sz w:val="24"/>
          <w:szCs w:val="24"/>
        </w:rPr>
        <w:t>is N</w:t>
      </w:r>
      <w:r w:rsidRPr="00C45ECB">
        <w:rPr>
          <w:rFonts w:ascii="Arial" w:eastAsia="Arial" w:hAnsi="Arial" w:cs="Arial"/>
          <w:spacing w:val="-1"/>
          <w:sz w:val="24"/>
          <w:szCs w:val="24"/>
        </w:rPr>
        <w:t>C</w:t>
      </w:r>
      <w:r w:rsidRPr="00C45ECB">
        <w:rPr>
          <w:rFonts w:ascii="Arial" w:eastAsia="Arial" w:hAnsi="Arial" w:cs="Arial"/>
          <w:spacing w:val="-2"/>
          <w:sz w:val="24"/>
          <w:szCs w:val="24"/>
        </w:rPr>
        <w:t>S</w:t>
      </w:r>
      <w:r w:rsidRPr="00C45ECB">
        <w:rPr>
          <w:rFonts w:ascii="Arial" w:eastAsia="Arial" w:hAnsi="Arial" w:cs="Arial"/>
          <w:sz w:val="24"/>
          <w:szCs w:val="24"/>
        </w:rPr>
        <w:t>C?</w:t>
      </w:r>
    </w:p>
    <w:p w14:paraId="1BD65D7F" w14:textId="77777777" w:rsidR="00217BB2" w:rsidRPr="00C45ECB" w:rsidRDefault="00217BB2">
      <w:pPr>
        <w:spacing w:before="1" w:line="160" w:lineRule="exact"/>
        <w:rPr>
          <w:rFonts w:ascii="Arial" w:hAnsi="Arial" w:cs="Arial"/>
          <w:sz w:val="24"/>
          <w:szCs w:val="24"/>
        </w:rPr>
      </w:pPr>
    </w:p>
    <w:p w14:paraId="2F2E2CA3" w14:textId="3602D4B1" w:rsidR="00217BB2" w:rsidRPr="00C45ECB" w:rsidRDefault="003E00BB" w:rsidP="003E00BB">
      <w:pPr>
        <w:rPr>
          <w:rFonts w:ascii="Arial" w:hAnsi="Arial" w:cs="Arial"/>
          <w:sz w:val="24"/>
          <w:szCs w:val="24"/>
        </w:rPr>
      </w:pPr>
      <w:r w:rsidRPr="00C45ECB">
        <w:rPr>
          <w:rFonts w:ascii="Arial" w:eastAsia="Arial" w:hAnsi="Arial" w:cs="Arial"/>
          <w:sz w:val="24"/>
          <w:szCs w:val="24"/>
        </w:rPr>
        <w:t xml:space="preserve">The </w:t>
      </w:r>
      <w:r w:rsidRPr="00C45ECB">
        <w:rPr>
          <w:rFonts w:ascii="Arial" w:eastAsia="Arial" w:hAnsi="Arial" w:cs="Arial"/>
          <w:b/>
          <w:bCs/>
          <w:sz w:val="24"/>
          <w:szCs w:val="24"/>
        </w:rPr>
        <w:t xml:space="preserve">National Cyber Security Centre (NCSC) </w:t>
      </w:r>
      <w:r w:rsidRPr="00C45ECB">
        <w:rPr>
          <w:rFonts w:ascii="Arial" w:eastAsia="Arial" w:hAnsi="Arial" w:cs="Arial"/>
          <w:sz w:val="24"/>
          <w:szCs w:val="24"/>
        </w:rPr>
        <w:t xml:space="preserve">is a UK government </w:t>
      </w:r>
      <w:r w:rsidRPr="00C45ECB">
        <w:rPr>
          <w:rFonts w:ascii="Arial" w:eastAsia="Arial" w:hAnsi="Arial" w:cs="Arial"/>
          <w:sz w:val="24"/>
          <w:szCs w:val="24"/>
        </w:rPr>
        <w:t>organisation</w:t>
      </w:r>
      <w:r w:rsidRPr="00C45ECB">
        <w:rPr>
          <w:rFonts w:ascii="Arial" w:eastAsia="Arial" w:hAnsi="Arial" w:cs="Arial"/>
          <w:sz w:val="24"/>
          <w:szCs w:val="24"/>
        </w:rPr>
        <w:t xml:space="preserve"> </w:t>
      </w:r>
      <w:r w:rsidRPr="00C45ECB">
        <w:rPr>
          <w:rFonts w:ascii="Arial" w:eastAsia="Arial" w:hAnsi="Arial" w:cs="Arial"/>
          <w:sz w:val="24"/>
          <w:szCs w:val="24"/>
        </w:rPr>
        <w:t>providing advice and support for the public and private sectors to avoid</w:t>
      </w:r>
      <w:r w:rsidRPr="00C45ECB">
        <w:rPr>
          <w:rFonts w:ascii="Arial" w:eastAsia="Arial" w:hAnsi="Arial" w:cs="Arial"/>
          <w:sz w:val="24"/>
          <w:szCs w:val="24"/>
        </w:rPr>
        <w:t xml:space="preserve"> computer security threats. It is part of the Government Communications Headquarters (GCHQ) and works to make the UK the safest place to live and work online.</w:t>
      </w:r>
    </w:p>
    <w:p w14:paraId="19732A08" w14:textId="77777777" w:rsidR="00217BB2" w:rsidRPr="00C45ECB" w:rsidRDefault="00217BB2">
      <w:pPr>
        <w:spacing w:line="200" w:lineRule="exact"/>
        <w:rPr>
          <w:rFonts w:ascii="Arial" w:hAnsi="Arial" w:cs="Arial"/>
          <w:sz w:val="24"/>
          <w:szCs w:val="24"/>
        </w:rPr>
      </w:pPr>
    </w:p>
    <w:p w14:paraId="72202CF3" w14:textId="77777777" w:rsidR="00217BB2" w:rsidRPr="00C45ECB" w:rsidRDefault="00217BB2">
      <w:pPr>
        <w:spacing w:line="200" w:lineRule="exact"/>
        <w:rPr>
          <w:rFonts w:ascii="Arial" w:hAnsi="Arial" w:cs="Arial"/>
          <w:sz w:val="24"/>
          <w:szCs w:val="24"/>
        </w:rPr>
      </w:pPr>
    </w:p>
    <w:p w14:paraId="00C9D73B" w14:textId="29D2CD4D" w:rsidR="00217BB2" w:rsidRPr="00C45ECB" w:rsidRDefault="00000000" w:rsidP="003E00BB">
      <w:pPr>
        <w:spacing w:line="260" w:lineRule="exact"/>
        <w:ind w:left="460"/>
        <w:rPr>
          <w:rFonts w:ascii="Arial" w:hAnsi="Arial" w:cs="Arial"/>
          <w:sz w:val="24"/>
          <w:szCs w:val="24"/>
        </w:rPr>
      </w:pPr>
      <w:r w:rsidRPr="00C45ECB">
        <w:rPr>
          <w:rFonts w:ascii="Arial" w:eastAsia="Arial" w:hAnsi="Arial" w:cs="Arial"/>
          <w:spacing w:val="1"/>
          <w:position w:val="-1"/>
          <w:sz w:val="24"/>
          <w:szCs w:val="24"/>
        </w:rPr>
        <w:t>b</w:t>
      </w:r>
      <w:r w:rsidRPr="00C45ECB">
        <w:rPr>
          <w:rFonts w:ascii="Arial" w:eastAsia="Arial" w:hAnsi="Arial" w:cs="Arial"/>
          <w:position w:val="-1"/>
          <w:sz w:val="24"/>
          <w:szCs w:val="24"/>
        </w:rPr>
        <w:t xml:space="preserve">. </w:t>
      </w:r>
      <w:r w:rsidRPr="00C45ECB">
        <w:rPr>
          <w:rFonts w:ascii="Arial" w:eastAsia="Arial" w:hAnsi="Arial" w:cs="Arial"/>
          <w:spacing w:val="26"/>
          <w:position w:val="-1"/>
          <w:sz w:val="24"/>
          <w:szCs w:val="24"/>
        </w:rPr>
        <w:t xml:space="preserve"> </w:t>
      </w:r>
      <w:r w:rsidRPr="00C45ECB">
        <w:rPr>
          <w:rFonts w:ascii="Arial" w:eastAsia="Arial" w:hAnsi="Arial" w:cs="Arial"/>
          <w:spacing w:val="-1"/>
          <w:position w:val="-1"/>
          <w:sz w:val="24"/>
          <w:szCs w:val="24"/>
        </w:rPr>
        <w:t>W</w:t>
      </w:r>
      <w:r w:rsidRPr="00C45ECB">
        <w:rPr>
          <w:rFonts w:ascii="Arial" w:eastAsia="Arial" w:hAnsi="Arial" w:cs="Arial"/>
          <w:spacing w:val="1"/>
          <w:position w:val="-1"/>
          <w:sz w:val="24"/>
          <w:szCs w:val="24"/>
        </w:rPr>
        <w:t>ha</w:t>
      </w:r>
      <w:r w:rsidRPr="00C45ECB">
        <w:rPr>
          <w:rFonts w:ascii="Arial" w:eastAsia="Arial" w:hAnsi="Arial" w:cs="Arial"/>
          <w:position w:val="-1"/>
          <w:sz w:val="24"/>
          <w:szCs w:val="24"/>
        </w:rPr>
        <w:t>t</w:t>
      </w:r>
      <w:r w:rsidRPr="00C45ECB">
        <w:rPr>
          <w:rFonts w:ascii="Arial" w:eastAsia="Arial" w:hAnsi="Arial" w:cs="Arial"/>
          <w:spacing w:val="1"/>
          <w:position w:val="-1"/>
          <w:sz w:val="24"/>
          <w:szCs w:val="24"/>
        </w:rPr>
        <w:t xml:space="preserve"> </w:t>
      </w:r>
      <w:r w:rsidR="003E00BB" w:rsidRPr="00C45ECB">
        <w:rPr>
          <w:rFonts w:ascii="Arial" w:eastAsia="Arial" w:hAnsi="Arial" w:cs="Arial"/>
          <w:spacing w:val="1"/>
          <w:position w:val="-1"/>
          <w:sz w:val="24"/>
          <w:szCs w:val="24"/>
        </w:rPr>
        <w:t>is</w:t>
      </w:r>
      <w:r w:rsidRPr="00C45ECB">
        <w:rPr>
          <w:rFonts w:ascii="Arial" w:eastAsia="Arial" w:hAnsi="Arial" w:cs="Arial"/>
          <w:spacing w:val="1"/>
          <w:position w:val="-1"/>
          <w:sz w:val="24"/>
          <w:szCs w:val="24"/>
        </w:rPr>
        <w:t xml:space="preserve"> </w:t>
      </w:r>
      <w:r w:rsidRPr="00C45ECB">
        <w:rPr>
          <w:rFonts w:ascii="Arial" w:eastAsia="Arial" w:hAnsi="Arial" w:cs="Arial"/>
          <w:spacing w:val="-1"/>
          <w:position w:val="-1"/>
          <w:sz w:val="24"/>
          <w:szCs w:val="24"/>
        </w:rPr>
        <w:t>S</w:t>
      </w:r>
      <w:r w:rsidRPr="00C45ECB">
        <w:rPr>
          <w:rFonts w:ascii="Arial" w:eastAsia="Arial" w:hAnsi="Arial" w:cs="Arial"/>
          <w:spacing w:val="1"/>
          <w:position w:val="-1"/>
          <w:sz w:val="24"/>
          <w:szCs w:val="24"/>
        </w:rPr>
        <w:t>e</w:t>
      </w:r>
      <w:r w:rsidRPr="00C45ECB">
        <w:rPr>
          <w:rFonts w:ascii="Arial" w:eastAsia="Arial" w:hAnsi="Arial" w:cs="Arial"/>
          <w:position w:val="-1"/>
          <w:sz w:val="24"/>
          <w:szCs w:val="24"/>
        </w:rPr>
        <w:t>c</w:t>
      </w:r>
      <w:r w:rsidRPr="00C45ECB">
        <w:rPr>
          <w:rFonts w:ascii="Arial" w:eastAsia="Arial" w:hAnsi="Arial" w:cs="Arial"/>
          <w:spacing w:val="-4"/>
          <w:position w:val="-1"/>
          <w:sz w:val="24"/>
          <w:szCs w:val="24"/>
        </w:rPr>
        <w:t>u</w:t>
      </w:r>
      <w:r w:rsidRPr="00C45ECB">
        <w:rPr>
          <w:rFonts w:ascii="Arial" w:eastAsia="Arial" w:hAnsi="Arial" w:cs="Arial"/>
          <w:spacing w:val="1"/>
          <w:position w:val="-1"/>
          <w:sz w:val="24"/>
          <w:szCs w:val="24"/>
        </w:rPr>
        <w:t>r</w:t>
      </w:r>
      <w:r w:rsidRPr="00C45ECB">
        <w:rPr>
          <w:rFonts w:ascii="Arial" w:eastAsia="Arial" w:hAnsi="Arial" w:cs="Arial"/>
          <w:position w:val="-1"/>
          <w:sz w:val="24"/>
          <w:szCs w:val="24"/>
        </w:rPr>
        <w:t xml:space="preserve">ity </w:t>
      </w:r>
      <w:r w:rsidRPr="00C45ECB">
        <w:rPr>
          <w:rFonts w:ascii="Arial" w:eastAsia="Arial" w:hAnsi="Arial" w:cs="Arial"/>
          <w:spacing w:val="-1"/>
          <w:position w:val="-1"/>
          <w:sz w:val="24"/>
          <w:szCs w:val="24"/>
        </w:rPr>
        <w:t>A</w:t>
      </w:r>
      <w:r w:rsidRPr="00C45ECB">
        <w:rPr>
          <w:rFonts w:ascii="Arial" w:eastAsia="Arial" w:hAnsi="Arial" w:cs="Arial"/>
          <w:spacing w:val="1"/>
          <w:position w:val="-1"/>
          <w:sz w:val="24"/>
          <w:szCs w:val="24"/>
        </w:rPr>
        <w:t>r</w:t>
      </w:r>
      <w:r w:rsidRPr="00C45ECB">
        <w:rPr>
          <w:rFonts w:ascii="Arial" w:eastAsia="Arial" w:hAnsi="Arial" w:cs="Arial"/>
          <w:position w:val="-1"/>
          <w:sz w:val="24"/>
          <w:szCs w:val="24"/>
        </w:rPr>
        <w:t>c</w:t>
      </w:r>
      <w:r w:rsidRPr="00C45ECB">
        <w:rPr>
          <w:rFonts w:ascii="Arial" w:eastAsia="Arial" w:hAnsi="Arial" w:cs="Arial"/>
          <w:spacing w:val="1"/>
          <w:position w:val="-1"/>
          <w:sz w:val="24"/>
          <w:szCs w:val="24"/>
        </w:rPr>
        <w:t>h</w:t>
      </w:r>
      <w:r w:rsidRPr="00C45ECB">
        <w:rPr>
          <w:rFonts w:ascii="Arial" w:eastAsia="Arial" w:hAnsi="Arial" w:cs="Arial"/>
          <w:position w:val="-1"/>
          <w:sz w:val="24"/>
          <w:szCs w:val="24"/>
        </w:rPr>
        <w:t>it</w:t>
      </w:r>
      <w:r w:rsidRPr="00C45ECB">
        <w:rPr>
          <w:rFonts w:ascii="Arial" w:eastAsia="Arial" w:hAnsi="Arial" w:cs="Arial"/>
          <w:spacing w:val="1"/>
          <w:position w:val="-1"/>
          <w:sz w:val="24"/>
          <w:szCs w:val="24"/>
        </w:rPr>
        <w:t>e</w:t>
      </w:r>
      <w:r w:rsidRPr="00C45ECB">
        <w:rPr>
          <w:rFonts w:ascii="Arial" w:eastAsia="Arial" w:hAnsi="Arial" w:cs="Arial"/>
          <w:position w:val="-1"/>
          <w:sz w:val="24"/>
          <w:szCs w:val="24"/>
        </w:rPr>
        <w:t>c</w:t>
      </w:r>
      <w:r w:rsidRPr="00C45ECB">
        <w:rPr>
          <w:rFonts w:ascii="Arial" w:eastAsia="Arial" w:hAnsi="Arial" w:cs="Arial"/>
          <w:spacing w:val="-4"/>
          <w:position w:val="-1"/>
          <w:sz w:val="24"/>
          <w:szCs w:val="24"/>
        </w:rPr>
        <w:t>t</w:t>
      </w:r>
      <w:r w:rsidRPr="00C45ECB">
        <w:rPr>
          <w:rFonts w:ascii="Arial" w:eastAsia="Arial" w:hAnsi="Arial" w:cs="Arial"/>
          <w:spacing w:val="1"/>
          <w:position w:val="-1"/>
          <w:sz w:val="24"/>
          <w:szCs w:val="24"/>
        </w:rPr>
        <w:t>ur</w:t>
      </w:r>
      <w:r w:rsidRPr="00C45ECB">
        <w:rPr>
          <w:rFonts w:ascii="Arial" w:eastAsia="Arial" w:hAnsi="Arial" w:cs="Arial"/>
          <w:position w:val="-1"/>
          <w:sz w:val="24"/>
          <w:szCs w:val="24"/>
        </w:rPr>
        <w:t>e</w:t>
      </w:r>
      <w:r w:rsidRPr="00C45ECB">
        <w:rPr>
          <w:rFonts w:ascii="Arial" w:eastAsia="Arial" w:hAnsi="Arial" w:cs="Arial"/>
          <w:spacing w:val="1"/>
          <w:position w:val="-1"/>
          <w:sz w:val="24"/>
          <w:szCs w:val="24"/>
        </w:rPr>
        <w:t xml:space="preserve"> </w:t>
      </w:r>
      <w:r w:rsidRPr="00C45ECB">
        <w:rPr>
          <w:rFonts w:ascii="Arial" w:eastAsia="Arial" w:hAnsi="Arial" w:cs="Arial"/>
          <w:spacing w:val="-1"/>
          <w:position w:val="-1"/>
          <w:sz w:val="24"/>
          <w:szCs w:val="24"/>
        </w:rPr>
        <w:t>A</w:t>
      </w:r>
      <w:r w:rsidRPr="00C45ECB">
        <w:rPr>
          <w:rFonts w:ascii="Arial" w:eastAsia="Arial" w:hAnsi="Arial" w:cs="Arial"/>
          <w:spacing w:val="1"/>
          <w:position w:val="-1"/>
          <w:sz w:val="24"/>
          <w:szCs w:val="24"/>
        </w:rPr>
        <w:t>n</w:t>
      </w:r>
      <w:r w:rsidRPr="00C45ECB">
        <w:rPr>
          <w:rFonts w:ascii="Arial" w:eastAsia="Arial" w:hAnsi="Arial" w:cs="Arial"/>
          <w:position w:val="-1"/>
          <w:sz w:val="24"/>
          <w:szCs w:val="24"/>
        </w:rPr>
        <w:t>t</w:t>
      </w:r>
      <w:r w:rsidRPr="00C45ECB">
        <w:rPr>
          <w:rFonts w:ascii="Arial" w:eastAsia="Arial" w:hAnsi="Arial" w:cs="Arial"/>
          <w:spacing w:val="5"/>
          <w:position w:val="-1"/>
          <w:sz w:val="24"/>
          <w:szCs w:val="24"/>
        </w:rPr>
        <w:t>i</w:t>
      </w:r>
      <w:r w:rsidRPr="00C45ECB">
        <w:rPr>
          <w:rFonts w:ascii="Arial" w:eastAsia="Arial" w:hAnsi="Arial" w:cs="Arial"/>
          <w:spacing w:val="2"/>
          <w:position w:val="-1"/>
          <w:sz w:val="24"/>
          <w:szCs w:val="24"/>
        </w:rPr>
        <w:t>-</w:t>
      </w:r>
      <w:r w:rsidRPr="00C45ECB">
        <w:rPr>
          <w:rFonts w:ascii="Arial" w:eastAsia="Arial" w:hAnsi="Arial" w:cs="Arial"/>
          <w:spacing w:val="-2"/>
          <w:position w:val="-1"/>
          <w:sz w:val="24"/>
          <w:szCs w:val="24"/>
        </w:rPr>
        <w:t>P</w:t>
      </w:r>
      <w:r w:rsidRPr="00C45ECB">
        <w:rPr>
          <w:rFonts w:ascii="Arial" w:eastAsia="Arial" w:hAnsi="Arial" w:cs="Arial"/>
          <w:spacing w:val="1"/>
          <w:position w:val="-1"/>
          <w:sz w:val="24"/>
          <w:szCs w:val="24"/>
        </w:rPr>
        <w:t>a</w:t>
      </w:r>
      <w:r w:rsidRPr="00C45ECB">
        <w:rPr>
          <w:rFonts w:ascii="Arial" w:eastAsia="Arial" w:hAnsi="Arial" w:cs="Arial"/>
          <w:position w:val="-1"/>
          <w:sz w:val="24"/>
          <w:szCs w:val="24"/>
        </w:rPr>
        <w:t>t</w:t>
      </w:r>
      <w:r w:rsidRPr="00C45ECB">
        <w:rPr>
          <w:rFonts w:ascii="Arial" w:eastAsia="Arial" w:hAnsi="Arial" w:cs="Arial"/>
          <w:spacing w:val="-4"/>
          <w:position w:val="-1"/>
          <w:sz w:val="24"/>
          <w:szCs w:val="24"/>
        </w:rPr>
        <w:t>t</w:t>
      </w:r>
      <w:r w:rsidRPr="00C45ECB">
        <w:rPr>
          <w:rFonts w:ascii="Arial" w:eastAsia="Arial" w:hAnsi="Arial" w:cs="Arial"/>
          <w:spacing w:val="1"/>
          <w:position w:val="-1"/>
          <w:sz w:val="24"/>
          <w:szCs w:val="24"/>
        </w:rPr>
        <w:t>ern</w:t>
      </w:r>
      <w:r w:rsidRPr="00C45ECB">
        <w:rPr>
          <w:rFonts w:ascii="Arial" w:eastAsia="Arial" w:hAnsi="Arial" w:cs="Arial"/>
          <w:position w:val="-1"/>
          <w:sz w:val="24"/>
          <w:szCs w:val="24"/>
        </w:rPr>
        <w:t>s?</w:t>
      </w:r>
    </w:p>
    <w:p w14:paraId="2CAE701C" w14:textId="77777777" w:rsidR="00217BB2" w:rsidRPr="00C45ECB" w:rsidRDefault="00217BB2" w:rsidP="003E00BB">
      <w:pPr>
        <w:rPr>
          <w:rFonts w:ascii="Arial" w:hAnsi="Arial" w:cs="Arial"/>
          <w:sz w:val="24"/>
          <w:szCs w:val="24"/>
        </w:rPr>
      </w:pPr>
    </w:p>
    <w:p w14:paraId="60FB06D1" w14:textId="6834C07C" w:rsidR="00217BB2" w:rsidRPr="00C45ECB" w:rsidRDefault="003E00BB" w:rsidP="003E00BB">
      <w:pPr>
        <w:rPr>
          <w:rFonts w:ascii="Arial" w:eastAsia="Arial" w:hAnsi="Arial" w:cs="Arial"/>
          <w:sz w:val="24"/>
          <w:szCs w:val="24"/>
        </w:rPr>
      </w:pPr>
      <w:r w:rsidRPr="00C45ECB">
        <w:rPr>
          <w:rFonts w:ascii="Arial" w:eastAsia="Arial" w:hAnsi="Arial" w:cs="Arial"/>
          <w:b/>
          <w:bCs/>
          <w:sz w:val="24"/>
          <w:szCs w:val="24"/>
        </w:rPr>
        <w:t>Security Architecture Anti-Patterns</w:t>
      </w:r>
      <w:r w:rsidRPr="00C45ECB">
        <w:rPr>
          <w:rFonts w:ascii="Arial" w:eastAsia="Arial" w:hAnsi="Arial" w:cs="Arial"/>
          <w:sz w:val="24"/>
          <w:szCs w:val="24"/>
        </w:rPr>
        <w:t xml:space="preserve"> are </w:t>
      </w:r>
      <w:r w:rsidRPr="00C45ECB">
        <w:rPr>
          <w:rFonts w:ascii="Arial" w:eastAsia="Arial" w:hAnsi="Arial" w:cs="Arial"/>
          <w:sz w:val="24"/>
          <w:szCs w:val="24"/>
        </w:rPr>
        <w:t>standard</w:t>
      </w:r>
      <w:r w:rsidRPr="00C45ECB">
        <w:rPr>
          <w:rFonts w:ascii="Arial" w:eastAsia="Arial" w:hAnsi="Arial" w:cs="Arial"/>
          <w:sz w:val="24"/>
          <w:szCs w:val="24"/>
        </w:rPr>
        <w:t xml:space="preserve"> design patterns in computer systems that are ineffective and can lead to security vulnerabilities. These anti-patterns are repeated solutions to common problems that do not work and should be avoided</w:t>
      </w:r>
    </w:p>
    <w:p w14:paraId="6F743542" w14:textId="77777777" w:rsidR="003E00BB" w:rsidRPr="00C45ECB" w:rsidRDefault="003E00BB" w:rsidP="003E00BB">
      <w:pPr>
        <w:rPr>
          <w:rFonts w:ascii="Arial" w:eastAsia="Arial" w:hAnsi="Arial" w:cs="Arial"/>
          <w:sz w:val="24"/>
          <w:szCs w:val="24"/>
        </w:rPr>
      </w:pPr>
    </w:p>
    <w:p w14:paraId="51F36B55" w14:textId="77777777" w:rsidR="003E00BB" w:rsidRPr="00C45ECB" w:rsidRDefault="003E00BB" w:rsidP="003E00BB">
      <w:pPr>
        <w:rPr>
          <w:rFonts w:ascii="Arial" w:hAnsi="Arial" w:cs="Arial"/>
          <w:sz w:val="24"/>
          <w:szCs w:val="24"/>
        </w:rPr>
      </w:pPr>
    </w:p>
    <w:p w14:paraId="19417BEF" w14:textId="77777777" w:rsidR="00217BB2" w:rsidRPr="00C45ECB" w:rsidRDefault="00000000">
      <w:pPr>
        <w:spacing w:line="260" w:lineRule="exact"/>
        <w:ind w:left="460"/>
        <w:rPr>
          <w:rFonts w:ascii="Arial" w:eastAsia="Arial" w:hAnsi="Arial" w:cs="Arial"/>
          <w:sz w:val="24"/>
          <w:szCs w:val="24"/>
        </w:rPr>
      </w:pPr>
      <w:r w:rsidRPr="00C45ECB">
        <w:rPr>
          <w:rFonts w:ascii="Arial" w:eastAsia="Arial" w:hAnsi="Arial" w:cs="Arial"/>
          <w:position w:val="-1"/>
          <w:sz w:val="24"/>
          <w:szCs w:val="24"/>
        </w:rPr>
        <w:t xml:space="preserve">c. </w:t>
      </w:r>
      <w:r w:rsidRPr="00C45ECB">
        <w:rPr>
          <w:rFonts w:ascii="Arial" w:eastAsia="Arial" w:hAnsi="Arial" w:cs="Arial"/>
          <w:spacing w:val="40"/>
          <w:position w:val="-1"/>
          <w:sz w:val="24"/>
          <w:szCs w:val="24"/>
        </w:rPr>
        <w:t xml:space="preserve"> </w:t>
      </w:r>
      <w:r w:rsidRPr="00C45ECB">
        <w:rPr>
          <w:rFonts w:ascii="Arial" w:eastAsia="Arial" w:hAnsi="Arial" w:cs="Arial"/>
          <w:spacing w:val="-1"/>
          <w:position w:val="-1"/>
          <w:sz w:val="24"/>
          <w:szCs w:val="24"/>
        </w:rPr>
        <w:t>W</w:t>
      </w:r>
      <w:r w:rsidRPr="00C45ECB">
        <w:rPr>
          <w:rFonts w:ascii="Arial" w:eastAsia="Arial" w:hAnsi="Arial" w:cs="Arial"/>
          <w:spacing w:val="1"/>
          <w:position w:val="-1"/>
          <w:sz w:val="24"/>
          <w:szCs w:val="24"/>
        </w:rPr>
        <w:t>ha</w:t>
      </w:r>
      <w:r w:rsidRPr="00C45ECB">
        <w:rPr>
          <w:rFonts w:ascii="Arial" w:eastAsia="Arial" w:hAnsi="Arial" w:cs="Arial"/>
          <w:position w:val="-1"/>
          <w:sz w:val="24"/>
          <w:szCs w:val="24"/>
        </w:rPr>
        <w:t>t</w:t>
      </w:r>
      <w:r w:rsidRPr="00C45ECB">
        <w:rPr>
          <w:rFonts w:ascii="Arial" w:eastAsia="Arial" w:hAnsi="Arial" w:cs="Arial"/>
          <w:spacing w:val="1"/>
          <w:position w:val="-1"/>
          <w:sz w:val="24"/>
          <w:szCs w:val="24"/>
        </w:rPr>
        <w:t xml:space="preserve"> </w:t>
      </w:r>
      <w:r w:rsidRPr="00C45ECB">
        <w:rPr>
          <w:rFonts w:ascii="Arial" w:eastAsia="Arial" w:hAnsi="Arial" w:cs="Arial"/>
          <w:position w:val="-1"/>
          <w:sz w:val="24"/>
          <w:szCs w:val="24"/>
        </w:rPr>
        <w:t>is a</w:t>
      </w:r>
      <w:r w:rsidRPr="00C45ECB">
        <w:rPr>
          <w:rFonts w:ascii="Arial" w:eastAsia="Arial" w:hAnsi="Arial" w:cs="Arial"/>
          <w:spacing w:val="1"/>
          <w:position w:val="-1"/>
          <w:sz w:val="24"/>
          <w:szCs w:val="24"/>
        </w:rPr>
        <w:t xml:space="preserve"> </w:t>
      </w:r>
      <w:r w:rsidRPr="00C45ECB">
        <w:rPr>
          <w:rFonts w:ascii="Arial" w:eastAsia="Arial" w:hAnsi="Arial" w:cs="Arial"/>
          <w:position w:val="-1"/>
          <w:sz w:val="24"/>
          <w:szCs w:val="24"/>
        </w:rPr>
        <w:t>w</w:t>
      </w:r>
      <w:r w:rsidRPr="00C45ECB">
        <w:rPr>
          <w:rFonts w:ascii="Arial" w:eastAsia="Arial" w:hAnsi="Arial" w:cs="Arial"/>
          <w:spacing w:val="1"/>
          <w:position w:val="-1"/>
          <w:sz w:val="24"/>
          <w:szCs w:val="24"/>
        </w:rPr>
        <w:t>h</w:t>
      </w:r>
      <w:r w:rsidRPr="00C45ECB">
        <w:rPr>
          <w:rFonts w:ascii="Arial" w:eastAsia="Arial" w:hAnsi="Arial" w:cs="Arial"/>
          <w:position w:val="-1"/>
          <w:sz w:val="24"/>
          <w:szCs w:val="24"/>
        </w:rPr>
        <w:t>it</w:t>
      </w:r>
      <w:r w:rsidRPr="00C45ECB">
        <w:rPr>
          <w:rFonts w:ascii="Arial" w:eastAsia="Arial" w:hAnsi="Arial" w:cs="Arial"/>
          <w:spacing w:val="1"/>
          <w:position w:val="-1"/>
          <w:sz w:val="24"/>
          <w:szCs w:val="24"/>
        </w:rPr>
        <w:t>ep</w:t>
      </w:r>
      <w:r w:rsidRPr="00C45ECB">
        <w:rPr>
          <w:rFonts w:ascii="Arial" w:eastAsia="Arial" w:hAnsi="Arial" w:cs="Arial"/>
          <w:spacing w:val="-4"/>
          <w:position w:val="-1"/>
          <w:sz w:val="24"/>
          <w:szCs w:val="24"/>
        </w:rPr>
        <w:t>a</w:t>
      </w:r>
      <w:r w:rsidRPr="00C45ECB">
        <w:rPr>
          <w:rFonts w:ascii="Arial" w:eastAsia="Arial" w:hAnsi="Arial" w:cs="Arial"/>
          <w:spacing w:val="1"/>
          <w:position w:val="-1"/>
          <w:sz w:val="24"/>
          <w:szCs w:val="24"/>
        </w:rPr>
        <w:t>per</w:t>
      </w:r>
      <w:r w:rsidRPr="00C45ECB">
        <w:rPr>
          <w:rFonts w:ascii="Arial" w:eastAsia="Arial" w:hAnsi="Arial" w:cs="Arial"/>
          <w:position w:val="-1"/>
          <w:sz w:val="24"/>
          <w:szCs w:val="24"/>
        </w:rPr>
        <w:t>?</w:t>
      </w:r>
    </w:p>
    <w:p w14:paraId="241259E9" w14:textId="77777777" w:rsidR="00217BB2" w:rsidRPr="00C45ECB" w:rsidRDefault="00217BB2">
      <w:pPr>
        <w:spacing w:line="200" w:lineRule="exact"/>
        <w:rPr>
          <w:rFonts w:ascii="Arial" w:hAnsi="Arial" w:cs="Arial"/>
          <w:sz w:val="24"/>
          <w:szCs w:val="24"/>
        </w:rPr>
      </w:pPr>
    </w:p>
    <w:p w14:paraId="7C4F1409" w14:textId="6BE223C5" w:rsidR="00217BB2" w:rsidRPr="00C45ECB" w:rsidRDefault="003E00BB" w:rsidP="003E00BB">
      <w:pPr>
        <w:rPr>
          <w:rFonts w:ascii="Arial" w:hAnsi="Arial" w:cs="Arial"/>
          <w:sz w:val="24"/>
          <w:szCs w:val="24"/>
        </w:rPr>
      </w:pPr>
      <w:r w:rsidRPr="00C45ECB">
        <w:rPr>
          <w:rFonts w:ascii="Arial" w:hAnsi="Arial" w:cs="Arial"/>
          <w:sz w:val="24"/>
          <w:szCs w:val="24"/>
        </w:rPr>
        <w:t xml:space="preserve">A </w:t>
      </w:r>
      <w:r w:rsidRPr="00C45ECB">
        <w:rPr>
          <w:rFonts w:ascii="Arial" w:hAnsi="Arial" w:cs="Arial"/>
          <w:b/>
          <w:bCs/>
          <w:sz w:val="24"/>
          <w:szCs w:val="24"/>
        </w:rPr>
        <w:t>whitepaper</w:t>
      </w:r>
      <w:r w:rsidRPr="00C45ECB">
        <w:rPr>
          <w:rFonts w:ascii="Arial" w:hAnsi="Arial" w:cs="Arial"/>
          <w:sz w:val="24"/>
          <w:szCs w:val="24"/>
        </w:rPr>
        <w:t xml:space="preserve"> is an authoritative report or guide that </w:t>
      </w:r>
      <w:r w:rsidRPr="00C45ECB">
        <w:rPr>
          <w:rFonts w:ascii="Arial" w:hAnsi="Arial" w:cs="Arial"/>
          <w:sz w:val="24"/>
          <w:szCs w:val="24"/>
        </w:rPr>
        <w:t>concisely informs readers about a complex issue and presents the issuing body's philosophy</w:t>
      </w:r>
      <w:r w:rsidRPr="00C45ECB">
        <w:rPr>
          <w:rFonts w:ascii="Arial" w:hAnsi="Arial" w:cs="Arial"/>
          <w:sz w:val="24"/>
          <w:szCs w:val="24"/>
        </w:rPr>
        <w:t xml:space="preserve">. It is meant to help readers understand an issue, solve a problem, or </w:t>
      </w:r>
      <w:r w:rsidRPr="00C45ECB">
        <w:rPr>
          <w:rFonts w:ascii="Arial" w:hAnsi="Arial" w:cs="Arial"/>
          <w:sz w:val="24"/>
          <w:szCs w:val="24"/>
        </w:rPr>
        <w:t>decide.</w:t>
      </w:r>
    </w:p>
    <w:p w14:paraId="00C09DB3" w14:textId="77777777" w:rsidR="00217BB2" w:rsidRPr="00C45ECB" w:rsidRDefault="00217BB2">
      <w:pPr>
        <w:spacing w:line="200" w:lineRule="exact"/>
        <w:rPr>
          <w:rFonts w:ascii="Arial" w:hAnsi="Arial" w:cs="Arial"/>
          <w:sz w:val="24"/>
          <w:szCs w:val="24"/>
        </w:rPr>
      </w:pPr>
    </w:p>
    <w:p w14:paraId="786E9C63" w14:textId="77777777" w:rsidR="00217BB2" w:rsidRPr="00C45ECB" w:rsidRDefault="00217BB2">
      <w:pPr>
        <w:spacing w:line="200" w:lineRule="exact"/>
        <w:rPr>
          <w:rFonts w:ascii="Arial" w:hAnsi="Arial" w:cs="Arial"/>
          <w:sz w:val="24"/>
          <w:szCs w:val="24"/>
        </w:rPr>
      </w:pPr>
    </w:p>
    <w:p w14:paraId="4672834B" w14:textId="77777777" w:rsidR="00217BB2" w:rsidRPr="00C45ECB" w:rsidRDefault="00000000">
      <w:pPr>
        <w:spacing w:before="29" w:line="260" w:lineRule="exact"/>
        <w:ind w:left="460"/>
        <w:rPr>
          <w:rFonts w:ascii="Arial" w:eastAsia="Arial" w:hAnsi="Arial" w:cs="Arial"/>
          <w:sz w:val="24"/>
          <w:szCs w:val="24"/>
        </w:rPr>
      </w:pPr>
      <w:r w:rsidRPr="00C45ECB">
        <w:rPr>
          <w:rFonts w:ascii="Arial" w:eastAsia="Arial" w:hAnsi="Arial" w:cs="Arial"/>
          <w:spacing w:val="1"/>
          <w:position w:val="-1"/>
          <w:sz w:val="24"/>
          <w:szCs w:val="24"/>
        </w:rPr>
        <w:t>d</w:t>
      </w:r>
      <w:r w:rsidRPr="00C45ECB">
        <w:rPr>
          <w:rFonts w:ascii="Arial" w:eastAsia="Arial" w:hAnsi="Arial" w:cs="Arial"/>
          <w:position w:val="-1"/>
          <w:sz w:val="24"/>
          <w:szCs w:val="24"/>
        </w:rPr>
        <w:t xml:space="preserve">. </w:t>
      </w:r>
      <w:r w:rsidRPr="00C45ECB">
        <w:rPr>
          <w:rFonts w:ascii="Arial" w:eastAsia="Arial" w:hAnsi="Arial" w:cs="Arial"/>
          <w:spacing w:val="26"/>
          <w:position w:val="-1"/>
          <w:sz w:val="24"/>
          <w:szCs w:val="24"/>
        </w:rPr>
        <w:t xml:space="preserve"> </w:t>
      </w:r>
      <w:r w:rsidRPr="00C45ECB">
        <w:rPr>
          <w:rFonts w:ascii="Arial" w:eastAsia="Arial" w:hAnsi="Arial" w:cs="Arial"/>
          <w:spacing w:val="-1"/>
          <w:position w:val="-1"/>
          <w:sz w:val="24"/>
          <w:szCs w:val="24"/>
        </w:rPr>
        <w:t>W</w:t>
      </w:r>
      <w:r w:rsidRPr="00C45ECB">
        <w:rPr>
          <w:rFonts w:ascii="Arial" w:eastAsia="Arial" w:hAnsi="Arial" w:cs="Arial"/>
          <w:spacing w:val="1"/>
          <w:position w:val="-1"/>
          <w:sz w:val="24"/>
          <w:szCs w:val="24"/>
        </w:rPr>
        <w:t>ha</w:t>
      </w:r>
      <w:r w:rsidRPr="00C45ECB">
        <w:rPr>
          <w:rFonts w:ascii="Arial" w:eastAsia="Arial" w:hAnsi="Arial" w:cs="Arial"/>
          <w:position w:val="-1"/>
          <w:sz w:val="24"/>
          <w:szCs w:val="24"/>
        </w:rPr>
        <w:t>t</w:t>
      </w:r>
      <w:r w:rsidRPr="00C45ECB">
        <w:rPr>
          <w:rFonts w:ascii="Arial" w:eastAsia="Arial" w:hAnsi="Arial" w:cs="Arial"/>
          <w:spacing w:val="1"/>
          <w:position w:val="-1"/>
          <w:sz w:val="24"/>
          <w:szCs w:val="24"/>
        </w:rPr>
        <w:t xml:space="preserve"> ar</w:t>
      </w:r>
      <w:r w:rsidRPr="00C45ECB">
        <w:rPr>
          <w:rFonts w:ascii="Arial" w:eastAsia="Arial" w:hAnsi="Arial" w:cs="Arial"/>
          <w:position w:val="-1"/>
          <w:sz w:val="24"/>
          <w:szCs w:val="24"/>
        </w:rPr>
        <w:t>e</w:t>
      </w:r>
      <w:r w:rsidRPr="00C45ECB">
        <w:rPr>
          <w:rFonts w:ascii="Arial" w:eastAsia="Arial" w:hAnsi="Arial" w:cs="Arial"/>
          <w:spacing w:val="1"/>
          <w:position w:val="-1"/>
          <w:sz w:val="24"/>
          <w:szCs w:val="24"/>
        </w:rPr>
        <w:t xml:space="preserve"> </w:t>
      </w:r>
      <w:r w:rsidRPr="00C45ECB">
        <w:rPr>
          <w:rFonts w:ascii="Arial" w:eastAsia="Arial" w:hAnsi="Arial" w:cs="Arial"/>
          <w:spacing w:val="-3"/>
          <w:position w:val="-1"/>
          <w:sz w:val="24"/>
          <w:szCs w:val="24"/>
        </w:rPr>
        <w:t>b</w:t>
      </w:r>
      <w:r w:rsidRPr="00C45ECB">
        <w:rPr>
          <w:rFonts w:ascii="Arial" w:eastAsia="Arial" w:hAnsi="Arial" w:cs="Arial"/>
          <w:spacing w:val="1"/>
          <w:position w:val="-1"/>
          <w:sz w:val="24"/>
          <w:szCs w:val="24"/>
        </w:rPr>
        <w:t>a</w:t>
      </w:r>
      <w:r w:rsidRPr="00C45ECB">
        <w:rPr>
          <w:rFonts w:ascii="Arial" w:eastAsia="Arial" w:hAnsi="Arial" w:cs="Arial"/>
          <w:position w:val="-1"/>
          <w:sz w:val="24"/>
          <w:szCs w:val="24"/>
        </w:rPr>
        <w:t>sti</w:t>
      </w:r>
      <w:r w:rsidRPr="00C45ECB">
        <w:rPr>
          <w:rFonts w:ascii="Arial" w:eastAsia="Arial" w:hAnsi="Arial" w:cs="Arial"/>
          <w:spacing w:val="1"/>
          <w:position w:val="-1"/>
          <w:sz w:val="24"/>
          <w:szCs w:val="24"/>
        </w:rPr>
        <w:t>o</w:t>
      </w:r>
      <w:r w:rsidRPr="00C45ECB">
        <w:rPr>
          <w:rFonts w:ascii="Arial" w:eastAsia="Arial" w:hAnsi="Arial" w:cs="Arial"/>
          <w:position w:val="-1"/>
          <w:sz w:val="24"/>
          <w:szCs w:val="24"/>
        </w:rPr>
        <w:t>n</w:t>
      </w:r>
      <w:r w:rsidRPr="00C45ECB">
        <w:rPr>
          <w:rFonts w:ascii="Arial" w:eastAsia="Arial" w:hAnsi="Arial" w:cs="Arial"/>
          <w:spacing w:val="1"/>
          <w:position w:val="-1"/>
          <w:sz w:val="24"/>
          <w:szCs w:val="24"/>
        </w:rPr>
        <w:t xml:space="preserve"> </w:t>
      </w:r>
      <w:r w:rsidRPr="00C45ECB">
        <w:rPr>
          <w:rFonts w:ascii="Arial" w:eastAsia="Arial" w:hAnsi="Arial" w:cs="Arial"/>
          <w:spacing w:val="-3"/>
          <w:position w:val="-1"/>
          <w:sz w:val="24"/>
          <w:szCs w:val="24"/>
        </w:rPr>
        <w:t>h</w:t>
      </w:r>
      <w:r w:rsidRPr="00C45ECB">
        <w:rPr>
          <w:rFonts w:ascii="Arial" w:eastAsia="Arial" w:hAnsi="Arial" w:cs="Arial"/>
          <w:spacing w:val="1"/>
          <w:position w:val="-1"/>
          <w:sz w:val="24"/>
          <w:szCs w:val="24"/>
        </w:rPr>
        <w:t>o</w:t>
      </w:r>
      <w:r w:rsidRPr="00C45ECB">
        <w:rPr>
          <w:rFonts w:ascii="Arial" w:eastAsia="Arial" w:hAnsi="Arial" w:cs="Arial"/>
          <w:position w:val="-1"/>
          <w:sz w:val="24"/>
          <w:szCs w:val="24"/>
        </w:rPr>
        <w:t>sts?</w:t>
      </w:r>
    </w:p>
    <w:p w14:paraId="3223A6E5" w14:textId="77777777" w:rsidR="00217BB2" w:rsidRPr="00C45ECB" w:rsidRDefault="00217BB2">
      <w:pPr>
        <w:spacing w:before="9" w:line="160" w:lineRule="exact"/>
        <w:rPr>
          <w:rFonts w:ascii="Arial" w:hAnsi="Arial" w:cs="Arial"/>
          <w:sz w:val="24"/>
          <w:szCs w:val="24"/>
        </w:rPr>
      </w:pPr>
    </w:p>
    <w:p w14:paraId="4BEF853C" w14:textId="2680DDC5" w:rsidR="00217BB2" w:rsidRPr="00C45ECB" w:rsidRDefault="003E00BB" w:rsidP="003E00BB">
      <w:pPr>
        <w:rPr>
          <w:rFonts w:ascii="Arial" w:hAnsi="Arial" w:cs="Arial"/>
          <w:sz w:val="24"/>
          <w:szCs w:val="24"/>
        </w:rPr>
      </w:pPr>
      <w:r w:rsidRPr="00C45ECB">
        <w:rPr>
          <w:rFonts w:ascii="Arial" w:eastAsia="Arial" w:hAnsi="Arial" w:cs="Arial"/>
          <w:sz w:val="24"/>
          <w:szCs w:val="24"/>
        </w:rPr>
        <w:t xml:space="preserve">A </w:t>
      </w:r>
      <w:r w:rsidRPr="00C45ECB">
        <w:rPr>
          <w:rFonts w:ascii="Arial" w:eastAsia="Arial" w:hAnsi="Arial" w:cs="Arial"/>
          <w:b/>
          <w:bCs/>
          <w:sz w:val="24"/>
          <w:szCs w:val="24"/>
        </w:rPr>
        <w:t>bastion host</w:t>
      </w:r>
      <w:r w:rsidRPr="00C45ECB">
        <w:rPr>
          <w:rFonts w:ascii="Arial" w:eastAsia="Arial" w:hAnsi="Arial" w:cs="Arial"/>
          <w:sz w:val="24"/>
          <w:szCs w:val="24"/>
        </w:rPr>
        <w:t xml:space="preserve"> is a special-purpose computer on a network designed and configured to withstand attacks. It is used to provide access to a private network from an external network, such as the </w:t>
      </w:r>
      <w:r w:rsidRPr="00C45ECB">
        <w:rPr>
          <w:rFonts w:ascii="Arial" w:eastAsia="Arial" w:hAnsi="Arial" w:cs="Arial"/>
          <w:sz w:val="24"/>
          <w:szCs w:val="24"/>
        </w:rPr>
        <w:t>Internet</w:t>
      </w:r>
      <w:r w:rsidRPr="00C45ECB">
        <w:rPr>
          <w:rFonts w:ascii="Arial" w:eastAsia="Arial" w:hAnsi="Arial" w:cs="Arial"/>
          <w:sz w:val="24"/>
          <w:szCs w:val="24"/>
        </w:rPr>
        <w:t xml:space="preserve">, and is typically placed in a </w:t>
      </w:r>
      <w:r w:rsidRPr="00C45ECB">
        <w:rPr>
          <w:rFonts w:ascii="Arial" w:eastAsia="Arial" w:hAnsi="Arial" w:cs="Arial"/>
          <w:sz w:val="24"/>
          <w:szCs w:val="24"/>
        </w:rPr>
        <w:t>demilitarised</w:t>
      </w:r>
      <w:r w:rsidRPr="00C45ECB">
        <w:rPr>
          <w:rFonts w:ascii="Arial" w:eastAsia="Arial" w:hAnsi="Arial" w:cs="Arial"/>
          <w:sz w:val="24"/>
          <w:szCs w:val="24"/>
        </w:rPr>
        <w:t xml:space="preserve"> zone (DMZ) to provide an additional layer of security</w:t>
      </w:r>
    </w:p>
    <w:p w14:paraId="3ED73BF8" w14:textId="77777777" w:rsidR="00217BB2" w:rsidRPr="00C45ECB" w:rsidRDefault="00217BB2">
      <w:pPr>
        <w:spacing w:line="200" w:lineRule="exact"/>
        <w:rPr>
          <w:rFonts w:ascii="Arial" w:hAnsi="Arial" w:cs="Arial"/>
          <w:sz w:val="24"/>
          <w:szCs w:val="24"/>
        </w:rPr>
      </w:pPr>
    </w:p>
    <w:p w14:paraId="62246585" w14:textId="77777777" w:rsidR="00217BB2" w:rsidRPr="00C45ECB" w:rsidRDefault="00217BB2">
      <w:pPr>
        <w:spacing w:line="200" w:lineRule="exact"/>
        <w:rPr>
          <w:rFonts w:ascii="Arial" w:hAnsi="Arial" w:cs="Arial"/>
          <w:sz w:val="24"/>
          <w:szCs w:val="24"/>
        </w:rPr>
      </w:pPr>
    </w:p>
    <w:p w14:paraId="51A70CF7" w14:textId="77777777" w:rsidR="002350B5" w:rsidRPr="00C45ECB" w:rsidRDefault="002350B5">
      <w:pPr>
        <w:spacing w:line="200" w:lineRule="exact"/>
        <w:rPr>
          <w:rFonts w:ascii="Arial" w:hAnsi="Arial" w:cs="Arial"/>
          <w:sz w:val="24"/>
          <w:szCs w:val="24"/>
        </w:rPr>
      </w:pPr>
    </w:p>
    <w:p w14:paraId="48C19450" w14:textId="77777777" w:rsidR="002350B5" w:rsidRPr="00C45ECB" w:rsidRDefault="002350B5">
      <w:pPr>
        <w:spacing w:line="200" w:lineRule="exact"/>
        <w:rPr>
          <w:rFonts w:ascii="Arial" w:hAnsi="Arial" w:cs="Arial"/>
          <w:sz w:val="24"/>
          <w:szCs w:val="24"/>
        </w:rPr>
      </w:pPr>
    </w:p>
    <w:p w14:paraId="188269DF" w14:textId="77777777" w:rsidR="002350B5" w:rsidRPr="00C45ECB" w:rsidRDefault="002350B5">
      <w:pPr>
        <w:spacing w:line="200" w:lineRule="exact"/>
        <w:rPr>
          <w:rFonts w:ascii="Arial" w:hAnsi="Arial" w:cs="Arial"/>
          <w:sz w:val="24"/>
          <w:szCs w:val="24"/>
        </w:rPr>
      </w:pPr>
    </w:p>
    <w:p w14:paraId="295783A6" w14:textId="77777777" w:rsidR="00217BB2" w:rsidRPr="00C45ECB" w:rsidRDefault="00000000">
      <w:pPr>
        <w:ind w:left="100"/>
        <w:rPr>
          <w:rFonts w:ascii="Arial" w:eastAsia="Arial" w:hAnsi="Arial" w:cs="Arial"/>
          <w:sz w:val="24"/>
          <w:szCs w:val="24"/>
        </w:rPr>
      </w:pPr>
      <w:r w:rsidRPr="00C45ECB">
        <w:rPr>
          <w:rFonts w:ascii="Arial" w:eastAsia="Arial" w:hAnsi="Arial" w:cs="Arial"/>
          <w:spacing w:val="1"/>
          <w:sz w:val="24"/>
          <w:szCs w:val="24"/>
        </w:rPr>
        <w:t>e</w:t>
      </w:r>
      <w:r w:rsidRPr="00C45ECB">
        <w:rPr>
          <w:rFonts w:ascii="Arial" w:eastAsia="Arial" w:hAnsi="Arial" w:cs="Arial"/>
          <w:sz w:val="24"/>
          <w:szCs w:val="24"/>
        </w:rPr>
        <w:t>)</w:t>
      </w:r>
      <w:r w:rsidRPr="00C45ECB">
        <w:rPr>
          <w:rFonts w:ascii="Arial" w:eastAsia="Arial" w:hAnsi="Arial" w:cs="Arial"/>
          <w:spacing w:val="3"/>
          <w:sz w:val="24"/>
          <w:szCs w:val="24"/>
        </w:rPr>
        <w:t xml:space="preserve"> </w:t>
      </w:r>
      <w:r w:rsidRPr="00C45ECB">
        <w:rPr>
          <w:rFonts w:ascii="Arial" w:eastAsia="Arial" w:hAnsi="Arial" w:cs="Arial"/>
          <w:spacing w:val="2"/>
          <w:sz w:val="24"/>
          <w:szCs w:val="24"/>
        </w:rPr>
        <w:t>F</w:t>
      </w:r>
      <w:r w:rsidRPr="00C45ECB">
        <w:rPr>
          <w:rFonts w:ascii="Arial" w:eastAsia="Arial" w:hAnsi="Arial" w:cs="Arial"/>
          <w:spacing w:val="-4"/>
          <w:sz w:val="24"/>
          <w:szCs w:val="24"/>
        </w:rPr>
        <w:t>o</w:t>
      </w:r>
      <w:r w:rsidRPr="00C45ECB">
        <w:rPr>
          <w:rFonts w:ascii="Arial" w:eastAsia="Arial" w:hAnsi="Arial" w:cs="Arial"/>
          <w:sz w:val="24"/>
          <w:szCs w:val="24"/>
        </w:rPr>
        <w:t>r</w:t>
      </w:r>
      <w:r w:rsidRPr="00C45ECB">
        <w:rPr>
          <w:rFonts w:ascii="Arial" w:eastAsia="Arial" w:hAnsi="Arial" w:cs="Arial"/>
          <w:spacing w:val="2"/>
          <w:sz w:val="24"/>
          <w:szCs w:val="24"/>
        </w:rPr>
        <w:t xml:space="preserve"> </w:t>
      </w:r>
      <w:r w:rsidRPr="00C45ECB">
        <w:rPr>
          <w:rFonts w:ascii="Arial" w:eastAsia="Arial" w:hAnsi="Arial" w:cs="Arial"/>
          <w:spacing w:val="1"/>
          <w:sz w:val="24"/>
          <w:szCs w:val="24"/>
        </w:rPr>
        <w:t>ea</w:t>
      </w:r>
      <w:r w:rsidRPr="00C45ECB">
        <w:rPr>
          <w:rFonts w:ascii="Arial" w:eastAsia="Arial" w:hAnsi="Arial" w:cs="Arial"/>
          <w:sz w:val="24"/>
          <w:szCs w:val="24"/>
        </w:rPr>
        <w:t>ch</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an</w:t>
      </w:r>
      <w:r w:rsidRPr="00C45ECB">
        <w:rPr>
          <w:rFonts w:ascii="Arial" w:eastAsia="Arial" w:hAnsi="Arial" w:cs="Arial"/>
          <w:sz w:val="24"/>
          <w:szCs w:val="24"/>
        </w:rPr>
        <w:t>t</w:t>
      </w:r>
      <w:r w:rsidRPr="00C45ECB">
        <w:rPr>
          <w:rFonts w:ascii="Arial" w:eastAsia="Arial" w:hAnsi="Arial" w:cs="Arial"/>
          <w:spacing w:val="3"/>
          <w:sz w:val="24"/>
          <w:szCs w:val="24"/>
        </w:rPr>
        <w:t>i</w:t>
      </w:r>
      <w:r w:rsidRPr="00C45ECB">
        <w:rPr>
          <w:rFonts w:ascii="Arial" w:eastAsia="Arial" w:hAnsi="Arial" w:cs="Arial"/>
          <w:spacing w:val="2"/>
          <w:sz w:val="24"/>
          <w:szCs w:val="24"/>
        </w:rPr>
        <w:t>-</w:t>
      </w:r>
      <w:r w:rsidRPr="00C45ECB">
        <w:rPr>
          <w:rFonts w:ascii="Arial" w:eastAsia="Arial" w:hAnsi="Arial" w:cs="Arial"/>
          <w:spacing w:val="-4"/>
          <w:sz w:val="24"/>
          <w:szCs w:val="24"/>
        </w:rPr>
        <w:t>p</w:t>
      </w:r>
      <w:r w:rsidRPr="00C45ECB">
        <w:rPr>
          <w:rFonts w:ascii="Arial" w:eastAsia="Arial" w:hAnsi="Arial" w:cs="Arial"/>
          <w:spacing w:val="1"/>
          <w:sz w:val="24"/>
          <w:szCs w:val="24"/>
        </w:rPr>
        <w:t>a</w:t>
      </w:r>
      <w:r w:rsidRPr="00C45ECB">
        <w:rPr>
          <w:rFonts w:ascii="Arial" w:eastAsia="Arial" w:hAnsi="Arial" w:cs="Arial"/>
          <w:sz w:val="24"/>
          <w:szCs w:val="24"/>
        </w:rPr>
        <w:t>t</w:t>
      </w:r>
      <w:r w:rsidRPr="00C45ECB">
        <w:rPr>
          <w:rFonts w:ascii="Arial" w:eastAsia="Arial" w:hAnsi="Arial" w:cs="Arial"/>
          <w:spacing w:val="1"/>
          <w:sz w:val="24"/>
          <w:szCs w:val="24"/>
        </w:rPr>
        <w:t>te</w:t>
      </w:r>
      <w:r w:rsidRPr="00C45ECB">
        <w:rPr>
          <w:rFonts w:ascii="Arial" w:eastAsia="Arial" w:hAnsi="Arial" w:cs="Arial"/>
          <w:spacing w:val="-3"/>
          <w:sz w:val="24"/>
          <w:szCs w:val="24"/>
        </w:rPr>
        <w:t>r</w:t>
      </w:r>
      <w:r w:rsidRPr="00C45ECB">
        <w:rPr>
          <w:rFonts w:ascii="Arial" w:eastAsia="Arial" w:hAnsi="Arial" w:cs="Arial"/>
          <w:sz w:val="24"/>
          <w:szCs w:val="24"/>
        </w:rPr>
        <w:t>n</w:t>
      </w:r>
      <w:r w:rsidRPr="00C45ECB">
        <w:rPr>
          <w:rFonts w:ascii="Arial" w:eastAsia="Arial" w:hAnsi="Arial" w:cs="Arial"/>
          <w:spacing w:val="1"/>
          <w:sz w:val="24"/>
          <w:szCs w:val="24"/>
        </w:rPr>
        <w:t xml:space="preserve"> pre</w:t>
      </w:r>
      <w:r w:rsidRPr="00C45ECB">
        <w:rPr>
          <w:rFonts w:ascii="Arial" w:eastAsia="Arial" w:hAnsi="Arial" w:cs="Arial"/>
          <w:spacing w:val="-5"/>
          <w:sz w:val="24"/>
          <w:szCs w:val="24"/>
        </w:rPr>
        <w:t>s</w:t>
      </w:r>
      <w:r w:rsidRPr="00C45ECB">
        <w:rPr>
          <w:rFonts w:ascii="Arial" w:eastAsia="Arial" w:hAnsi="Arial" w:cs="Arial"/>
          <w:spacing w:val="1"/>
          <w:sz w:val="24"/>
          <w:szCs w:val="24"/>
        </w:rPr>
        <w:t>en</w:t>
      </w:r>
      <w:r w:rsidRPr="00C45ECB">
        <w:rPr>
          <w:rFonts w:ascii="Arial" w:eastAsia="Arial" w:hAnsi="Arial" w:cs="Arial"/>
          <w:sz w:val="24"/>
          <w:szCs w:val="24"/>
        </w:rPr>
        <w:t>t</w:t>
      </w:r>
      <w:r w:rsidRPr="00C45ECB">
        <w:rPr>
          <w:rFonts w:ascii="Arial" w:eastAsia="Arial" w:hAnsi="Arial" w:cs="Arial"/>
          <w:spacing w:val="1"/>
          <w:sz w:val="24"/>
          <w:szCs w:val="24"/>
        </w:rPr>
        <w:t>ed</w:t>
      </w:r>
      <w:r w:rsidRPr="00C45ECB">
        <w:rPr>
          <w:rFonts w:ascii="Arial" w:eastAsia="Arial" w:hAnsi="Arial" w:cs="Arial"/>
          <w:sz w:val="24"/>
          <w:szCs w:val="24"/>
        </w:rPr>
        <w:t>,</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a</w:t>
      </w:r>
      <w:r w:rsidRPr="00C45ECB">
        <w:rPr>
          <w:rFonts w:ascii="Arial" w:eastAsia="Arial" w:hAnsi="Arial" w:cs="Arial"/>
          <w:sz w:val="24"/>
          <w:szCs w:val="24"/>
        </w:rPr>
        <w:t>ssign</w:t>
      </w:r>
      <w:r w:rsidRPr="00C45ECB">
        <w:rPr>
          <w:rFonts w:ascii="Arial" w:eastAsia="Arial" w:hAnsi="Arial" w:cs="Arial"/>
          <w:spacing w:val="1"/>
          <w:sz w:val="24"/>
          <w:szCs w:val="24"/>
        </w:rPr>
        <w:t xml:space="preserve"> </w:t>
      </w:r>
      <w:r w:rsidRPr="00C45ECB">
        <w:rPr>
          <w:rFonts w:ascii="Arial" w:eastAsia="Arial" w:hAnsi="Arial" w:cs="Arial"/>
          <w:sz w:val="24"/>
          <w:szCs w:val="24"/>
        </w:rPr>
        <w:t>it</w:t>
      </w:r>
      <w:r w:rsidRPr="00C45ECB">
        <w:rPr>
          <w:rFonts w:ascii="Arial" w:eastAsia="Arial" w:hAnsi="Arial" w:cs="Arial"/>
          <w:spacing w:val="1"/>
          <w:sz w:val="24"/>
          <w:szCs w:val="24"/>
        </w:rPr>
        <w:t xml:space="preserve"> </w:t>
      </w:r>
      <w:r w:rsidRPr="00C45ECB">
        <w:rPr>
          <w:rFonts w:ascii="Arial" w:eastAsia="Arial" w:hAnsi="Arial" w:cs="Arial"/>
          <w:spacing w:val="-4"/>
          <w:sz w:val="24"/>
          <w:szCs w:val="24"/>
        </w:rPr>
        <w:t>t</w:t>
      </w:r>
      <w:r w:rsidRPr="00C45ECB">
        <w:rPr>
          <w:rFonts w:ascii="Arial" w:eastAsia="Arial" w:hAnsi="Arial" w:cs="Arial"/>
          <w:sz w:val="24"/>
          <w:szCs w:val="24"/>
        </w:rPr>
        <w:t>o</w:t>
      </w:r>
      <w:r w:rsidRPr="00C45ECB">
        <w:rPr>
          <w:rFonts w:ascii="Arial" w:eastAsia="Arial" w:hAnsi="Arial" w:cs="Arial"/>
          <w:spacing w:val="1"/>
          <w:sz w:val="24"/>
          <w:szCs w:val="24"/>
        </w:rPr>
        <w:t xml:space="preserve"> th</w:t>
      </w:r>
      <w:r w:rsidRPr="00C45ECB">
        <w:rPr>
          <w:rFonts w:ascii="Arial" w:eastAsia="Arial" w:hAnsi="Arial" w:cs="Arial"/>
          <w:sz w:val="24"/>
          <w:szCs w:val="24"/>
        </w:rPr>
        <w:t>e</w:t>
      </w:r>
      <w:r w:rsidRPr="00C45ECB">
        <w:rPr>
          <w:rFonts w:ascii="Arial" w:eastAsia="Arial" w:hAnsi="Arial" w:cs="Arial"/>
          <w:spacing w:val="1"/>
          <w:sz w:val="24"/>
          <w:szCs w:val="24"/>
        </w:rPr>
        <w:t xml:space="preserve"> </w:t>
      </w:r>
      <w:r w:rsidRPr="00C45ECB">
        <w:rPr>
          <w:rFonts w:ascii="Arial" w:eastAsia="Arial" w:hAnsi="Arial" w:cs="Arial"/>
          <w:spacing w:val="2"/>
          <w:sz w:val="24"/>
          <w:szCs w:val="24"/>
        </w:rPr>
        <w:t>m</w:t>
      </w:r>
      <w:r w:rsidRPr="00C45ECB">
        <w:rPr>
          <w:rFonts w:ascii="Arial" w:eastAsia="Arial" w:hAnsi="Arial" w:cs="Arial"/>
          <w:spacing w:val="1"/>
          <w:sz w:val="24"/>
          <w:szCs w:val="24"/>
        </w:rPr>
        <w:t>o</w:t>
      </w:r>
      <w:r w:rsidRPr="00C45ECB">
        <w:rPr>
          <w:rFonts w:ascii="Arial" w:eastAsia="Arial" w:hAnsi="Arial" w:cs="Arial"/>
          <w:spacing w:val="-5"/>
          <w:sz w:val="24"/>
          <w:szCs w:val="24"/>
        </w:rPr>
        <w:t>s</w:t>
      </w:r>
      <w:r w:rsidRPr="00C45ECB">
        <w:rPr>
          <w:rFonts w:ascii="Arial" w:eastAsia="Arial" w:hAnsi="Arial" w:cs="Arial"/>
          <w:sz w:val="24"/>
          <w:szCs w:val="24"/>
        </w:rPr>
        <w:t>t</w:t>
      </w:r>
      <w:r w:rsidRPr="00C45ECB">
        <w:rPr>
          <w:rFonts w:ascii="Arial" w:eastAsia="Arial" w:hAnsi="Arial" w:cs="Arial"/>
          <w:spacing w:val="1"/>
          <w:sz w:val="24"/>
          <w:szCs w:val="24"/>
        </w:rPr>
        <w:t xml:space="preserve"> re</w:t>
      </w:r>
      <w:r w:rsidRPr="00C45ECB">
        <w:rPr>
          <w:rFonts w:ascii="Arial" w:eastAsia="Arial" w:hAnsi="Arial" w:cs="Arial"/>
          <w:sz w:val="24"/>
          <w:szCs w:val="24"/>
        </w:rPr>
        <w:t>le</w:t>
      </w:r>
      <w:r w:rsidRPr="00C45ECB">
        <w:rPr>
          <w:rFonts w:ascii="Arial" w:eastAsia="Arial" w:hAnsi="Arial" w:cs="Arial"/>
          <w:spacing w:val="-4"/>
          <w:sz w:val="24"/>
          <w:szCs w:val="24"/>
        </w:rPr>
        <w:t>v</w:t>
      </w:r>
      <w:r w:rsidRPr="00C45ECB">
        <w:rPr>
          <w:rFonts w:ascii="Arial" w:eastAsia="Arial" w:hAnsi="Arial" w:cs="Arial"/>
          <w:spacing w:val="1"/>
          <w:sz w:val="24"/>
          <w:szCs w:val="24"/>
        </w:rPr>
        <w:t>an</w:t>
      </w:r>
      <w:r w:rsidRPr="00C45ECB">
        <w:rPr>
          <w:rFonts w:ascii="Arial" w:eastAsia="Arial" w:hAnsi="Arial" w:cs="Arial"/>
          <w:sz w:val="24"/>
          <w:szCs w:val="24"/>
        </w:rPr>
        <w:t>t</w:t>
      </w:r>
      <w:r w:rsidRPr="00C45ECB">
        <w:rPr>
          <w:rFonts w:ascii="Arial" w:eastAsia="Arial" w:hAnsi="Arial" w:cs="Arial"/>
          <w:spacing w:val="1"/>
          <w:sz w:val="24"/>
          <w:szCs w:val="24"/>
        </w:rPr>
        <w:t xml:space="preserve"> </w:t>
      </w:r>
      <w:r w:rsidRPr="00C45ECB">
        <w:rPr>
          <w:rFonts w:ascii="Arial" w:eastAsia="Arial" w:hAnsi="Arial" w:cs="Arial"/>
          <w:sz w:val="24"/>
          <w:szCs w:val="24"/>
        </w:rPr>
        <w:t>CIS</w:t>
      </w:r>
      <w:r w:rsidRPr="00C45ECB">
        <w:rPr>
          <w:rFonts w:ascii="Arial" w:eastAsia="Arial" w:hAnsi="Arial" w:cs="Arial"/>
          <w:spacing w:val="-1"/>
          <w:sz w:val="24"/>
          <w:szCs w:val="24"/>
        </w:rPr>
        <w:t xml:space="preserve"> </w:t>
      </w:r>
      <w:r w:rsidRPr="00C45ECB">
        <w:rPr>
          <w:rFonts w:ascii="Arial" w:eastAsia="Arial" w:hAnsi="Arial" w:cs="Arial"/>
          <w:sz w:val="24"/>
          <w:szCs w:val="24"/>
        </w:rPr>
        <w:t>c</w:t>
      </w:r>
      <w:r w:rsidRPr="00C45ECB">
        <w:rPr>
          <w:rFonts w:ascii="Arial" w:eastAsia="Arial" w:hAnsi="Arial" w:cs="Arial"/>
          <w:spacing w:val="1"/>
          <w:sz w:val="24"/>
          <w:szCs w:val="24"/>
        </w:rPr>
        <w:t>on</w:t>
      </w:r>
      <w:r w:rsidRPr="00C45ECB">
        <w:rPr>
          <w:rFonts w:ascii="Arial" w:eastAsia="Arial" w:hAnsi="Arial" w:cs="Arial"/>
          <w:spacing w:val="-4"/>
          <w:sz w:val="24"/>
          <w:szCs w:val="24"/>
        </w:rPr>
        <w:t>t</w:t>
      </w:r>
      <w:r w:rsidRPr="00C45ECB">
        <w:rPr>
          <w:rFonts w:ascii="Arial" w:eastAsia="Arial" w:hAnsi="Arial" w:cs="Arial"/>
          <w:spacing w:val="1"/>
          <w:sz w:val="24"/>
          <w:szCs w:val="24"/>
        </w:rPr>
        <w:t>ro</w:t>
      </w:r>
      <w:r w:rsidRPr="00C45ECB">
        <w:rPr>
          <w:rFonts w:ascii="Arial" w:eastAsia="Arial" w:hAnsi="Arial" w:cs="Arial"/>
          <w:sz w:val="24"/>
          <w:szCs w:val="24"/>
        </w:rPr>
        <w:t>l</w:t>
      </w:r>
      <w:r w:rsidRPr="00C45ECB">
        <w:rPr>
          <w:rFonts w:ascii="Arial" w:eastAsia="Arial" w:hAnsi="Arial" w:cs="Arial"/>
          <w:spacing w:val="1"/>
          <w:sz w:val="24"/>
          <w:szCs w:val="24"/>
        </w:rPr>
        <w:t>(</w:t>
      </w:r>
      <w:r w:rsidRPr="00C45ECB">
        <w:rPr>
          <w:rFonts w:ascii="Arial" w:eastAsia="Arial" w:hAnsi="Arial" w:cs="Arial"/>
          <w:sz w:val="24"/>
          <w:szCs w:val="24"/>
        </w:rPr>
        <w:t>s</w:t>
      </w:r>
      <w:r w:rsidRPr="00C45ECB">
        <w:rPr>
          <w:rFonts w:ascii="Arial" w:eastAsia="Arial" w:hAnsi="Arial" w:cs="Arial"/>
          <w:spacing w:val="-3"/>
          <w:sz w:val="24"/>
          <w:szCs w:val="24"/>
        </w:rPr>
        <w:t>)</w:t>
      </w:r>
      <w:r w:rsidRPr="00C45ECB">
        <w:rPr>
          <w:rFonts w:ascii="Arial" w:eastAsia="Arial" w:hAnsi="Arial" w:cs="Arial"/>
          <w:sz w:val="24"/>
          <w:szCs w:val="24"/>
        </w:rPr>
        <w:t>:</w:t>
      </w:r>
    </w:p>
    <w:p w14:paraId="1D62331A" w14:textId="77777777" w:rsidR="00217BB2" w:rsidRPr="00C45ECB" w:rsidRDefault="00217BB2">
      <w:pPr>
        <w:spacing w:before="1" w:line="160" w:lineRule="exact"/>
        <w:rPr>
          <w:rFonts w:ascii="Arial" w:hAnsi="Arial" w:cs="Arial"/>
          <w:sz w:val="24"/>
          <w:szCs w:val="24"/>
        </w:rPr>
      </w:pPr>
    </w:p>
    <w:p w14:paraId="5B4F1DF9" w14:textId="77777777" w:rsidR="00217BB2" w:rsidRPr="00C45ECB" w:rsidRDefault="00000000">
      <w:pPr>
        <w:spacing w:line="260" w:lineRule="exact"/>
        <w:ind w:left="100"/>
        <w:rPr>
          <w:rFonts w:ascii="Arial" w:eastAsia="Arial" w:hAnsi="Arial" w:cs="Arial"/>
          <w:sz w:val="24"/>
          <w:szCs w:val="24"/>
        </w:rPr>
      </w:pPr>
      <w:hyperlink r:id="rId9">
        <w:r w:rsidRPr="00C45ECB">
          <w:rPr>
            <w:rFonts w:ascii="Arial" w:eastAsia="Arial" w:hAnsi="Arial" w:cs="Arial"/>
            <w:color w:val="0462C1"/>
            <w:spacing w:val="1"/>
            <w:position w:val="-1"/>
            <w:sz w:val="24"/>
            <w:szCs w:val="24"/>
            <w:u w:val="thick" w:color="0462C1"/>
          </w:rPr>
          <w:t>h</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1"/>
            <w:position w:val="-1"/>
            <w:sz w:val="24"/>
            <w:szCs w:val="24"/>
            <w:u w:val="thick" w:color="0462C1"/>
          </w:rPr>
          <w:t>tp</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1"/>
            <w:position w:val="-1"/>
            <w:sz w:val="24"/>
            <w:szCs w:val="24"/>
            <w:u w:val="thick" w:color="0462C1"/>
          </w:rPr>
          <w:t>/</w:t>
        </w:r>
        <w:r w:rsidRPr="00C45ECB">
          <w:rPr>
            <w:rFonts w:ascii="Arial" w:eastAsia="Arial" w:hAnsi="Arial" w:cs="Arial"/>
            <w:color w:val="0462C1"/>
            <w:position w:val="-1"/>
            <w:sz w:val="24"/>
            <w:szCs w:val="24"/>
            <w:u w:val="thick" w:color="0462C1"/>
          </w:rPr>
          <w:t>/ww</w:t>
        </w:r>
        <w:r w:rsidRPr="00C45ECB">
          <w:rPr>
            <w:rFonts w:ascii="Arial" w:eastAsia="Arial" w:hAnsi="Arial" w:cs="Arial"/>
            <w:color w:val="0462C1"/>
            <w:spacing w:val="-1"/>
            <w:position w:val="-1"/>
            <w:sz w:val="24"/>
            <w:szCs w:val="24"/>
            <w:u w:val="thick" w:color="0462C1"/>
          </w:rPr>
          <w:t>w</w:t>
        </w:r>
        <w:r w:rsidRPr="00C45ECB">
          <w:rPr>
            <w:rFonts w:ascii="Arial" w:eastAsia="Arial" w:hAnsi="Arial" w:cs="Arial"/>
            <w:color w:val="0462C1"/>
            <w:position w:val="-1"/>
            <w:sz w:val="24"/>
            <w:szCs w:val="24"/>
            <w:u w:val="thick" w:color="0462C1"/>
          </w:rPr>
          <w:t>.cis</w:t>
        </w:r>
        <w:r w:rsidRPr="00C45ECB">
          <w:rPr>
            <w:rFonts w:ascii="Arial" w:eastAsia="Arial" w:hAnsi="Arial" w:cs="Arial"/>
            <w:color w:val="0462C1"/>
            <w:spacing w:val="1"/>
            <w:position w:val="-1"/>
            <w:sz w:val="24"/>
            <w:szCs w:val="24"/>
            <w:u w:val="thick" w:color="0462C1"/>
          </w:rPr>
          <w:t>e</w:t>
        </w:r>
        <w:r w:rsidRPr="00C45ECB">
          <w:rPr>
            <w:rFonts w:ascii="Arial" w:eastAsia="Arial" w:hAnsi="Arial" w:cs="Arial"/>
            <w:color w:val="0462C1"/>
            <w:position w:val="-1"/>
            <w:sz w:val="24"/>
            <w:szCs w:val="24"/>
            <w:u w:val="thick" w:color="0462C1"/>
          </w:rPr>
          <w:t>c</w:t>
        </w:r>
        <w:r w:rsidRPr="00C45ECB">
          <w:rPr>
            <w:rFonts w:ascii="Arial" w:eastAsia="Arial" w:hAnsi="Arial" w:cs="Arial"/>
            <w:color w:val="0462C1"/>
            <w:spacing w:val="1"/>
            <w:position w:val="-1"/>
            <w:sz w:val="24"/>
            <w:szCs w:val="24"/>
            <w:u w:val="thick" w:color="0462C1"/>
          </w:rPr>
          <w:t>ur</w:t>
        </w:r>
        <w:r w:rsidRPr="00C45ECB">
          <w:rPr>
            <w:rFonts w:ascii="Arial" w:eastAsia="Arial" w:hAnsi="Arial" w:cs="Arial"/>
            <w:color w:val="0462C1"/>
            <w:position w:val="-1"/>
            <w:sz w:val="24"/>
            <w:szCs w:val="24"/>
            <w:u w:val="thick" w:color="0462C1"/>
          </w:rPr>
          <w:t>it</w:t>
        </w:r>
        <w:r w:rsidRPr="00C45ECB">
          <w:rPr>
            <w:rFonts w:ascii="Arial" w:eastAsia="Arial" w:hAnsi="Arial" w:cs="Arial"/>
            <w:color w:val="0462C1"/>
            <w:spacing w:val="-5"/>
            <w:position w:val="-1"/>
            <w:sz w:val="24"/>
            <w:szCs w:val="24"/>
            <w:u w:val="thick" w:color="0462C1"/>
          </w:rPr>
          <w:t>y</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org</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4"/>
            <w:position w:val="-1"/>
            <w:sz w:val="24"/>
            <w:szCs w:val="24"/>
            <w:u w:val="thick" w:color="0462C1"/>
          </w:rPr>
          <w:t>c</w:t>
        </w:r>
        <w:r w:rsidRPr="00C45ECB">
          <w:rPr>
            <w:rFonts w:ascii="Arial" w:eastAsia="Arial" w:hAnsi="Arial" w:cs="Arial"/>
            <w:color w:val="0462C1"/>
            <w:spacing w:val="1"/>
            <w:position w:val="-1"/>
            <w:sz w:val="24"/>
            <w:szCs w:val="24"/>
            <w:u w:val="thick" w:color="0462C1"/>
          </w:rPr>
          <w:t>on</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2"/>
            <w:position w:val="-1"/>
            <w:sz w:val="24"/>
            <w:szCs w:val="24"/>
            <w:u w:val="thick" w:color="0462C1"/>
          </w:rPr>
          <w:t>r</w:t>
        </w:r>
        <w:r w:rsidRPr="00C45ECB">
          <w:rPr>
            <w:rFonts w:ascii="Arial" w:eastAsia="Arial" w:hAnsi="Arial" w:cs="Arial"/>
            <w:color w:val="0462C1"/>
            <w:spacing w:val="1"/>
            <w:position w:val="-1"/>
            <w:sz w:val="24"/>
            <w:szCs w:val="24"/>
            <w:u w:val="thick" w:color="0462C1"/>
          </w:rPr>
          <w:t>o</w:t>
        </w:r>
        <w:r w:rsidRPr="00C45ECB">
          <w:rPr>
            <w:rFonts w:ascii="Arial" w:eastAsia="Arial" w:hAnsi="Arial" w:cs="Arial"/>
            <w:color w:val="0462C1"/>
            <w:position w:val="-1"/>
            <w:sz w:val="24"/>
            <w:szCs w:val="24"/>
            <w:u w:val="thick" w:color="0462C1"/>
          </w:rPr>
          <w:t>ls/cis</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position w:val="-1"/>
            <w:sz w:val="24"/>
            <w:szCs w:val="24"/>
            <w:u w:val="thick" w:color="0462C1"/>
          </w:rPr>
          <w:t>c</w:t>
        </w:r>
        <w:r w:rsidRPr="00C45ECB">
          <w:rPr>
            <w:rFonts w:ascii="Arial" w:eastAsia="Arial" w:hAnsi="Arial" w:cs="Arial"/>
            <w:color w:val="0462C1"/>
            <w:spacing w:val="1"/>
            <w:position w:val="-1"/>
            <w:sz w:val="24"/>
            <w:szCs w:val="24"/>
            <w:u w:val="thick" w:color="0462C1"/>
          </w:rPr>
          <w:t>on</w:t>
        </w:r>
        <w:r w:rsidRPr="00C45ECB">
          <w:rPr>
            <w:rFonts w:ascii="Arial" w:eastAsia="Arial" w:hAnsi="Arial" w:cs="Arial"/>
            <w:color w:val="0462C1"/>
            <w:spacing w:val="-4"/>
            <w:position w:val="-1"/>
            <w:sz w:val="24"/>
            <w:szCs w:val="24"/>
            <w:u w:val="thick" w:color="0462C1"/>
          </w:rPr>
          <w:t>t</w:t>
        </w:r>
        <w:r w:rsidRPr="00C45ECB">
          <w:rPr>
            <w:rFonts w:ascii="Arial" w:eastAsia="Arial" w:hAnsi="Arial" w:cs="Arial"/>
            <w:color w:val="0462C1"/>
            <w:spacing w:val="1"/>
            <w:position w:val="-1"/>
            <w:sz w:val="24"/>
            <w:szCs w:val="24"/>
            <w:u w:val="thick" w:color="0462C1"/>
          </w:rPr>
          <w:t>ro</w:t>
        </w:r>
        <w:r w:rsidRPr="00C45ECB">
          <w:rPr>
            <w:rFonts w:ascii="Arial" w:eastAsia="Arial" w:hAnsi="Arial" w:cs="Arial"/>
            <w:color w:val="0462C1"/>
            <w:position w:val="-1"/>
            <w:sz w:val="24"/>
            <w:szCs w:val="24"/>
            <w:u w:val="thick" w:color="0462C1"/>
          </w:rPr>
          <w:t>l</w:t>
        </w:r>
        <w:r w:rsidRPr="00C45ECB">
          <w:rPr>
            <w:rFonts w:ascii="Arial" w:eastAsia="Arial" w:hAnsi="Arial" w:cs="Arial"/>
            <w:color w:val="0462C1"/>
            <w:spacing w:val="-4"/>
            <w:position w:val="-1"/>
            <w:sz w:val="24"/>
            <w:szCs w:val="24"/>
            <w:u w:val="thick" w:color="0462C1"/>
          </w:rPr>
          <w:t>s</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position w:val="-1"/>
            <w:sz w:val="24"/>
            <w:szCs w:val="24"/>
            <w:u w:val="thick" w:color="0462C1"/>
          </w:rPr>
          <w:t>l</w:t>
        </w:r>
        <w:r w:rsidRPr="00C45ECB">
          <w:rPr>
            <w:rFonts w:ascii="Arial" w:eastAsia="Arial" w:hAnsi="Arial" w:cs="Arial"/>
            <w:color w:val="0462C1"/>
            <w:spacing w:val="-1"/>
            <w:position w:val="-1"/>
            <w:sz w:val="24"/>
            <w:szCs w:val="24"/>
            <w:u w:val="thick" w:color="0462C1"/>
          </w:rPr>
          <w:t>i</w:t>
        </w:r>
        <w:r w:rsidRPr="00C45ECB">
          <w:rPr>
            <w:rFonts w:ascii="Arial" w:eastAsia="Arial" w:hAnsi="Arial" w:cs="Arial"/>
            <w:color w:val="0462C1"/>
            <w:position w:val="-1"/>
            <w:sz w:val="24"/>
            <w:szCs w:val="24"/>
            <w:u w:val="thick" w:color="0462C1"/>
          </w:rPr>
          <w:t>st</w:t>
        </w:r>
      </w:hyperlink>
    </w:p>
    <w:p w14:paraId="053DB5C6" w14:textId="77777777" w:rsidR="00217BB2" w:rsidRPr="00C45ECB" w:rsidRDefault="00217BB2">
      <w:pPr>
        <w:spacing w:line="200" w:lineRule="exact"/>
        <w:rPr>
          <w:rFonts w:ascii="Arial" w:hAnsi="Arial" w:cs="Arial"/>
          <w:sz w:val="24"/>
          <w:szCs w:val="24"/>
        </w:rPr>
      </w:pPr>
    </w:p>
    <w:p w14:paraId="2B731804" w14:textId="77777777" w:rsidR="00217BB2" w:rsidRPr="00C45ECB" w:rsidRDefault="00217BB2">
      <w:pPr>
        <w:spacing w:line="200" w:lineRule="exact"/>
        <w:rPr>
          <w:rFonts w:ascii="Arial" w:hAnsi="Arial" w:cs="Arial"/>
          <w:sz w:val="24"/>
          <w:szCs w:val="24"/>
        </w:rPr>
      </w:pPr>
    </w:p>
    <w:p w14:paraId="796D15EF" w14:textId="77777777" w:rsidR="00217BB2" w:rsidRPr="00C45ECB" w:rsidRDefault="00217BB2">
      <w:pPr>
        <w:spacing w:line="200" w:lineRule="exact"/>
        <w:rPr>
          <w:rFonts w:ascii="Arial" w:hAnsi="Arial" w:cs="Arial"/>
          <w:sz w:val="24"/>
          <w:szCs w:val="24"/>
        </w:rPr>
      </w:pPr>
    </w:p>
    <w:p w14:paraId="6EFA8F4C" w14:textId="5C4E3AFA" w:rsidR="003E00BB" w:rsidRPr="00C45ECB" w:rsidRDefault="003E00BB" w:rsidP="003E00BB">
      <w:pPr>
        <w:pStyle w:val="ListParagraph"/>
        <w:numPr>
          <w:ilvl w:val="0"/>
          <w:numId w:val="8"/>
        </w:numPr>
        <w:spacing w:before="29"/>
        <w:rPr>
          <w:rFonts w:ascii="Arial" w:hAnsi="Arial" w:cs="Arial"/>
          <w:color w:val="242424"/>
          <w:sz w:val="24"/>
          <w:szCs w:val="24"/>
        </w:rPr>
      </w:pPr>
      <w:r w:rsidRPr="00C45ECB">
        <w:rPr>
          <w:rFonts w:ascii="Arial" w:hAnsi="Arial" w:cs="Arial"/>
          <w:color w:val="242424"/>
          <w:sz w:val="24"/>
          <w:szCs w:val="24"/>
        </w:rPr>
        <w:lastRenderedPageBreak/>
        <w:t>Anti-pattern 1: ‘Browse-up’ for administration</w:t>
      </w:r>
    </w:p>
    <w:p w14:paraId="1D583AF1" w14:textId="77777777" w:rsidR="003E00BB" w:rsidRPr="00C45ECB" w:rsidRDefault="003E00BB" w:rsidP="003E00BB">
      <w:pPr>
        <w:pStyle w:val="NormalWeb"/>
        <w:shd w:val="clear" w:color="auto" w:fill="FAFAFA"/>
        <w:spacing w:before="0" w:beforeAutospacing="0" w:after="240" w:afterAutospacing="0"/>
        <w:ind w:firstLine="460"/>
        <w:rPr>
          <w:rFonts w:ascii="Arial" w:hAnsi="Arial" w:cs="Arial"/>
          <w:color w:val="242424"/>
        </w:rPr>
      </w:pPr>
      <w:r w:rsidRPr="00C45ECB">
        <w:rPr>
          <w:rFonts w:ascii="Arial" w:hAnsi="Arial" w:cs="Arial"/>
          <w:color w:val="242424"/>
        </w:rPr>
        <w:t>The relevant CIS controls are:</w:t>
      </w:r>
    </w:p>
    <w:p w14:paraId="5CD9EB6B" w14:textId="77777777" w:rsidR="003E00BB" w:rsidRPr="00C45ECB" w:rsidRDefault="003E00BB" w:rsidP="003E00BB">
      <w:pPr>
        <w:numPr>
          <w:ilvl w:val="0"/>
          <w:numId w:val="2"/>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5: Account Management</w:t>
      </w:r>
      <w:r w:rsidRPr="00C45ECB">
        <w:rPr>
          <w:rFonts w:ascii="Arial" w:hAnsi="Arial" w:cs="Arial"/>
          <w:color w:val="242424"/>
          <w:sz w:val="24"/>
          <w:szCs w:val="24"/>
        </w:rPr>
        <w:t> - Ensuring proper management of administrative accounts.</w:t>
      </w:r>
    </w:p>
    <w:p w14:paraId="43F43972" w14:textId="1B128262" w:rsidR="003E00BB" w:rsidRPr="00C45ECB" w:rsidRDefault="003E00BB" w:rsidP="003E00BB">
      <w:pPr>
        <w:numPr>
          <w:ilvl w:val="0"/>
          <w:numId w:val="2"/>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6: Access Control Management</w:t>
      </w:r>
      <w:r w:rsidRPr="00C45ECB">
        <w:rPr>
          <w:rFonts w:ascii="Arial" w:hAnsi="Arial" w:cs="Arial"/>
          <w:color w:val="242424"/>
          <w:sz w:val="24"/>
          <w:szCs w:val="24"/>
        </w:rPr>
        <w:t> - Managing and restricting access to administrative functions</w:t>
      </w:r>
    </w:p>
    <w:p w14:paraId="0B4CB1BE" w14:textId="06C3B496" w:rsidR="003E00BB" w:rsidRPr="00C45ECB" w:rsidRDefault="003E00BB" w:rsidP="003E00BB">
      <w:pPr>
        <w:pStyle w:val="ListParagraph"/>
        <w:numPr>
          <w:ilvl w:val="0"/>
          <w:numId w:val="8"/>
        </w:numPr>
        <w:spacing w:before="29"/>
        <w:rPr>
          <w:rFonts w:ascii="Arial" w:hAnsi="Arial" w:cs="Arial"/>
          <w:color w:val="242424"/>
          <w:sz w:val="24"/>
          <w:szCs w:val="24"/>
        </w:rPr>
      </w:pPr>
      <w:r w:rsidRPr="00C45ECB">
        <w:rPr>
          <w:rFonts w:ascii="Arial" w:hAnsi="Arial" w:cs="Arial"/>
          <w:color w:val="242424"/>
          <w:sz w:val="24"/>
          <w:szCs w:val="24"/>
        </w:rPr>
        <w:t>Anti-pattern 2: Management bypass</w:t>
      </w:r>
    </w:p>
    <w:p w14:paraId="184B8C02" w14:textId="77777777" w:rsidR="003E00BB" w:rsidRPr="00C45ECB" w:rsidRDefault="003E00BB" w:rsidP="003E00BB">
      <w:pPr>
        <w:pStyle w:val="NormalWeb"/>
        <w:shd w:val="clear" w:color="auto" w:fill="FAFAFA"/>
        <w:spacing w:before="0" w:beforeAutospacing="0" w:after="240" w:afterAutospacing="0"/>
        <w:ind w:firstLine="460"/>
        <w:rPr>
          <w:rFonts w:ascii="Arial" w:hAnsi="Arial" w:cs="Arial"/>
          <w:color w:val="242424"/>
        </w:rPr>
      </w:pPr>
      <w:r w:rsidRPr="00C45ECB">
        <w:rPr>
          <w:rFonts w:ascii="Arial" w:hAnsi="Arial" w:cs="Arial"/>
          <w:color w:val="242424"/>
        </w:rPr>
        <w:t>The relevant CIS controls are:</w:t>
      </w:r>
    </w:p>
    <w:p w14:paraId="2546F53B" w14:textId="77777777" w:rsidR="003E00BB" w:rsidRPr="00C45ECB" w:rsidRDefault="003E00BB" w:rsidP="003E00BB">
      <w:pPr>
        <w:numPr>
          <w:ilvl w:val="0"/>
          <w:numId w:val="3"/>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5: Account Management</w:t>
      </w:r>
      <w:r w:rsidRPr="00C45ECB">
        <w:rPr>
          <w:rFonts w:ascii="Arial" w:hAnsi="Arial" w:cs="Arial"/>
          <w:color w:val="242424"/>
          <w:sz w:val="24"/>
          <w:szCs w:val="24"/>
        </w:rPr>
        <w:t> - Properly managing and monitoring administrative accounts.</w:t>
      </w:r>
    </w:p>
    <w:p w14:paraId="7EC41256" w14:textId="77777777" w:rsidR="003E00BB" w:rsidRPr="00C45ECB" w:rsidRDefault="003E00BB" w:rsidP="003E00BB">
      <w:pPr>
        <w:numPr>
          <w:ilvl w:val="0"/>
          <w:numId w:val="3"/>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6: Access Control Management</w:t>
      </w:r>
      <w:r w:rsidRPr="00C45ECB">
        <w:rPr>
          <w:rFonts w:ascii="Arial" w:hAnsi="Arial" w:cs="Arial"/>
          <w:color w:val="242424"/>
          <w:sz w:val="24"/>
          <w:szCs w:val="24"/>
        </w:rPr>
        <w:t xml:space="preserve"> - Ensuring that access controls are enforced and not </w:t>
      </w:r>
      <w:proofErr w:type="spellStart"/>
      <w:r w:rsidRPr="00C45ECB">
        <w:rPr>
          <w:rFonts w:ascii="Arial" w:hAnsi="Arial" w:cs="Arial"/>
          <w:color w:val="242424"/>
          <w:sz w:val="24"/>
          <w:szCs w:val="24"/>
        </w:rPr>
        <w:t>bypasse</w:t>
      </w:r>
      <w:proofErr w:type="spellEnd"/>
    </w:p>
    <w:p w14:paraId="381FFE65" w14:textId="32E15DA9" w:rsidR="003E00BB" w:rsidRPr="00C45ECB" w:rsidRDefault="003E00BB" w:rsidP="003E00BB">
      <w:pPr>
        <w:pStyle w:val="ListParagraph"/>
        <w:numPr>
          <w:ilvl w:val="0"/>
          <w:numId w:val="8"/>
        </w:numPr>
        <w:shd w:val="clear" w:color="auto" w:fill="FAFAFA"/>
        <w:spacing w:before="100" w:beforeAutospacing="1"/>
        <w:ind w:left="459" w:hanging="357"/>
        <w:rPr>
          <w:rFonts w:ascii="Arial" w:hAnsi="Arial" w:cs="Arial"/>
          <w:color w:val="242424"/>
          <w:sz w:val="24"/>
          <w:szCs w:val="24"/>
        </w:rPr>
      </w:pPr>
      <w:r w:rsidRPr="00C45ECB">
        <w:rPr>
          <w:rFonts w:ascii="Arial" w:hAnsi="Arial" w:cs="Arial"/>
          <w:color w:val="242424"/>
          <w:sz w:val="24"/>
          <w:szCs w:val="24"/>
        </w:rPr>
        <w:t>Anti-pattern 3: Back-to-back firewalls</w:t>
      </w:r>
    </w:p>
    <w:p w14:paraId="3E6F4BE6" w14:textId="77777777" w:rsidR="003E00BB" w:rsidRPr="00C45ECB" w:rsidRDefault="003E00BB" w:rsidP="003E00BB">
      <w:pPr>
        <w:pStyle w:val="NormalWeb"/>
        <w:shd w:val="clear" w:color="auto" w:fill="FAFAFA"/>
        <w:spacing w:before="0" w:beforeAutospacing="0" w:after="240" w:afterAutospacing="0"/>
        <w:ind w:firstLine="460"/>
        <w:rPr>
          <w:rFonts w:ascii="Arial" w:hAnsi="Arial" w:cs="Arial"/>
          <w:color w:val="242424"/>
        </w:rPr>
      </w:pPr>
      <w:r w:rsidRPr="00C45ECB">
        <w:rPr>
          <w:rFonts w:ascii="Arial" w:hAnsi="Arial" w:cs="Arial"/>
          <w:color w:val="242424"/>
        </w:rPr>
        <w:t>The relevant CIS controls are:</w:t>
      </w:r>
    </w:p>
    <w:p w14:paraId="4EBF7CE9" w14:textId="77777777" w:rsidR="003E00BB" w:rsidRPr="00C45ECB" w:rsidRDefault="003E00BB" w:rsidP="003E00BB">
      <w:pPr>
        <w:numPr>
          <w:ilvl w:val="0"/>
          <w:numId w:val="4"/>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4: Secure Configuration of Enterprise Assets and Software</w:t>
      </w:r>
      <w:r w:rsidRPr="00C45ECB">
        <w:rPr>
          <w:rFonts w:ascii="Arial" w:hAnsi="Arial" w:cs="Arial"/>
          <w:color w:val="242424"/>
          <w:sz w:val="24"/>
          <w:szCs w:val="24"/>
        </w:rPr>
        <w:t> - Ensuring firewalls are properly configured.</w:t>
      </w:r>
    </w:p>
    <w:p w14:paraId="6E7780DA" w14:textId="52BBA7C9" w:rsidR="003E00BB" w:rsidRPr="00C45ECB" w:rsidRDefault="003E00BB" w:rsidP="003E00BB">
      <w:pPr>
        <w:numPr>
          <w:ilvl w:val="0"/>
          <w:numId w:val="4"/>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7: Continuous Vulnerability Management</w:t>
      </w:r>
      <w:r w:rsidRPr="00C45ECB">
        <w:rPr>
          <w:rFonts w:ascii="Arial" w:hAnsi="Arial" w:cs="Arial"/>
          <w:color w:val="242424"/>
          <w:sz w:val="24"/>
          <w:szCs w:val="24"/>
        </w:rPr>
        <w:t> - Regularly assessing and managing vulnerabilities in firewall configurations</w:t>
      </w:r>
    </w:p>
    <w:p w14:paraId="79971836" w14:textId="55D13FB5" w:rsidR="003E00BB" w:rsidRPr="00C45ECB" w:rsidRDefault="003E00BB" w:rsidP="003E00BB">
      <w:pPr>
        <w:pStyle w:val="ListParagraph"/>
        <w:numPr>
          <w:ilvl w:val="0"/>
          <w:numId w:val="8"/>
        </w:numPr>
        <w:spacing w:before="29"/>
        <w:rPr>
          <w:rFonts w:ascii="Arial" w:hAnsi="Arial" w:cs="Arial"/>
          <w:color w:val="242424"/>
          <w:sz w:val="24"/>
          <w:szCs w:val="24"/>
        </w:rPr>
      </w:pPr>
      <w:r w:rsidRPr="00C45ECB">
        <w:rPr>
          <w:rFonts w:ascii="Arial" w:hAnsi="Arial" w:cs="Arial"/>
          <w:color w:val="242424"/>
          <w:sz w:val="24"/>
          <w:szCs w:val="24"/>
        </w:rPr>
        <w:t xml:space="preserve">Anti-pattern 4: </w:t>
      </w:r>
      <w:r w:rsidRPr="00C45ECB">
        <w:rPr>
          <w:rFonts w:ascii="Arial" w:eastAsia="Arial" w:hAnsi="Arial" w:cs="Arial"/>
          <w:spacing w:val="-2"/>
          <w:sz w:val="24"/>
          <w:szCs w:val="24"/>
        </w:rPr>
        <w:t>Building</w:t>
      </w:r>
      <w:r w:rsidRPr="00C45ECB">
        <w:rPr>
          <w:rFonts w:ascii="Arial" w:hAnsi="Arial" w:cs="Arial"/>
          <w:color w:val="242424"/>
          <w:sz w:val="24"/>
          <w:szCs w:val="24"/>
        </w:rPr>
        <w:t xml:space="preserve"> an ‘on-prem’ solution in the cloud</w:t>
      </w:r>
    </w:p>
    <w:p w14:paraId="3488DAE9" w14:textId="77777777" w:rsidR="003E00BB" w:rsidRPr="00C45ECB" w:rsidRDefault="003E00BB" w:rsidP="003E00BB">
      <w:pPr>
        <w:pStyle w:val="NormalWeb"/>
        <w:shd w:val="clear" w:color="auto" w:fill="FAFAFA"/>
        <w:spacing w:before="0" w:beforeAutospacing="0" w:after="240" w:afterAutospacing="0"/>
        <w:ind w:firstLine="460"/>
        <w:rPr>
          <w:rFonts w:ascii="Arial" w:hAnsi="Arial" w:cs="Arial"/>
          <w:color w:val="242424"/>
        </w:rPr>
      </w:pPr>
      <w:r w:rsidRPr="00C45ECB">
        <w:rPr>
          <w:rFonts w:ascii="Arial" w:hAnsi="Arial" w:cs="Arial"/>
          <w:color w:val="242424"/>
        </w:rPr>
        <w:t>The relevant CIS controls are:</w:t>
      </w:r>
    </w:p>
    <w:p w14:paraId="0142E9E6" w14:textId="77777777" w:rsidR="003E00BB" w:rsidRPr="00C45ECB" w:rsidRDefault="003E00BB" w:rsidP="003E00BB">
      <w:pPr>
        <w:numPr>
          <w:ilvl w:val="0"/>
          <w:numId w:val="5"/>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3: Data Protection</w:t>
      </w:r>
      <w:r w:rsidRPr="00C45ECB">
        <w:rPr>
          <w:rFonts w:ascii="Arial" w:hAnsi="Arial" w:cs="Arial"/>
          <w:color w:val="242424"/>
          <w:sz w:val="24"/>
          <w:szCs w:val="24"/>
        </w:rPr>
        <w:t> - Ensuring data is protected in cloud environments.</w:t>
      </w:r>
    </w:p>
    <w:p w14:paraId="7B2C5591" w14:textId="502CBB29" w:rsidR="003E00BB" w:rsidRPr="00C45ECB" w:rsidRDefault="003E00BB" w:rsidP="003E00BB">
      <w:pPr>
        <w:numPr>
          <w:ilvl w:val="0"/>
          <w:numId w:val="5"/>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13: Network Monitoring and Defense</w:t>
      </w:r>
      <w:r w:rsidRPr="00C45ECB">
        <w:rPr>
          <w:rFonts w:ascii="Arial" w:hAnsi="Arial" w:cs="Arial"/>
          <w:color w:val="242424"/>
          <w:sz w:val="24"/>
          <w:szCs w:val="24"/>
        </w:rPr>
        <w:t> - Monitoring and defending cloud network configurations</w:t>
      </w:r>
    </w:p>
    <w:p w14:paraId="6EDBA3E5" w14:textId="60E3D361" w:rsidR="003E00BB" w:rsidRPr="00C45ECB" w:rsidRDefault="003E00BB" w:rsidP="003E00BB">
      <w:pPr>
        <w:pStyle w:val="ListParagraph"/>
        <w:numPr>
          <w:ilvl w:val="0"/>
          <w:numId w:val="8"/>
        </w:numPr>
        <w:spacing w:before="29"/>
        <w:rPr>
          <w:rFonts w:ascii="Arial" w:hAnsi="Arial" w:cs="Arial"/>
          <w:color w:val="242424"/>
          <w:sz w:val="24"/>
          <w:szCs w:val="24"/>
        </w:rPr>
      </w:pPr>
      <w:r w:rsidRPr="00C45ECB">
        <w:rPr>
          <w:rFonts w:ascii="Arial" w:hAnsi="Arial" w:cs="Arial"/>
          <w:color w:val="242424"/>
          <w:sz w:val="24"/>
          <w:szCs w:val="24"/>
        </w:rPr>
        <w:t>Anti-</w:t>
      </w:r>
      <w:r w:rsidRPr="00C45ECB">
        <w:rPr>
          <w:rFonts w:ascii="Arial" w:eastAsia="Arial" w:hAnsi="Arial" w:cs="Arial"/>
          <w:spacing w:val="-2"/>
          <w:sz w:val="24"/>
          <w:szCs w:val="24"/>
        </w:rPr>
        <w:t>pattern</w:t>
      </w:r>
      <w:r w:rsidRPr="00C45ECB">
        <w:rPr>
          <w:rFonts w:ascii="Arial" w:hAnsi="Arial" w:cs="Arial"/>
          <w:color w:val="242424"/>
          <w:sz w:val="24"/>
          <w:szCs w:val="24"/>
        </w:rPr>
        <w:t xml:space="preserve"> 5: Uncontrolled and unobserved </w:t>
      </w:r>
      <w:r w:rsidRPr="00C45ECB">
        <w:rPr>
          <w:rFonts w:ascii="Arial" w:hAnsi="Arial" w:cs="Arial"/>
          <w:color w:val="242424"/>
          <w:sz w:val="24"/>
          <w:szCs w:val="24"/>
        </w:rPr>
        <w:t>third-party</w:t>
      </w:r>
      <w:r w:rsidRPr="00C45ECB">
        <w:rPr>
          <w:rFonts w:ascii="Arial" w:hAnsi="Arial" w:cs="Arial"/>
          <w:color w:val="242424"/>
          <w:sz w:val="24"/>
          <w:szCs w:val="24"/>
        </w:rPr>
        <w:t xml:space="preserve"> access</w:t>
      </w:r>
    </w:p>
    <w:p w14:paraId="7B2B6AB8" w14:textId="77777777" w:rsidR="003E00BB" w:rsidRPr="00C45ECB" w:rsidRDefault="003E00BB" w:rsidP="003E00BB">
      <w:pPr>
        <w:pStyle w:val="NormalWeb"/>
        <w:shd w:val="clear" w:color="auto" w:fill="FAFAFA"/>
        <w:spacing w:before="0" w:beforeAutospacing="0" w:after="240" w:afterAutospacing="0"/>
        <w:ind w:firstLine="460"/>
        <w:rPr>
          <w:rFonts w:ascii="Arial" w:hAnsi="Arial" w:cs="Arial"/>
          <w:color w:val="242424"/>
        </w:rPr>
      </w:pPr>
      <w:r w:rsidRPr="00C45ECB">
        <w:rPr>
          <w:rFonts w:ascii="Arial" w:hAnsi="Arial" w:cs="Arial"/>
          <w:color w:val="242424"/>
        </w:rPr>
        <w:t>The relevant CIS controls are:</w:t>
      </w:r>
    </w:p>
    <w:p w14:paraId="4BAA0FA7" w14:textId="77777777" w:rsidR="003E00BB" w:rsidRPr="00C45ECB" w:rsidRDefault="003E00BB" w:rsidP="003E00BB">
      <w:pPr>
        <w:numPr>
          <w:ilvl w:val="0"/>
          <w:numId w:val="6"/>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15: Service Provider Management</w:t>
      </w:r>
      <w:r w:rsidRPr="00C45ECB">
        <w:rPr>
          <w:rFonts w:ascii="Arial" w:hAnsi="Arial" w:cs="Arial"/>
          <w:color w:val="242424"/>
          <w:sz w:val="24"/>
          <w:szCs w:val="24"/>
        </w:rPr>
        <w:t> - Managing and monitoring third-party service providers.</w:t>
      </w:r>
    </w:p>
    <w:p w14:paraId="1AA4E021" w14:textId="40F18650" w:rsidR="003E00BB" w:rsidRPr="00C45ECB" w:rsidRDefault="003E00BB" w:rsidP="003E00BB">
      <w:pPr>
        <w:numPr>
          <w:ilvl w:val="0"/>
          <w:numId w:val="6"/>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6: Access Control Management</w:t>
      </w:r>
      <w:r w:rsidRPr="00C45ECB">
        <w:rPr>
          <w:rFonts w:ascii="Arial" w:hAnsi="Arial" w:cs="Arial"/>
          <w:color w:val="242424"/>
          <w:sz w:val="24"/>
          <w:szCs w:val="24"/>
        </w:rPr>
        <w:t> - Ensuring third-party access is controlled and monitored</w:t>
      </w:r>
    </w:p>
    <w:p w14:paraId="42370F21" w14:textId="201A7B32" w:rsidR="003E00BB" w:rsidRPr="00C45ECB" w:rsidRDefault="003E00BB" w:rsidP="003E00BB">
      <w:pPr>
        <w:pStyle w:val="ListParagraph"/>
        <w:numPr>
          <w:ilvl w:val="0"/>
          <w:numId w:val="8"/>
        </w:numPr>
        <w:spacing w:before="29"/>
        <w:rPr>
          <w:rFonts w:ascii="Arial" w:eastAsia="Arial" w:hAnsi="Arial" w:cs="Arial"/>
          <w:spacing w:val="-2"/>
          <w:sz w:val="24"/>
          <w:szCs w:val="24"/>
        </w:rPr>
      </w:pPr>
      <w:r w:rsidRPr="00C45ECB">
        <w:rPr>
          <w:rFonts w:ascii="Arial" w:eastAsia="Arial" w:hAnsi="Arial" w:cs="Arial"/>
          <w:spacing w:val="-2"/>
          <w:sz w:val="24"/>
          <w:szCs w:val="24"/>
        </w:rPr>
        <w:t>Anti-pattern 6: The un-patchable system</w:t>
      </w:r>
    </w:p>
    <w:p w14:paraId="554C4738" w14:textId="77777777" w:rsidR="003E00BB" w:rsidRPr="00C45ECB" w:rsidRDefault="003E00BB" w:rsidP="003E00BB">
      <w:pPr>
        <w:pStyle w:val="NormalWeb"/>
        <w:shd w:val="clear" w:color="auto" w:fill="FAFAFA"/>
        <w:spacing w:before="0" w:beforeAutospacing="0" w:after="240" w:afterAutospacing="0"/>
        <w:ind w:firstLine="460"/>
        <w:rPr>
          <w:rFonts w:ascii="Arial" w:hAnsi="Arial" w:cs="Arial"/>
          <w:color w:val="242424"/>
        </w:rPr>
      </w:pPr>
      <w:r w:rsidRPr="00C45ECB">
        <w:rPr>
          <w:rFonts w:ascii="Arial" w:hAnsi="Arial" w:cs="Arial"/>
          <w:color w:val="242424"/>
        </w:rPr>
        <w:t>The relevant CIS controls are:</w:t>
      </w:r>
    </w:p>
    <w:p w14:paraId="6A550E33" w14:textId="77777777" w:rsidR="003E00BB" w:rsidRPr="00C45ECB" w:rsidRDefault="003E00BB" w:rsidP="003E00BB">
      <w:pPr>
        <w:numPr>
          <w:ilvl w:val="0"/>
          <w:numId w:val="7"/>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7: Continuous Vulnerability Management</w:t>
      </w:r>
      <w:r w:rsidRPr="00C45ECB">
        <w:rPr>
          <w:rFonts w:ascii="Arial" w:hAnsi="Arial" w:cs="Arial"/>
          <w:color w:val="242424"/>
          <w:sz w:val="24"/>
          <w:szCs w:val="24"/>
        </w:rPr>
        <w:t> - Regularly assessing and managing vulnerabilities.</w:t>
      </w:r>
    </w:p>
    <w:p w14:paraId="5C0EB914" w14:textId="77777777" w:rsidR="003E00BB" w:rsidRPr="00C45ECB" w:rsidRDefault="003E00BB" w:rsidP="003E00BB">
      <w:pPr>
        <w:numPr>
          <w:ilvl w:val="0"/>
          <w:numId w:val="7"/>
        </w:numPr>
        <w:shd w:val="clear" w:color="auto" w:fill="FAFAFA"/>
        <w:spacing w:before="100" w:beforeAutospacing="1" w:after="100" w:afterAutospacing="1"/>
        <w:ind w:left="1020"/>
        <w:rPr>
          <w:rFonts w:ascii="Arial" w:hAnsi="Arial" w:cs="Arial"/>
          <w:color w:val="242424"/>
          <w:sz w:val="24"/>
          <w:szCs w:val="24"/>
        </w:rPr>
      </w:pPr>
      <w:r w:rsidRPr="00C45ECB">
        <w:rPr>
          <w:rStyle w:val="Strong"/>
          <w:rFonts w:ascii="Arial" w:eastAsiaTheme="minorEastAsia" w:hAnsi="Arial" w:cs="Arial"/>
          <w:color w:val="242424"/>
          <w:sz w:val="24"/>
          <w:szCs w:val="24"/>
        </w:rPr>
        <w:t>CIS Control 4: Secure Configuration of Enterprise Assets and Software</w:t>
      </w:r>
      <w:r w:rsidRPr="00C45ECB">
        <w:rPr>
          <w:rFonts w:ascii="Arial" w:hAnsi="Arial" w:cs="Arial"/>
          <w:color w:val="242424"/>
          <w:sz w:val="24"/>
          <w:szCs w:val="24"/>
        </w:rPr>
        <w:t> - Ensuring systems are configured securely and can be patched</w:t>
      </w:r>
    </w:p>
    <w:p w14:paraId="05B63842" w14:textId="77777777" w:rsidR="003E00BB" w:rsidRPr="00C45ECB" w:rsidRDefault="003E00BB">
      <w:pPr>
        <w:spacing w:before="29"/>
        <w:ind w:left="100"/>
        <w:rPr>
          <w:rFonts w:ascii="Arial" w:eastAsia="Arial" w:hAnsi="Arial" w:cs="Arial"/>
          <w:spacing w:val="-2"/>
          <w:sz w:val="24"/>
          <w:szCs w:val="24"/>
        </w:rPr>
      </w:pPr>
    </w:p>
    <w:p w14:paraId="793DC9CA" w14:textId="77777777" w:rsidR="00217BB2" w:rsidRPr="00C45ECB" w:rsidRDefault="00217BB2">
      <w:pPr>
        <w:spacing w:line="200" w:lineRule="exact"/>
        <w:rPr>
          <w:rFonts w:ascii="Arial" w:hAnsi="Arial" w:cs="Arial"/>
          <w:sz w:val="24"/>
          <w:szCs w:val="24"/>
        </w:rPr>
      </w:pPr>
    </w:p>
    <w:p w14:paraId="5273403F" w14:textId="77777777" w:rsidR="00217BB2" w:rsidRPr="00C45ECB" w:rsidRDefault="00217BB2">
      <w:pPr>
        <w:spacing w:line="200" w:lineRule="exact"/>
        <w:rPr>
          <w:rFonts w:ascii="Arial" w:hAnsi="Arial" w:cs="Arial"/>
          <w:sz w:val="24"/>
          <w:szCs w:val="24"/>
        </w:rPr>
      </w:pPr>
    </w:p>
    <w:p w14:paraId="2A748016" w14:textId="77777777" w:rsidR="00217BB2" w:rsidRPr="00C45ECB" w:rsidRDefault="00217BB2">
      <w:pPr>
        <w:spacing w:line="200" w:lineRule="exact"/>
        <w:rPr>
          <w:rFonts w:ascii="Arial" w:hAnsi="Arial" w:cs="Arial"/>
          <w:sz w:val="24"/>
          <w:szCs w:val="24"/>
        </w:rPr>
      </w:pPr>
    </w:p>
    <w:p w14:paraId="5262A59B" w14:textId="77777777" w:rsidR="00217BB2" w:rsidRPr="00C45ECB" w:rsidRDefault="00217BB2">
      <w:pPr>
        <w:spacing w:line="200" w:lineRule="exact"/>
        <w:rPr>
          <w:rFonts w:ascii="Arial" w:hAnsi="Arial" w:cs="Arial"/>
          <w:sz w:val="24"/>
          <w:szCs w:val="24"/>
        </w:rPr>
      </w:pPr>
    </w:p>
    <w:p w14:paraId="2D780E71" w14:textId="77777777" w:rsidR="00217BB2" w:rsidRPr="00C45ECB" w:rsidRDefault="00217BB2">
      <w:pPr>
        <w:spacing w:line="200" w:lineRule="exact"/>
        <w:rPr>
          <w:rFonts w:ascii="Arial" w:hAnsi="Arial" w:cs="Arial"/>
          <w:sz w:val="24"/>
          <w:szCs w:val="24"/>
        </w:rPr>
      </w:pPr>
    </w:p>
    <w:p w14:paraId="71CEC470" w14:textId="77777777" w:rsidR="00217BB2" w:rsidRPr="00C45ECB" w:rsidRDefault="00000000">
      <w:pPr>
        <w:ind w:left="100"/>
        <w:rPr>
          <w:rFonts w:ascii="Arial" w:eastAsia="Arial" w:hAnsi="Arial" w:cs="Arial"/>
          <w:sz w:val="24"/>
          <w:szCs w:val="24"/>
        </w:rPr>
      </w:pPr>
      <w:r w:rsidRPr="00C45ECB">
        <w:rPr>
          <w:rFonts w:ascii="Arial" w:eastAsia="Arial" w:hAnsi="Arial" w:cs="Arial"/>
          <w:b/>
          <w:spacing w:val="2"/>
          <w:sz w:val="24"/>
          <w:szCs w:val="24"/>
        </w:rPr>
        <w:t>T</w:t>
      </w:r>
      <w:r w:rsidRPr="00C45ECB">
        <w:rPr>
          <w:rFonts w:ascii="Arial" w:eastAsia="Arial" w:hAnsi="Arial" w:cs="Arial"/>
          <w:b/>
          <w:sz w:val="24"/>
          <w:szCs w:val="24"/>
        </w:rPr>
        <w:t>A</w:t>
      </w:r>
      <w:r w:rsidRPr="00C45ECB">
        <w:rPr>
          <w:rFonts w:ascii="Arial" w:eastAsia="Arial" w:hAnsi="Arial" w:cs="Arial"/>
          <w:b/>
          <w:spacing w:val="-2"/>
          <w:sz w:val="24"/>
          <w:szCs w:val="24"/>
        </w:rPr>
        <w:t>S</w:t>
      </w:r>
      <w:r w:rsidRPr="00C45ECB">
        <w:rPr>
          <w:rFonts w:ascii="Arial" w:eastAsia="Arial" w:hAnsi="Arial" w:cs="Arial"/>
          <w:b/>
          <w:sz w:val="24"/>
          <w:szCs w:val="24"/>
        </w:rPr>
        <w:t>K 2</w:t>
      </w:r>
      <w:r w:rsidRPr="00C45ECB">
        <w:rPr>
          <w:rFonts w:ascii="Arial" w:eastAsia="Arial" w:hAnsi="Arial" w:cs="Arial"/>
          <w:b/>
          <w:spacing w:val="2"/>
          <w:sz w:val="24"/>
          <w:szCs w:val="24"/>
        </w:rPr>
        <w:t xml:space="preserve"> </w:t>
      </w:r>
      <w:r w:rsidRPr="00C45ECB">
        <w:rPr>
          <w:rFonts w:ascii="Arial" w:eastAsia="Arial" w:hAnsi="Arial" w:cs="Arial"/>
          <w:b/>
          <w:sz w:val="24"/>
          <w:szCs w:val="24"/>
        </w:rPr>
        <w:t>–</w:t>
      </w:r>
      <w:r w:rsidRPr="00C45ECB">
        <w:rPr>
          <w:rFonts w:ascii="Arial" w:eastAsia="Arial" w:hAnsi="Arial" w:cs="Arial"/>
          <w:b/>
          <w:spacing w:val="2"/>
          <w:sz w:val="24"/>
          <w:szCs w:val="24"/>
        </w:rPr>
        <w:t xml:space="preserve"> </w:t>
      </w:r>
      <w:r w:rsidRPr="00C45ECB">
        <w:rPr>
          <w:rFonts w:ascii="Arial" w:eastAsia="Arial" w:hAnsi="Arial" w:cs="Arial"/>
          <w:b/>
          <w:sz w:val="24"/>
          <w:szCs w:val="24"/>
        </w:rPr>
        <w:t>C</w:t>
      </w:r>
      <w:r w:rsidRPr="00C45ECB">
        <w:rPr>
          <w:rFonts w:ascii="Arial" w:eastAsia="Arial" w:hAnsi="Arial" w:cs="Arial"/>
          <w:b/>
          <w:spacing w:val="-4"/>
          <w:sz w:val="24"/>
          <w:szCs w:val="24"/>
        </w:rPr>
        <w:t>y</w:t>
      </w:r>
      <w:r w:rsidRPr="00C45ECB">
        <w:rPr>
          <w:rFonts w:ascii="Arial" w:eastAsia="Arial" w:hAnsi="Arial" w:cs="Arial"/>
          <w:b/>
          <w:spacing w:val="2"/>
          <w:sz w:val="24"/>
          <w:szCs w:val="24"/>
        </w:rPr>
        <w:t>b</w:t>
      </w:r>
      <w:r w:rsidRPr="00C45ECB">
        <w:rPr>
          <w:rFonts w:ascii="Arial" w:eastAsia="Arial" w:hAnsi="Arial" w:cs="Arial"/>
          <w:b/>
          <w:spacing w:val="1"/>
          <w:sz w:val="24"/>
          <w:szCs w:val="24"/>
        </w:rPr>
        <w:t>e</w:t>
      </w:r>
      <w:r w:rsidRPr="00C45ECB">
        <w:rPr>
          <w:rFonts w:ascii="Arial" w:eastAsia="Arial" w:hAnsi="Arial" w:cs="Arial"/>
          <w:b/>
          <w:sz w:val="24"/>
          <w:szCs w:val="24"/>
        </w:rPr>
        <w:t>r</w:t>
      </w:r>
      <w:r w:rsidRPr="00C45ECB">
        <w:rPr>
          <w:rFonts w:ascii="Arial" w:eastAsia="Arial" w:hAnsi="Arial" w:cs="Arial"/>
          <w:b/>
          <w:spacing w:val="-2"/>
          <w:sz w:val="24"/>
          <w:szCs w:val="24"/>
        </w:rPr>
        <w:t xml:space="preserve"> </w:t>
      </w:r>
      <w:r w:rsidRPr="00C45ECB">
        <w:rPr>
          <w:rFonts w:ascii="Arial" w:eastAsia="Arial" w:hAnsi="Arial" w:cs="Arial"/>
          <w:b/>
          <w:spacing w:val="-1"/>
          <w:sz w:val="24"/>
          <w:szCs w:val="24"/>
        </w:rPr>
        <w:t>S</w:t>
      </w:r>
      <w:r w:rsidRPr="00C45ECB">
        <w:rPr>
          <w:rFonts w:ascii="Arial" w:eastAsia="Arial" w:hAnsi="Arial" w:cs="Arial"/>
          <w:b/>
          <w:spacing w:val="1"/>
          <w:sz w:val="24"/>
          <w:szCs w:val="24"/>
        </w:rPr>
        <w:t>ec</w:t>
      </w:r>
      <w:r w:rsidRPr="00C45ECB">
        <w:rPr>
          <w:rFonts w:ascii="Arial" w:eastAsia="Arial" w:hAnsi="Arial" w:cs="Arial"/>
          <w:b/>
          <w:spacing w:val="2"/>
          <w:sz w:val="24"/>
          <w:szCs w:val="24"/>
        </w:rPr>
        <w:t>u</w:t>
      </w:r>
      <w:r w:rsidRPr="00C45ECB">
        <w:rPr>
          <w:rFonts w:ascii="Arial" w:eastAsia="Arial" w:hAnsi="Arial" w:cs="Arial"/>
          <w:b/>
          <w:spacing w:val="-2"/>
          <w:sz w:val="24"/>
          <w:szCs w:val="24"/>
        </w:rPr>
        <w:t>r</w:t>
      </w:r>
      <w:r w:rsidRPr="00C45ECB">
        <w:rPr>
          <w:rFonts w:ascii="Arial" w:eastAsia="Arial" w:hAnsi="Arial" w:cs="Arial"/>
          <w:b/>
          <w:sz w:val="24"/>
          <w:szCs w:val="24"/>
        </w:rPr>
        <w:t>i</w:t>
      </w:r>
      <w:r w:rsidRPr="00C45ECB">
        <w:rPr>
          <w:rFonts w:ascii="Arial" w:eastAsia="Arial" w:hAnsi="Arial" w:cs="Arial"/>
          <w:b/>
          <w:spacing w:val="2"/>
          <w:sz w:val="24"/>
          <w:szCs w:val="24"/>
        </w:rPr>
        <w:t>t</w:t>
      </w:r>
      <w:r w:rsidRPr="00C45ECB">
        <w:rPr>
          <w:rFonts w:ascii="Arial" w:eastAsia="Arial" w:hAnsi="Arial" w:cs="Arial"/>
          <w:b/>
          <w:sz w:val="24"/>
          <w:szCs w:val="24"/>
        </w:rPr>
        <w:t>y</w:t>
      </w:r>
      <w:r w:rsidRPr="00C45ECB">
        <w:rPr>
          <w:rFonts w:ascii="Arial" w:eastAsia="Arial" w:hAnsi="Arial" w:cs="Arial"/>
          <w:b/>
          <w:spacing w:val="-4"/>
          <w:sz w:val="24"/>
          <w:szCs w:val="24"/>
        </w:rPr>
        <w:t xml:space="preserve"> </w:t>
      </w:r>
      <w:r w:rsidRPr="00C45ECB">
        <w:rPr>
          <w:rFonts w:ascii="Arial" w:eastAsia="Arial" w:hAnsi="Arial" w:cs="Arial"/>
          <w:b/>
          <w:sz w:val="24"/>
          <w:szCs w:val="24"/>
        </w:rPr>
        <w:t>Di</w:t>
      </w:r>
      <w:r w:rsidRPr="00C45ECB">
        <w:rPr>
          <w:rFonts w:ascii="Arial" w:eastAsia="Arial" w:hAnsi="Arial" w:cs="Arial"/>
          <w:b/>
          <w:spacing w:val="1"/>
          <w:sz w:val="24"/>
          <w:szCs w:val="24"/>
        </w:rPr>
        <w:t>sc</w:t>
      </w:r>
      <w:r w:rsidRPr="00C45ECB">
        <w:rPr>
          <w:rFonts w:ascii="Arial" w:eastAsia="Arial" w:hAnsi="Arial" w:cs="Arial"/>
          <w:b/>
          <w:spacing w:val="2"/>
          <w:sz w:val="24"/>
          <w:szCs w:val="24"/>
        </w:rPr>
        <w:t>u</w:t>
      </w:r>
      <w:r w:rsidRPr="00C45ECB">
        <w:rPr>
          <w:rFonts w:ascii="Arial" w:eastAsia="Arial" w:hAnsi="Arial" w:cs="Arial"/>
          <w:b/>
          <w:spacing w:val="1"/>
          <w:sz w:val="24"/>
          <w:szCs w:val="24"/>
        </w:rPr>
        <w:t>ss</w:t>
      </w:r>
      <w:r w:rsidRPr="00C45ECB">
        <w:rPr>
          <w:rFonts w:ascii="Arial" w:eastAsia="Arial" w:hAnsi="Arial" w:cs="Arial"/>
          <w:b/>
          <w:spacing w:val="-4"/>
          <w:sz w:val="24"/>
          <w:szCs w:val="24"/>
        </w:rPr>
        <w:t>i</w:t>
      </w:r>
      <w:r w:rsidRPr="00C45ECB">
        <w:rPr>
          <w:rFonts w:ascii="Arial" w:eastAsia="Arial" w:hAnsi="Arial" w:cs="Arial"/>
          <w:b/>
          <w:spacing w:val="2"/>
          <w:sz w:val="24"/>
          <w:szCs w:val="24"/>
        </w:rPr>
        <w:t>o</w:t>
      </w:r>
      <w:r w:rsidRPr="00C45ECB">
        <w:rPr>
          <w:rFonts w:ascii="Arial" w:eastAsia="Arial" w:hAnsi="Arial" w:cs="Arial"/>
          <w:b/>
          <w:sz w:val="24"/>
          <w:szCs w:val="24"/>
        </w:rPr>
        <w:t>n</w:t>
      </w:r>
    </w:p>
    <w:p w14:paraId="2452F027" w14:textId="77777777" w:rsidR="00217BB2" w:rsidRPr="00C45ECB" w:rsidRDefault="00217BB2">
      <w:pPr>
        <w:spacing w:before="8" w:line="180" w:lineRule="exact"/>
        <w:rPr>
          <w:rFonts w:ascii="Arial" w:hAnsi="Arial" w:cs="Arial"/>
          <w:sz w:val="24"/>
          <w:szCs w:val="24"/>
        </w:rPr>
      </w:pPr>
    </w:p>
    <w:p w14:paraId="1CD3DE90" w14:textId="77777777" w:rsidR="00217BB2" w:rsidRPr="00C45ECB" w:rsidRDefault="00217BB2">
      <w:pPr>
        <w:spacing w:line="200" w:lineRule="exact"/>
        <w:rPr>
          <w:rFonts w:ascii="Arial" w:hAnsi="Arial" w:cs="Arial"/>
          <w:sz w:val="24"/>
          <w:szCs w:val="24"/>
        </w:rPr>
      </w:pPr>
    </w:p>
    <w:p w14:paraId="070DFE5A" w14:textId="77777777" w:rsidR="00217BB2" w:rsidRPr="00C45ECB" w:rsidRDefault="00217BB2">
      <w:pPr>
        <w:spacing w:line="200" w:lineRule="exact"/>
        <w:rPr>
          <w:rFonts w:ascii="Arial" w:hAnsi="Arial" w:cs="Arial"/>
          <w:sz w:val="24"/>
          <w:szCs w:val="24"/>
        </w:rPr>
      </w:pPr>
    </w:p>
    <w:p w14:paraId="3EE37379" w14:textId="096C3860" w:rsidR="00217BB2" w:rsidRPr="00C45ECB" w:rsidRDefault="00000000">
      <w:pPr>
        <w:ind w:left="100" w:right="1115"/>
        <w:rPr>
          <w:rFonts w:ascii="Arial" w:eastAsia="Arial" w:hAnsi="Arial" w:cs="Arial"/>
          <w:sz w:val="24"/>
          <w:szCs w:val="24"/>
        </w:rPr>
      </w:pPr>
      <w:r w:rsidRPr="00C45ECB">
        <w:rPr>
          <w:rFonts w:ascii="Arial" w:eastAsia="Arial" w:hAnsi="Arial" w:cs="Arial"/>
          <w:spacing w:val="-2"/>
          <w:sz w:val="24"/>
          <w:szCs w:val="24"/>
        </w:rPr>
        <w:t>Y</w:t>
      </w:r>
      <w:r w:rsidRPr="00C45ECB">
        <w:rPr>
          <w:rFonts w:ascii="Arial" w:eastAsia="Arial" w:hAnsi="Arial" w:cs="Arial"/>
          <w:spacing w:val="1"/>
          <w:sz w:val="24"/>
          <w:szCs w:val="24"/>
        </w:rPr>
        <w:t>o</w:t>
      </w:r>
      <w:r w:rsidRPr="00C45ECB">
        <w:rPr>
          <w:rFonts w:ascii="Arial" w:eastAsia="Arial" w:hAnsi="Arial" w:cs="Arial"/>
          <w:sz w:val="24"/>
          <w:szCs w:val="24"/>
        </w:rPr>
        <w:t>u</w:t>
      </w:r>
      <w:r w:rsidRPr="00C45ECB">
        <w:rPr>
          <w:rFonts w:ascii="Arial" w:eastAsia="Arial" w:hAnsi="Arial" w:cs="Arial"/>
          <w:spacing w:val="1"/>
          <w:sz w:val="24"/>
          <w:szCs w:val="24"/>
        </w:rPr>
        <w:t xml:space="preserve"> </w:t>
      </w:r>
      <w:r w:rsidRPr="00C45ECB">
        <w:rPr>
          <w:rFonts w:ascii="Arial" w:eastAsia="Arial" w:hAnsi="Arial" w:cs="Arial"/>
          <w:sz w:val="24"/>
          <w:szCs w:val="24"/>
        </w:rPr>
        <w:t>c</w:t>
      </w:r>
      <w:r w:rsidRPr="00C45ECB">
        <w:rPr>
          <w:rFonts w:ascii="Arial" w:eastAsia="Arial" w:hAnsi="Arial" w:cs="Arial"/>
          <w:spacing w:val="1"/>
          <w:sz w:val="24"/>
          <w:szCs w:val="24"/>
        </w:rPr>
        <w:t>a</w:t>
      </w:r>
      <w:r w:rsidRPr="00C45ECB">
        <w:rPr>
          <w:rFonts w:ascii="Arial" w:eastAsia="Arial" w:hAnsi="Arial" w:cs="Arial"/>
          <w:sz w:val="24"/>
          <w:szCs w:val="24"/>
        </w:rPr>
        <w:t>n</w:t>
      </w:r>
      <w:r w:rsidRPr="00C45ECB">
        <w:rPr>
          <w:rFonts w:ascii="Arial" w:eastAsia="Arial" w:hAnsi="Arial" w:cs="Arial"/>
          <w:spacing w:val="1"/>
          <w:sz w:val="24"/>
          <w:szCs w:val="24"/>
        </w:rPr>
        <w:t xml:space="preserve"> u</w:t>
      </w:r>
      <w:r w:rsidRPr="00C45ECB">
        <w:rPr>
          <w:rFonts w:ascii="Arial" w:eastAsia="Arial" w:hAnsi="Arial" w:cs="Arial"/>
          <w:sz w:val="24"/>
          <w:szCs w:val="24"/>
        </w:rPr>
        <w:t>se</w:t>
      </w:r>
      <w:r w:rsidRPr="00C45ECB">
        <w:rPr>
          <w:rFonts w:ascii="Arial" w:eastAsia="Arial" w:hAnsi="Arial" w:cs="Arial"/>
          <w:spacing w:val="1"/>
          <w:sz w:val="24"/>
          <w:szCs w:val="24"/>
        </w:rPr>
        <w:t xml:space="preserve"> t</w:t>
      </w:r>
      <w:r w:rsidRPr="00C45ECB">
        <w:rPr>
          <w:rFonts w:ascii="Arial" w:eastAsia="Arial" w:hAnsi="Arial" w:cs="Arial"/>
          <w:spacing w:val="-4"/>
          <w:sz w:val="24"/>
          <w:szCs w:val="24"/>
        </w:rPr>
        <w:t>h</w:t>
      </w:r>
      <w:r w:rsidRPr="00C45ECB">
        <w:rPr>
          <w:rFonts w:ascii="Arial" w:eastAsia="Arial" w:hAnsi="Arial" w:cs="Arial"/>
          <w:sz w:val="24"/>
          <w:szCs w:val="24"/>
        </w:rPr>
        <w:t>e</w:t>
      </w:r>
      <w:r w:rsidRPr="00C45ECB">
        <w:rPr>
          <w:rFonts w:ascii="Arial" w:eastAsia="Arial" w:hAnsi="Arial" w:cs="Arial"/>
          <w:spacing w:val="1"/>
          <w:sz w:val="24"/>
          <w:szCs w:val="24"/>
        </w:rPr>
        <w:t xml:space="preserve"> fo</w:t>
      </w:r>
      <w:r w:rsidRPr="00C45ECB">
        <w:rPr>
          <w:rFonts w:ascii="Arial" w:eastAsia="Arial" w:hAnsi="Arial" w:cs="Arial"/>
          <w:sz w:val="24"/>
          <w:szCs w:val="24"/>
        </w:rPr>
        <w:t>l</w:t>
      </w:r>
      <w:r w:rsidRPr="00C45ECB">
        <w:rPr>
          <w:rFonts w:ascii="Arial" w:eastAsia="Arial" w:hAnsi="Arial" w:cs="Arial"/>
          <w:spacing w:val="-1"/>
          <w:sz w:val="24"/>
          <w:szCs w:val="24"/>
        </w:rPr>
        <w:t>l</w:t>
      </w:r>
      <w:r w:rsidRPr="00C45ECB">
        <w:rPr>
          <w:rFonts w:ascii="Arial" w:eastAsia="Arial" w:hAnsi="Arial" w:cs="Arial"/>
          <w:spacing w:val="1"/>
          <w:sz w:val="24"/>
          <w:szCs w:val="24"/>
        </w:rPr>
        <w:t>o</w:t>
      </w:r>
      <w:r w:rsidRPr="00C45ECB">
        <w:rPr>
          <w:rFonts w:ascii="Arial" w:eastAsia="Arial" w:hAnsi="Arial" w:cs="Arial"/>
          <w:sz w:val="24"/>
          <w:szCs w:val="24"/>
        </w:rPr>
        <w:t>w</w:t>
      </w:r>
      <w:r w:rsidRPr="00C45ECB">
        <w:rPr>
          <w:rFonts w:ascii="Arial" w:eastAsia="Arial" w:hAnsi="Arial" w:cs="Arial"/>
          <w:spacing w:val="-1"/>
          <w:sz w:val="24"/>
          <w:szCs w:val="24"/>
        </w:rPr>
        <w:t>i</w:t>
      </w:r>
      <w:r w:rsidRPr="00C45ECB">
        <w:rPr>
          <w:rFonts w:ascii="Arial" w:eastAsia="Arial" w:hAnsi="Arial" w:cs="Arial"/>
          <w:spacing w:val="1"/>
          <w:sz w:val="24"/>
          <w:szCs w:val="24"/>
        </w:rPr>
        <w:t>n</w:t>
      </w:r>
      <w:r w:rsidRPr="00C45ECB">
        <w:rPr>
          <w:rFonts w:ascii="Arial" w:eastAsia="Arial" w:hAnsi="Arial" w:cs="Arial"/>
          <w:sz w:val="24"/>
          <w:szCs w:val="24"/>
        </w:rPr>
        <w:t>g</w:t>
      </w:r>
      <w:r w:rsidRPr="00C45ECB">
        <w:rPr>
          <w:rFonts w:ascii="Arial" w:eastAsia="Arial" w:hAnsi="Arial" w:cs="Arial"/>
          <w:spacing w:val="1"/>
          <w:sz w:val="24"/>
          <w:szCs w:val="24"/>
        </w:rPr>
        <w:t xml:space="preserve"> </w:t>
      </w:r>
      <w:r w:rsidRPr="00C45ECB">
        <w:rPr>
          <w:rFonts w:ascii="Arial" w:eastAsia="Arial" w:hAnsi="Arial" w:cs="Arial"/>
          <w:spacing w:val="-4"/>
          <w:sz w:val="24"/>
          <w:szCs w:val="24"/>
        </w:rPr>
        <w:t>s</w:t>
      </w:r>
      <w:r w:rsidRPr="00C45ECB">
        <w:rPr>
          <w:rFonts w:ascii="Arial" w:eastAsia="Arial" w:hAnsi="Arial" w:cs="Arial"/>
          <w:spacing w:val="1"/>
          <w:sz w:val="24"/>
          <w:szCs w:val="24"/>
        </w:rPr>
        <w:t>our</w:t>
      </w:r>
      <w:r w:rsidRPr="00C45ECB">
        <w:rPr>
          <w:rFonts w:ascii="Arial" w:eastAsia="Arial" w:hAnsi="Arial" w:cs="Arial"/>
          <w:sz w:val="24"/>
          <w:szCs w:val="24"/>
        </w:rPr>
        <w:t>c</w:t>
      </w:r>
      <w:r w:rsidRPr="00C45ECB">
        <w:rPr>
          <w:rFonts w:ascii="Arial" w:eastAsia="Arial" w:hAnsi="Arial" w:cs="Arial"/>
          <w:spacing w:val="1"/>
          <w:sz w:val="24"/>
          <w:szCs w:val="24"/>
        </w:rPr>
        <w:t>e</w:t>
      </w:r>
      <w:r w:rsidRPr="00C45ECB">
        <w:rPr>
          <w:rFonts w:ascii="Arial" w:eastAsia="Arial" w:hAnsi="Arial" w:cs="Arial"/>
          <w:sz w:val="24"/>
          <w:szCs w:val="24"/>
        </w:rPr>
        <w:t>s,</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o</w:t>
      </w:r>
      <w:r w:rsidRPr="00C45ECB">
        <w:rPr>
          <w:rFonts w:ascii="Arial" w:eastAsia="Arial" w:hAnsi="Arial" w:cs="Arial"/>
          <w:sz w:val="24"/>
          <w:szCs w:val="24"/>
        </w:rPr>
        <w:t>r</w:t>
      </w:r>
      <w:r w:rsidRPr="00C45ECB">
        <w:rPr>
          <w:rFonts w:ascii="Arial" w:eastAsia="Arial" w:hAnsi="Arial" w:cs="Arial"/>
          <w:spacing w:val="2"/>
          <w:sz w:val="24"/>
          <w:szCs w:val="24"/>
        </w:rPr>
        <w:t xml:space="preserve"> </w:t>
      </w:r>
      <w:r w:rsidRPr="00C45ECB">
        <w:rPr>
          <w:rFonts w:ascii="Arial" w:eastAsia="Arial" w:hAnsi="Arial" w:cs="Arial"/>
          <w:spacing w:val="-3"/>
          <w:sz w:val="24"/>
          <w:szCs w:val="24"/>
        </w:rPr>
        <w:t>a</w:t>
      </w:r>
      <w:r w:rsidRPr="00C45ECB">
        <w:rPr>
          <w:rFonts w:ascii="Arial" w:eastAsia="Arial" w:hAnsi="Arial" w:cs="Arial"/>
          <w:spacing w:val="1"/>
          <w:sz w:val="24"/>
          <w:szCs w:val="24"/>
        </w:rPr>
        <w:t>n</w:t>
      </w:r>
      <w:r w:rsidRPr="00C45ECB">
        <w:rPr>
          <w:rFonts w:ascii="Arial" w:eastAsia="Arial" w:hAnsi="Arial" w:cs="Arial"/>
          <w:sz w:val="24"/>
          <w:szCs w:val="24"/>
        </w:rPr>
        <w:t xml:space="preserve">y </w:t>
      </w:r>
      <w:r w:rsidRPr="00C45ECB">
        <w:rPr>
          <w:rFonts w:ascii="Arial" w:eastAsia="Arial" w:hAnsi="Arial" w:cs="Arial"/>
          <w:spacing w:val="1"/>
          <w:sz w:val="24"/>
          <w:szCs w:val="24"/>
        </w:rPr>
        <w:t>o</w:t>
      </w:r>
      <w:r w:rsidRPr="00C45ECB">
        <w:rPr>
          <w:rFonts w:ascii="Arial" w:eastAsia="Arial" w:hAnsi="Arial" w:cs="Arial"/>
          <w:sz w:val="24"/>
          <w:szCs w:val="24"/>
        </w:rPr>
        <w:t>t</w:t>
      </w:r>
      <w:r w:rsidRPr="00C45ECB">
        <w:rPr>
          <w:rFonts w:ascii="Arial" w:eastAsia="Arial" w:hAnsi="Arial" w:cs="Arial"/>
          <w:spacing w:val="-3"/>
          <w:sz w:val="24"/>
          <w:szCs w:val="24"/>
        </w:rPr>
        <w:t>h</w:t>
      </w:r>
      <w:r w:rsidRPr="00C45ECB">
        <w:rPr>
          <w:rFonts w:ascii="Arial" w:eastAsia="Arial" w:hAnsi="Arial" w:cs="Arial"/>
          <w:spacing w:val="1"/>
          <w:sz w:val="24"/>
          <w:szCs w:val="24"/>
        </w:rPr>
        <w:t>e</w:t>
      </w:r>
      <w:r w:rsidRPr="00C45ECB">
        <w:rPr>
          <w:rFonts w:ascii="Arial" w:eastAsia="Arial" w:hAnsi="Arial" w:cs="Arial"/>
          <w:sz w:val="24"/>
          <w:szCs w:val="24"/>
        </w:rPr>
        <w:t>r</w:t>
      </w:r>
      <w:r w:rsidRPr="00C45ECB">
        <w:rPr>
          <w:rFonts w:ascii="Arial" w:eastAsia="Arial" w:hAnsi="Arial" w:cs="Arial"/>
          <w:spacing w:val="2"/>
          <w:sz w:val="24"/>
          <w:szCs w:val="24"/>
        </w:rPr>
        <w:t xml:space="preserve"> r</w:t>
      </w:r>
      <w:r w:rsidRPr="00C45ECB">
        <w:rPr>
          <w:rFonts w:ascii="Arial" w:eastAsia="Arial" w:hAnsi="Arial" w:cs="Arial"/>
          <w:spacing w:val="1"/>
          <w:sz w:val="24"/>
          <w:szCs w:val="24"/>
        </w:rPr>
        <w:t>e</w:t>
      </w:r>
      <w:r w:rsidRPr="00C45ECB">
        <w:rPr>
          <w:rFonts w:ascii="Arial" w:eastAsia="Arial" w:hAnsi="Arial" w:cs="Arial"/>
          <w:spacing w:val="-4"/>
          <w:sz w:val="24"/>
          <w:szCs w:val="24"/>
        </w:rPr>
        <w:t>p</w:t>
      </w:r>
      <w:r w:rsidRPr="00C45ECB">
        <w:rPr>
          <w:rFonts w:ascii="Arial" w:eastAsia="Arial" w:hAnsi="Arial" w:cs="Arial"/>
          <w:spacing w:val="1"/>
          <w:sz w:val="24"/>
          <w:szCs w:val="24"/>
        </w:rPr>
        <w:t>u</w:t>
      </w:r>
      <w:r w:rsidRPr="00C45ECB">
        <w:rPr>
          <w:rFonts w:ascii="Arial" w:eastAsia="Arial" w:hAnsi="Arial" w:cs="Arial"/>
          <w:sz w:val="24"/>
          <w:szCs w:val="24"/>
        </w:rPr>
        <w:t>t</w:t>
      </w:r>
      <w:r w:rsidRPr="00C45ECB">
        <w:rPr>
          <w:rFonts w:ascii="Arial" w:eastAsia="Arial" w:hAnsi="Arial" w:cs="Arial"/>
          <w:spacing w:val="1"/>
          <w:sz w:val="24"/>
          <w:szCs w:val="24"/>
        </w:rPr>
        <w:t>ab</w:t>
      </w:r>
      <w:r w:rsidRPr="00C45ECB">
        <w:rPr>
          <w:rFonts w:ascii="Arial" w:eastAsia="Arial" w:hAnsi="Arial" w:cs="Arial"/>
          <w:sz w:val="24"/>
          <w:szCs w:val="24"/>
        </w:rPr>
        <w:t>le</w:t>
      </w:r>
      <w:r w:rsidRPr="00C45ECB">
        <w:rPr>
          <w:rFonts w:ascii="Arial" w:eastAsia="Arial" w:hAnsi="Arial" w:cs="Arial"/>
          <w:spacing w:val="1"/>
          <w:sz w:val="24"/>
          <w:szCs w:val="24"/>
        </w:rPr>
        <w:t xml:space="preserve"> </w:t>
      </w:r>
      <w:r w:rsidRPr="00C45ECB">
        <w:rPr>
          <w:rFonts w:ascii="Arial" w:eastAsia="Arial" w:hAnsi="Arial" w:cs="Arial"/>
          <w:spacing w:val="-5"/>
          <w:sz w:val="24"/>
          <w:szCs w:val="24"/>
        </w:rPr>
        <w:t>s</w:t>
      </w:r>
      <w:r w:rsidRPr="00C45ECB">
        <w:rPr>
          <w:rFonts w:ascii="Arial" w:eastAsia="Arial" w:hAnsi="Arial" w:cs="Arial"/>
          <w:spacing w:val="1"/>
          <w:sz w:val="24"/>
          <w:szCs w:val="24"/>
        </w:rPr>
        <w:t>our</w:t>
      </w:r>
      <w:r w:rsidRPr="00C45ECB">
        <w:rPr>
          <w:rFonts w:ascii="Arial" w:eastAsia="Arial" w:hAnsi="Arial" w:cs="Arial"/>
          <w:sz w:val="24"/>
          <w:szCs w:val="24"/>
        </w:rPr>
        <w:t>c</w:t>
      </w:r>
      <w:r w:rsidRPr="00C45ECB">
        <w:rPr>
          <w:rFonts w:ascii="Arial" w:eastAsia="Arial" w:hAnsi="Arial" w:cs="Arial"/>
          <w:spacing w:val="1"/>
          <w:sz w:val="24"/>
          <w:szCs w:val="24"/>
        </w:rPr>
        <w:t>e</w:t>
      </w:r>
      <w:r w:rsidRPr="00C45ECB">
        <w:rPr>
          <w:rFonts w:ascii="Arial" w:eastAsia="Arial" w:hAnsi="Arial" w:cs="Arial"/>
          <w:sz w:val="24"/>
          <w:szCs w:val="24"/>
        </w:rPr>
        <w:t>s,</w:t>
      </w:r>
      <w:r w:rsidRPr="00C45ECB">
        <w:rPr>
          <w:rFonts w:ascii="Arial" w:eastAsia="Arial" w:hAnsi="Arial" w:cs="Arial"/>
          <w:spacing w:val="-4"/>
          <w:sz w:val="24"/>
          <w:szCs w:val="24"/>
        </w:rPr>
        <w:t xml:space="preserve"> </w:t>
      </w:r>
      <w:r w:rsidRPr="00C45ECB">
        <w:rPr>
          <w:rFonts w:ascii="Arial" w:eastAsia="Arial" w:hAnsi="Arial" w:cs="Arial"/>
          <w:sz w:val="24"/>
          <w:szCs w:val="24"/>
        </w:rPr>
        <w:t>to</w:t>
      </w:r>
      <w:r w:rsidRPr="00C45ECB">
        <w:rPr>
          <w:rFonts w:ascii="Arial" w:eastAsia="Arial" w:hAnsi="Arial" w:cs="Arial"/>
          <w:spacing w:val="1"/>
          <w:sz w:val="24"/>
          <w:szCs w:val="24"/>
        </w:rPr>
        <w:t xml:space="preserve"> </w:t>
      </w:r>
      <w:r w:rsidRPr="00C45ECB">
        <w:rPr>
          <w:rFonts w:ascii="Arial" w:eastAsia="Arial" w:hAnsi="Arial" w:cs="Arial"/>
          <w:sz w:val="24"/>
          <w:szCs w:val="24"/>
        </w:rPr>
        <w:t>s</w:t>
      </w:r>
      <w:r w:rsidRPr="00C45ECB">
        <w:rPr>
          <w:rFonts w:ascii="Arial" w:eastAsia="Arial" w:hAnsi="Arial" w:cs="Arial"/>
          <w:spacing w:val="1"/>
          <w:sz w:val="24"/>
          <w:szCs w:val="24"/>
        </w:rPr>
        <w:t>e</w:t>
      </w:r>
      <w:r w:rsidRPr="00C45ECB">
        <w:rPr>
          <w:rFonts w:ascii="Arial" w:eastAsia="Arial" w:hAnsi="Arial" w:cs="Arial"/>
          <w:sz w:val="24"/>
          <w:szCs w:val="24"/>
        </w:rPr>
        <w:t>lect</w:t>
      </w:r>
      <w:r w:rsidRPr="00C45ECB">
        <w:rPr>
          <w:rFonts w:ascii="Arial" w:eastAsia="Arial" w:hAnsi="Arial" w:cs="Arial"/>
          <w:spacing w:val="-3"/>
          <w:sz w:val="24"/>
          <w:szCs w:val="24"/>
        </w:rPr>
        <w:t xml:space="preserve"> </w:t>
      </w:r>
      <w:r w:rsidRPr="00C45ECB">
        <w:rPr>
          <w:rFonts w:ascii="Arial" w:eastAsia="Arial" w:hAnsi="Arial" w:cs="Arial"/>
          <w:sz w:val="24"/>
          <w:szCs w:val="24"/>
        </w:rPr>
        <w:t>a</w:t>
      </w:r>
      <w:r w:rsidRPr="00C45ECB">
        <w:rPr>
          <w:rFonts w:ascii="Arial" w:eastAsia="Arial" w:hAnsi="Arial" w:cs="Arial"/>
          <w:spacing w:val="1"/>
          <w:sz w:val="24"/>
          <w:szCs w:val="24"/>
        </w:rPr>
        <w:t xml:space="preserve"> da</w:t>
      </w:r>
      <w:r w:rsidRPr="00C45ECB">
        <w:rPr>
          <w:rFonts w:ascii="Arial" w:eastAsia="Arial" w:hAnsi="Arial" w:cs="Arial"/>
          <w:sz w:val="24"/>
          <w:szCs w:val="24"/>
        </w:rPr>
        <w:t xml:space="preserve">ta </w:t>
      </w:r>
      <w:r w:rsidRPr="00C45ECB">
        <w:rPr>
          <w:rFonts w:ascii="Arial" w:eastAsia="Arial" w:hAnsi="Arial" w:cs="Arial"/>
          <w:spacing w:val="1"/>
          <w:sz w:val="24"/>
          <w:szCs w:val="24"/>
        </w:rPr>
        <w:t>brea</w:t>
      </w:r>
      <w:r w:rsidRPr="00C45ECB">
        <w:rPr>
          <w:rFonts w:ascii="Arial" w:eastAsia="Arial" w:hAnsi="Arial" w:cs="Arial"/>
          <w:sz w:val="24"/>
          <w:szCs w:val="24"/>
        </w:rPr>
        <w:t>ch</w:t>
      </w:r>
      <w:r w:rsidRPr="00C45ECB">
        <w:rPr>
          <w:rFonts w:ascii="Arial" w:eastAsia="Arial" w:hAnsi="Arial" w:cs="Arial"/>
          <w:spacing w:val="1"/>
          <w:sz w:val="24"/>
          <w:szCs w:val="24"/>
        </w:rPr>
        <w:t xml:space="preserve"> </w:t>
      </w:r>
      <w:r w:rsidRPr="00C45ECB">
        <w:rPr>
          <w:rFonts w:ascii="Arial" w:eastAsia="Arial" w:hAnsi="Arial" w:cs="Arial"/>
          <w:spacing w:val="-4"/>
          <w:sz w:val="24"/>
          <w:szCs w:val="24"/>
        </w:rPr>
        <w:t>t</w:t>
      </w:r>
      <w:r w:rsidRPr="00C45ECB">
        <w:rPr>
          <w:rFonts w:ascii="Arial" w:eastAsia="Arial" w:hAnsi="Arial" w:cs="Arial"/>
          <w:spacing w:val="1"/>
          <w:sz w:val="24"/>
          <w:szCs w:val="24"/>
        </w:rPr>
        <w:t>ha</w:t>
      </w:r>
      <w:r w:rsidRPr="00C45ECB">
        <w:rPr>
          <w:rFonts w:ascii="Arial" w:eastAsia="Arial" w:hAnsi="Arial" w:cs="Arial"/>
          <w:sz w:val="24"/>
          <w:szCs w:val="24"/>
        </w:rPr>
        <w:t>t</w:t>
      </w:r>
      <w:r w:rsidRPr="00C45ECB">
        <w:rPr>
          <w:rFonts w:ascii="Arial" w:eastAsia="Arial" w:hAnsi="Arial" w:cs="Arial"/>
          <w:spacing w:val="1"/>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w:t>
      </w:r>
      <w:r w:rsidRPr="00C45ECB">
        <w:rPr>
          <w:rFonts w:ascii="Arial" w:eastAsia="Arial" w:hAnsi="Arial" w:cs="Arial"/>
          <w:sz w:val="24"/>
          <w:szCs w:val="24"/>
        </w:rPr>
        <w:t>u</w:t>
      </w:r>
      <w:r w:rsidRPr="00C45ECB">
        <w:rPr>
          <w:rFonts w:ascii="Arial" w:eastAsia="Arial" w:hAnsi="Arial" w:cs="Arial"/>
          <w:spacing w:val="-3"/>
          <w:sz w:val="24"/>
          <w:szCs w:val="24"/>
        </w:rPr>
        <w:t xml:space="preserve"> </w:t>
      </w:r>
      <w:r w:rsidRPr="00C45ECB">
        <w:rPr>
          <w:rFonts w:ascii="Arial" w:eastAsia="Arial" w:hAnsi="Arial" w:cs="Arial"/>
          <w:sz w:val="24"/>
          <w:szCs w:val="24"/>
        </w:rPr>
        <w:t>fi</w:t>
      </w:r>
      <w:r w:rsidRPr="00C45ECB">
        <w:rPr>
          <w:rFonts w:ascii="Arial" w:eastAsia="Arial" w:hAnsi="Arial" w:cs="Arial"/>
          <w:spacing w:val="1"/>
          <w:sz w:val="24"/>
          <w:szCs w:val="24"/>
        </w:rPr>
        <w:t>n</w:t>
      </w:r>
      <w:r w:rsidRPr="00C45ECB">
        <w:rPr>
          <w:rFonts w:ascii="Arial" w:eastAsia="Arial" w:hAnsi="Arial" w:cs="Arial"/>
          <w:sz w:val="24"/>
          <w:szCs w:val="24"/>
        </w:rPr>
        <w:t>d</w:t>
      </w:r>
      <w:r w:rsidRPr="00C45ECB">
        <w:rPr>
          <w:rFonts w:ascii="Arial" w:eastAsia="Arial" w:hAnsi="Arial" w:cs="Arial"/>
          <w:spacing w:val="1"/>
          <w:sz w:val="24"/>
          <w:szCs w:val="24"/>
        </w:rPr>
        <w:t xml:space="preserve"> </w:t>
      </w:r>
      <w:r w:rsidRPr="00C45ECB">
        <w:rPr>
          <w:rFonts w:ascii="Arial" w:eastAsia="Arial" w:hAnsi="Arial" w:cs="Arial"/>
          <w:sz w:val="24"/>
          <w:szCs w:val="24"/>
        </w:rPr>
        <w:t>i</w:t>
      </w:r>
      <w:r w:rsidRPr="00C45ECB">
        <w:rPr>
          <w:rFonts w:ascii="Arial" w:eastAsia="Arial" w:hAnsi="Arial" w:cs="Arial"/>
          <w:spacing w:val="1"/>
          <w:sz w:val="24"/>
          <w:szCs w:val="24"/>
        </w:rPr>
        <w:t>n</w:t>
      </w:r>
      <w:r w:rsidRPr="00C45ECB">
        <w:rPr>
          <w:rFonts w:ascii="Arial" w:eastAsia="Arial" w:hAnsi="Arial" w:cs="Arial"/>
          <w:sz w:val="24"/>
          <w:szCs w:val="24"/>
        </w:rPr>
        <w:t>t</w:t>
      </w:r>
      <w:r w:rsidRPr="00C45ECB">
        <w:rPr>
          <w:rFonts w:ascii="Arial" w:eastAsia="Arial" w:hAnsi="Arial" w:cs="Arial"/>
          <w:spacing w:val="-3"/>
          <w:sz w:val="24"/>
          <w:szCs w:val="24"/>
        </w:rPr>
        <w:t>e</w:t>
      </w:r>
      <w:r w:rsidRPr="00C45ECB">
        <w:rPr>
          <w:rFonts w:ascii="Arial" w:eastAsia="Arial" w:hAnsi="Arial" w:cs="Arial"/>
          <w:spacing w:val="1"/>
          <w:sz w:val="24"/>
          <w:szCs w:val="24"/>
        </w:rPr>
        <w:t>re</w:t>
      </w:r>
      <w:r w:rsidRPr="00C45ECB">
        <w:rPr>
          <w:rFonts w:ascii="Arial" w:eastAsia="Arial" w:hAnsi="Arial" w:cs="Arial"/>
          <w:sz w:val="24"/>
          <w:szCs w:val="24"/>
        </w:rPr>
        <w:t>sti</w:t>
      </w:r>
      <w:r w:rsidRPr="00C45ECB">
        <w:rPr>
          <w:rFonts w:ascii="Arial" w:eastAsia="Arial" w:hAnsi="Arial" w:cs="Arial"/>
          <w:spacing w:val="1"/>
          <w:sz w:val="24"/>
          <w:szCs w:val="24"/>
        </w:rPr>
        <w:t>ng</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an</w:t>
      </w:r>
      <w:r w:rsidRPr="00C45ECB">
        <w:rPr>
          <w:rFonts w:ascii="Arial" w:eastAsia="Arial" w:hAnsi="Arial" w:cs="Arial"/>
          <w:sz w:val="24"/>
          <w:szCs w:val="24"/>
        </w:rPr>
        <w:t>d</w:t>
      </w:r>
      <w:r w:rsidRPr="00C45ECB">
        <w:rPr>
          <w:rFonts w:ascii="Arial" w:eastAsia="Arial" w:hAnsi="Arial" w:cs="Arial"/>
          <w:spacing w:val="1"/>
          <w:sz w:val="24"/>
          <w:szCs w:val="24"/>
        </w:rPr>
        <w:t xml:space="preserve"> d</w:t>
      </w:r>
      <w:r w:rsidRPr="00C45ECB">
        <w:rPr>
          <w:rFonts w:ascii="Arial" w:eastAsia="Arial" w:hAnsi="Arial" w:cs="Arial"/>
          <w:sz w:val="24"/>
          <w:szCs w:val="24"/>
        </w:rPr>
        <w:t>is</w:t>
      </w:r>
      <w:r w:rsidRPr="00C45ECB">
        <w:rPr>
          <w:rFonts w:ascii="Arial" w:eastAsia="Arial" w:hAnsi="Arial" w:cs="Arial"/>
          <w:spacing w:val="-5"/>
          <w:sz w:val="24"/>
          <w:szCs w:val="24"/>
        </w:rPr>
        <w:t>c</w:t>
      </w:r>
      <w:r w:rsidRPr="00C45ECB">
        <w:rPr>
          <w:rFonts w:ascii="Arial" w:eastAsia="Arial" w:hAnsi="Arial" w:cs="Arial"/>
          <w:spacing w:val="1"/>
          <w:sz w:val="24"/>
          <w:szCs w:val="24"/>
        </w:rPr>
        <w:t>u</w:t>
      </w:r>
      <w:r w:rsidRPr="00C45ECB">
        <w:rPr>
          <w:rFonts w:ascii="Arial" w:eastAsia="Arial" w:hAnsi="Arial" w:cs="Arial"/>
          <w:sz w:val="24"/>
          <w:szCs w:val="24"/>
        </w:rPr>
        <w:t>ss</w:t>
      </w:r>
      <w:r w:rsidRPr="00C45ECB">
        <w:rPr>
          <w:rFonts w:ascii="Arial" w:eastAsia="Arial" w:hAnsi="Arial" w:cs="Arial"/>
          <w:spacing w:val="-4"/>
          <w:sz w:val="24"/>
          <w:szCs w:val="24"/>
        </w:rPr>
        <w:t xml:space="preserve"> </w:t>
      </w:r>
      <w:r w:rsidRPr="00C45ECB">
        <w:rPr>
          <w:rFonts w:ascii="Arial" w:eastAsia="Arial" w:hAnsi="Arial" w:cs="Arial"/>
          <w:sz w:val="24"/>
          <w:szCs w:val="24"/>
        </w:rPr>
        <w:t>wh</w:t>
      </w:r>
      <w:r w:rsidRPr="00C45ECB">
        <w:rPr>
          <w:rFonts w:ascii="Arial" w:eastAsia="Arial" w:hAnsi="Arial" w:cs="Arial"/>
          <w:spacing w:val="1"/>
          <w:sz w:val="24"/>
          <w:szCs w:val="24"/>
        </w:rPr>
        <w:t>a</w:t>
      </w:r>
      <w:r w:rsidRPr="00C45ECB">
        <w:rPr>
          <w:rFonts w:ascii="Arial" w:eastAsia="Arial" w:hAnsi="Arial" w:cs="Arial"/>
          <w:sz w:val="24"/>
          <w:szCs w:val="24"/>
        </w:rPr>
        <w:t>t</w:t>
      </w:r>
      <w:r w:rsidRPr="00C45ECB">
        <w:rPr>
          <w:rFonts w:ascii="Arial" w:eastAsia="Arial" w:hAnsi="Arial" w:cs="Arial"/>
          <w:spacing w:val="1"/>
          <w:sz w:val="24"/>
          <w:szCs w:val="24"/>
        </w:rPr>
        <w:t xml:space="preserve"> </w:t>
      </w:r>
      <w:r w:rsidRPr="00C45ECB">
        <w:rPr>
          <w:rFonts w:ascii="Arial" w:eastAsia="Arial" w:hAnsi="Arial" w:cs="Arial"/>
          <w:sz w:val="24"/>
          <w:szCs w:val="24"/>
        </w:rPr>
        <w:t>c</w:t>
      </w:r>
      <w:r w:rsidRPr="00C45ECB">
        <w:rPr>
          <w:rFonts w:ascii="Arial" w:eastAsia="Arial" w:hAnsi="Arial" w:cs="Arial"/>
          <w:spacing w:val="1"/>
          <w:sz w:val="24"/>
          <w:szCs w:val="24"/>
        </w:rPr>
        <w:t>ou</w:t>
      </w:r>
      <w:r w:rsidRPr="00C45ECB">
        <w:rPr>
          <w:rFonts w:ascii="Arial" w:eastAsia="Arial" w:hAnsi="Arial" w:cs="Arial"/>
          <w:sz w:val="24"/>
          <w:szCs w:val="24"/>
        </w:rPr>
        <w:t>ld</w:t>
      </w:r>
      <w:r w:rsidRPr="00C45ECB">
        <w:rPr>
          <w:rFonts w:ascii="Arial" w:eastAsia="Arial" w:hAnsi="Arial" w:cs="Arial"/>
          <w:spacing w:val="1"/>
          <w:sz w:val="24"/>
          <w:szCs w:val="24"/>
        </w:rPr>
        <w:t xml:space="preserve"> </w:t>
      </w:r>
      <w:r w:rsidRPr="00C45ECB">
        <w:rPr>
          <w:rFonts w:ascii="Arial" w:eastAsia="Arial" w:hAnsi="Arial" w:cs="Arial"/>
          <w:spacing w:val="-4"/>
          <w:sz w:val="24"/>
          <w:szCs w:val="24"/>
        </w:rPr>
        <w:t>b</w:t>
      </w:r>
      <w:r w:rsidRPr="00C45ECB">
        <w:rPr>
          <w:rFonts w:ascii="Arial" w:eastAsia="Arial" w:hAnsi="Arial" w:cs="Arial"/>
          <w:sz w:val="24"/>
          <w:szCs w:val="24"/>
        </w:rPr>
        <w:t>e</w:t>
      </w:r>
      <w:r w:rsidRPr="00C45ECB">
        <w:rPr>
          <w:rFonts w:ascii="Arial" w:eastAsia="Arial" w:hAnsi="Arial" w:cs="Arial"/>
          <w:spacing w:val="1"/>
          <w:sz w:val="24"/>
          <w:szCs w:val="24"/>
        </w:rPr>
        <w:t xml:space="preserve"> don</w:t>
      </w:r>
      <w:r w:rsidRPr="00C45ECB">
        <w:rPr>
          <w:rFonts w:ascii="Arial" w:eastAsia="Arial" w:hAnsi="Arial" w:cs="Arial"/>
          <w:sz w:val="24"/>
          <w:szCs w:val="24"/>
        </w:rPr>
        <w:t>e</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t</w:t>
      </w:r>
      <w:r w:rsidRPr="00C45ECB">
        <w:rPr>
          <w:rFonts w:ascii="Arial" w:eastAsia="Arial" w:hAnsi="Arial" w:cs="Arial"/>
          <w:sz w:val="24"/>
          <w:szCs w:val="24"/>
        </w:rPr>
        <w:t>o</w:t>
      </w:r>
      <w:r w:rsidRPr="00C45ECB">
        <w:rPr>
          <w:rFonts w:ascii="Arial" w:eastAsia="Arial" w:hAnsi="Arial" w:cs="Arial"/>
          <w:spacing w:val="1"/>
          <w:sz w:val="24"/>
          <w:szCs w:val="24"/>
        </w:rPr>
        <w:t xml:space="preserve"> p</w:t>
      </w:r>
      <w:r w:rsidRPr="00C45ECB">
        <w:rPr>
          <w:rFonts w:ascii="Arial" w:eastAsia="Arial" w:hAnsi="Arial" w:cs="Arial"/>
          <w:spacing w:val="-3"/>
          <w:sz w:val="24"/>
          <w:szCs w:val="24"/>
        </w:rPr>
        <w:t>r</w:t>
      </w:r>
      <w:r w:rsidRPr="00C45ECB">
        <w:rPr>
          <w:rFonts w:ascii="Arial" w:eastAsia="Arial" w:hAnsi="Arial" w:cs="Arial"/>
          <w:spacing w:val="1"/>
          <w:sz w:val="24"/>
          <w:szCs w:val="24"/>
        </w:rPr>
        <w:t>e</w:t>
      </w:r>
      <w:r w:rsidRPr="00C45ECB">
        <w:rPr>
          <w:rFonts w:ascii="Arial" w:eastAsia="Arial" w:hAnsi="Arial" w:cs="Arial"/>
          <w:sz w:val="24"/>
          <w:szCs w:val="24"/>
        </w:rPr>
        <w:t>v</w:t>
      </w:r>
      <w:r w:rsidRPr="00C45ECB">
        <w:rPr>
          <w:rFonts w:ascii="Arial" w:eastAsia="Arial" w:hAnsi="Arial" w:cs="Arial"/>
          <w:spacing w:val="1"/>
          <w:sz w:val="24"/>
          <w:szCs w:val="24"/>
        </w:rPr>
        <w:t>en</w:t>
      </w:r>
      <w:r w:rsidRPr="00C45ECB">
        <w:rPr>
          <w:rFonts w:ascii="Arial" w:eastAsia="Arial" w:hAnsi="Arial" w:cs="Arial"/>
          <w:sz w:val="24"/>
          <w:szCs w:val="24"/>
        </w:rPr>
        <w:t>t</w:t>
      </w:r>
      <w:r w:rsidRPr="00C45ECB">
        <w:rPr>
          <w:rFonts w:ascii="Arial" w:eastAsia="Arial" w:hAnsi="Arial" w:cs="Arial"/>
          <w:spacing w:val="1"/>
          <w:sz w:val="24"/>
          <w:szCs w:val="24"/>
        </w:rPr>
        <w:t xml:space="preserve"> </w:t>
      </w:r>
      <w:r w:rsidRPr="00C45ECB">
        <w:rPr>
          <w:rFonts w:ascii="Arial" w:eastAsia="Arial" w:hAnsi="Arial" w:cs="Arial"/>
          <w:sz w:val="24"/>
          <w:szCs w:val="24"/>
        </w:rPr>
        <w:t>it</w:t>
      </w:r>
      <w:r w:rsidRPr="00C45ECB">
        <w:rPr>
          <w:rFonts w:ascii="Arial" w:eastAsia="Arial" w:hAnsi="Arial" w:cs="Arial"/>
          <w:spacing w:val="-4"/>
          <w:sz w:val="24"/>
          <w:szCs w:val="24"/>
        </w:rPr>
        <w:t xml:space="preserve"> </w:t>
      </w:r>
      <w:r w:rsidRPr="00C45ECB">
        <w:rPr>
          <w:rFonts w:ascii="Arial" w:eastAsia="Arial" w:hAnsi="Arial" w:cs="Arial"/>
          <w:sz w:val="24"/>
          <w:szCs w:val="24"/>
        </w:rPr>
        <w:t>f</w:t>
      </w:r>
      <w:r w:rsidRPr="00C45ECB">
        <w:rPr>
          <w:rFonts w:ascii="Arial" w:eastAsia="Arial" w:hAnsi="Arial" w:cs="Arial"/>
          <w:spacing w:val="2"/>
          <w:sz w:val="24"/>
          <w:szCs w:val="24"/>
        </w:rPr>
        <w:t>r</w:t>
      </w:r>
      <w:r w:rsidRPr="00C45ECB">
        <w:rPr>
          <w:rFonts w:ascii="Arial" w:eastAsia="Arial" w:hAnsi="Arial" w:cs="Arial"/>
          <w:spacing w:val="1"/>
          <w:sz w:val="24"/>
          <w:szCs w:val="24"/>
        </w:rPr>
        <w:t>o</w:t>
      </w:r>
      <w:r w:rsidRPr="00C45ECB">
        <w:rPr>
          <w:rFonts w:ascii="Arial" w:eastAsia="Arial" w:hAnsi="Arial" w:cs="Arial"/>
          <w:sz w:val="24"/>
          <w:szCs w:val="24"/>
        </w:rPr>
        <w:t xml:space="preserve">m </w:t>
      </w:r>
      <w:r w:rsidRPr="00C45ECB">
        <w:rPr>
          <w:rFonts w:ascii="Arial" w:eastAsia="Arial" w:hAnsi="Arial" w:cs="Arial"/>
          <w:spacing w:val="1"/>
          <w:sz w:val="24"/>
          <w:szCs w:val="24"/>
        </w:rPr>
        <w:t>happen</w:t>
      </w:r>
      <w:r w:rsidRPr="00C45ECB">
        <w:rPr>
          <w:rFonts w:ascii="Arial" w:eastAsia="Arial" w:hAnsi="Arial" w:cs="Arial"/>
          <w:sz w:val="24"/>
          <w:szCs w:val="24"/>
        </w:rPr>
        <w:t>in</w:t>
      </w:r>
      <w:r w:rsidRPr="00C45ECB">
        <w:rPr>
          <w:rFonts w:ascii="Arial" w:eastAsia="Arial" w:hAnsi="Arial" w:cs="Arial"/>
          <w:spacing w:val="-3"/>
          <w:sz w:val="24"/>
          <w:szCs w:val="24"/>
        </w:rPr>
        <w:t>g</w:t>
      </w:r>
      <w:r w:rsidRPr="00C45ECB">
        <w:rPr>
          <w:rFonts w:ascii="Arial" w:eastAsia="Arial" w:hAnsi="Arial" w:cs="Arial"/>
          <w:sz w:val="24"/>
          <w:szCs w:val="24"/>
        </w:rPr>
        <w:t>:</w:t>
      </w:r>
    </w:p>
    <w:p w14:paraId="36D1CC50" w14:textId="77777777" w:rsidR="00217BB2" w:rsidRPr="00C45ECB" w:rsidRDefault="00217BB2">
      <w:pPr>
        <w:spacing w:before="3" w:line="180" w:lineRule="exact"/>
        <w:rPr>
          <w:rFonts w:ascii="Arial" w:hAnsi="Arial" w:cs="Arial"/>
          <w:sz w:val="24"/>
          <w:szCs w:val="24"/>
        </w:rPr>
      </w:pPr>
    </w:p>
    <w:p w14:paraId="2997ED5C" w14:textId="77777777" w:rsidR="00217BB2" w:rsidRPr="00C45ECB" w:rsidRDefault="00217BB2">
      <w:pPr>
        <w:spacing w:line="200" w:lineRule="exact"/>
        <w:rPr>
          <w:rFonts w:ascii="Arial" w:hAnsi="Arial" w:cs="Arial"/>
          <w:sz w:val="24"/>
          <w:szCs w:val="24"/>
        </w:rPr>
      </w:pPr>
    </w:p>
    <w:p w14:paraId="4479A329" w14:textId="77777777" w:rsidR="00217BB2" w:rsidRPr="00C45ECB" w:rsidRDefault="00217BB2">
      <w:pPr>
        <w:spacing w:line="200" w:lineRule="exact"/>
        <w:rPr>
          <w:rFonts w:ascii="Arial" w:hAnsi="Arial" w:cs="Arial"/>
          <w:sz w:val="24"/>
          <w:szCs w:val="24"/>
        </w:rPr>
      </w:pPr>
    </w:p>
    <w:p w14:paraId="09753357" w14:textId="77777777" w:rsidR="00217BB2" w:rsidRPr="00C45ECB" w:rsidRDefault="00000000">
      <w:pPr>
        <w:ind w:left="460"/>
        <w:rPr>
          <w:rFonts w:ascii="Arial" w:eastAsia="Arial" w:hAnsi="Arial" w:cs="Arial"/>
          <w:sz w:val="24"/>
          <w:szCs w:val="24"/>
        </w:rPr>
      </w:pPr>
      <w:r w:rsidRPr="00C45ECB">
        <w:rPr>
          <w:rFonts w:ascii="Arial" w:eastAsia="Arial" w:hAnsi="Arial" w:cs="Arial"/>
          <w:spacing w:val="1"/>
          <w:sz w:val="24"/>
          <w:szCs w:val="24"/>
        </w:rPr>
        <w:t>a</w:t>
      </w:r>
      <w:r w:rsidRPr="00C45ECB">
        <w:rPr>
          <w:rFonts w:ascii="Arial" w:eastAsia="Arial" w:hAnsi="Arial" w:cs="Arial"/>
          <w:sz w:val="24"/>
          <w:szCs w:val="24"/>
        </w:rPr>
        <w:t xml:space="preserve">.  </w:t>
      </w:r>
      <w:r w:rsidRPr="00C45ECB">
        <w:rPr>
          <w:rFonts w:ascii="Arial" w:eastAsia="Arial" w:hAnsi="Arial" w:cs="Arial"/>
          <w:color w:val="0462C1"/>
          <w:spacing w:val="-40"/>
          <w:sz w:val="24"/>
          <w:szCs w:val="24"/>
        </w:rPr>
        <w:t xml:space="preserve"> </w:t>
      </w:r>
      <w:hyperlink r:id="rId10">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1"/>
            <w:sz w:val="24"/>
            <w:szCs w:val="24"/>
            <w:u w:val="thick" w:color="0462C1"/>
          </w:rPr>
          <w:t>tp</w:t>
        </w:r>
        <w:r w:rsidRPr="00C45ECB">
          <w:rPr>
            <w:rFonts w:ascii="Arial" w:eastAsia="Arial" w:hAnsi="Arial" w:cs="Arial"/>
            <w:color w:val="0462C1"/>
            <w:sz w:val="24"/>
            <w:szCs w:val="24"/>
            <w:u w:val="thick" w:color="0462C1"/>
          </w:rPr>
          <w:t>s:</w:t>
        </w:r>
        <w:r w:rsidRPr="00C45ECB">
          <w:rPr>
            <w:rFonts w:ascii="Arial" w:eastAsia="Arial" w:hAnsi="Arial" w:cs="Arial"/>
            <w:color w:val="0462C1"/>
            <w:spacing w:val="1"/>
            <w:sz w:val="24"/>
            <w:szCs w:val="24"/>
            <w:u w:val="thick" w:color="0462C1"/>
          </w:rPr>
          <w:t>/</w:t>
        </w:r>
        <w:r w:rsidRPr="00C45ECB">
          <w:rPr>
            <w:rFonts w:ascii="Arial" w:eastAsia="Arial" w:hAnsi="Arial" w:cs="Arial"/>
            <w:color w:val="0462C1"/>
            <w:sz w:val="24"/>
            <w:szCs w:val="24"/>
            <w:u w:val="thick" w:color="0462C1"/>
          </w:rPr>
          <w:t>/ww</w:t>
        </w:r>
        <w:r w:rsidRPr="00C45ECB">
          <w:rPr>
            <w:rFonts w:ascii="Arial" w:eastAsia="Arial" w:hAnsi="Arial" w:cs="Arial"/>
            <w:color w:val="0462C1"/>
            <w:spacing w:val="-1"/>
            <w:sz w:val="24"/>
            <w:szCs w:val="24"/>
            <w:u w:val="thick" w:color="0462C1"/>
          </w:rPr>
          <w:t>w</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ode</w:t>
        </w:r>
        <w:r w:rsidRPr="00C45ECB">
          <w:rPr>
            <w:rFonts w:ascii="Arial" w:eastAsia="Arial" w:hAnsi="Arial" w:cs="Arial"/>
            <w:color w:val="0462C1"/>
            <w:spacing w:val="-5"/>
            <w:sz w:val="24"/>
            <w:szCs w:val="24"/>
            <w:u w:val="thick" w:color="0462C1"/>
          </w:rPr>
          <w:t>c</w:t>
        </w:r>
        <w:r w:rsidRPr="00C45ECB">
          <w:rPr>
            <w:rFonts w:ascii="Arial" w:eastAsia="Arial" w:hAnsi="Arial" w:cs="Arial"/>
            <w:color w:val="0462C1"/>
            <w:spacing w:val="1"/>
            <w:sz w:val="24"/>
            <w:szCs w:val="24"/>
            <w:u w:val="thick" w:color="0462C1"/>
          </w:rPr>
          <w:t>adem</w:t>
        </w:r>
        <w:r w:rsidRPr="00C45ECB">
          <w:rPr>
            <w:rFonts w:ascii="Arial" w:eastAsia="Arial" w:hAnsi="Arial" w:cs="Arial"/>
            <w:color w:val="0462C1"/>
            <w:sz w:val="24"/>
            <w:szCs w:val="24"/>
            <w:u w:val="thick" w:color="0462C1"/>
          </w:rPr>
          <w:t>y.</w:t>
        </w:r>
        <w:r w:rsidRPr="00C45ECB">
          <w:rPr>
            <w:rFonts w:ascii="Arial" w:eastAsia="Arial" w:hAnsi="Arial" w:cs="Arial"/>
            <w:color w:val="0462C1"/>
            <w:spacing w:val="-4"/>
            <w:sz w:val="24"/>
            <w:szCs w:val="24"/>
            <w:u w:val="thick" w:color="0462C1"/>
          </w:rPr>
          <w:t>c</w:t>
        </w:r>
        <w:r w:rsidRPr="00C45ECB">
          <w:rPr>
            <w:rFonts w:ascii="Arial" w:eastAsia="Arial" w:hAnsi="Arial" w:cs="Arial"/>
            <w:color w:val="0462C1"/>
            <w:spacing w:val="1"/>
            <w:sz w:val="24"/>
            <w:szCs w:val="24"/>
            <w:u w:val="thick" w:color="0462C1"/>
          </w:rPr>
          <w:t>om</w:t>
        </w:r>
        <w:r w:rsidRPr="00C45ECB">
          <w:rPr>
            <w:rFonts w:ascii="Arial" w:eastAsia="Arial" w:hAnsi="Arial" w:cs="Arial"/>
            <w:color w:val="0462C1"/>
            <w:sz w:val="24"/>
            <w:szCs w:val="24"/>
            <w:u w:val="thick" w:color="0462C1"/>
          </w:rPr>
          <w:t>/</w:t>
        </w:r>
        <w:r w:rsidRPr="00C45ECB">
          <w:rPr>
            <w:rFonts w:ascii="Arial" w:eastAsia="Arial" w:hAnsi="Arial" w:cs="Arial"/>
            <w:color w:val="0462C1"/>
            <w:spacing w:val="-3"/>
            <w:sz w:val="24"/>
            <w:szCs w:val="24"/>
            <w:u w:val="thick" w:color="0462C1"/>
          </w:rPr>
          <w:t>a</w:t>
        </w:r>
        <w:r w:rsidRPr="00C45ECB">
          <w:rPr>
            <w:rFonts w:ascii="Arial" w:eastAsia="Arial" w:hAnsi="Arial" w:cs="Arial"/>
            <w:color w:val="0462C1"/>
            <w:spacing w:val="1"/>
            <w:sz w:val="24"/>
            <w:szCs w:val="24"/>
            <w:u w:val="thick" w:color="0462C1"/>
          </w:rPr>
          <w:t>r</w:t>
        </w:r>
        <w:r w:rsidRPr="00C45ECB">
          <w:rPr>
            <w:rFonts w:ascii="Arial" w:eastAsia="Arial" w:hAnsi="Arial" w:cs="Arial"/>
            <w:color w:val="0462C1"/>
            <w:sz w:val="24"/>
            <w:szCs w:val="24"/>
            <w:u w:val="thick" w:color="0462C1"/>
          </w:rPr>
          <w:t>ticle</w:t>
        </w:r>
        <w:r w:rsidRPr="00C45ECB">
          <w:rPr>
            <w:rFonts w:ascii="Arial" w:eastAsia="Arial" w:hAnsi="Arial" w:cs="Arial"/>
            <w:color w:val="0462C1"/>
            <w:spacing w:val="1"/>
            <w:sz w:val="24"/>
            <w:szCs w:val="24"/>
            <w:u w:val="thick" w:color="0462C1"/>
          </w:rPr>
          <w:t>/</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a</w:t>
        </w:r>
        <w:r w:rsidRPr="00C45ECB">
          <w:rPr>
            <w:rFonts w:ascii="Arial" w:eastAsia="Arial" w:hAnsi="Arial" w:cs="Arial"/>
            <w:color w:val="0462C1"/>
            <w:sz w:val="24"/>
            <w:szCs w:val="24"/>
            <w:u w:val="thick" w:color="0462C1"/>
          </w:rPr>
          <w:t>s</w:t>
        </w:r>
        <w:r w:rsidRPr="00C45ECB">
          <w:rPr>
            <w:rFonts w:ascii="Arial" w:eastAsia="Arial" w:hAnsi="Arial" w:cs="Arial"/>
            <w:color w:val="0462C1"/>
            <w:spacing w:val="1"/>
            <w:sz w:val="24"/>
            <w:szCs w:val="24"/>
            <w:u w:val="thick" w:color="0462C1"/>
          </w:rPr>
          <w:t>e</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z w:val="24"/>
            <w:szCs w:val="24"/>
            <w:u w:val="thick" w:color="0462C1"/>
          </w:rPr>
          <w:t>st</w:t>
        </w:r>
        <w:r w:rsidRPr="00C45ECB">
          <w:rPr>
            <w:rFonts w:ascii="Arial" w:eastAsia="Arial" w:hAnsi="Arial" w:cs="Arial"/>
            <w:color w:val="0462C1"/>
            <w:spacing w:val="-3"/>
            <w:sz w:val="24"/>
            <w:szCs w:val="24"/>
            <w:u w:val="thick" w:color="0462C1"/>
          </w:rPr>
          <w:t>u</w:t>
        </w:r>
        <w:r w:rsidRPr="00C45ECB">
          <w:rPr>
            <w:rFonts w:ascii="Arial" w:eastAsia="Arial" w:hAnsi="Arial" w:cs="Arial"/>
            <w:color w:val="0462C1"/>
            <w:spacing w:val="1"/>
            <w:sz w:val="24"/>
            <w:szCs w:val="24"/>
            <w:u w:val="thick" w:color="0462C1"/>
          </w:rPr>
          <w:t>d</w:t>
        </w:r>
        <w:r w:rsidRPr="00C45ECB">
          <w:rPr>
            <w:rFonts w:ascii="Arial" w:eastAsia="Arial" w:hAnsi="Arial" w:cs="Arial"/>
            <w:color w:val="0462C1"/>
            <w:sz w:val="24"/>
            <w:szCs w:val="24"/>
            <w:u w:val="thick" w:color="0462C1"/>
          </w:rPr>
          <w:t>ie</w:t>
        </w:r>
        <w:r w:rsidRPr="00C45ECB">
          <w:rPr>
            <w:rFonts w:ascii="Arial" w:eastAsia="Arial" w:hAnsi="Arial" w:cs="Arial"/>
            <w:color w:val="0462C1"/>
            <w:spacing w:val="1"/>
            <w:sz w:val="24"/>
            <w:szCs w:val="24"/>
            <w:u w:val="thick" w:color="0462C1"/>
          </w:rPr>
          <w:t>s</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no</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3"/>
            <w:sz w:val="24"/>
            <w:szCs w:val="24"/>
            <w:u w:val="thick" w:color="0462C1"/>
          </w:rPr>
          <w:t>a</w:t>
        </w:r>
        <w:r w:rsidRPr="00C45ECB">
          <w:rPr>
            <w:rFonts w:ascii="Arial" w:eastAsia="Arial" w:hAnsi="Arial" w:cs="Arial"/>
            <w:color w:val="0462C1"/>
            <w:spacing w:val="1"/>
            <w:sz w:val="24"/>
            <w:szCs w:val="24"/>
            <w:u w:val="thick" w:color="0462C1"/>
          </w:rPr>
          <w:t>b</w:t>
        </w:r>
        <w:r w:rsidRPr="00C45ECB">
          <w:rPr>
            <w:rFonts w:ascii="Arial" w:eastAsia="Arial" w:hAnsi="Arial" w:cs="Arial"/>
            <w:color w:val="0462C1"/>
            <w:sz w:val="24"/>
            <w:szCs w:val="24"/>
            <w:u w:val="thick" w:color="0462C1"/>
          </w:rPr>
          <w:t>l</w:t>
        </w:r>
        <w:r w:rsidRPr="00C45ECB">
          <w:rPr>
            <w:rFonts w:ascii="Arial" w:eastAsia="Arial" w:hAnsi="Arial" w:cs="Arial"/>
            <w:color w:val="0462C1"/>
            <w:spacing w:val="2"/>
            <w:sz w:val="24"/>
            <w:szCs w:val="24"/>
            <w:u w:val="thick" w:color="0462C1"/>
          </w:rPr>
          <w:t>e-</w:t>
        </w:r>
        <w:r w:rsidRPr="00C45ECB">
          <w:rPr>
            <w:rFonts w:ascii="Arial" w:eastAsia="Arial" w:hAnsi="Arial" w:cs="Arial"/>
            <w:color w:val="0462C1"/>
            <w:spacing w:val="-4"/>
            <w:sz w:val="24"/>
            <w:szCs w:val="24"/>
            <w:u w:val="thick" w:color="0462C1"/>
          </w:rPr>
          <w:t>b</w:t>
        </w:r>
        <w:r w:rsidRPr="00C45ECB">
          <w:rPr>
            <w:rFonts w:ascii="Arial" w:eastAsia="Arial" w:hAnsi="Arial" w:cs="Arial"/>
            <w:color w:val="0462C1"/>
            <w:spacing w:val="1"/>
            <w:sz w:val="24"/>
            <w:szCs w:val="24"/>
            <w:u w:val="thick" w:color="0462C1"/>
          </w:rPr>
          <w:t>rea</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he</w:t>
        </w:r>
        <w:r w:rsidRPr="00C45ECB">
          <w:rPr>
            <w:rFonts w:ascii="Arial" w:eastAsia="Arial" w:hAnsi="Arial" w:cs="Arial"/>
            <w:color w:val="0462C1"/>
            <w:sz w:val="24"/>
            <w:szCs w:val="24"/>
            <w:u w:val="thick" w:color="0462C1"/>
          </w:rPr>
          <w:t>s</w:t>
        </w:r>
      </w:hyperlink>
    </w:p>
    <w:p w14:paraId="703F431B" w14:textId="77777777" w:rsidR="00217BB2" w:rsidRPr="00C45ECB" w:rsidRDefault="00217BB2">
      <w:pPr>
        <w:spacing w:before="1" w:line="160" w:lineRule="exact"/>
        <w:rPr>
          <w:rFonts w:ascii="Arial" w:hAnsi="Arial" w:cs="Arial"/>
          <w:sz w:val="24"/>
          <w:szCs w:val="24"/>
        </w:rPr>
      </w:pPr>
    </w:p>
    <w:p w14:paraId="45FE4CFB" w14:textId="77777777" w:rsidR="00217BB2" w:rsidRPr="00C45ECB" w:rsidRDefault="00000000">
      <w:pPr>
        <w:ind w:left="821" w:right="977" w:hanging="361"/>
        <w:rPr>
          <w:rFonts w:ascii="Arial" w:eastAsia="Arial" w:hAnsi="Arial" w:cs="Arial"/>
          <w:sz w:val="24"/>
          <w:szCs w:val="24"/>
        </w:rPr>
      </w:pPr>
      <w:r w:rsidRPr="00C45ECB">
        <w:rPr>
          <w:rFonts w:ascii="Arial" w:eastAsia="Arial" w:hAnsi="Arial" w:cs="Arial"/>
          <w:spacing w:val="1"/>
          <w:sz w:val="24"/>
          <w:szCs w:val="24"/>
        </w:rPr>
        <w:t>b</w:t>
      </w:r>
      <w:r w:rsidRPr="00C45ECB">
        <w:rPr>
          <w:rFonts w:ascii="Arial" w:eastAsia="Arial" w:hAnsi="Arial" w:cs="Arial"/>
          <w:sz w:val="24"/>
          <w:szCs w:val="24"/>
        </w:rPr>
        <w:t>.</w:t>
      </w:r>
      <w:r w:rsidRPr="00C45ECB">
        <w:rPr>
          <w:rFonts w:ascii="Arial" w:eastAsia="Arial" w:hAnsi="Arial" w:cs="Arial"/>
          <w:spacing w:val="66"/>
          <w:sz w:val="24"/>
          <w:szCs w:val="24"/>
        </w:rPr>
        <w:t xml:space="preserve"> </w:t>
      </w:r>
      <w:r w:rsidRPr="00C45ECB">
        <w:rPr>
          <w:rFonts w:ascii="Arial" w:eastAsia="Arial" w:hAnsi="Arial" w:cs="Arial"/>
          <w:color w:val="0462C1"/>
          <w:spacing w:val="-40"/>
          <w:sz w:val="24"/>
          <w:szCs w:val="24"/>
        </w:rPr>
        <w:t xml:space="preserve"> </w:t>
      </w:r>
      <w:hyperlink r:id="rId11">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1"/>
            <w:sz w:val="24"/>
            <w:szCs w:val="24"/>
            <w:u w:val="thick" w:color="0462C1"/>
          </w:rPr>
          <w:t>tp</w:t>
        </w:r>
        <w:r w:rsidRPr="00C45ECB">
          <w:rPr>
            <w:rFonts w:ascii="Arial" w:eastAsia="Arial" w:hAnsi="Arial" w:cs="Arial"/>
            <w:color w:val="0462C1"/>
            <w:sz w:val="24"/>
            <w:szCs w:val="24"/>
            <w:u w:val="thick" w:color="0462C1"/>
          </w:rPr>
          <w:t>s:</w:t>
        </w:r>
        <w:r w:rsidRPr="00C45ECB">
          <w:rPr>
            <w:rFonts w:ascii="Arial" w:eastAsia="Arial" w:hAnsi="Arial" w:cs="Arial"/>
            <w:color w:val="0462C1"/>
            <w:spacing w:val="1"/>
            <w:sz w:val="24"/>
            <w:szCs w:val="24"/>
            <w:u w:val="thick" w:color="0462C1"/>
          </w:rPr>
          <w:t>/</w:t>
        </w:r>
        <w:r w:rsidRPr="00C45ECB">
          <w:rPr>
            <w:rFonts w:ascii="Arial" w:eastAsia="Arial" w:hAnsi="Arial" w:cs="Arial"/>
            <w:color w:val="0462C1"/>
            <w:sz w:val="24"/>
            <w:szCs w:val="24"/>
            <w:u w:val="thick" w:color="0462C1"/>
          </w:rPr>
          <w:t>/ww</w:t>
        </w:r>
        <w:r w:rsidRPr="00C45ECB">
          <w:rPr>
            <w:rFonts w:ascii="Arial" w:eastAsia="Arial" w:hAnsi="Arial" w:cs="Arial"/>
            <w:color w:val="0462C1"/>
            <w:spacing w:val="-1"/>
            <w:sz w:val="24"/>
            <w:szCs w:val="24"/>
            <w:u w:val="thick" w:color="0462C1"/>
          </w:rPr>
          <w:t>w</w:t>
        </w:r>
        <w:r w:rsidRPr="00C45ECB">
          <w:rPr>
            <w:rFonts w:ascii="Arial" w:eastAsia="Arial" w:hAnsi="Arial" w:cs="Arial"/>
            <w:color w:val="0462C1"/>
            <w:sz w:val="24"/>
            <w:szCs w:val="24"/>
            <w:u w:val="thick" w:color="0462C1"/>
          </w:rPr>
          <w:t>.</w:t>
        </w:r>
        <w:r w:rsidRPr="00C45ECB">
          <w:rPr>
            <w:rFonts w:ascii="Arial" w:eastAsia="Arial" w:hAnsi="Arial" w:cs="Arial"/>
            <w:color w:val="0462C1"/>
            <w:spacing w:val="1"/>
            <w:sz w:val="24"/>
            <w:szCs w:val="24"/>
            <w:u w:val="thick" w:color="0462C1"/>
          </w:rPr>
          <w:t>te</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pacing w:val="-4"/>
            <w:sz w:val="24"/>
            <w:szCs w:val="24"/>
            <w:u w:val="thick" w:color="0462C1"/>
          </w:rPr>
          <w:t>t</w:t>
        </w:r>
        <w:r w:rsidRPr="00C45ECB">
          <w:rPr>
            <w:rFonts w:ascii="Arial" w:eastAsia="Arial" w:hAnsi="Arial" w:cs="Arial"/>
            <w:color w:val="0462C1"/>
            <w:spacing w:val="1"/>
            <w:sz w:val="24"/>
            <w:szCs w:val="24"/>
            <w:u w:val="thick" w:color="0462C1"/>
          </w:rPr>
          <w:t>arge</w:t>
        </w:r>
        <w:r w:rsidRPr="00C45ECB">
          <w:rPr>
            <w:rFonts w:ascii="Arial" w:eastAsia="Arial" w:hAnsi="Arial" w:cs="Arial"/>
            <w:color w:val="0462C1"/>
            <w:spacing w:val="-4"/>
            <w:sz w:val="24"/>
            <w:szCs w:val="24"/>
            <w:u w:val="thick" w:color="0462C1"/>
          </w:rPr>
          <w:t>t</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om</w:t>
        </w:r>
        <w:r w:rsidRPr="00C45ECB">
          <w:rPr>
            <w:rFonts w:ascii="Arial" w:eastAsia="Arial" w:hAnsi="Arial" w:cs="Arial"/>
            <w:color w:val="0462C1"/>
            <w:sz w:val="24"/>
            <w:szCs w:val="24"/>
            <w:u w:val="thick" w:color="0462C1"/>
          </w:rPr>
          <w:t>/s</w:t>
        </w:r>
        <w:r w:rsidRPr="00C45ECB">
          <w:rPr>
            <w:rFonts w:ascii="Arial" w:eastAsia="Arial" w:hAnsi="Arial" w:cs="Arial"/>
            <w:color w:val="0462C1"/>
            <w:spacing w:val="-3"/>
            <w:sz w:val="24"/>
            <w:szCs w:val="24"/>
            <w:u w:val="thick" w:color="0462C1"/>
          </w:rPr>
          <w:t>e</w:t>
        </w:r>
        <w:r w:rsidRPr="00C45ECB">
          <w:rPr>
            <w:rFonts w:ascii="Arial" w:eastAsia="Arial" w:hAnsi="Arial" w:cs="Arial"/>
            <w:color w:val="0462C1"/>
            <w:spacing w:val="1"/>
            <w:sz w:val="24"/>
            <w:szCs w:val="24"/>
            <w:u w:val="thick" w:color="0462C1"/>
          </w:rPr>
          <w:t>ar</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s</w:t>
        </w:r>
        <w:r w:rsidRPr="00C45ECB">
          <w:rPr>
            <w:rFonts w:ascii="Arial" w:eastAsia="Arial" w:hAnsi="Arial" w:cs="Arial"/>
            <w:color w:val="0462C1"/>
            <w:spacing w:val="1"/>
            <w:sz w:val="24"/>
            <w:szCs w:val="24"/>
            <w:u w:val="thick" w:color="0462C1"/>
          </w:rPr>
          <w:t>e</w:t>
        </w:r>
        <w:r w:rsidRPr="00C45ECB">
          <w:rPr>
            <w:rFonts w:ascii="Arial" w:eastAsia="Arial" w:hAnsi="Arial" w:cs="Arial"/>
            <w:color w:val="0462C1"/>
            <w:spacing w:val="-5"/>
            <w:sz w:val="24"/>
            <w:szCs w:val="24"/>
            <w:u w:val="thick" w:color="0462C1"/>
          </w:rPr>
          <w:t>c</w:t>
        </w:r>
        <w:r w:rsidRPr="00C45ECB">
          <w:rPr>
            <w:rFonts w:ascii="Arial" w:eastAsia="Arial" w:hAnsi="Arial" w:cs="Arial"/>
            <w:color w:val="0462C1"/>
            <w:spacing w:val="1"/>
            <w:sz w:val="24"/>
            <w:szCs w:val="24"/>
            <w:u w:val="thick" w:color="0462C1"/>
          </w:rPr>
          <w:t>ur</w:t>
        </w:r>
        <w:r w:rsidRPr="00C45ECB">
          <w:rPr>
            <w:rFonts w:ascii="Arial" w:eastAsia="Arial" w:hAnsi="Arial" w:cs="Arial"/>
            <w:color w:val="0462C1"/>
            <w:sz w:val="24"/>
            <w:szCs w:val="24"/>
            <w:u w:val="thick" w:color="0462C1"/>
          </w:rPr>
          <w:t>ity/</w:t>
        </w:r>
        <w:r w:rsidRPr="00C45ECB">
          <w:rPr>
            <w:rFonts w:ascii="Arial" w:eastAsia="Arial" w:hAnsi="Arial" w:cs="Arial"/>
            <w:color w:val="0462C1"/>
            <w:spacing w:val="1"/>
            <w:sz w:val="24"/>
            <w:szCs w:val="24"/>
            <w:u w:val="thick" w:color="0462C1"/>
          </w:rPr>
          <w:t>f</w:t>
        </w:r>
        <w:r w:rsidRPr="00C45ECB">
          <w:rPr>
            <w:rFonts w:ascii="Arial" w:eastAsia="Arial" w:hAnsi="Arial" w:cs="Arial"/>
            <w:color w:val="0462C1"/>
            <w:spacing w:val="-4"/>
            <w:sz w:val="24"/>
            <w:szCs w:val="24"/>
            <w:u w:val="thick" w:color="0462C1"/>
          </w:rPr>
          <w:t>ea</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1"/>
            <w:sz w:val="24"/>
            <w:szCs w:val="24"/>
            <w:u w:val="thick" w:color="0462C1"/>
          </w:rPr>
          <w:t>ure</w:t>
        </w:r>
        <w:r w:rsidRPr="00C45ECB">
          <w:rPr>
            <w:rFonts w:ascii="Arial" w:eastAsia="Arial" w:hAnsi="Arial" w:cs="Arial"/>
            <w:color w:val="0462C1"/>
            <w:sz w:val="24"/>
            <w:szCs w:val="24"/>
            <w:u w:val="thick" w:color="0462C1"/>
          </w:rPr>
          <w:t>/</w:t>
        </w:r>
        <w:r w:rsidRPr="00C45ECB">
          <w:rPr>
            <w:rFonts w:ascii="Arial" w:eastAsia="Arial" w:hAnsi="Arial" w:cs="Arial"/>
            <w:color w:val="0462C1"/>
            <w:spacing w:val="1"/>
            <w:sz w:val="24"/>
            <w:szCs w:val="24"/>
            <w:u w:val="thick" w:color="0462C1"/>
          </w:rPr>
          <w:t>1</w:t>
        </w:r>
        <w:r w:rsidRPr="00C45ECB">
          <w:rPr>
            <w:rFonts w:ascii="Arial" w:eastAsia="Arial" w:hAnsi="Arial" w:cs="Arial"/>
            <w:color w:val="0462C1"/>
            <w:spacing w:val="4"/>
            <w:sz w:val="24"/>
            <w:szCs w:val="24"/>
            <w:u w:val="thick" w:color="0462C1"/>
          </w:rPr>
          <w:t>0</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b</w:t>
        </w:r>
        <w:r w:rsidRPr="00C45ECB">
          <w:rPr>
            <w:rFonts w:ascii="Arial" w:eastAsia="Arial" w:hAnsi="Arial" w:cs="Arial"/>
            <w:color w:val="0462C1"/>
            <w:sz w:val="24"/>
            <w:szCs w:val="24"/>
            <w:u w:val="thick" w:color="0462C1"/>
          </w:rPr>
          <w:t>ig</w:t>
        </w:r>
        <w:r w:rsidRPr="00C45ECB">
          <w:rPr>
            <w:rFonts w:ascii="Arial" w:eastAsia="Arial" w:hAnsi="Arial" w:cs="Arial"/>
            <w:color w:val="0462C1"/>
            <w:spacing w:val="1"/>
            <w:sz w:val="24"/>
            <w:szCs w:val="24"/>
            <w:u w:val="thick" w:color="0462C1"/>
          </w:rPr>
          <w:t>ge</w:t>
        </w:r>
        <w:r w:rsidRPr="00C45ECB">
          <w:rPr>
            <w:rFonts w:ascii="Arial" w:eastAsia="Arial" w:hAnsi="Arial" w:cs="Arial"/>
            <w:color w:val="0462C1"/>
            <w:spacing w:val="-5"/>
            <w:sz w:val="24"/>
            <w:szCs w:val="24"/>
            <w:u w:val="thick" w:color="0462C1"/>
          </w:rPr>
          <w:t>s</w:t>
        </w:r>
        <w:r w:rsidRPr="00C45ECB">
          <w:rPr>
            <w:rFonts w:ascii="Arial" w:eastAsia="Arial" w:hAnsi="Arial" w:cs="Arial"/>
            <w:color w:val="0462C1"/>
            <w:spacing w:val="2"/>
            <w:sz w:val="24"/>
            <w:szCs w:val="24"/>
            <w:u w:val="thick" w:color="0462C1"/>
          </w:rPr>
          <w:t>t-</w:t>
        </w:r>
        <w:r w:rsidRPr="00C45ECB">
          <w:rPr>
            <w:rFonts w:ascii="Arial" w:eastAsia="Arial" w:hAnsi="Arial" w:cs="Arial"/>
            <w:color w:val="0462C1"/>
            <w:spacing w:val="1"/>
            <w:sz w:val="24"/>
            <w:szCs w:val="24"/>
            <w:u w:val="thick" w:color="0462C1"/>
          </w:rPr>
          <w:t>da</w:t>
        </w:r>
        <w:r w:rsidRPr="00C45ECB">
          <w:rPr>
            <w:rFonts w:ascii="Arial" w:eastAsia="Arial" w:hAnsi="Arial" w:cs="Arial"/>
            <w:color w:val="0462C1"/>
            <w:spacing w:val="-4"/>
            <w:sz w:val="24"/>
            <w:szCs w:val="24"/>
            <w:u w:val="thick" w:color="0462C1"/>
          </w:rPr>
          <w:t>t</w:t>
        </w:r>
        <w:r w:rsidRPr="00C45ECB">
          <w:rPr>
            <w:rFonts w:ascii="Arial" w:eastAsia="Arial" w:hAnsi="Arial" w:cs="Arial"/>
            <w:color w:val="0462C1"/>
            <w:spacing w:val="1"/>
            <w:sz w:val="24"/>
            <w:szCs w:val="24"/>
            <w:u w:val="thick" w:color="0462C1"/>
          </w:rPr>
          <w:t>a</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b</w:t>
        </w:r>
        <w:r w:rsidRPr="00C45ECB">
          <w:rPr>
            <w:rFonts w:ascii="Arial" w:eastAsia="Arial" w:hAnsi="Arial" w:cs="Arial"/>
            <w:color w:val="0462C1"/>
            <w:spacing w:val="-3"/>
            <w:sz w:val="24"/>
            <w:szCs w:val="24"/>
            <w:u w:val="thick" w:color="0462C1"/>
          </w:rPr>
          <w:t>r</w:t>
        </w:r>
        <w:r w:rsidRPr="00C45ECB">
          <w:rPr>
            <w:rFonts w:ascii="Arial" w:eastAsia="Arial" w:hAnsi="Arial" w:cs="Arial"/>
            <w:color w:val="0462C1"/>
            <w:spacing w:val="1"/>
            <w:sz w:val="24"/>
            <w:szCs w:val="24"/>
            <w:u w:val="thick" w:color="0462C1"/>
          </w:rPr>
          <w:t>ea</w:t>
        </w:r>
        <w:r w:rsidRPr="00C45ECB">
          <w:rPr>
            <w:rFonts w:ascii="Arial" w:eastAsia="Arial" w:hAnsi="Arial" w:cs="Arial"/>
            <w:color w:val="0462C1"/>
            <w:sz w:val="24"/>
            <w:szCs w:val="24"/>
            <w:u w:val="thick" w:color="0462C1"/>
          </w:rPr>
          <w:t>c</w:t>
        </w:r>
        <w:r w:rsidRPr="00C45ECB">
          <w:rPr>
            <w:rFonts w:ascii="Arial" w:eastAsia="Arial" w:hAnsi="Arial" w:cs="Arial"/>
            <w:color w:val="0462C1"/>
            <w:spacing w:val="1"/>
            <w:sz w:val="24"/>
            <w:szCs w:val="24"/>
            <w:u w:val="thick" w:color="0462C1"/>
          </w:rPr>
          <w:t>he</w:t>
        </w:r>
        <w:r w:rsidRPr="00C45ECB">
          <w:rPr>
            <w:rFonts w:ascii="Arial" w:eastAsia="Arial" w:hAnsi="Arial" w:cs="Arial"/>
            <w:color w:val="0462C1"/>
            <w:spacing w:val="-3"/>
            <w:sz w:val="24"/>
            <w:szCs w:val="24"/>
            <w:u w:val="thick" w:color="0462C1"/>
          </w:rPr>
          <w:t>s</w:t>
        </w:r>
        <w:r w:rsidRPr="00C45ECB">
          <w:rPr>
            <w:rFonts w:ascii="Arial" w:eastAsia="Arial" w:hAnsi="Arial" w:cs="Arial"/>
            <w:color w:val="0462C1"/>
            <w:sz w:val="24"/>
            <w:szCs w:val="24"/>
            <w:u w:val="thick" w:color="0462C1"/>
          </w:rPr>
          <w:t>-</w:t>
        </w:r>
      </w:hyperlink>
      <w:r w:rsidRPr="00C45ECB">
        <w:rPr>
          <w:rFonts w:ascii="Arial" w:eastAsia="Arial" w:hAnsi="Arial" w:cs="Arial"/>
          <w:color w:val="0462C1"/>
          <w:sz w:val="24"/>
          <w:szCs w:val="24"/>
        </w:rPr>
        <w:t xml:space="preserve"> </w:t>
      </w:r>
      <w:hyperlink r:id="rId12">
        <w:r w:rsidRPr="00C45ECB">
          <w:rPr>
            <w:rFonts w:ascii="Arial" w:eastAsia="Arial" w:hAnsi="Arial" w:cs="Arial"/>
            <w:color w:val="0462C1"/>
            <w:sz w:val="24"/>
            <w:szCs w:val="24"/>
            <w:u w:val="thick" w:color="0462C1"/>
          </w:rPr>
          <w:t>i</w:t>
        </w:r>
        <w:r w:rsidRPr="00C45ECB">
          <w:rPr>
            <w:rFonts w:ascii="Arial" w:eastAsia="Arial" w:hAnsi="Arial" w:cs="Arial"/>
            <w:color w:val="0462C1"/>
            <w:spacing w:val="1"/>
            <w:sz w:val="24"/>
            <w:szCs w:val="24"/>
            <w:u w:val="thick" w:color="0462C1"/>
          </w:rPr>
          <w:t>n</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h</w:t>
        </w:r>
        <w:r w:rsidRPr="00C45ECB">
          <w:rPr>
            <w:rFonts w:ascii="Arial" w:eastAsia="Arial" w:hAnsi="Arial" w:cs="Arial"/>
            <w:color w:val="0462C1"/>
            <w:sz w:val="24"/>
            <w:szCs w:val="24"/>
            <w:u w:val="thick" w:color="0462C1"/>
          </w:rPr>
          <w:t>ist</w:t>
        </w:r>
        <w:r w:rsidRPr="00C45ECB">
          <w:rPr>
            <w:rFonts w:ascii="Arial" w:eastAsia="Arial" w:hAnsi="Arial" w:cs="Arial"/>
            <w:color w:val="0462C1"/>
            <w:spacing w:val="1"/>
            <w:sz w:val="24"/>
            <w:szCs w:val="24"/>
            <w:u w:val="thick" w:color="0462C1"/>
          </w:rPr>
          <w:t>or</w:t>
        </w:r>
        <w:r w:rsidRPr="00C45ECB">
          <w:rPr>
            <w:rFonts w:ascii="Arial" w:eastAsia="Arial" w:hAnsi="Arial" w:cs="Arial"/>
            <w:color w:val="0462C1"/>
            <w:spacing w:val="-4"/>
            <w:sz w:val="24"/>
            <w:szCs w:val="24"/>
            <w:u w:val="thick" w:color="0462C1"/>
          </w:rPr>
          <w:t>y</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and</w:t>
        </w:r>
        <w:r w:rsidRPr="00C45ECB">
          <w:rPr>
            <w:rFonts w:ascii="Arial" w:eastAsia="Arial" w:hAnsi="Arial" w:cs="Arial"/>
            <w:color w:val="0462C1"/>
            <w:spacing w:val="-3"/>
            <w:sz w:val="24"/>
            <w:szCs w:val="24"/>
            <w:u w:val="thick" w:color="0462C1"/>
          </w:rPr>
          <w:t>-</w:t>
        </w:r>
        <w:r w:rsidRPr="00C45ECB">
          <w:rPr>
            <w:rFonts w:ascii="Arial" w:eastAsia="Arial" w:hAnsi="Arial" w:cs="Arial"/>
            <w:color w:val="0462C1"/>
            <w:spacing w:val="1"/>
            <w:sz w:val="24"/>
            <w:szCs w:val="24"/>
            <w:u w:val="thick" w:color="0462C1"/>
          </w:rPr>
          <w:t>ho</w:t>
        </w:r>
        <w:r w:rsidRPr="00C45ECB">
          <w:rPr>
            <w:rFonts w:ascii="Arial" w:eastAsia="Arial" w:hAnsi="Arial" w:cs="Arial"/>
            <w:color w:val="0462C1"/>
            <w:sz w:val="24"/>
            <w:szCs w:val="24"/>
            <w:u w:val="thick" w:color="0462C1"/>
          </w:rPr>
          <w:t>w</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3"/>
            <w:sz w:val="24"/>
            <w:szCs w:val="24"/>
            <w:u w:val="thick" w:color="0462C1"/>
          </w:rPr>
          <w:t>o</w:t>
        </w:r>
        <w:r w:rsidRPr="00C45ECB">
          <w:rPr>
            <w:rFonts w:ascii="Arial" w:eastAsia="Arial" w:hAnsi="Arial" w:cs="Arial"/>
            <w:color w:val="0462C1"/>
            <w:spacing w:val="2"/>
            <w:sz w:val="24"/>
            <w:szCs w:val="24"/>
            <w:u w:val="thick" w:color="0462C1"/>
          </w:rPr>
          <w:t>-</w:t>
        </w:r>
        <w:r w:rsidRPr="00C45ECB">
          <w:rPr>
            <w:rFonts w:ascii="Arial" w:eastAsia="Arial" w:hAnsi="Arial" w:cs="Arial"/>
            <w:color w:val="0462C1"/>
            <w:spacing w:val="1"/>
            <w:sz w:val="24"/>
            <w:szCs w:val="24"/>
            <w:u w:val="thick" w:color="0462C1"/>
          </w:rPr>
          <w:t>p</w:t>
        </w:r>
        <w:r w:rsidRPr="00C45ECB">
          <w:rPr>
            <w:rFonts w:ascii="Arial" w:eastAsia="Arial" w:hAnsi="Arial" w:cs="Arial"/>
            <w:color w:val="0462C1"/>
            <w:spacing w:val="-3"/>
            <w:sz w:val="24"/>
            <w:szCs w:val="24"/>
            <w:u w:val="thick" w:color="0462C1"/>
          </w:rPr>
          <w:t>r</w:t>
        </w:r>
        <w:r w:rsidRPr="00C45ECB">
          <w:rPr>
            <w:rFonts w:ascii="Arial" w:eastAsia="Arial" w:hAnsi="Arial" w:cs="Arial"/>
            <w:color w:val="0462C1"/>
            <w:spacing w:val="1"/>
            <w:sz w:val="24"/>
            <w:szCs w:val="24"/>
            <w:u w:val="thick" w:color="0462C1"/>
          </w:rPr>
          <w:t>e</w:t>
        </w:r>
        <w:r w:rsidRPr="00C45ECB">
          <w:rPr>
            <w:rFonts w:ascii="Arial" w:eastAsia="Arial" w:hAnsi="Arial" w:cs="Arial"/>
            <w:color w:val="0462C1"/>
            <w:sz w:val="24"/>
            <w:szCs w:val="24"/>
            <w:u w:val="thick" w:color="0462C1"/>
          </w:rPr>
          <w:t>v</w:t>
        </w:r>
        <w:r w:rsidRPr="00C45ECB">
          <w:rPr>
            <w:rFonts w:ascii="Arial" w:eastAsia="Arial" w:hAnsi="Arial" w:cs="Arial"/>
            <w:color w:val="0462C1"/>
            <w:spacing w:val="1"/>
            <w:sz w:val="24"/>
            <w:szCs w:val="24"/>
            <w:u w:val="thick" w:color="0462C1"/>
          </w:rPr>
          <w:t>ent</w:t>
        </w:r>
        <w:r w:rsidRPr="00C45ECB">
          <w:rPr>
            <w:rFonts w:ascii="Arial" w:eastAsia="Arial" w:hAnsi="Arial" w:cs="Arial"/>
            <w:color w:val="0462C1"/>
            <w:spacing w:val="-3"/>
            <w:sz w:val="24"/>
            <w:szCs w:val="24"/>
            <w:u w:val="thick" w:color="0462C1"/>
          </w:rPr>
          <w:t>-</w:t>
        </w:r>
        <w:r w:rsidRPr="00C45ECB">
          <w:rPr>
            <w:rFonts w:ascii="Arial" w:eastAsia="Arial" w:hAnsi="Arial" w:cs="Arial"/>
            <w:color w:val="0462C1"/>
            <w:sz w:val="24"/>
            <w:szCs w:val="24"/>
            <w:u w:val="thick" w:color="0462C1"/>
          </w:rPr>
          <w:t>t</w:t>
        </w:r>
        <w:r w:rsidRPr="00C45ECB">
          <w:rPr>
            <w:rFonts w:ascii="Arial" w:eastAsia="Arial" w:hAnsi="Arial" w:cs="Arial"/>
            <w:color w:val="0462C1"/>
            <w:spacing w:val="1"/>
            <w:sz w:val="24"/>
            <w:szCs w:val="24"/>
            <w:u w:val="thick" w:color="0462C1"/>
          </w:rPr>
          <w:t>he</w:t>
        </w:r>
        <w:r w:rsidRPr="00C45ECB">
          <w:rPr>
            <w:rFonts w:ascii="Arial" w:eastAsia="Arial" w:hAnsi="Arial" w:cs="Arial"/>
            <w:color w:val="0462C1"/>
            <w:sz w:val="24"/>
            <w:szCs w:val="24"/>
            <w:u w:val="thick" w:color="0462C1"/>
          </w:rPr>
          <w:t>m</w:t>
        </w:r>
      </w:hyperlink>
    </w:p>
    <w:p w14:paraId="47DC21DC" w14:textId="77777777" w:rsidR="00217BB2" w:rsidRPr="00C45ECB" w:rsidRDefault="00217BB2">
      <w:pPr>
        <w:spacing w:before="8" w:line="140" w:lineRule="exact"/>
        <w:rPr>
          <w:rFonts w:ascii="Arial" w:hAnsi="Arial" w:cs="Arial"/>
          <w:sz w:val="24"/>
          <w:szCs w:val="24"/>
        </w:rPr>
      </w:pPr>
    </w:p>
    <w:p w14:paraId="630BC53E" w14:textId="77777777" w:rsidR="00217BB2" w:rsidRPr="00C45ECB" w:rsidRDefault="00000000">
      <w:pPr>
        <w:spacing w:line="260" w:lineRule="exact"/>
        <w:ind w:left="460"/>
        <w:rPr>
          <w:rFonts w:ascii="Arial" w:eastAsia="Arial" w:hAnsi="Arial" w:cs="Arial"/>
          <w:sz w:val="24"/>
          <w:szCs w:val="24"/>
        </w:rPr>
      </w:pPr>
      <w:r w:rsidRPr="00C45ECB">
        <w:rPr>
          <w:rFonts w:ascii="Arial" w:eastAsia="Arial" w:hAnsi="Arial" w:cs="Arial"/>
          <w:position w:val="-1"/>
          <w:sz w:val="24"/>
          <w:szCs w:val="24"/>
        </w:rPr>
        <w:t xml:space="preserve">c. </w:t>
      </w:r>
      <w:r w:rsidRPr="00C45ECB">
        <w:rPr>
          <w:rFonts w:ascii="Arial" w:eastAsia="Arial" w:hAnsi="Arial" w:cs="Arial"/>
          <w:spacing w:val="66"/>
          <w:position w:val="-1"/>
          <w:sz w:val="24"/>
          <w:szCs w:val="24"/>
        </w:rPr>
        <w:t xml:space="preserve"> </w:t>
      </w:r>
      <w:hyperlink r:id="rId13">
        <w:r w:rsidRPr="00C45ECB">
          <w:rPr>
            <w:rFonts w:ascii="Arial" w:eastAsia="Arial" w:hAnsi="Arial" w:cs="Arial"/>
            <w:color w:val="0462C1"/>
            <w:spacing w:val="1"/>
            <w:position w:val="-1"/>
            <w:sz w:val="24"/>
            <w:szCs w:val="24"/>
            <w:u w:val="thick" w:color="0462C1"/>
          </w:rPr>
          <w:t>h</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1"/>
            <w:position w:val="-1"/>
            <w:sz w:val="24"/>
            <w:szCs w:val="24"/>
            <w:u w:val="thick" w:color="0462C1"/>
          </w:rPr>
          <w:t>tp</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1"/>
            <w:position w:val="-1"/>
            <w:sz w:val="24"/>
            <w:szCs w:val="24"/>
            <w:u w:val="thick" w:color="0462C1"/>
          </w:rPr>
          <w:t>/</w:t>
        </w:r>
        <w:r w:rsidRPr="00C45ECB">
          <w:rPr>
            <w:rFonts w:ascii="Arial" w:eastAsia="Arial" w:hAnsi="Arial" w:cs="Arial"/>
            <w:color w:val="0462C1"/>
            <w:position w:val="-1"/>
            <w:sz w:val="24"/>
            <w:szCs w:val="24"/>
            <w:u w:val="thick" w:color="0462C1"/>
          </w:rPr>
          <w:t>/ww</w:t>
        </w:r>
        <w:r w:rsidRPr="00C45ECB">
          <w:rPr>
            <w:rFonts w:ascii="Arial" w:eastAsia="Arial" w:hAnsi="Arial" w:cs="Arial"/>
            <w:color w:val="0462C1"/>
            <w:spacing w:val="-1"/>
            <w:position w:val="-1"/>
            <w:sz w:val="24"/>
            <w:szCs w:val="24"/>
            <w:u w:val="thick" w:color="0462C1"/>
          </w:rPr>
          <w:t>w</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br</w:t>
        </w:r>
        <w:r w:rsidRPr="00C45ECB">
          <w:rPr>
            <w:rFonts w:ascii="Arial" w:eastAsia="Arial" w:hAnsi="Arial" w:cs="Arial"/>
            <w:color w:val="0462C1"/>
            <w:position w:val="-1"/>
            <w:sz w:val="24"/>
            <w:szCs w:val="24"/>
            <w:u w:val="thick" w:color="0462C1"/>
          </w:rPr>
          <w:t>itis</w:t>
        </w:r>
        <w:r w:rsidRPr="00C45ECB">
          <w:rPr>
            <w:rFonts w:ascii="Arial" w:eastAsia="Arial" w:hAnsi="Arial" w:cs="Arial"/>
            <w:color w:val="0462C1"/>
            <w:spacing w:val="-2"/>
            <w:position w:val="-1"/>
            <w:sz w:val="24"/>
            <w:szCs w:val="24"/>
            <w:u w:val="thick" w:color="0462C1"/>
          </w:rPr>
          <w:t>h</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spacing w:val="1"/>
            <w:position w:val="-1"/>
            <w:sz w:val="24"/>
            <w:szCs w:val="24"/>
            <w:u w:val="thick" w:color="0462C1"/>
          </w:rPr>
          <w:t>a</w:t>
        </w:r>
        <w:r w:rsidRPr="00C45ECB">
          <w:rPr>
            <w:rFonts w:ascii="Arial" w:eastAsia="Arial" w:hAnsi="Arial" w:cs="Arial"/>
            <w:color w:val="0462C1"/>
            <w:position w:val="-1"/>
            <w:sz w:val="24"/>
            <w:szCs w:val="24"/>
            <w:u w:val="thick" w:color="0462C1"/>
          </w:rPr>
          <w:t>ss</w:t>
        </w:r>
        <w:r w:rsidRPr="00C45ECB">
          <w:rPr>
            <w:rFonts w:ascii="Arial" w:eastAsia="Arial" w:hAnsi="Arial" w:cs="Arial"/>
            <w:color w:val="0462C1"/>
            <w:spacing w:val="1"/>
            <w:position w:val="-1"/>
            <w:sz w:val="24"/>
            <w:szCs w:val="24"/>
            <w:u w:val="thick" w:color="0462C1"/>
          </w:rPr>
          <w:t>e</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5"/>
            <w:position w:val="-1"/>
            <w:sz w:val="24"/>
            <w:szCs w:val="24"/>
            <w:u w:val="thick" w:color="0462C1"/>
          </w:rPr>
          <w:t>s</w:t>
        </w:r>
        <w:r w:rsidRPr="00C45ECB">
          <w:rPr>
            <w:rFonts w:ascii="Arial" w:eastAsia="Arial" w:hAnsi="Arial" w:cs="Arial"/>
            <w:color w:val="0462C1"/>
            <w:spacing w:val="1"/>
            <w:position w:val="-1"/>
            <w:sz w:val="24"/>
            <w:szCs w:val="24"/>
            <w:u w:val="thick" w:color="0462C1"/>
          </w:rPr>
          <w:t>men</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1"/>
            <w:position w:val="-1"/>
            <w:sz w:val="24"/>
            <w:szCs w:val="24"/>
            <w:u w:val="thick" w:color="0462C1"/>
          </w:rPr>
          <w:t>.</w:t>
        </w:r>
        <w:r w:rsidRPr="00C45ECB">
          <w:rPr>
            <w:rFonts w:ascii="Arial" w:eastAsia="Arial" w:hAnsi="Arial" w:cs="Arial"/>
            <w:color w:val="0462C1"/>
            <w:position w:val="-1"/>
            <w:sz w:val="24"/>
            <w:szCs w:val="24"/>
            <w:u w:val="thick" w:color="0462C1"/>
          </w:rPr>
          <w:t>c</w:t>
        </w:r>
        <w:r w:rsidRPr="00C45ECB">
          <w:rPr>
            <w:rFonts w:ascii="Arial" w:eastAsia="Arial" w:hAnsi="Arial" w:cs="Arial"/>
            <w:color w:val="0462C1"/>
            <w:spacing w:val="1"/>
            <w:position w:val="-1"/>
            <w:sz w:val="24"/>
            <w:szCs w:val="24"/>
            <w:u w:val="thick" w:color="0462C1"/>
          </w:rPr>
          <w:t>o</w:t>
        </w:r>
        <w:r w:rsidRPr="00C45ECB">
          <w:rPr>
            <w:rFonts w:ascii="Arial" w:eastAsia="Arial" w:hAnsi="Arial" w:cs="Arial"/>
            <w:color w:val="0462C1"/>
            <w:spacing w:val="-4"/>
            <w:position w:val="-1"/>
            <w:sz w:val="24"/>
            <w:szCs w:val="24"/>
            <w:u w:val="thick" w:color="0462C1"/>
          </w:rPr>
          <w:t>.</w:t>
        </w:r>
        <w:r w:rsidRPr="00C45ECB">
          <w:rPr>
            <w:rFonts w:ascii="Arial" w:eastAsia="Arial" w:hAnsi="Arial" w:cs="Arial"/>
            <w:color w:val="0462C1"/>
            <w:spacing w:val="1"/>
            <w:position w:val="-1"/>
            <w:sz w:val="24"/>
            <w:szCs w:val="24"/>
            <w:u w:val="thick" w:color="0462C1"/>
          </w:rPr>
          <w:t>u</w:t>
        </w:r>
        <w:r w:rsidRPr="00C45ECB">
          <w:rPr>
            <w:rFonts w:ascii="Arial" w:eastAsia="Arial" w:hAnsi="Arial" w:cs="Arial"/>
            <w:color w:val="0462C1"/>
            <w:position w:val="-1"/>
            <w:sz w:val="24"/>
            <w:szCs w:val="24"/>
            <w:u w:val="thick" w:color="0462C1"/>
          </w:rPr>
          <w:t>k/</w:t>
        </w:r>
        <w:r w:rsidRPr="00C45ECB">
          <w:rPr>
            <w:rFonts w:ascii="Arial" w:eastAsia="Arial" w:hAnsi="Arial" w:cs="Arial"/>
            <w:color w:val="0462C1"/>
            <w:spacing w:val="1"/>
            <w:position w:val="-1"/>
            <w:sz w:val="24"/>
            <w:szCs w:val="24"/>
            <w:u w:val="thick" w:color="0462C1"/>
          </w:rPr>
          <w:t>th</w:t>
        </w:r>
        <w:r w:rsidRPr="00C45ECB">
          <w:rPr>
            <w:rFonts w:ascii="Arial" w:eastAsia="Arial" w:hAnsi="Arial" w:cs="Arial"/>
            <w:color w:val="0462C1"/>
            <w:position w:val="-1"/>
            <w:sz w:val="24"/>
            <w:szCs w:val="24"/>
            <w:u w:val="thick" w:color="0462C1"/>
          </w:rPr>
          <w:t>e</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position w:val="-1"/>
            <w:sz w:val="24"/>
            <w:szCs w:val="24"/>
            <w:u w:val="thick" w:color="0462C1"/>
          </w:rPr>
          <w:t>wo</w:t>
        </w:r>
        <w:r w:rsidRPr="00C45ECB">
          <w:rPr>
            <w:rFonts w:ascii="Arial" w:eastAsia="Arial" w:hAnsi="Arial" w:cs="Arial"/>
            <w:color w:val="0462C1"/>
            <w:spacing w:val="-3"/>
            <w:position w:val="-1"/>
            <w:sz w:val="24"/>
            <w:szCs w:val="24"/>
            <w:u w:val="thick" w:color="0462C1"/>
          </w:rPr>
          <w:t>r</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1"/>
            <w:position w:val="-1"/>
            <w:sz w:val="24"/>
            <w:szCs w:val="24"/>
            <w:u w:val="thick" w:color="0462C1"/>
          </w:rPr>
          <w:t>t</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spacing w:val="1"/>
            <w:position w:val="-1"/>
            <w:sz w:val="24"/>
            <w:szCs w:val="24"/>
            <w:u w:val="thick" w:color="0462C1"/>
          </w:rPr>
          <w:t>da</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3"/>
            <w:position w:val="-1"/>
            <w:sz w:val="24"/>
            <w:szCs w:val="24"/>
            <w:u w:val="thick" w:color="0462C1"/>
          </w:rPr>
          <w:t>a</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spacing w:val="1"/>
            <w:position w:val="-1"/>
            <w:sz w:val="24"/>
            <w:szCs w:val="24"/>
            <w:u w:val="thick" w:color="0462C1"/>
          </w:rPr>
          <w:t>brea</w:t>
        </w:r>
        <w:r w:rsidRPr="00C45ECB">
          <w:rPr>
            <w:rFonts w:ascii="Arial" w:eastAsia="Arial" w:hAnsi="Arial" w:cs="Arial"/>
            <w:color w:val="0462C1"/>
            <w:spacing w:val="-5"/>
            <w:position w:val="-1"/>
            <w:sz w:val="24"/>
            <w:szCs w:val="24"/>
            <w:u w:val="thick" w:color="0462C1"/>
          </w:rPr>
          <w:t>c</w:t>
        </w:r>
        <w:r w:rsidRPr="00C45ECB">
          <w:rPr>
            <w:rFonts w:ascii="Arial" w:eastAsia="Arial" w:hAnsi="Arial" w:cs="Arial"/>
            <w:color w:val="0462C1"/>
            <w:spacing w:val="1"/>
            <w:position w:val="-1"/>
            <w:sz w:val="24"/>
            <w:szCs w:val="24"/>
            <w:u w:val="thick" w:color="0462C1"/>
          </w:rPr>
          <w:t>he</w:t>
        </w:r>
        <w:r w:rsidRPr="00C45ECB">
          <w:rPr>
            <w:rFonts w:ascii="Arial" w:eastAsia="Arial" w:hAnsi="Arial" w:cs="Arial"/>
            <w:color w:val="0462C1"/>
            <w:spacing w:val="2"/>
            <w:position w:val="-1"/>
            <w:sz w:val="24"/>
            <w:szCs w:val="24"/>
            <w:u w:val="thick" w:color="0462C1"/>
          </w:rPr>
          <w:t>s-</w:t>
        </w:r>
        <w:r w:rsidRPr="00C45ECB">
          <w:rPr>
            <w:rFonts w:ascii="Arial" w:eastAsia="Arial" w:hAnsi="Arial" w:cs="Arial"/>
            <w:color w:val="0462C1"/>
            <w:position w:val="-1"/>
            <w:sz w:val="24"/>
            <w:szCs w:val="24"/>
            <w:u w:val="thick" w:color="0462C1"/>
          </w:rPr>
          <w:t>i</w:t>
        </w:r>
        <w:r w:rsidRPr="00C45ECB">
          <w:rPr>
            <w:rFonts w:ascii="Arial" w:eastAsia="Arial" w:hAnsi="Arial" w:cs="Arial"/>
            <w:color w:val="0462C1"/>
            <w:spacing w:val="-4"/>
            <w:position w:val="-1"/>
            <w:sz w:val="24"/>
            <w:szCs w:val="24"/>
            <w:u w:val="thick" w:color="0462C1"/>
          </w:rPr>
          <w:t>n</w:t>
        </w:r>
        <w:r w:rsidRPr="00C45ECB">
          <w:rPr>
            <w:rFonts w:ascii="Arial" w:eastAsia="Arial" w:hAnsi="Arial" w:cs="Arial"/>
            <w:color w:val="0462C1"/>
            <w:spacing w:val="2"/>
            <w:position w:val="-1"/>
            <w:sz w:val="24"/>
            <w:szCs w:val="24"/>
            <w:u w:val="thick" w:color="0462C1"/>
          </w:rPr>
          <w:t>-</w:t>
        </w:r>
        <w:r w:rsidRPr="00C45ECB">
          <w:rPr>
            <w:rFonts w:ascii="Arial" w:eastAsia="Arial" w:hAnsi="Arial" w:cs="Arial"/>
            <w:color w:val="0462C1"/>
            <w:spacing w:val="1"/>
            <w:position w:val="-1"/>
            <w:sz w:val="24"/>
            <w:szCs w:val="24"/>
            <w:u w:val="thick" w:color="0462C1"/>
          </w:rPr>
          <w:t>h</w:t>
        </w:r>
        <w:r w:rsidRPr="00C45ECB">
          <w:rPr>
            <w:rFonts w:ascii="Arial" w:eastAsia="Arial" w:hAnsi="Arial" w:cs="Arial"/>
            <w:color w:val="0462C1"/>
            <w:position w:val="-1"/>
            <w:sz w:val="24"/>
            <w:szCs w:val="24"/>
            <w:u w:val="thick" w:color="0462C1"/>
          </w:rPr>
          <w:t>ist</w:t>
        </w:r>
        <w:r w:rsidRPr="00C45ECB">
          <w:rPr>
            <w:rFonts w:ascii="Arial" w:eastAsia="Arial" w:hAnsi="Arial" w:cs="Arial"/>
            <w:color w:val="0462C1"/>
            <w:spacing w:val="1"/>
            <w:position w:val="-1"/>
            <w:sz w:val="24"/>
            <w:szCs w:val="24"/>
            <w:u w:val="thick" w:color="0462C1"/>
          </w:rPr>
          <w:t>or</w:t>
        </w:r>
        <w:r w:rsidRPr="00C45ECB">
          <w:rPr>
            <w:rFonts w:ascii="Arial" w:eastAsia="Arial" w:hAnsi="Arial" w:cs="Arial"/>
            <w:color w:val="0462C1"/>
            <w:spacing w:val="-5"/>
            <w:position w:val="-1"/>
            <w:sz w:val="24"/>
            <w:szCs w:val="24"/>
            <w:u w:val="thick" w:color="0462C1"/>
          </w:rPr>
          <w:t>y</w:t>
        </w:r>
        <w:r w:rsidRPr="00C45ECB">
          <w:rPr>
            <w:rFonts w:ascii="Arial" w:eastAsia="Arial" w:hAnsi="Arial" w:cs="Arial"/>
            <w:color w:val="0462C1"/>
            <w:position w:val="-1"/>
            <w:sz w:val="24"/>
            <w:szCs w:val="24"/>
            <w:u w:val="thick" w:color="0462C1"/>
          </w:rPr>
          <w:t>/</w:t>
        </w:r>
      </w:hyperlink>
    </w:p>
    <w:p w14:paraId="559AD0EF" w14:textId="77777777" w:rsidR="00217BB2" w:rsidRPr="00C45ECB" w:rsidRDefault="00217BB2">
      <w:pPr>
        <w:spacing w:before="9" w:line="160" w:lineRule="exact"/>
        <w:rPr>
          <w:rFonts w:ascii="Arial" w:hAnsi="Arial" w:cs="Arial"/>
          <w:sz w:val="24"/>
          <w:szCs w:val="24"/>
        </w:rPr>
      </w:pPr>
    </w:p>
    <w:p w14:paraId="2F4E52DE" w14:textId="77777777" w:rsidR="00217BB2" w:rsidRPr="00C45ECB" w:rsidRDefault="00217BB2">
      <w:pPr>
        <w:spacing w:line="200" w:lineRule="exact"/>
        <w:rPr>
          <w:rFonts w:ascii="Arial" w:hAnsi="Arial" w:cs="Arial"/>
          <w:sz w:val="24"/>
          <w:szCs w:val="24"/>
        </w:rPr>
      </w:pPr>
    </w:p>
    <w:p w14:paraId="6ACDD3A8" w14:textId="77777777" w:rsidR="00217BB2" w:rsidRPr="00C45ECB" w:rsidRDefault="00217BB2">
      <w:pPr>
        <w:spacing w:line="200" w:lineRule="exact"/>
        <w:rPr>
          <w:rFonts w:ascii="Arial" w:hAnsi="Arial" w:cs="Arial"/>
          <w:sz w:val="24"/>
          <w:szCs w:val="24"/>
        </w:rPr>
      </w:pPr>
    </w:p>
    <w:p w14:paraId="210FB515" w14:textId="77777777" w:rsidR="002350B5" w:rsidRPr="00C45ECB" w:rsidRDefault="002350B5" w:rsidP="002350B5">
      <w:pPr>
        <w:pStyle w:val="Heading3"/>
        <w:numPr>
          <w:ilvl w:val="0"/>
          <w:numId w:val="0"/>
        </w:numPr>
        <w:shd w:val="clear" w:color="auto" w:fill="FAFAFA"/>
        <w:rPr>
          <w:rFonts w:ascii="Arial" w:hAnsi="Arial" w:cs="Arial"/>
          <w:color w:val="242424"/>
          <w:sz w:val="24"/>
          <w:szCs w:val="24"/>
        </w:rPr>
      </w:pPr>
      <w:r w:rsidRPr="00C45ECB">
        <w:rPr>
          <w:rFonts w:ascii="Arial" w:hAnsi="Arial" w:cs="Arial"/>
          <w:color w:val="242424"/>
          <w:sz w:val="24"/>
          <w:szCs w:val="24"/>
        </w:rPr>
        <w:t>Yahoo Data Breach (2013)</w:t>
      </w:r>
    </w:p>
    <w:p w14:paraId="63ED64BF" w14:textId="2B9FD4C6" w:rsidR="002350B5" w:rsidRPr="00C45ECB" w:rsidRDefault="002350B5" w:rsidP="002350B5">
      <w:pPr>
        <w:pStyle w:val="NormalWeb"/>
        <w:shd w:val="clear" w:color="auto" w:fill="FAFAFA"/>
        <w:spacing w:before="0" w:beforeAutospacing="0" w:after="240" w:afterAutospacing="0"/>
        <w:rPr>
          <w:rFonts w:ascii="Arial" w:hAnsi="Arial" w:cs="Arial"/>
          <w:color w:val="242424"/>
        </w:rPr>
      </w:pPr>
      <w:r w:rsidRPr="00C45ECB">
        <w:rPr>
          <w:rStyle w:val="Strong"/>
          <w:rFonts w:ascii="Arial" w:eastAsiaTheme="minorEastAsia" w:hAnsi="Arial" w:cs="Arial"/>
          <w:color w:val="242424"/>
        </w:rPr>
        <w:t>Impact:</w:t>
      </w:r>
      <w:r w:rsidRPr="00C45ECB">
        <w:rPr>
          <w:rFonts w:ascii="Arial" w:hAnsi="Arial" w:cs="Arial"/>
          <w:color w:val="242424"/>
        </w:rPr>
        <w:t> 3 billion accounts</w:t>
      </w:r>
    </w:p>
    <w:p w14:paraId="10613943" w14:textId="3B59FCD2" w:rsidR="002350B5" w:rsidRPr="00C45ECB" w:rsidRDefault="002350B5" w:rsidP="002350B5">
      <w:pPr>
        <w:pStyle w:val="NormalWeb"/>
        <w:shd w:val="clear" w:color="auto" w:fill="FAFAFA"/>
        <w:spacing w:before="0" w:beforeAutospacing="0" w:after="240" w:afterAutospacing="0"/>
        <w:rPr>
          <w:rFonts w:ascii="Arial" w:hAnsi="Arial" w:cs="Arial"/>
          <w:color w:val="242424"/>
        </w:rPr>
      </w:pPr>
      <w:r w:rsidRPr="00C45ECB">
        <w:rPr>
          <w:rStyle w:val="Strong"/>
          <w:rFonts w:ascii="Arial" w:eastAsiaTheme="minorEastAsia" w:hAnsi="Arial" w:cs="Arial"/>
          <w:color w:val="242424"/>
        </w:rPr>
        <w:t>Details:</w:t>
      </w:r>
      <w:r w:rsidRPr="00C45ECB">
        <w:rPr>
          <w:rFonts w:ascii="Arial" w:hAnsi="Arial" w:cs="Arial"/>
          <w:color w:val="242424"/>
        </w:rPr>
        <w:t xml:space="preserve"> In August 2013, Yahoo experienced one of the </w:t>
      </w:r>
      <w:r w:rsidRPr="00C45ECB">
        <w:rPr>
          <w:rFonts w:ascii="Arial" w:hAnsi="Arial" w:cs="Arial"/>
          <w:color w:val="242424"/>
        </w:rPr>
        <w:t>most significant</w:t>
      </w:r>
      <w:r w:rsidRPr="00C45ECB">
        <w:rPr>
          <w:rFonts w:ascii="Arial" w:hAnsi="Arial" w:cs="Arial"/>
          <w:color w:val="242424"/>
        </w:rPr>
        <w:t xml:space="preserve"> data breaches in history, affecting 3 billion user accounts. The breach was not publicly disclosed until December 2016, during Yahoo's acquisition by Verizon. The attackers accessed account information, including security questions and answers, but not plaintext passwords, payment card data, or bank information</w:t>
      </w:r>
    </w:p>
    <w:p w14:paraId="7CDE7582" w14:textId="77777777" w:rsidR="002350B5" w:rsidRPr="00C45ECB" w:rsidRDefault="002350B5" w:rsidP="002350B5">
      <w:pPr>
        <w:pStyle w:val="NormalWeb"/>
        <w:shd w:val="clear" w:color="auto" w:fill="FAFAFA"/>
        <w:spacing w:before="0" w:beforeAutospacing="0" w:after="240" w:afterAutospacing="0"/>
        <w:rPr>
          <w:rFonts w:ascii="Arial" w:hAnsi="Arial" w:cs="Arial"/>
          <w:color w:val="242424"/>
        </w:rPr>
      </w:pPr>
      <w:r w:rsidRPr="00C45ECB">
        <w:rPr>
          <w:rStyle w:val="Strong"/>
          <w:rFonts w:ascii="Arial" w:eastAsiaTheme="minorEastAsia" w:hAnsi="Arial" w:cs="Arial"/>
          <w:color w:val="242424"/>
        </w:rPr>
        <w:t>Prevention Measures:</w:t>
      </w:r>
    </w:p>
    <w:p w14:paraId="7D4F08F0" w14:textId="225D5A63" w:rsidR="002350B5" w:rsidRPr="00C45ECB" w:rsidRDefault="002350B5" w:rsidP="002350B5">
      <w:pPr>
        <w:numPr>
          <w:ilvl w:val="0"/>
          <w:numId w:val="9"/>
        </w:numPr>
        <w:shd w:val="clear" w:color="auto" w:fill="FAFAFA"/>
        <w:spacing w:before="100" w:beforeAutospacing="1" w:after="100" w:afterAutospacing="1"/>
        <w:ind w:left="960"/>
        <w:rPr>
          <w:rFonts w:ascii="Arial" w:hAnsi="Arial" w:cs="Arial"/>
          <w:color w:val="242424"/>
          <w:sz w:val="24"/>
          <w:szCs w:val="24"/>
        </w:rPr>
      </w:pPr>
      <w:r w:rsidRPr="00C45ECB">
        <w:rPr>
          <w:rStyle w:val="Strong"/>
          <w:rFonts w:ascii="Arial" w:eastAsiaTheme="minorEastAsia" w:hAnsi="Arial" w:cs="Arial"/>
          <w:color w:val="242424"/>
          <w:sz w:val="24"/>
          <w:szCs w:val="24"/>
        </w:rPr>
        <w:t>Enhanced Encryption:</w:t>
      </w:r>
      <w:r w:rsidRPr="00C45ECB">
        <w:rPr>
          <w:rFonts w:ascii="Arial" w:hAnsi="Arial" w:cs="Arial"/>
          <w:color w:val="242424"/>
          <w:sz w:val="24"/>
          <w:szCs w:val="24"/>
        </w:rPr>
        <w:t xml:space="preserve"> Implementing stronger encryption methods for sensitive data, such as security questions and answers, could have reduced the </w:t>
      </w:r>
      <w:r w:rsidRPr="00C45ECB">
        <w:rPr>
          <w:rFonts w:ascii="Arial" w:hAnsi="Arial" w:cs="Arial"/>
          <w:color w:val="242424"/>
          <w:sz w:val="24"/>
          <w:szCs w:val="24"/>
        </w:rPr>
        <w:t>breach's impact</w:t>
      </w:r>
      <w:r w:rsidRPr="00C45ECB">
        <w:rPr>
          <w:rFonts w:ascii="Arial" w:hAnsi="Arial" w:cs="Arial"/>
          <w:color w:val="242424"/>
          <w:sz w:val="24"/>
          <w:szCs w:val="24"/>
        </w:rPr>
        <w:t>.</w:t>
      </w:r>
    </w:p>
    <w:p w14:paraId="5C16E42F" w14:textId="102F1B83" w:rsidR="002350B5" w:rsidRPr="00C45ECB" w:rsidRDefault="002350B5" w:rsidP="002350B5">
      <w:pPr>
        <w:numPr>
          <w:ilvl w:val="0"/>
          <w:numId w:val="9"/>
        </w:numPr>
        <w:shd w:val="clear" w:color="auto" w:fill="FAFAFA"/>
        <w:spacing w:before="100" w:beforeAutospacing="1" w:after="100" w:afterAutospacing="1"/>
        <w:ind w:left="960"/>
        <w:rPr>
          <w:rFonts w:ascii="Arial" w:hAnsi="Arial" w:cs="Arial"/>
          <w:color w:val="242424"/>
          <w:sz w:val="24"/>
          <w:szCs w:val="24"/>
        </w:rPr>
      </w:pPr>
      <w:r w:rsidRPr="00C45ECB">
        <w:rPr>
          <w:rStyle w:val="Strong"/>
          <w:rFonts w:ascii="Arial" w:eastAsiaTheme="minorEastAsia" w:hAnsi="Arial" w:cs="Arial"/>
          <w:color w:val="242424"/>
          <w:sz w:val="24"/>
          <w:szCs w:val="24"/>
        </w:rPr>
        <w:t>Regular Security Audits:</w:t>
      </w:r>
      <w:r w:rsidRPr="00C45ECB">
        <w:rPr>
          <w:rFonts w:ascii="Arial" w:hAnsi="Arial" w:cs="Arial"/>
          <w:color w:val="242424"/>
          <w:sz w:val="24"/>
          <w:szCs w:val="24"/>
        </w:rPr>
        <w:t> </w:t>
      </w:r>
      <w:r w:rsidRPr="00C45ECB">
        <w:rPr>
          <w:rFonts w:ascii="Arial" w:hAnsi="Arial" w:cs="Arial"/>
          <w:color w:val="242424"/>
          <w:sz w:val="24"/>
          <w:szCs w:val="24"/>
        </w:rPr>
        <w:t>Conduct</w:t>
      </w:r>
      <w:r w:rsidRPr="00C45ECB">
        <w:rPr>
          <w:rFonts w:ascii="Arial" w:hAnsi="Arial" w:cs="Arial"/>
          <w:color w:val="242424"/>
          <w:sz w:val="24"/>
          <w:szCs w:val="24"/>
        </w:rPr>
        <w:t xml:space="preserve"> regular security audits and vulnerability assessments to identify and address potential weaknesses in the system.</w:t>
      </w:r>
    </w:p>
    <w:p w14:paraId="753CC8CC" w14:textId="77777777" w:rsidR="002350B5" w:rsidRPr="00C45ECB" w:rsidRDefault="002350B5" w:rsidP="002350B5">
      <w:pPr>
        <w:numPr>
          <w:ilvl w:val="0"/>
          <w:numId w:val="9"/>
        </w:numPr>
        <w:shd w:val="clear" w:color="auto" w:fill="FAFAFA"/>
        <w:spacing w:before="100" w:beforeAutospacing="1" w:after="100" w:afterAutospacing="1"/>
        <w:ind w:left="960"/>
        <w:rPr>
          <w:rFonts w:ascii="Arial" w:hAnsi="Arial" w:cs="Arial"/>
          <w:color w:val="242424"/>
          <w:sz w:val="24"/>
          <w:szCs w:val="24"/>
        </w:rPr>
      </w:pPr>
      <w:r w:rsidRPr="00C45ECB">
        <w:rPr>
          <w:rStyle w:val="Strong"/>
          <w:rFonts w:ascii="Arial" w:eastAsiaTheme="minorEastAsia" w:hAnsi="Arial" w:cs="Arial"/>
          <w:color w:val="242424"/>
          <w:sz w:val="24"/>
          <w:szCs w:val="24"/>
        </w:rPr>
        <w:t>Multi-Factor Authentication (MFA):</w:t>
      </w:r>
      <w:r w:rsidRPr="00C45ECB">
        <w:rPr>
          <w:rFonts w:ascii="Arial" w:hAnsi="Arial" w:cs="Arial"/>
          <w:color w:val="242424"/>
          <w:sz w:val="24"/>
          <w:szCs w:val="24"/>
        </w:rPr>
        <w:t> Encouraging or requiring users to enable MFA to add an extra layer of security to their accounts.</w:t>
      </w:r>
    </w:p>
    <w:p w14:paraId="37F01F43" w14:textId="77777777" w:rsidR="002350B5" w:rsidRPr="00C45ECB" w:rsidRDefault="002350B5" w:rsidP="002350B5">
      <w:pPr>
        <w:numPr>
          <w:ilvl w:val="0"/>
          <w:numId w:val="9"/>
        </w:numPr>
        <w:shd w:val="clear" w:color="auto" w:fill="FAFAFA"/>
        <w:spacing w:before="100" w:beforeAutospacing="1" w:after="100" w:afterAutospacing="1"/>
        <w:ind w:left="960"/>
        <w:rPr>
          <w:rFonts w:ascii="Arial" w:hAnsi="Arial" w:cs="Arial"/>
          <w:color w:val="242424"/>
          <w:sz w:val="24"/>
          <w:szCs w:val="24"/>
        </w:rPr>
      </w:pPr>
      <w:r w:rsidRPr="00C45ECB">
        <w:rPr>
          <w:rStyle w:val="Strong"/>
          <w:rFonts w:ascii="Arial" w:eastAsiaTheme="minorEastAsia" w:hAnsi="Arial" w:cs="Arial"/>
          <w:color w:val="242424"/>
          <w:sz w:val="24"/>
          <w:szCs w:val="24"/>
        </w:rPr>
        <w:t>Timely Disclosure:</w:t>
      </w:r>
      <w:r w:rsidRPr="00C45ECB">
        <w:rPr>
          <w:rFonts w:ascii="Arial" w:hAnsi="Arial" w:cs="Arial"/>
          <w:color w:val="242424"/>
          <w:sz w:val="24"/>
          <w:szCs w:val="24"/>
        </w:rPr>
        <w:t> Promptly disclosing breaches to affected users and regulatory bodies to mitigate potential damage and maintain transparency.</w:t>
      </w:r>
    </w:p>
    <w:p w14:paraId="11EC2F93" w14:textId="316677BA" w:rsidR="002350B5" w:rsidRPr="00C45ECB" w:rsidRDefault="002350B5" w:rsidP="002350B5">
      <w:pPr>
        <w:numPr>
          <w:ilvl w:val="0"/>
          <w:numId w:val="9"/>
        </w:numPr>
        <w:shd w:val="clear" w:color="auto" w:fill="FAFAFA"/>
        <w:spacing w:before="100" w:beforeAutospacing="1" w:after="100" w:afterAutospacing="1"/>
        <w:ind w:left="960"/>
        <w:rPr>
          <w:rFonts w:ascii="Arial" w:hAnsi="Arial" w:cs="Arial"/>
          <w:color w:val="242424"/>
          <w:sz w:val="24"/>
          <w:szCs w:val="24"/>
        </w:rPr>
      </w:pPr>
      <w:r w:rsidRPr="00C45ECB">
        <w:rPr>
          <w:rStyle w:val="Strong"/>
          <w:rFonts w:ascii="Arial" w:eastAsiaTheme="minorEastAsia" w:hAnsi="Arial" w:cs="Arial"/>
          <w:color w:val="242424"/>
          <w:sz w:val="24"/>
          <w:szCs w:val="24"/>
        </w:rPr>
        <w:t>Improved Monitoring:</w:t>
      </w:r>
      <w:r w:rsidRPr="00C45ECB">
        <w:rPr>
          <w:rFonts w:ascii="Arial" w:hAnsi="Arial" w:cs="Arial"/>
          <w:color w:val="242424"/>
          <w:sz w:val="24"/>
          <w:szCs w:val="24"/>
        </w:rPr>
        <w:t xml:space="preserve"> Implementing advanced monitoring tools to detect unusual activity and potential breaches in </w:t>
      </w:r>
      <w:r w:rsidRPr="00C45ECB">
        <w:rPr>
          <w:rFonts w:ascii="Arial" w:hAnsi="Arial" w:cs="Arial"/>
          <w:color w:val="242424"/>
          <w:sz w:val="24"/>
          <w:szCs w:val="24"/>
        </w:rPr>
        <w:t>real time</w:t>
      </w:r>
      <w:r w:rsidRPr="00C45ECB">
        <w:rPr>
          <w:rFonts w:ascii="Arial" w:hAnsi="Arial" w:cs="Arial"/>
          <w:color w:val="242424"/>
          <w:sz w:val="24"/>
          <w:szCs w:val="24"/>
        </w:rPr>
        <w:t>.</w:t>
      </w:r>
    </w:p>
    <w:p w14:paraId="2CE9D2E6" w14:textId="77777777" w:rsidR="002350B5" w:rsidRPr="00C45ECB" w:rsidRDefault="002350B5" w:rsidP="002350B5">
      <w:pPr>
        <w:pStyle w:val="Heading3"/>
        <w:numPr>
          <w:ilvl w:val="0"/>
          <w:numId w:val="0"/>
        </w:numPr>
        <w:shd w:val="clear" w:color="auto" w:fill="FAFAFA"/>
        <w:rPr>
          <w:rFonts w:ascii="Arial" w:hAnsi="Arial" w:cs="Arial"/>
          <w:color w:val="242424"/>
          <w:sz w:val="24"/>
          <w:szCs w:val="24"/>
        </w:rPr>
      </w:pPr>
      <w:r w:rsidRPr="00C45ECB">
        <w:rPr>
          <w:rFonts w:ascii="Arial" w:hAnsi="Arial" w:cs="Arial"/>
          <w:color w:val="242424"/>
          <w:sz w:val="24"/>
          <w:szCs w:val="24"/>
        </w:rPr>
        <w:t>Other Notable Data Breaches</w:t>
      </w:r>
    </w:p>
    <w:p w14:paraId="7A2FCDF5" w14:textId="77777777" w:rsidR="002350B5" w:rsidRPr="00C45ECB" w:rsidRDefault="002350B5" w:rsidP="002350B5">
      <w:pPr>
        <w:pStyle w:val="NormalWeb"/>
        <w:shd w:val="clear" w:color="auto" w:fill="FAFAFA"/>
        <w:spacing w:before="0" w:beforeAutospacing="0" w:after="240" w:afterAutospacing="0"/>
        <w:rPr>
          <w:rFonts w:ascii="Arial" w:hAnsi="Arial" w:cs="Arial"/>
          <w:color w:val="242424"/>
        </w:rPr>
      </w:pPr>
      <w:r w:rsidRPr="00C45ECB">
        <w:rPr>
          <w:rFonts w:ascii="Arial" w:hAnsi="Arial" w:cs="Arial"/>
          <w:color w:val="242424"/>
        </w:rPr>
        <w:t>• </w:t>
      </w:r>
      <w:r w:rsidRPr="00C45ECB">
        <w:rPr>
          <w:rStyle w:val="Strong"/>
          <w:rFonts w:ascii="Arial" w:eastAsiaTheme="minorEastAsia" w:hAnsi="Arial" w:cs="Arial"/>
          <w:color w:val="242424"/>
        </w:rPr>
        <w:t>Aadhaar Data Breach (2018):</w:t>
      </w:r>
      <w:r w:rsidRPr="00C45ECB">
        <w:rPr>
          <w:rFonts w:ascii="Arial" w:hAnsi="Arial" w:cs="Arial"/>
          <w:color w:val="242424"/>
        </w:rPr>
        <w:t> Exposed the personal details of over 1.1 billion Indian citizens</w:t>
      </w:r>
    </w:p>
    <w:p w14:paraId="739CB281" w14:textId="77777777" w:rsidR="002350B5" w:rsidRPr="00C45ECB" w:rsidRDefault="002350B5" w:rsidP="002350B5">
      <w:pPr>
        <w:pStyle w:val="NormalWeb"/>
        <w:shd w:val="clear" w:color="auto" w:fill="FAFAFA"/>
        <w:spacing w:before="0" w:beforeAutospacing="0" w:after="240" w:afterAutospacing="0"/>
        <w:rPr>
          <w:rFonts w:ascii="Arial" w:hAnsi="Arial" w:cs="Arial"/>
        </w:rPr>
      </w:pPr>
      <w:r w:rsidRPr="00C45ECB">
        <w:rPr>
          <w:rFonts w:ascii="Arial" w:hAnsi="Arial" w:cs="Arial"/>
        </w:rPr>
        <w:t>• </w:t>
      </w:r>
      <w:r w:rsidRPr="00C45ECB">
        <w:rPr>
          <w:rStyle w:val="Strong"/>
          <w:rFonts w:ascii="Arial" w:eastAsiaTheme="minorEastAsia" w:hAnsi="Arial" w:cs="Arial"/>
        </w:rPr>
        <w:t>First American Financial Corporation (2019):</w:t>
      </w:r>
      <w:r w:rsidRPr="00C45ECB">
        <w:rPr>
          <w:rFonts w:ascii="Arial" w:hAnsi="Arial" w:cs="Arial"/>
        </w:rPr>
        <w:t> Exposed 885 million sensitive records, including bank account details and Social Security numbers</w:t>
      </w:r>
    </w:p>
    <w:p w14:paraId="507BA22F" w14:textId="77777777" w:rsidR="002350B5" w:rsidRPr="00C45ECB" w:rsidRDefault="002350B5" w:rsidP="002350B5">
      <w:pPr>
        <w:pStyle w:val="NormalWeb"/>
        <w:shd w:val="clear" w:color="auto" w:fill="FAFAFA"/>
        <w:spacing w:before="0" w:beforeAutospacing="0" w:after="240" w:afterAutospacing="0"/>
        <w:rPr>
          <w:rFonts w:ascii="Arial" w:hAnsi="Arial" w:cs="Arial"/>
        </w:rPr>
      </w:pPr>
      <w:r w:rsidRPr="00C45ECB">
        <w:rPr>
          <w:rFonts w:ascii="Arial" w:hAnsi="Arial" w:cs="Arial"/>
        </w:rPr>
        <w:t>• </w:t>
      </w:r>
      <w:r w:rsidRPr="00C45ECB">
        <w:rPr>
          <w:rStyle w:val="Strong"/>
          <w:rFonts w:ascii="Arial" w:eastAsiaTheme="minorEastAsia" w:hAnsi="Arial" w:cs="Arial"/>
        </w:rPr>
        <w:t>Equifax Data Breach (2017):</w:t>
      </w:r>
      <w:r w:rsidRPr="00C45ECB">
        <w:rPr>
          <w:rFonts w:ascii="Arial" w:hAnsi="Arial" w:cs="Arial"/>
        </w:rPr>
        <w:t> Exposed the personal information of 147 million people, including Social Security numbers and credit card details</w:t>
      </w:r>
    </w:p>
    <w:p w14:paraId="2ACD957E" w14:textId="05094A7F" w:rsidR="002350B5" w:rsidRPr="00C45ECB" w:rsidRDefault="002350B5" w:rsidP="002350B5">
      <w:pPr>
        <w:pStyle w:val="NormalWeb"/>
        <w:shd w:val="clear" w:color="auto" w:fill="FAFAFA"/>
        <w:spacing w:before="0" w:beforeAutospacing="0" w:after="240" w:afterAutospacing="0"/>
        <w:rPr>
          <w:rFonts w:ascii="Arial" w:hAnsi="Arial" w:cs="Arial"/>
          <w:color w:val="242424"/>
        </w:rPr>
      </w:pPr>
      <w:r w:rsidRPr="00C45ECB">
        <w:rPr>
          <w:rFonts w:ascii="Arial" w:hAnsi="Arial" w:cs="Arial"/>
        </w:rPr>
        <w:t>• </w:t>
      </w:r>
      <w:r w:rsidRPr="00C45ECB">
        <w:rPr>
          <w:rStyle w:val="Strong"/>
          <w:rFonts w:ascii="Arial" w:eastAsiaTheme="minorEastAsia" w:hAnsi="Arial" w:cs="Arial"/>
        </w:rPr>
        <w:t>Marriott International (2018):</w:t>
      </w:r>
      <w:r w:rsidRPr="00C45ECB">
        <w:rPr>
          <w:rFonts w:ascii="Arial" w:hAnsi="Arial" w:cs="Arial"/>
        </w:rPr>
        <w:t> Exposed the personal information of approximately 500 million guests</w:t>
      </w:r>
    </w:p>
    <w:p w14:paraId="5DAEF761" w14:textId="77777777" w:rsidR="00217BB2" w:rsidRPr="00C45ECB" w:rsidRDefault="00217BB2">
      <w:pPr>
        <w:spacing w:before="10" w:line="260" w:lineRule="exact"/>
        <w:rPr>
          <w:rFonts w:ascii="Arial" w:hAnsi="Arial" w:cs="Arial"/>
          <w:sz w:val="24"/>
          <w:szCs w:val="24"/>
        </w:rPr>
      </w:pPr>
    </w:p>
    <w:p w14:paraId="1C55299E" w14:textId="77777777" w:rsidR="00217BB2" w:rsidRPr="00C45ECB" w:rsidRDefault="00000000">
      <w:pPr>
        <w:spacing w:before="29" w:line="260" w:lineRule="exact"/>
        <w:ind w:left="100"/>
        <w:rPr>
          <w:rFonts w:ascii="Arial" w:eastAsia="Arial" w:hAnsi="Arial" w:cs="Arial"/>
          <w:sz w:val="24"/>
          <w:szCs w:val="24"/>
        </w:rPr>
      </w:pPr>
      <w:r w:rsidRPr="00C45ECB">
        <w:rPr>
          <w:rFonts w:ascii="Arial" w:eastAsia="Arial" w:hAnsi="Arial" w:cs="Arial"/>
          <w:b/>
          <w:spacing w:val="2"/>
          <w:position w:val="-1"/>
          <w:sz w:val="24"/>
          <w:szCs w:val="24"/>
          <w:u w:val="thick" w:color="000000"/>
        </w:rPr>
        <w:t>T</w:t>
      </w:r>
      <w:r w:rsidRPr="00C45ECB">
        <w:rPr>
          <w:rFonts w:ascii="Arial" w:eastAsia="Arial" w:hAnsi="Arial" w:cs="Arial"/>
          <w:b/>
          <w:spacing w:val="1"/>
          <w:position w:val="-1"/>
          <w:sz w:val="24"/>
          <w:szCs w:val="24"/>
          <w:u w:val="thick" w:color="000000"/>
        </w:rPr>
        <w:t>as</w:t>
      </w:r>
      <w:r w:rsidRPr="00C45ECB">
        <w:rPr>
          <w:rFonts w:ascii="Arial" w:eastAsia="Arial" w:hAnsi="Arial" w:cs="Arial"/>
          <w:b/>
          <w:position w:val="-1"/>
          <w:sz w:val="24"/>
          <w:szCs w:val="24"/>
          <w:u w:val="thick" w:color="000000"/>
        </w:rPr>
        <w:t>k</w:t>
      </w:r>
      <w:r w:rsidRPr="00C45ECB">
        <w:rPr>
          <w:rFonts w:ascii="Arial" w:eastAsia="Arial" w:hAnsi="Arial" w:cs="Arial"/>
          <w:b/>
          <w:spacing w:val="1"/>
          <w:position w:val="-1"/>
          <w:sz w:val="24"/>
          <w:szCs w:val="24"/>
          <w:u w:val="thick" w:color="000000"/>
        </w:rPr>
        <w:t xml:space="preserve"> </w:t>
      </w:r>
      <w:r w:rsidRPr="00C45ECB">
        <w:rPr>
          <w:rFonts w:ascii="Arial" w:eastAsia="Arial" w:hAnsi="Arial" w:cs="Arial"/>
          <w:b/>
          <w:position w:val="-1"/>
          <w:sz w:val="24"/>
          <w:szCs w:val="24"/>
          <w:u w:val="thick" w:color="000000"/>
        </w:rPr>
        <w:t>3</w:t>
      </w:r>
      <w:r w:rsidRPr="00C45ECB">
        <w:rPr>
          <w:rFonts w:ascii="Arial" w:eastAsia="Arial" w:hAnsi="Arial" w:cs="Arial"/>
          <w:b/>
          <w:spacing w:val="-1"/>
          <w:position w:val="-1"/>
          <w:sz w:val="24"/>
          <w:szCs w:val="24"/>
          <w:u w:val="thick" w:color="000000"/>
        </w:rPr>
        <w:t xml:space="preserve"> </w:t>
      </w:r>
      <w:proofErr w:type="gramStart"/>
      <w:r w:rsidRPr="00C45ECB">
        <w:rPr>
          <w:rFonts w:ascii="Arial" w:eastAsia="Arial" w:hAnsi="Arial" w:cs="Arial"/>
          <w:b/>
          <w:position w:val="-1"/>
          <w:sz w:val="24"/>
          <w:szCs w:val="24"/>
          <w:u w:val="thick" w:color="000000"/>
        </w:rPr>
        <w:t xml:space="preserve">– </w:t>
      </w:r>
      <w:r w:rsidRPr="00C45ECB">
        <w:rPr>
          <w:rFonts w:ascii="Arial" w:eastAsia="Arial" w:hAnsi="Arial" w:cs="Arial"/>
          <w:b/>
          <w:spacing w:val="2"/>
          <w:position w:val="-1"/>
          <w:sz w:val="24"/>
          <w:szCs w:val="24"/>
          <w:u w:val="thick" w:color="000000"/>
        </w:rPr>
        <w:t xml:space="preserve"> </w:t>
      </w:r>
      <w:r w:rsidRPr="00C45ECB">
        <w:rPr>
          <w:rFonts w:ascii="Arial" w:eastAsia="Arial" w:hAnsi="Arial" w:cs="Arial"/>
          <w:b/>
          <w:position w:val="-1"/>
          <w:sz w:val="24"/>
          <w:szCs w:val="24"/>
          <w:u w:val="thick" w:color="000000"/>
        </w:rPr>
        <w:t>Us</w:t>
      </w:r>
      <w:r w:rsidRPr="00C45ECB">
        <w:rPr>
          <w:rFonts w:ascii="Arial" w:eastAsia="Arial" w:hAnsi="Arial" w:cs="Arial"/>
          <w:b/>
          <w:spacing w:val="1"/>
          <w:position w:val="-1"/>
          <w:sz w:val="24"/>
          <w:szCs w:val="24"/>
          <w:u w:val="thick" w:color="000000"/>
        </w:rPr>
        <w:t>i</w:t>
      </w:r>
      <w:r w:rsidRPr="00C45ECB">
        <w:rPr>
          <w:rFonts w:ascii="Arial" w:eastAsia="Arial" w:hAnsi="Arial" w:cs="Arial"/>
          <w:b/>
          <w:spacing w:val="-3"/>
          <w:position w:val="-1"/>
          <w:sz w:val="24"/>
          <w:szCs w:val="24"/>
          <w:u w:val="thick" w:color="000000"/>
        </w:rPr>
        <w:t>n</w:t>
      </w:r>
      <w:r w:rsidRPr="00C45ECB">
        <w:rPr>
          <w:rFonts w:ascii="Arial" w:eastAsia="Arial" w:hAnsi="Arial" w:cs="Arial"/>
          <w:b/>
          <w:position w:val="-1"/>
          <w:sz w:val="24"/>
          <w:szCs w:val="24"/>
          <w:u w:val="thick" w:color="000000"/>
        </w:rPr>
        <w:t>g</w:t>
      </w:r>
      <w:proofErr w:type="gramEnd"/>
      <w:r w:rsidRPr="00C45ECB">
        <w:rPr>
          <w:rFonts w:ascii="Arial" w:eastAsia="Arial" w:hAnsi="Arial" w:cs="Arial"/>
          <w:b/>
          <w:spacing w:val="2"/>
          <w:position w:val="-1"/>
          <w:sz w:val="24"/>
          <w:szCs w:val="24"/>
          <w:u w:val="thick" w:color="000000"/>
        </w:rPr>
        <w:t xml:space="preserve"> </w:t>
      </w:r>
      <w:r w:rsidRPr="00C45ECB">
        <w:rPr>
          <w:rFonts w:ascii="Arial" w:eastAsia="Arial" w:hAnsi="Arial" w:cs="Arial"/>
          <w:b/>
          <w:spacing w:val="1"/>
          <w:position w:val="-1"/>
          <w:sz w:val="24"/>
          <w:szCs w:val="24"/>
          <w:u w:val="thick" w:color="000000"/>
        </w:rPr>
        <w:t>s</w:t>
      </w:r>
      <w:r w:rsidRPr="00C45ECB">
        <w:rPr>
          <w:rFonts w:ascii="Arial" w:eastAsia="Arial" w:hAnsi="Arial" w:cs="Arial"/>
          <w:b/>
          <w:spacing w:val="-4"/>
          <w:position w:val="-1"/>
          <w:sz w:val="24"/>
          <w:szCs w:val="24"/>
          <w:u w:val="thick" w:color="000000"/>
        </w:rPr>
        <w:t>c</w:t>
      </w:r>
      <w:r w:rsidRPr="00C45ECB">
        <w:rPr>
          <w:rFonts w:ascii="Arial" w:eastAsia="Arial" w:hAnsi="Arial" w:cs="Arial"/>
          <w:b/>
          <w:spacing w:val="2"/>
          <w:position w:val="-1"/>
          <w:sz w:val="24"/>
          <w:szCs w:val="24"/>
          <w:u w:val="thick" w:color="000000"/>
        </w:rPr>
        <w:t>ho</w:t>
      </w:r>
      <w:r w:rsidRPr="00C45ECB">
        <w:rPr>
          <w:rFonts w:ascii="Arial" w:eastAsia="Arial" w:hAnsi="Arial" w:cs="Arial"/>
          <w:b/>
          <w:spacing w:val="-4"/>
          <w:position w:val="-1"/>
          <w:sz w:val="24"/>
          <w:szCs w:val="24"/>
          <w:u w:val="thick" w:color="000000"/>
        </w:rPr>
        <w:t>l</w:t>
      </w:r>
      <w:r w:rsidRPr="00C45ECB">
        <w:rPr>
          <w:rFonts w:ascii="Arial" w:eastAsia="Arial" w:hAnsi="Arial" w:cs="Arial"/>
          <w:b/>
          <w:spacing w:val="1"/>
          <w:position w:val="-1"/>
          <w:sz w:val="24"/>
          <w:szCs w:val="24"/>
          <w:u w:val="thick" w:color="000000"/>
        </w:rPr>
        <w:t>a</w:t>
      </w:r>
      <w:r w:rsidRPr="00C45ECB">
        <w:rPr>
          <w:rFonts w:ascii="Arial" w:eastAsia="Arial" w:hAnsi="Arial" w:cs="Arial"/>
          <w:b/>
          <w:spacing w:val="-2"/>
          <w:position w:val="-1"/>
          <w:sz w:val="24"/>
          <w:szCs w:val="24"/>
          <w:u w:val="thick" w:color="000000"/>
        </w:rPr>
        <w:t>r</w:t>
      </w:r>
      <w:r w:rsidRPr="00C45ECB">
        <w:rPr>
          <w:rFonts w:ascii="Arial" w:eastAsia="Arial" w:hAnsi="Arial" w:cs="Arial"/>
          <w:b/>
          <w:position w:val="-1"/>
          <w:sz w:val="24"/>
          <w:szCs w:val="24"/>
          <w:u w:val="thick" w:color="000000"/>
        </w:rPr>
        <w:t>ly</w:t>
      </w:r>
      <w:r w:rsidRPr="00C45ECB">
        <w:rPr>
          <w:rFonts w:ascii="Arial" w:eastAsia="Arial" w:hAnsi="Arial" w:cs="Arial"/>
          <w:b/>
          <w:spacing w:val="-3"/>
          <w:position w:val="-1"/>
          <w:sz w:val="24"/>
          <w:szCs w:val="24"/>
          <w:u w:val="thick" w:color="000000"/>
        </w:rPr>
        <w:t xml:space="preserve"> </w:t>
      </w:r>
      <w:r w:rsidRPr="00C45ECB">
        <w:rPr>
          <w:rFonts w:ascii="Arial" w:eastAsia="Arial" w:hAnsi="Arial" w:cs="Arial"/>
          <w:b/>
          <w:spacing w:val="2"/>
          <w:position w:val="-1"/>
          <w:sz w:val="24"/>
          <w:szCs w:val="24"/>
          <w:u w:val="thick" w:color="000000"/>
        </w:rPr>
        <w:t>p</w:t>
      </w:r>
      <w:r w:rsidRPr="00C45ECB">
        <w:rPr>
          <w:rFonts w:ascii="Arial" w:eastAsia="Arial" w:hAnsi="Arial" w:cs="Arial"/>
          <w:b/>
          <w:spacing w:val="1"/>
          <w:position w:val="-1"/>
          <w:sz w:val="24"/>
          <w:szCs w:val="24"/>
          <w:u w:val="thick" w:color="000000"/>
        </w:rPr>
        <w:t>a</w:t>
      </w:r>
      <w:r w:rsidRPr="00C45ECB">
        <w:rPr>
          <w:rFonts w:ascii="Arial" w:eastAsia="Arial" w:hAnsi="Arial" w:cs="Arial"/>
          <w:b/>
          <w:spacing w:val="2"/>
          <w:position w:val="-1"/>
          <w:sz w:val="24"/>
          <w:szCs w:val="24"/>
          <w:u w:val="thick" w:color="000000"/>
        </w:rPr>
        <w:t>p</w:t>
      </w:r>
      <w:r w:rsidRPr="00C45ECB">
        <w:rPr>
          <w:rFonts w:ascii="Arial" w:eastAsia="Arial" w:hAnsi="Arial" w:cs="Arial"/>
          <w:b/>
          <w:spacing w:val="1"/>
          <w:position w:val="-1"/>
          <w:sz w:val="24"/>
          <w:szCs w:val="24"/>
          <w:u w:val="thick" w:color="000000"/>
        </w:rPr>
        <w:t>e</w:t>
      </w:r>
      <w:r w:rsidRPr="00C45ECB">
        <w:rPr>
          <w:rFonts w:ascii="Arial" w:eastAsia="Arial" w:hAnsi="Arial" w:cs="Arial"/>
          <w:b/>
          <w:spacing w:val="-2"/>
          <w:position w:val="-1"/>
          <w:sz w:val="24"/>
          <w:szCs w:val="24"/>
          <w:u w:val="thick" w:color="000000"/>
        </w:rPr>
        <w:t>r</w:t>
      </w:r>
      <w:r w:rsidRPr="00C45ECB">
        <w:rPr>
          <w:rFonts w:ascii="Arial" w:eastAsia="Arial" w:hAnsi="Arial" w:cs="Arial"/>
          <w:b/>
          <w:position w:val="-1"/>
          <w:sz w:val="24"/>
          <w:szCs w:val="24"/>
          <w:u w:val="thick" w:color="000000"/>
        </w:rPr>
        <w:t>s</w:t>
      </w:r>
      <w:r w:rsidRPr="00C45ECB">
        <w:rPr>
          <w:rFonts w:ascii="Arial" w:eastAsia="Arial" w:hAnsi="Arial" w:cs="Arial"/>
          <w:b/>
          <w:spacing w:val="1"/>
          <w:position w:val="-1"/>
          <w:sz w:val="24"/>
          <w:szCs w:val="24"/>
          <w:u w:val="thick" w:color="000000"/>
        </w:rPr>
        <w:t xml:space="preserve"> </w:t>
      </w:r>
      <w:r w:rsidRPr="00C45ECB">
        <w:rPr>
          <w:rFonts w:ascii="Arial" w:eastAsia="Arial" w:hAnsi="Arial" w:cs="Arial"/>
          <w:b/>
          <w:spacing w:val="-3"/>
          <w:position w:val="-1"/>
          <w:sz w:val="24"/>
          <w:szCs w:val="24"/>
          <w:u w:val="thick" w:color="000000"/>
        </w:rPr>
        <w:t>t</w:t>
      </w:r>
      <w:r w:rsidRPr="00C45ECB">
        <w:rPr>
          <w:rFonts w:ascii="Arial" w:eastAsia="Arial" w:hAnsi="Arial" w:cs="Arial"/>
          <w:b/>
          <w:position w:val="-1"/>
          <w:sz w:val="24"/>
          <w:szCs w:val="24"/>
          <w:u w:val="thick" w:color="000000"/>
        </w:rPr>
        <w:t>o</w:t>
      </w:r>
      <w:r w:rsidRPr="00C45ECB">
        <w:rPr>
          <w:rFonts w:ascii="Arial" w:eastAsia="Arial" w:hAnsi="Arial" w:cs="Arial"/>
          <w:b/>
          <w:spacing w:val="2"/>
          <w:position w:val="-1"/>
          <w:sz w:val="24"/>
          <w:szCs w:val="24"/>
          <w:u w:val="thick" w:color="000000"/>
        </w:rPr>
        <w:t xml:space="preserve"> </w:t>
      </w:r>
      <w:r w:rsidRPr="00C45ECB">
        <w:rPr>
          <w:rFonts w:ascii="Arial" w:eastAsia="Arial" w:hAnsi="Arial" w:cs="Arial"/>
          <w:b/>
          <w:spacing w:val="1"/>
          <w:position w:val="-1"/>
          <w:sz w:val="24"/>
          <w:szCs w:val="24"/>
          <w:u w:val="thick" w:color="000000"/>
        </w:rPr>
        <w:t>i</w:t>
      </w:r>
      <w:r w:rsidRPr="00C45ECB">
        <w:rPr>
          <w:rFonts w:ascii="Arial" w:eastAsia="Arial" w:hAnsi="Arial" w:cs="Arial"/>
          <w:b/>
          <w:spacing w:val="-3"/>
          <w:position w:val="-1"/>
          <w:sz w:val="24"/>
          <w:szCs w:val="24"/>
          <w:u w:val="thick" w:color="000000"/>
        </w:rPr>
        <w:t>n</w:t>
      </w:r>
      <w:r w:rsidRPr="00C45ECB">
        <w:rPr>
          <w:rFonts w:ascii="Arial" w:eastAsia="Arial" w:hAnsi="Arial" w:cs="Arial"/>
          <w:b/>
          <w:spacing w:val="1"/>
          <w:position w:val="-1"/>
          <w:sz w:val="24"/>
          <w:szCs w:val="24"/>
          <w:u w:val="thick" w:color="000000"/>
        </w:rPr>
        <w:t>f</w:t>
      </w:r>
      <w:r w:rsidRPr="00C45ECB">
        <w:rPr>
          <w:rFonts w:ascii="Arial" w:eastAsia="Arial" w:hAnsi="Arial" w:cs="Arial"/>
          <w:b/>
          <w:spacing w:val="2"/>
          <w:position w:val="-1"/>
          <w:sz w:val="24"/>
          <w:szCs w:val="24"/>
          <w:u w:val="thick" w:color="000000"/>
        </w:rPr>
        <w:t>o</w:t>
      </w:r>
      <w:r w:rsidRPr="00C45ECB">
        <w:rPr>
          <w:rFonts w:ascii="Arial" w:eastAsia="Arial" w:hAnsi="Arial" w:cs="Arial"/>
          <w:b/>
          <w:spacing w:val="-2"/>
          <w:position w:val="-1"/>
          <w:sz w:val="24"/>
          <w:szCs w:val="24"/>
          <w:u w:val="thick" w:color="000000"/>
        </w:rPr>
        <w:t>r</w:t>
      </w:r>
      <w:r w:rsidRPr="00C45ECB">
        <w:rPr>
          <w:rFonts w:ascii="Arial" w:eastAsia="Arial" w:hAnsi="Arial" w:cs="Arial"/>
          <w:b/>
          <w:position w:val="-1"/>
          <w:sz w:val="24"/>
          <w:szCs w:val="24"/>
          <w:u w:val="thick" w:color="000000"/>
        </w:rPr>
        <w:t>m</w:t>
      </w:r>
      <w:r w:rsidRPr="00C45ECB">
        <w:rPr>
          <w:rFonts w:ascii="Arial" w:eastAsia="Arial" w:hAnsi="Arial" w:cs="Arial"/>
          <w:b/>
          <w:spacing w:val="-2"/>
          <w:position w:val="-1"/>
          <w:sz w:val="24"/>
          <w:szCs w:val="24"/>
          <w:u w:val="thick" w:color="000000"/>
        </w:rPr>
        <w:t xml:space="preserve"> </w:t>
      </w:r>
      <w:r w:rsidRPr="00C45ECB">
        <w:rPr>
          <w:rFonts w:ascii="Arial" w:eastAsia="Arial" w:hAnsi="Arial" w:cs="Arial"/>
          <w:b/>
          <w:spacing w:val="-3"/>
          <w:position w:val="-1"/>
          <w:sz w:val="24"/>
          <w:szCs w:val="24"/>
          <w:u w:val="thick" w:color="000000"/>
        </w:rPr>
        <w:t>y</w:t>
      </w:r>
      <w:r w:rsidRPr="00C45ECB">
        <w:rPr>
          <w:rFonts w:ascii="Arial" w:eastAsia="Arial" w:hAnsi="Arial" w:cs="Arial"/>
          <w:b/>
          <w:spacing w:val="2"/>
          <w:position w:val="-1"/>
          <w:sz w:val="24"/>
          <w:szCs w:val="24"/>
          <w:u w:val="thick" w:color="000000"/>
        </w:rPr>
        <w:t>ou</w:t>
      </w:r>
      <w:r w:rsidRPr="00C45ECB">
        <w:rPr>
          <w:rFonts w:ascii="Arial" w:eastAsia="Arial" w:hAnsi="Arial" w:cs="Arial"/>
          <w:b/>
          <w:position w:val="-1"/>
          <w:sz w:val="24"/>
          <w:szCs w:val="24"/>
          <w:u w:val="thick" w:color="000000"/>
        </w:rPr>
        <w:t>r</w:t>
      </w:r>
      <w:r w:rsidRPr="00C45ECB">
        <w:rPr>
          <w:rFonts w:ascii="Arial" w:eastAsia="Arial" w:hAnsi="Arial" w:cs="Arial"/>
          <w:b/>
          <w:spacing w:val="-2"/>
          <w:position w:val="-1"/>
          <w:sz w:val="24"/>
          <w:szCs w:val="24"/>
          <w:u w:val="thick" w:color="000000"/>
        </w:rPr>
        <w:t xml:space="preserve"> </w:t>
      </w:r>
      <w:r w:rsidRPr="00C45ECB">
        <w:rPr>
          <w:rFonts w:ascii="Arial" w:eastAsia="Arial" w:hAnsi="Arial" w:cs="Arial"/>
          <w:b/>
          <w:spacing w:val="2"/>
          <w:position w:val="-1"/>
          <w:sz w:val="24"/>
          <w:szCs w:val="24"/>
          <w:u w:val="thick" w:color="000000"/>
        </w:rPr>
        <w:t>d</w:t>
      </w:r>
      <w:r w:rsidRPr="00C45ECB">
        <w:rPr>
          <w:rFonts w:ascii="Arial" w:eastAsia="Arial" w:hAnsi="Arial" w:cs="Arial"/>
          <w:b/>
          <w:position w:val="-1"/>
          <w:sz w:val="24"/>
          <w:szCs w:val="24"/>
          <w:u w:val="thick" w:color="000000"/>
        </w:rPr>
        <w:t>i</w:t>
      </w:r>
      <w:r w:rsidRPr="00C45ECB">
        <w:rPr>
          <w:rFonts w:ascii="Arial" w:eastAsia="Arial" w:hAnsi="Arial" w:cs="Arial"/>
          <w:b/>
          <w:spacing w:val="1"/>
          <w:position w:val="-1"/>
          <w:sz w:val="24"/>
          <w:szCs w:val="24"/>
          <w:u w:val="thick" w:color="000000"/>
        </w:rPr>
        <w:t>sc</w:t>
      </w:r>
      <w:r w:rsidRPr="00C45ECB">
        <w:rPr>
          <w:rFonts w:ascii="Arial" w:eastAsia="Arial" w:hAnsi="Arial" w:cs="Arial"/>
          <w:b/>
          <w:spacing w:val="2"/>
          <w:position w:val="-1"/>
          <w:sz w:val="24"/>
          <w:szCs w:val="24"/>
          <w:u w:val="thick" w:color="000000"/>
        </w:rPr>
        <w:t>u</w:t>
      </w:r>
      <w:r w:rsidRPr="00C45ECB">
        <w:rPr>
          <w:rFonts w:ascii="Arial" w:eastAsia="Arial" w:hAnsi="Arial" w:cs="Arial"/>
          <w:b/>
          <w:spacing w:val="-4"/>
          <w:position w:val="-1"/>
          <w:sz w:val="24"/>
          <w:szCs w:val="24"/>
          <w:u w:val="thick" w:color="000000"/>
        </w:rPr>
        <w:t>s</w:t>
      </w:r>
      <w:r w:rsidRPr="00C45ECB">
        <w:rPr>
          <w:rFonts w:ascii="Arial" w:eastAsia="Arial" w:hAnsi="Arial" w:cs="Arial"/>
          <w:b/>
          <w:spacing w:val="1"/>
          <w:position w:val="-1"/>
          <w:sz w:val="24"/>
          <w:szCs w:val="24"/>
          <w:u w:val="thick" w:color="000000"/>
        </w:rPr>
        <w:t>s</w:t>
      </w:r>
      <w:r w:rsidRPr="00C45ECB">
        <w:rPr>
          <w:rFonts w:ascii="Arial" w:eastAsia="Arial" w:hAnsi="Arial" w:cs="Arial"/>
          <w:b/>
          <w:position w:val="-1"/>
          <w:sz w:val="24"/>
          <w:szCs w:val="24"/>
          <w:u w:val="thick" w:color="000000"/>
        </w:rPr>
        <w:t>i</w:t>
      </w:r>
      <w:r w:rsidRPr="00C45ECB">
        <w:rPr>
          <w:rFonts w:ascii="Arial" w:eastAsia="Arial" w:hAnsi="Arial" w:cs="Arial"/>
          <w:b/>
          <w:spacing w:val="-2"/>
          <w:position w:val="-1"/>
          <w:sz w:val="24"/>
          <w:szCs w:val="24"/>
          <w:u w:val="thick" w:color="000000"/>
        </w:rPr>
        <w:t>o</w:t>
      </w:r>
      <w:r w:rsidRPr="00C45ECB">
        <w:rPr>
          <w:rFonts w:ascii="Arial" w:eastAsia="Arial" w:hAnsi="Arial" w:cs="Arial"/>
          <w:b/>
          <w:position w:val="-1"/>
          <w:sz w:val="24"/>
          <w:szCs w:val="24"/>
          <w:u w:val="thick" w:color="000000"/>
        </w:rPr>
        <w:t>n</w:t>
      </w:r>
    </w:p>
    <w:p w14:paraId="0A2A6306" w14:textId="77777777" w:rsidR="00217BB2" w:rsidRPr="00C45ECB" w:rsidRDefault="00217BB2">
      <w:pPr>
        <w:spacing w:before="9" w:line="160" w:lineRule="exact"/>
        <w:rPr>
          <w:rFonts w:ascii="Arial" w:hAnsi="Arial" w:cs="Arial"/>
          <w:sz w:val="24"/>
          <w:szCs w:val="24"/>
        </w:rPr>
      </w:pPr>
    </w:p>
    <w:p w14:paraId="1725A1BE" w14:textId="77777777" w:rsidR="00217BB2" w:rsidRPr="00C45ECB" w:rsidRDefault="00217BB2">
      <w:pPr>
        <w:spacing w:line="200" w:lineRule="exact"/>
        <w:rPr>
          <w:rFonts w:ascii="Arial" w:hAnsi="Arial" w:cs="Arial"/>
          <w:sz w:val="24"/>
          <w:szCs w:val="24"/>
        </w:rPr>
      </w:pPr>
    </w:p>
    <w:p w14:paraId="19BAB138" w14:textId="77777777" w:rsidR="00217BB2" w:rsidRPr="00C45ECB" w:rsidRDefault="00217BB2">
      <w:pPr>
        <w:spacing w:line="200" w:lineRule="exact"/>
        <w:rPr>
          <w:rFonts w:ascii="Arial" w:hAnsi="Arial" w:cs="Arial"/>
          <w:sz w:val="24"/>
          <w:szCs w:val="24"/>
        </w:rPr>
      </w:pPr>
    </w:p>
    <w:p w14:paraId="2A2D77DA" w14:textId="0211FD23" w:rsidR="00217BB2" w:rsidRPr="00C45ECB" w:rsidRDefault="00000000">
      <w:pPr>
        <w:spacing w:before="29"/>
        <w:ind w:left="100" w:right="888"/>
        <w:rPr>
          <w:rFonts w:ascii="Arial" w:eastAsia="Arial" w:hAnsi="Arial" w:cs="Arial"/>
          <w:sz w:val="24"/>
          <w:szCs w:val="24"/>
        </w:rPr>
      </w:pPr>
      <w:proofErr w:type="spellStart"/>
      <w:r w:rsidRPr="00C45ECB">
        <w:rPr>
          <w:rFonts w:ascii="Arial" w:eastAsia="Arial" w:hAnsi="Arial" w:cs="Arial"/>
          <w:sz w:val="24"/>
          <w:szCs w:val="24"/>
        </w:rPr>
        <w:t>Uti</w:t>
      </w:r>
      <w:r w:rsidRPr="00C45ECB">
        <w:rPr>
          <w:rFonts w:ascii="Arial" w:eastAsia="Arial" w:hAnsi="Arial" w:cs="Arial"/>
          <w:spacing w:val="-1"/>
          <w:sz w:val="24"/>
          <w:szCs w:val="24"/>
        </w:rPr>
        <w:t>l</w:t>
      </w:r>
      <w:r w:rsidRPr="00C45ECB">
        <w:rPr>
          <w:rFonts w:ascii="Arial" w:eastAsia="Arial" w:hAnsi="Arial" w:cs="Arial"/>
          <w:sz w:val="24"/>
          <w:szCs w:val="24"/>
        </w:rPr>
        <w:t>is</w:t>
      </w:r>
      <w:r w:rsidRPr="00C45ECB">
        <w:rPr>
          <w:rFonts w:ascii="Arial" w:eastAsia="Arial" w:hAnsi="Arial" w:cs="Arial"/>
          <w:spacing w:val="-1"/>
          <w:sz w:val="24"/>
          <w:szCs w:val="24"/>
        </w:rPr>
        <w:t>i</w:t>
      </w:r>
      <w:r w:rsidRPr="00C45ECB">
        <w:rPr>
          <w:rFonts w:ascii="Arial" w:eastAsia="Arial" w:hAnsi="Arial" w:cs="Arial"/>
          <w:spacing w:val="1"/>
          <w:sz w:val="24"/>
          <w:szCs w:val="24"/>
        </w:rPr>
        <w:t>n</w:t>
      </w:r>
      <w:r w:rsidRPr="00C45ECB">
        <w:rPr>
          <w:rFonts w:ascii="Arial" w:eastAsia="Arial" w:hAnsi="Arial" w:cs="Arial"/>
          <w:sz w:val="24"/>
          <w:szCs w:val="24"/>
        </w:rPr>
        <w:t>g</w:t>
      </w:r>
      <w:proofErr w:type="spellEnd"/>
      <w:r w:rsidRPr="00C45ECB">
        <w:rPr>
          <w:rFonts w:ascii="Arial" w:eastAsia="Arial" w:hAnsi="Arial" w:cs="Arial"/>
          <w:spacing w:val="1"/>
          <w:sz w:val="24"/>
          <w:szCs w:val="24"/>
        </w:rPr>
        <w:t xml:space="preserve"> </w:t>
      </w:r>
      <w:r w:rsidRPr="00C45ECB">
        <w:rPr>
          <w:rFonts w:ascii="Arial" w:eastAsia="Arial" w:hAnsi="Arial" w:cs="Arial"/>
          <w:sz w:val="24"/>
          <w:szCs w:val="24"/>
        </w:rPr>
        <w:t>sc</w:t>
      </w:r>
      <w:r w:rsidRPr="00C45ECB">
        <w:rPr>
          <w:rFonts w:ascii="Arial" w:eastAsia="Arial" w:hAnsi="Arial" w:cs="Arial"/>
          <w:spacing w:val="1"/>
          <w:sz w:val="24"/>
          <w:szCs w:val="24"/>
        </w:rPr>
        <w:t>ho</w:t>
      </w:r>
      <w:r w:rsidRPr="00C45ECB">
        <w:rPr>
          <w:rFonts w:ascii="Arial" w:eastAsia="Arial" w:hAnsi="Arial" w:cs="Arial"/>
          <w:sz w:val="24"/>
          <w:szCs w:val="24"/>
        </w:rPr>
        <w:t>la</w:t>
      </w:r>
      <w:r w:rsidRPr="00C45ECB">
        <w:rPr>
          <w:rFonts w:ascii="Arial" w:eastAsia="Arial" w:hAnsi="Arial" w:cs="Arial"/>
          <w:spacing w:val="2"/>
          <w:sz w:val="24"/>
          <w:szCs w:val="24"/>
        </w:rPr>
        <w:t>r</w:t>
      </w:r>
      <w:r w:rsidRPr="00C45ECB">
        <w:rPr>
          <w:rFonts w:ascii="Arial" w:eastAsia="Arial" w:hAnsi="Arial" w:cs="Arial"/>
          <w:sz w:val="24"/>
          <w:szCs w:val="24"/>
        </w:rPr>
        <w:t xml:space="preserve">ly </w:t>
      </w:r>
      <w:r w:rsidRPr="00C45ECB">
        <w:rPr>
          <w:rFonts w:ascii="Arial" w:eastAsia="Arial" w:hAnsi="Arial" w:cs="Arial"/>
          <w:spacing w:val="1"/>
          <w:sz w:val="24"/>
          <w:szCs w:val="24"/>
        </w:rPr>
        <w:t>p</w:t>
      </w:r>
      <w:r w:rsidRPr="00C45ECB">
        <w:rPr>
          <w:rFonts w:ascii="Arial" w:eastAsia="Arial" w:hAnsi="Arial" w:cs="Arial"/>
          <w:spacing w:val="-4"/>
          <w:sz w:val="24"/>
          <w:szCs w:val="24"/>
        </w:rPr>
        <w:t>a</w:t>
      </w:r>
      <w:r w:rsidRPr="00C45ECB">
        <w:rPr>
          <w:rFonts w:ascii="Arial" w:eastAsia="Arial" w:hAnsi="Arial" w:cs="Arial"/>
          <w:spacing w:val="1"/>
          <w:sz w:val="24"/>
          <w:szCs w:val="24"/>
        </w:rPr>
        <w:t>per</w:t>
      </w:r>
      <w:r w:rsidRPr="00C45ECB">
        <w:rPr>
          <w:rFonts w:ascii="Arial" w:eastAsia="Arial" w:hAnsi="Arial" w:cs="Arial"/>
          <w:sz w:val="24"/>
          <w:szCs w:val="24"/>
        </w:rPr>
        <w:t xml:space="preserve">s </w:t>
      </w:r>
      <w:r w:rsidRPr="00C45ECB">
        <w:rPr>
          <w:rFonts w:ascii="Arial" w:eastAsia="Arial" w:hAnsi="Arial" w:cs="Arial"/>
          <w:spacing w:val="1"/>
          <w:sz w:val="24"/>
          <w:szCs w:val="24"/>
        </w:rPr>
        <w:t>a</w:t>
      </w:r>
      <w:r w:rsidRPr="00C45ECB">
        <w:rPr>
          <w:rFonts w:ascii="Arial" w:eastAsia="Arial" w:hAnsi="Arial" w:cs="Arial"/>
          <w:sz w:val="24"/>
          <w:szCs w:val="24"/>
        </w:rPr>
        <w:t>s</w:t>
      </w:r>
      <w:r w:rsidRPr="00C45ECB">
        <w:rPr>
          <w:rFonts w:ascii="Arial" w:eastAsia="Arial" w:hAnsi="Arial" w:cs="Arial"/>
          <w:spacing w:val="-5"/>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ou</w:t>
      </w:r>
      <w:r w:rsidRPr="00C45ECB">
        <w:rPr>
          <w:rFonts w:ascii="Arial" w:eastAsia="Arial" w:hAnsi="Arial" w:cs="Arial"/>
          <w:sz w:val="24"/>
          <w:szCs w:val="24"/>
        </w:rPr>
        <w:t>r</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pr</w:t>
      </w:r>
      <w:r w:rsidRPr="00C45ECB">
        <w:rPr>
          <w:rFonts w:ascii="Arial" w:eastAsia="Arial" w:hAnsi="Arial" w:cs="Arial"/>
          <w:sz w:val="24"/>
          <w:szCs w:val="24"/>
        </w:rPr>
        <w:t>i</w:t>
      </w:r>
      <w:r w:rsidRPr="00C45ECB">
        <w:rPr>
          <w:rFonts w:ascii="Arial" w:eastAsia="Arial" w:hAnsi="Arial" w:cs="Arial"/>
          <w:spacing w:val="1"/>
          <w:sz w:val="24"/>
          <w:szCs w:val="24"/>
        </w:rPr>
        <w:t>m</w:t>
      </w:r>
      <w:r w:rsidRPr="00C45ECB">
        <w:rPr>
          <w:rFonts w:ascii="Arial" w:eastAsia="Arial" w:hAnsi="Arial" w:cs="Arial"/>
          <w:spacing w:val="-4"/>
          <w:sz w:val="24"/>
          <w:szCs w:val="24"/>
        </w:rPr>
        <w:t>a</w:t>
      </w:r>
      <w:r w:rsidRPr="00C45ECB">
        <w:rPr>
          <w:rFonts w:ascii="Arial" w:eastAsia="Arial" w:hAnsi="Arial" w:cs="Arial"/>
          <w:spacing w:val="1"/>
          <w:sz w:val="24"/>
          <w:szCs w:val="24"/>
        </w:rPr>
        <w:t>r</w:t>
      </w:r>
      <w:r w:rsidRPr="00C45ECB">
        <w:rPr>
          <w:rFonts w:ascii="Arial" w:eastAsia="Arial" w:hAnsi="Arial" w:cs="Arial"/>
          <w:sz w:val="24"/>
          <w:szCs w:val="24"/>
        </w:rPr>
        <w:t>y s</w:t>
      </w:r>
      <w:r w:rsidRPr="00C45ECB">
        <w:rPr>
          <w:rFonts w:ascii="Arial" w:eastAsia="Arial" w:hAnsi="Arial" w:cs="Arial"/>
          <w:spacing w:val="1"/>
          <w:sz w:val="24"/>
          <w:szCs w:val="24"/>
        </w:rPr>
        <w:t>o</w:t>
      </w:r>
      <w:r w:rsidRPr="00C45ECB">
        <w:rPr>
          <w:rFonts w:ascii="Arial" w:eastAsia="Arial" w:hAnsi="Arial" w:cs="Arial"/>
          <w:spacing w:val="-4"/>
          <w:sz w:val="24"/>
          <w:szCs w:val="24"/>
        </w:rPr>
        <w:t>u</w:t>
      </w:r>
      <w:r w:rsidRPr="00C45ECB">
        <w:rPr>
          <w:rFonts w:ascii="Arial" w:eastAsia="Arial" w:hAnsi="Arial" w:cs="Arial"/>
          <w:spacing w:val="-3"/>
          <w:sz w:val="24"/>
          <w:szCs w:val="24"/>
        </w:rPr>
        <w:t>r</w:t>
      </w:r>
      <w:r w:rsidRPr="00C45ECB">
        <w:rPr>
          <w:rFonts w:ascii="Arial" w:eastAsia="Arial" w:hAnsi="Arial" w:cs="Arial"/>
          <w:sz w:val="24"/>
          <w:szCs w:val="24"/>
        </w:rPr>
        <w:t>ce</w:t>
      </w:r>
      <w:r w:rsidRPr="00C45ECB">
        <w:rPr>
          <w:rFonts w:ascii="Arial" w:eastAsia="Arial" w:hAnsi="Arial" w:cs="Arial"/>
          <w:spacing w:val="1"/>
          <w:sz w:val="24"/>
          <w:szCs w:val="24"/>
        </w:rPr>
        <w:t xml:space="preserve"> o</w:t>
      </w:r>
      <w:r w:rsidRPr="00C45ECB">
        <w:rPr>
          <w:rFonts w:ascii="Arial" w:eastAsia="Arial" w:hAnsi="Arial" w:cs="Arial"/>
          <w:sz w:val="24"/>
          <w:szCs w:val="24"/>
        </w:rPr>
        <w:t>f</w:t>
      </w:r>
      <w:r w:rsidRPr="00C45ECB">
        <w:rPr>
          <w:rFonts w:ascii="Arial" w:eastAsia="Arial" w:hAnsi="Arial" w:cs="Arial"/>
          <w:spacing w:val="1"/>
          <w:sz w:val="24"/>
          <w:szCs w:val="24"/>
        </w:rPr>
        <w:t xml:space="preserve"> </w:t>
      </w:r>
      <w:r w:rsidRPr="00C45ECB">
        <w:rPr>
          <w:rFonts w:ascii="Arial" w:eastAsia="Arial" w:hAnsi="Arial" w:cs="Arial"/>
          <w:sz w:val="24"/>
          <w:szCs w:val="24"/>
        </w:rPr>
        <w:t>in</w:t>
      </w:r>
      <w:r w:rsidRPr="00C45ECB">
        <w:rPr>
          <w:rFonts w:ascii="Arial" w:eastAsia="Arial" w:hAnsi="Arial" w:cs="Arial"/>
          <w:spacing w:val="1"/>
          <w:sz w:val="24"/>
          <w:szCs w:val="24"/>
        </w:rPr>
        <w:t>fo</w:t>
      </w:r>
      <w:r w:rsidRPr="00C45ECB">
        <w:rPr>
          <w:rFonts w:ascii="Arial" w:eastAsia="Arial" w:hAnsi="Arial" w:cs="Arial"/>
          <w:spacing w:val="-3"/>
          <w:sz w:val="24"/>
          <w:szCs w:val="24"/>
        </w:rPr>
        <w:t>r</w:t>
      </w:r>
      <w:r w:rsidRPr="00C45ECB">
        <w:rPr>
          <w:rFonts w:ascii="Arial" w:eastAsia="Arial" w:hAnsi="Arial" w:cs="Arial"/>
          <w:spacing w:val="1"/>
          <w:sz w:val="24"/>
          <w:szCs w:val="24"/>
        </w:rPr>
        <w:t>ma</w:t>
      </w:r>
      <w:r w:rsidRPr="00C45ECB">
        <w:rPr>
          <w:rFonts w:ascii="Arial" w:eastAsia="Arial" w:hAnsi="Arial" w:cs="Arial"/>
          <w:sz w:val="24"/>
          <w:szCs w:val="24"/>
        </w:rPr>
        <w:t>ti</w:t>
      </w:r>
      <w:r w:rsidRPr="00C45ECB">
        <w:rPr>
          <w:rFonts w:ascii="Arial" w:eastAsia="Arial" w:hAnsi="Arial" w:cs="Arial"/>
          <w:spacing w:val="1"/>
          <w:sz w:val="24"/>
          <w:szCs w:val="24"/>
        </w:rPr>
        <w:t>o</w:t>
      </w:r>
      <w:r w:rsidRPr="00C45ECB">
        <w:rPr>
          <w:rFonts w:ascii="Arial" w:eastAsia="Arial" w:hAnsi="Arial" w:cs="Arial"/>
          <w:sz w:val="24"/>
          <w:szCs w:val="24"/>
        </w:rPr>
        <w:t>n</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en</w:t>
      </w:r>
      <w:r w:rsidRPr="00C45ECB">
        <w:rPr>
          <w:rFonts w:ascii="Arial" w:eastAsia="Arial" w:hAnsi="Arial" w:cs="Arial"/>
          <w:sz w:val="24"/>
          <w:szCs w:val="24"/>
        </w:rPr>
        <w:t>s</w:t>
      </w:r>
      <w:r w:rsidRPr="00C45ECB">
        <w:rPr>
          <w:rFonts w:ascii="Arial" w:eastAsia="Arial" w:hAnsi="Arial" w:cs="Arial"/>
          <w:spacing w:val="1"/>
          <w:sz w:val="24"/>
          <w:szCs w:val="24"/>
        </w:rPr>
        <w:t>u</w:t>
      </w:r>
      <w:r w:rsidRPr="00C45ECB">
        <w:rPr>
          <w:rFonts w:ascii="Arial" w:eastAsia="Arial" w:hAnsi="Arial" w:cs="Arial"/>
          <w:spacing w:val="-3"/>
          <w:sz w:val="24"/>
          <w:szCs w:val="24"/>
        </w:rPr>
        <w:t>r</w:t>
      </w:r>
      <w:r w:rsidRPr="00C45ECB">
        <w:rPr>
          <w:rFonts w:ascii="Arial" w:eastAsia="Arial" w:hAnsi="Arial" w:cs="Arial"/>
          <w:spacing w:val="1"/>
          <w:sz w:val="24"/>
          <w:szCs w:val="24"/>
        </w:rPr>
        <w:t>e</w:t>
      </w:r>
      <w:r w:rsidRPr="00C45ECB">
        <w:rPr>
          <w:rFonts w:ascii="Arial" w:eastAsia="Arial" w:hAnsi="Arial" w:cs="Arial"/>
          <w:sz w:val="24"/>
          <w:szCs w:val="24"/>
        </w:rPr>
        <w:t>s c</w:t>
      </w:r>
      <w:r w:rsidRPr="00C45ECB">
        <w:rPr>
          <w:rFonts w:ascii="Arial" w:eastAsia="Arial" w:hAnsi="Arial" w:cs="Arial"/>
          <w:spacing w:val="2"/>
          <w:sz w:val="24"/>
          <w:szCs w:val="24"/>
        </w:rPr>
        <w:t>r</w:t>
      </w:r>
      <w:r w:rsidRPr="00C45ECB">
        <w:rPr>
          <w:rFonts w:ascii="Arial" w:eastAsia="Arial" w:hAnsi="Arial" w:cs="Arial"/>
          <w:spacing w:val="-4"/>
          <w:sz w:val="24"/>
          <w:szCs w:val="24"/>
        </w:rPr>
        <w:t>e</w:t>
      </w:r>
      <w:r w:rsidRPr="00C45ECB">
        <w:rPr>
          <w:rFonts w:ascii="Arial" w:eastAsia="Arial" w:hAnsi="Arial" w:cs="Arial"/>
          <w:spacing w:val="1"/>
          <w:sz w:val="24"/>
          <w:szCs w:val="24"/>
        </w:rPr>
        <w:t>d</w:t>
      </w:r>
      <w:r w:rsidRPr="00C45ECB">
        <w:rPr>
          <w:rFonts w:ascii="Arial" w:eastAsia="Arial" w:hAnsi="Arial" w:cs="Arial"/>
          <w:sz w:val="24"/>
          <w:szCs w:val="24"/>
        </w:rPr>
        <w:t>ibil</w:t>
      </w:r>
      <w:r w:rsidRPr="00C45ECB">
        <w:rPr>
          <w:rFonts w:ascii="Arial" w:eastAsia="Arial" w:hAnsi="Arial" w:cs="Arial"/>
          <w:spacing w:val="-1"/>
          <w:sz w:val="24"/>
          <w:szCs w:val="24"/>
        </w:rPr>
        <w:t>i</w:t>
      </w:r>
      <w:r w:rsidRPr="00C45ECB">
        <w:rPr>
          <w:rFonts w:ascii="Arial" w:eastAsia="Arial" w:hAnsi="Arial" w:cs="Arial"/>
          <w:sz w:val="24"/>
          <w:szCs w:val="24"/>
        </w:rPr>
        <w:t xml:space="preserve">ty </w:t>
      </w:r>
      <w:r w:rsidRPr="00C45ECB">
        <w:rPr>
          <w:rFonts w:ascii="Arial" w:eastAsia="Arial" w:hAnsi="Arial" w:cs="Arial"/>
          <w:spacing w:val="1"/>
          <w:sz w:val="24"/>
          <w:szCs w:val="24"/>
        </w:rPr>
        <w:t>an</w:t>
      </w:r>
      <w:r w:rsidRPr="00C45ECB">
        <w:rPr>
          <w:rFonts w:ascii="Arial" w:eastAsia="Arial" w:hAnsi="Arial" w:cs="Arial"/>
          <w:sz w:val="24"/>
          <w:szCs w:val="24"/>
        </w:rPr>
        <w:t>d</w:t>
      </w:r>
      <w:r w:rsidRPr="00C45ECB">
        <w:rPr>
          <w:rFonts w:ascii="Arial" w:eastAsia="Arial" w:hAnsi="Arial" w:cs="Arial"/>
          <w:spacing w:val="1"/>
          <w:sz w:val="24"/>
          <w:szCs w:val="24"/>
        </w:rPr>
        <w:t xml:space="preserve"> dep</w:t>
      </w:r>
      <w:r w:rsidRPr="00C45ECB">
        <w:rPr>
          <w:rFonts w:ascii="Arial" w:eastAsia="Arial" w:hAnsi="Arial" w:cs="Arial"/>
          <w:spacing w:val="-4"/>
          <w:sz w:val="24"/>
          <w:szCs w:val="24"/>
        </w:rPr>
        <w:t>t</w:t>
      </w:r>
      <w:r w:rsidRPr="00C45ECB">
        <w:rPr>
          <w:rFonts w:ascii="Arial" w:eastAsia="Arial" w:hAnsi="Arial" w:cs="Arial"/>
          <w:sz w:val="24"/>
          <w:szCs w:val="24"/>
        </w:rPr>
        <w:t>h</w:t>
      </w:r>
      <w:r w:rsidRPr="00C45ECB">
        <w:rPr>
          <w:rFonts w:ascii="Arial" w:eastAsia="Arial" w:hAnsi="Arial" w:cs="Arial"/>
          <w:spacing w:val="1"/>
          <w:sz w:val="24"/>
          <w:szCs w:val="24"/>
        </w:rPr>
        <w:t xml:space="preserve"> </w:t>
      </w:r>
      <w:r w:rsidRPr="00C45ECB">
        <w:rPr>
          <w:rFonts w:ascii="Arial" w:eastAsia="Arial" w:hAnsi="Arial" w:cs="Arial"/>
          <w:sz w:val="24"/>
          <w:szCs w:val="24"/>
        </w:rPr>
        <w:t>in</w:t>
      </w:r>
      <w:r w:rsidRPr="00C45ECB">
        <w:rPr>
          <w:rFonts w:ascii="Arial" w:eastAsia="Arial" w:hAnsi="Arial" w:cs="Arial"/>
          <w:spacing w:val="1"/>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w:t>
      </w:r>
      <w:r w:rsidRPr="00C45ECB">
        <w:rPr>
          <w:rFonts w:ascii="Arial" w:eastAsia="Arial" w:hAnsi="Arial" w:cs="Arial"/>
          <w:spacing w:val="-4"/>
          <w:sz w:val="24"/>
          <w:szCs w:val="24"/>
        </w:rPr>
        <w:t>u</w:t>
      </w:r>
      <w:r w:rsidRPr="00C45ECB">
        <w:rPr>
          <w:rFonts w:ascii="Arial" w:eastAsia="Arial" w:hAnsi="Arial" w:cs="Arial"/>
          <w:sz w:val="24"/>
          <w:szCs w:val="24"/>
        </w:rPr>
        <w:t>r</w:t>
      </w:r>
      <w:r w:rsidRPr="00C45ECB">
        <w:rPr>
          <w:rFonts w:ascii="Arial" w:eastAsia="Arial" w:hAnsi="Arial" w:cs="Arial"/>
          <w:spacing w:val="2"/>
          <w:sz w:val="24"/>
          <w:szCs w:val="24"/>
        </w:rPr>
        <w:t xml:space="preserve"> r</w:t>
      </w:r>
      <w:r w:rsidRPr="00C45ECB">
        <w:rPr>
          <w:rFonts w:ascii="Arial" w:eastAsia="Arial" w:hAnsi="Arial" w:cs="Arial"/>
          <w:spacing w:val="1"/>
          <w:sz w:val="24"/>
          <w:szCs w:val="24"/>
        </w:rPr>
        <w:t>e</w:t>
      </w:r>
      <w:r w:rsidRPr="00C45ECB">
        <w:rPr>
          <w:rFonts w:ascii="Arial" w:eastAsia="Arial" w:hAnsi="Arial" w:cs="Arial"/>
          <w:spacing w:val="-5"/>
          <w:sz w:val="24"/>
          <w:szCs w:val="24"/>
        </w:rPr>
        <w:t>s</w:t>
      </w:r>
      <w:r w:rsidRPr="00C45ECB">
        <w:rPr>
          <w:rFonts w:ascii="Arial" w:eastAsia="Arial" w:hAnsi="Arial" w:cs="Arial"/>
          <w:spacing w:val="1"/>
          <w:sz w:val="24"/>
          <w:szCs w:val="24"/>
        </w:rPr>
        <w:t>ear</w:t>
      </w:r>
      <w:r w:rsidRPr="00C45ECB">
        <w:rPr>
          <w:rFonts w:ascii="Arial" w:eastAsia="Arial" w:hAnsi="Arial" w:cs="Arial"/>
          <w:sz w:val="24"/>
          <w:szCs w:val="24"/>
        </w:rPr>
        <w:t>c</w:t>
      </w:r>
      <w:r w:rsidRPr="00C45ECB">
        <w:rPr>
          <w:rFonts w:ascii="Arial" w:eastAsia="Arial" w:hAnsi="Arial" w:cs="Arial"/>
          <w:spacing w:val="1"/>
          <w:sz w:val="24"/>
          <w:szCs w:val="24"/>
        </w:rPr>
        <w:t>h</w:t>
      </w:r>
      <w:r w:rsidRPr="00C45ECB">
        <w:rPr>
          <w:rFonts w:ascii="Arial" w:eastAsia="Arial" w:hAnsi="Arial" w:cs="Arial"/>
          <w:sz w:val="24"/>
          <w:szCs w:val="24"/>
        </w:rPr>
        <w:t>.</w:t>
      </w:r>
      <w:r w:rsidRPr="00C45ECB">
        <w:rPr>
          <w:rFonts w:ascii="Arial" w:eastAsia="Arial" w:hAnsi="Arial" w:cs="Arial"/>
          <w:spacing w:val="1"/>
          <w:sz w:val="24"/>
          <w:szCs w:val="24"/>
        </w:rPr>
        <w:t xml:space="preserve"> </w:t>
      </w:r>
      <w:r w:rsidRPr="00C45ECB">
        <w:rPr>
          <w:rFonts w:ascii="Arial" w:eastAsia="Arial" w:hAnsi="Arial" w:cs="Arial"/>
          <w:spacing w:val="-5"/>
          <w:sz w:val="24"/>
          <w:szCs w:val="24"/>
        </w:rPr>
        <w:t>U</w:t>
      </w:r>
      <w:r w:rsidRPr="00C45ECB">
        <w:rPr>
          <w:rFonts w:ascii="Arial" w:eastAsia="Arial" w:hAnsi="Arial" w:cs="Arial"/>
          <w:spacing w:val="1"/>
          <w:sz w:val="24"/>
          <w:szCs w:val="24"/>
        </w:rPr>
        <w:t>n</w:t>
      </w:r>
      <w:r w:rsidRPr="00C45ECB">
        <w:rPr>
          <w:rFonts w:ascii="Arial" w:eastAsia="Arial" w:hAnsi="Arial" w:cs="Arial"/>
          <w:sz w:val="24"/>
          <w:szCs w:val="24"/>
        </w:rPr>
        <w:t>l</w:t>
      </w:r>
      <w:r w:rsidRPr="00C45ECB">
        <w:rPr>
          <w:rFonts w:ascii="Arial" w:eastAsia="Arial" w:hAnsi="Arial" w:cs="Arial"/>
          <w:spacing w:val="-1"/>
          <w:sz w:val="24"/>
          <w:szCs w:val="24"/>
        </w:rPr>
        <w:t>i</w:t>
      </w:r>
      <w:r w:rsidRPr="00C45ECB">
        <w:rPr>
          <w:rFonts w:ascii="Arial" w:eastAsia="Arial" w:hAnsi="Arial" w:cs="Arial"/>
          <w:sz w:val="24"/>
          <w:szCs w:val="24"/>
        </w:rPr>
        <w:t>ke</w:t>
      </w:r>
      <w:r w:rsidRPr="00C45ECB">
        <w:rPr>
          <w:rFonts w:ascii="Arial" w:eastAsia="Arial" w:hAnsi="Arial" w:cs="Arial"/>
          <w:spacing w:val="1"/>
          <w:sz w:val="24"/>
          <w:szCs w:val="24"/>
        </w:rPr>
        <w:t xml:space="preserve"> b</w:t>
      </w:r>
      <w:r w:rsidRPr="00C45ECB">
        <w:rPr>
          <w:rFonts w:ascii="Arial" w:eastAsia="Arial" w:hAnsi="Arial" w:cs="Arial"/>
          <w:sz w:val="24"/>
          <w:szCs w:val="24"/>
        </w:rPr>
        <w:t>lo</w:t>
      </w:r>
      <w:r w:rsidRPr="00C45ECB">
        <w:rPr>
          <w:rFonts w:ascii="Arial" w:eastAsia="Arial" w:hAnsi="Arial" w:cs="Arial"/>
          <w:spacing w:val="1"/>
          <w:sz w:val="24"/>
          <w:szCs w:val="24"/>
        </w:rPr>
        <w:t>g</w:t>
      </w:r>
      <w:r w:rsidRPr="00C45ECB">
        <w:rPr>
          <w:rFonts w:ascii="Arial" w:eastAsia="Arial" w:hAnsi="Arial" w:cs="Arial"/>
          <w:sz w:val="24"/>
          <w:szCs w:val="24"/>
        </w:rPr>
        <w:t xml:space="preserve">s </w:t>
      </w:r>
      <w:r w:rsidRPr="00C45ECB">
        <w:rPr>
          <w:rFonts w:ascii="Arial" w:eastAsia="Arial" w:hAnsi="Arial" w:cs="Arial"/>
          <w:spacing w:val="-3"/>
          <w:sz w:val="24"/>
          <w:szCs w:val="24"/>
        </w:rPr>
        <w:t>a</w:t>
      </w:r>
      <w:r w:rsidRPr="00C45ECB">
        <w:rPr>
          <w:rFonts w:ascii="Arial" w:eastAsia="Arial" w:hAnsi="Arial" w:cs="Arial"/>
          <w:spacing w:val="1"/>
          <w:sz w:val="24"/>
          <w:szCs w:val="24"/>
        </w:rPr>
        <w:t>n</w:t>
      </w:r>
      <w:r w:rsidRPr="00C45ECB">
        <w:rPr>
          <w:rFonts w:ascii="Arial" w:eastAsia="Arial" w:hAnsi="Arial" w:cs="Arial"/>
          <w:sz w:val="24"/>
          <w:szCs w:val="24"/>
        </w:rPr>
        <w:t>d</w:t>
      </w:r>
      <w:r w:rsidRPr="00C45ECB">
        <w:rPr>
          <w:rFonts w:ascii="Arial" w:eastAsia="Arial" w:hAnsi="Arial" w:cs="Arial"/>
          <w:spacing w:val="-3"/>
          <w:sz w:val="24"/>
          <w:szCs w:val="24"/>
        </w:rPr>
        <w:t xml:space="preserve"> </w:t>
      </w:r>
      <w:r w:rsidRPr="00C45ECB">
        <w:rPr>
          <w:rFonts w:ascii="Arial" w:eastAsia="Arial" w:hAnsi="Arial" w:cs="Arial"/>
          <w:sz w:val="24"/>
          <w:szCs w:val="24"/>
        </w:rPr>
        <w:t>c</w:t>
      </w:r>
      <w:r w:rsidRPr="00C45ECB">
        <w:rPr>
          <w:rFonts w:ascii="Arial" w:eastAsia="Arial" w:hAnsi="Arial" w:cs="Arial"/>
          <w:spacing w:val="1"/>
          <w:sz w:val="24"/>
          <w:szCs w:val="24"/>
        </w:rPr>
        <w:t>a</w:t>
      </w:r>
      <w:r w:rsidRPr="00C45ECB">
        <w:rPr>
          <w:rFonts w:ascii="Arial" w:eastAsia="Arial" w:hAnsi="Arial" w:cs="Arial"/>
          <w:sz w:val="24"/>
          <w:szCs w:val="24"/>
        </w:rPr>
        <w:t>s</w:t>
      </w:r>
      <w:r w:rsidRPr="00C45ECB">
        <w:rPr>
          <w:rFonts w:ascii="Arial" w:eastAsia="Arial" w:hAnsi="Arial" w:cs="Arial"/>
          <w:spacing w:val="1"/>
          <w:sz w:val="24"/>
          <w:szCs w:val="24"/>
        </w:rPr>
        <w:t>ua</w:t>
      </w:r>
      <w:r w:rsidRPr="00C45ECB">
        <w:rPr>
          <w:rFonts w:ascii="Arial" w:eastAsia="Arial" w:hAnsi="Arial" w:cs="Arial"/>
          <w:sz w:val="24"/>
          <w:szCs w:val="24"/>
        </w:rPr>
        <w:t xml:space="preserve">l </w:t>
      </w:r>
      <w:r w:rsidRPr="00C45ECB">
        <w:rPr>
          <w:rFonts w:ascii="Arial" w:eastAsia="Arial" w:hAnsi="Arial" w:cs="Arial"/>
          <w:spacing w:val="1"/>
          <w:sz w:val="24"/>
          <w:szCs w:val="24"/>
        </w:rPr>
        <w:t>on</w:t>
      </w:r>
      <w:r w:rsidRPr="00C45ECB">
        <w:rPr>
          <w:rFonts w:ascii="Arial" w:eastAsia="Arial" w:hAnsi="Arial" w:cs="Arial"/>
          <w:sz w:val="24"/>
          <w:szCs w:val="24"/>
        </w:rPr>
        <w:t>l</w:t>
      </w:r>
      <w:r w:rsidRPr="00C45ECB">
        <w:rPr>
          <w:rFonts w:ascii="Arial" w:eastAsia="Arial" w:hAnsi="Arial" w:cs="Arial"/>
          <w:spacing w:val="-1"/>
          <w:sz w:val="24"/>
          <w:szCs w:val="24"/>
        </w:rPr>
        <w:t>i</w:t>
      </w:r>
      <w:r w:rsidRPr="00C45ECB">
        <w:rPr>
          <w:rFonts w:ascii="Arial" w:eastAsia="Arial" w:hAnsi="Arial" w:cs="Arial"/>
          <w:spacing w:val="1"/>
          <w:sz w:val="24"/>
          <w:szCs w:val="24"/>
        </w:rPr>
        <w:t>n</w:t>
      </w:r>
      <w:r w:rsidRPr="00C45ECB">
        <w:rPr>
          <w:rFonts w:ascii="Arial" w:eastAsia="Arial" w:hAnsi="Arial" w:cs="Arial"/>
          <w:sz w:val="24"/>
          <w:szCs w:val="24"/>
        </w:rPr>
        <w:t>e</w:t>
      </w:r>
      <w:r w:rsidRPr="00C45ECB">
        <w:rPr>
          <w:rFonts w:ascii="Arial" w:eastAsia="Arial" w:hAnsi="Arial" w:cs="Arial"/>
          <w:spacing w:val="1"/>
          <w:sz w:val="24"/>
          <w:szCs w:val="24"/>
        </w:rPr>
        <w:t xml:space="preserve"> </w:t>
      </w:r>
      <w:r w:rsidRPr="00C45ECB">
        <w:rPr>
          <w:rFonts w:ascii="Arial" w:eastAsia="Arial" w:hAnsi="Arial" w:cs="Arial"/>
          <w:spacing w:val="-3"/>
          <w:sz w:val="24"/>
          <w:szCs w:val="24"/>
        </w:rPr>
        <w:t>a</w:t>
      </w:r>
      <w:r w:rsidRPr="00C45ECB">
        <w:rPr>
          <w:rFonts w:ascii="Arial" w:eastAsia="Arial" w:hAnsi="Arial" w:cs="Arial"/>
          <w:spacing w:val="1"/>
          <w:sz w:val="24"/>
          <w:szCs w:val="24"/>
        </w:rPr>
        <w:t>r</w:t>
      </w:r>
      <w:r w:rsidRPr="00C45ECB">
        <w:rPr>
          <w:rFonts w:ascii="Arial" w:eastAsia="Arial" w:hAnsi="Arial" w:cs="Arial"/>
          <w:sz w:val="24"/>
          <w:szCs w:val="24"/>
        </w:rPr>
        <w:t>ticles,</w:t>
      </w:r>
      <w:r w:rsidRPr="00C45ECB">
        <w:rPr>
          <w:rFonts w:ascii="Arial" w:eastAsia="Arial" w:hAnsi="Arial" w:cs="Arial"/>
          <w:spacing w:val="1"/>
          <w:sz w:val="24"/>
          <w:szCs w:val="24"/>
        </w:rPr>
        <w:t xml:space="preserve"> a</w:t>
      </w:r>
      <w:r w:rsidRPr="00C45ECB">
        <w:rPr>
          <w:rFonts w:ascii="Arial" w:eastAsia="Arial" w:hAnsi="Arial" w:cs="Arial"/>
          <w:spacing w:val="-5"/>
          <w:sz w:val="24"/>
          <w:szCs w:val="24"/>
        </w:rPr>
        <w:t>c</w:t>
      </w:r>
      <w:r w:rsidRPr="00C45ECB">
        <w:rPr>
          <w:rFonts w:ascii="Arial" w:eastAsia="Arial" w:hAnsi="Arial" w:cs="Arial"/>
          <w:spacing w:val="1"/>
          <w:sz w:val="24"/>
          <w:szCs w:val="24"/>
        </w:rPr>
        <w:t>adem</w:t>
      </w:r>
      <w:r w:rsidRPr="00C45ECB">
        <w:rPr>
          <w:rFonts w:ascii="Arial" w:eastAsia="Arial" w:hAnsi="Arial" w:cs="Arial"/>
          <w:sz w:val="24"/>
          <w:szCs w:val="24"/>
        </w:rPr>
        <w:t>ic</w:t>
      </w:r>
      <w:r w:rsidRPr="00C45ECB">
        <w:rPr>
          <w:rFonts w:ascii="Arial" w:eastAsia="Arial" w:hAnsi="Arial" w:cs="Arial"/>
          <w:spacing w:val="-5"/>
          <w:sz w:val="24"/>
          <w:szCs w:val="24"/>
        </w:rPr>
        <w:t xml:space="preserve"> </w:t>
      </w:r>
      <w:r w:rsidRPr="00C45ECB">
        <w:rPr>
          <w:rFonts w:ascii="Arial" w:eastAsia="Arial" w:hAnsi="Arial" w:cs="Arial"/>
          <w:spacing w:val="1"/>
          <w:sz w:val="24"/>
          <w:szCs w:val="24"/>
        </w:rPr>
        <w:t>paper</w:t>
      </w:r>
      <w:r w:rsidRPr="00C45ECB">
        <w:rPr>
          <w:rFonts w:ascii="Arial" w:eastAsia="Arial" w:hAnsi="Arial" w:cs="Arial"/>
          <w:sz w:val="24"/>
          <w:szCs w:val="24"/>
        </w:rPr>
        <w:t xml:space="preserve">s </w:t>
      </w:r>
      <w:r w:rsidRPr="00C45ECB">
        <w:rPr>
          <w:rFonts w:ascii="Arial" w:eastAsia="Arial" w:hAnsi="Arial" w:cs="Arial"/>
          <w:spacing w:val="1"/>
          <w:sz w:val="24"/>
          <w:szCs w:val="24"/>
        </w:rPr>
        <w:t>under</w:t>
      </w:r>
      <w:r w:rsidRPr="00C45ECB">
        <w:rPr>
          <w:rFonts w:ascii="Arial" w:eastAsia="Arial" w:hAnsi="Arial" w:cs="Arial"/>
          <w:spacing w:val="-4"/>
          <w:sz w:val="24"/>
          <w:szCs w:val="24"/>
        </w:rPr>
        <w:t>g</w:t>
      </w:r>
      <w:r w:rsidRPr="00C45ECB">
        <w:rPr>
          <w:rFonts w:ascii="Arial" w:eastAsia="Arial" w:hAnsi="Arial" w:cs="Arial"/>
          <w:sz w:val="24"/>
          <w:szCs w:val="24"/>
        </w:rPr>
        <w:t>o</w:t>
      </w:r>
      <w:r w:rsidRPr="00C45ECB">
        <w:rPr>
          <w:rFonts w:ascii="Arial" w:eastAsia="Arial" w:hAnsi="Arial" w:cs="Arial"/>
          <w:spacing w:val="1"/>
          <w:sz w:val="24"/>
          <w:szCs w:val="24"/>
        </w:rPr>
        <w:t xml:space="preserve"> </w:t>
      </w:r>
      <w:r w:rsidRPr="00C45ECB">
        <w:rPr>
          <w:rFonts w:ascii="Arial" w:eastAsia="Arial" w:hAnsi="Arial" w:cs="Arial"/>
          <w:spacing w:val="2"/>
          <w:sz w:val="24"/>
          <w:szCs w:val="24"/>
        </w:rPr>
        <w:t>r</w:t>
      </w:r>
      <w:r w:rsidRPr="00C45ECB">
        <w:rPr>
          <w:rFonts w:ascii="Arial" w:eastAsia="Arial" w:hAnsi="Arial" w:cs="Arial"/>
          <w:sz w:val="24"/>
          <w:szCs w:val="24"/>
        </w:rPr>
        <w:t>ig</w:t>
      </w:r>
      <w:r w:rsidRPr="00C45ECB">
        <w:rPr>
          <w:rFonts w:ascii="Arial" w:eastAsia="Arial" w:hAnsi="Arial" w:cs="Arial"/>
          <w:spacing w:val="-3"/>
          <w:sz w:val="24"/>
          <w:szCs w:val="24"/>
        </w:rPr>
        <w:t>o</w:t>
      </w:r>
      <w:r w:rsidRPr="00C45ECB">
        <w:rPr>
          <w:rFonts w:ascii="Arial" w:eastAsia="Arial" w:hAnsi="Arial" w:cs="Arial"/>
          <w:spacing w:val="1"/>
          <w:sz w:val="24"/>
          <w:szCs w:val="24"/>
        </w:rPr>
        <w:t>rou</w:t>
      </w:r>
      <w:r w:rsidRPr="00C45ECB">
        <w:rPr>
          <w:rFonts w:ascii="Arial" w:eastAsia="Arial" w:hAnsi="Arial" w:cs="Arial"/>
          <w:sz w:val="24"/>
          <w:szCs w:val="24"/>
        </w:rPr>
        <w:t xml:space="preserve">s </w:t>
      </w:r>
      <w:r w:rsidRPr="00C45ECB">
        <w:rPr>
          <w:rFonts w:ascii="Arial" w:eastAsia="Arial" w:hAnsi="Arial" w:cs="Arial"/>
          <w:spacing w:val="-3"/>
          <w:sz w:val="24"/>
          <w:szCs w:val="24"/>
        </w:rPr>
        <w:t>p</w:t>
      </w:r>
      <w:r w:rsidRPr="00C45ECB">
        <w:rPr>
          <w:rFonts w:ascii="Arial" w:eastAsia="Arial" w:hAnsi="Arial" w:cs="Arial"/>
          <w:spacing w:val="1"/>
          <w:sz w:val="24"/>
          <w:szCs w:val="24"/>
        </w:rPr>
        <w:t>ee</w:t>
      </w:r>
      <w:r w:rsidRPr="00C45ECB">
        <w:rPr>
          <w:rFonts w:ascii="Arial" w:eastAsia="Arial" w:hAnsi="Arial" w:cs="Arial"/>
          <w:sz w:val="24"/>
          <w:szCs w:val="24"/>
        </w:rPr>
        <w:t>r</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re</w:t>
      </w:r>
      <w:r w:rsidRPr="00C45ECB">
        <w:rPr>
          <w:rFonts w:ascii="Arial" w:eastAsia="Arial" w:hAnsi="Arial" w:cs="Arial"/>
          <w:sz w:val="24"/>
          <w:szCs w:val="24"/>
        </w:rPr>
        <w:t xml:space="preserve">view </w:t>
      </w:r>
      <w:r w:rsidRPr="00C45ECB">
        <w:rPr>
          <w:rFonts w:ascii="Arial" w:eastAsia="Arial" w:hAnsi="Arial" w:cs="Arial"/>
          <w:spacing w:val="1"/>
          <w:sz w:val="24"/>
          <w:szCs w:val="24"/>
        </w:rPr>
        <w:t>p</w:t>
      </w:r>
      <w:r w:rsidRPr="00C45ECB">
        <w:rPr>
          <w:rFonts w:ascii="Arial" w:eastAsia="Arial" w:hAnsi="Arial" w:cs="Arial"/>
          <w:spacing w:val="-3"/>
          <w:sz w:val="24"/>
          <w:szCs w:val="24"/>
        </w:rPr>
        <w:t>r</w:t>
      </w:r>
      <w:r w:rsidRPr="00C45ECB">
        <w:rPr>
          <w:rFonts w:ascii="Arial" w:eastAsia="Arial" w:hAnsi="Arial" w:cs="Arial"/>
          <w:spacing w:val="1"/>
          <w:sz w:val="24"/>
          <w:szCs w:val="24"/>
        </w:rPr>
        <w:t>o</w:t>
      </w:r>
      <w:r w:rsidRPr="00C45ECB">
        <w:rPr>
          <w:rFonts w:ascii="Arial" w:eastAsia="Arial" w:hAnsi="Arial" w:cs="Arial"/>
          <w:sz w:val="24"/>
          <w:szCs w:val="24"/>
        </w:rPr>
        <w:t>c</w:t>
      </w:r>
      <w:r w:rsidRPr="00C45ECB">
        <w:rPr>
          <w:rFonts w:ascii="Arial" w:eastAsia="Arial" w:hAnsi="Arial" w:cs="Arial"/>
          <w:spacing w:val="1"/>
          <w:sz w:val="24"/>
          <w:szCs w:val="24"/>
        </w:rPr>
        <w:t>e</w:t>
      </w:r>
      <w:r w:rsidRPr="00C45ECB">
        <w:rPr>
          <w:rFonts w:ascii="Arial" w:eastAsia="Arial" w:hAnsi="Arial" w:cs="Arial"/>
          <w:sz w:val="24"/>
          <w:szCs w:val="24"/>
        </w:rPr>
        <w:t>ss</w:t>
      </w:r>
      <w:r w:rsidRPr="00C45ECB">
        <w:rPr>
          <w:rFonts w:ascii="Arial" w:eastAsia="Arial" w:hAnsi="Arial" w:cs="Arial"/>
          <w:spacing w:val="1"/>
          <w:sz w:val="24"/>
          <w:szCs w:val="24"/>
        </w:rPr>
        <w:t>e</w:t>
      </w:r>
      <w:r w:rsidRPr="00C45ECB">
        <w:rPr>
          <w:rFonts w:ascii="Arial" w:eastAsia="Arial" w:hAnsi="Arial" w:cs="Arial"/>
          <w:sz w:val="24"/>
          <w:szCs w:val="24"/>
        </w:rPr>
        <w:t>s,</w:t>
      </w:r>
      <w:r w:rsidRPr="00C45ECB">
        <w:rPr>
          <w:rFonts w:ascii="Arial" w:eastAsia="Arial" w:hAnsi="Arial" w:cs="Arial"/>
          <w:spacing w:val="1"/>
          <w:sz w:val="24"/>
          <w:szCs w:val="24"/>
        </w:rPr>
        <w:t xml:space="preserve"> </w:t>
      </w:r>
      <w:r w:rsidRPr="00C45ECB">
        <w:rPr>
          <w:rFonts w:ascii="Arial" w:eastAsia="Arial" w:hAnsi="Arial" w:cs="Arial"/>
          <w:spacing w:val="-4"/>
          <w:sz w:val="24"/>
          <w:szCs w:val="24"/>
        </w:rPr>
        <w:t>e</w:t>
      </w:r>
      <w:r w:rsidRPr="00C45ECB">
        <w:rPr>
          <w:rFonts w:ascii="Arial" w:eastAsia="Arial" w:hAnsi="Arial" w:cs="Arial"/>
          <w:spacing w:val="1"/>
          <w:sz w:val="24"/>
          <w:szCs w:val="24"/>
        </w:rPr>
        <w:t>n</w:t>
      </w:r>
      <w:r w:rsidRPr="00C45ECB">
        <w:rPr>
          <w:rFonts w:ascii="Arial" w:eastAsia="Arial" w:hAnsi="Arial" w:cs="Arial"/>
          <w:spacing w:val="-5"/>
          <w:sz w:val="24"/>
          <w:szCs w:val="24"/>
        </w:rPr>
        <w:t>s</w:t>
      </w:r>
      <w:r w:rsidRPr="00C45ECB">
        <w:rPr>
          <w:rFonts w:ascii="Arial" w:eastAsia="Arial" w:hAnsi="Arial" w:cs="Arial"/>
          <w:spacing w:val="1"/>
          <w:sz w:val="24"/>
          <w:szCs w:val="24"/>
        </w:rPr>
        <w:t>ur</w:t>
      </w:r>
      <w:r w:rsidRPr="00C45ECB">
        <w:rPr>
          <w:rFonts w:ascii="Arial" w:eastAsia="Arial" w:hAnsi="Arial" w:cs="Arial"/>
          <w:sz w:val="24"/>
          <w:szCs w:val="24"/>
        </w:rPr>
        <w:t>ing</w:t>
      </w:r>
      <w:r w:rsidRPr="00C45ECB">
        <w:rPr>
          <w:rFonts w:ascii="Arial" w:eastAsia="Arial" w:hAnsi="Arial" w:cs="Arial"/>
          <w:spacing w:val="1"/>
          <w:sz w:val="24"/>
          <w:szCs w:val="24"/>
        </w:rPr>
        <w:t xml:space="preserve"> </w:t>
      </w:r>
      <w:r w:rsidR="00C45ECB" w:rsidRPr="00C45ECB">
        <w:rPr>
          <w:rFonts w:ascii="Arial" w:eastAsia="Arial" w:hAnsi="Arial" w:cs="Arial"/>
          <w:sz w:val="24"/>
          <w:szCs w:val="24"/>
        </w:rPr>
        <w:t>t</w:t>
      </w:r>
      <w:r w:rsidR="00C45ECB" w:rsidRPr="00C45ECB">
        <w:rPr>
          <w:rFonts w:ascii="Arial" w:eastAsia="Arial" w:hAnsi="Arial" w:cs="Arial"/>
          <w:spacing w:val="1"/>
          <w:sz w:val="24"/>
          <w:szCs w:val="24"/>
        </w:rPr>
        <w:t>h</w:t>
      </w:r>
      <w:r w:rsidR="00C45ECB" w:rsidRPr="00C45ECB">
        <w:rPr>
          <w:rFonts w:ascii="Arial" w:eastAsia="Arial" w:hAnsi="Arial" w:cs="Arial"/>
          <w:sz w:val="24"/>
          <w:szCs w:val="24"/>
        </w:rPr>
        <w:t>e</w:t>
      </w:r>
      <w:r w:rsidR="00C45ECB" w:rsidRPr="00C45ECB">
        <w:rPr>
          <w:rFonts w:ascii="Arial" w:eastAsia="Arial" w:hAnsi="Arial" w:cs="Arial"/>
          <w:spacing w:val="1"/>
          <w:sz w:val="24"/>
          <w:szCs w:val="24"/>
        </w:rPr>
        <w:t xml:space="preserve"> </w:t>
      </w:r>
      <w:r w:rsidR="00C45ECB" w:rsidRPr="00C45ECB">
        <w:rPr>
          <w:rFonts w:ascii="Arial" w:eastAsia="Arial" w:hAnsi="Arial" w:cs="Arial"/>
          <w:sz w:val="24"/>
          <w:szCs w:val="24"/>
        </w:rPr>
        <w:t>c</w:t>
      </w:r>
      <w:r w:rsidR="00C45ECB" w:rsidRPr="00C45ECB">
        <w:rPr>
          <w:rFonts w:ascii="Arial" w:eastAsia="Arial" w:hAnsi="Arial" w:cs="Arial"/>
          <w:spacing w:val="-3"/>
          <w:sz w:val="24"/>
          <w:szCs w:val="24"/>
        </w:rPr>
        <w:t>o</w:t>
      </w:r>
      <w:r w:rsidR="00C45ECB" w:rsidRPr="00C45ECB">
        <w:rPr>
          <w:rFonts w:ascii="Arial" w:eastAsia="Arial" w:hAnsi="Arial" w:cs="Arial"/>
          <w:spacing w:val="1"/>
          <w:sz w:val="24"/>
          <w:szCs w:val="24"/>
        </w:rPr>
        <w:t>n</w:t>
      </w:r>
      <w:r w:rsidR="00C45ECB" w:rsidRPr="00C45ECB">
        <w:rPr>
          <w:rFonts w:ascii="Arial" w:eastAsia="Arial" w:hAnsi="Arial" w:cs="Arial"/>
          <w:sz w:val="24"/>
          <w:szCs w:val="24"/>
        </w:rPr>
        <w:t>t</w:t>
      </w:r>
      <w:r w:rsidR="00C45ECB" w:rsidRPr="00C45ECB">
        <w:rPr>
          <w:rFonts w:ascii="Arial" w:eastAsia="Arial" w:hAnsi="Arial" w:cs="Arial"/>
          <w:spacing w:val="1"/>
          <w:sz w:val="24"/>
          <w:szCs w:val="24"/>
        </w:rPr>
        <w:t>en</w:t>
      </w:r>
      <w:r w:rsidR="00C45ECB" w:rsidRPr="00C45ECB">
        <w:rPr>
          <w:rFonts w:ascii="Arial" w:eastAsia="Arial" w:hAnsi="Arial" w:cs="Arial"/>
          <w:sz w:val="24"/>
          <w:szCs w:val="24"/>
        </w:rPr>
        <w:t>t</w:t>
      </w:r>
      <w:r w:rsidR="00C45ECB" w:rsidRPr="00C45ECB">
        <w:rPr>
          <w:rFonts w:ascii="Arial" w:eastAsia="Arial" w:hAnsi="Arial" w:cs="Arial"/>
          <w:spacing w:val="1"/>
          <w:sz w:val="24"/>
          <w:szCs w:val="24"/>
        </w:rPr>
        <w:t xml:space="preserve"> </w:t>
      </w:r>
      <w:r w:rsidR="00C45ECB" w:rsidRPr="00C45ECB">
        <w:rPr>
          <w:rFonts w:ascii="Arial" w:eastAsia="Arial" w:hAnsi="Arial" w:cs="Arial"/>
          <w:sz w:val="24"/>
          <w:szCs w:val="24"/>
        </w:rPr>
        <w:t>is</w:t>
      </w:r>
      <w:r w:rsidR="00C45ECB" w:rsidRPr="00C45ECB">
        <w:rPr>
          <w:rFonts w:ascii="Arial" w:eastAsia="Arial" w:hAnsi="Arial" w:cs="Arial"/>
          <w:spacing w:val="-5"/>
          <w:sz w:val="24"/>
          <w:szCs w:val="24"/>
        </w:rPr>
        <w:t xml:space="preserve"> </w:t>
      </w:r>
      <w:r w:rsidR="00C45ECB" w:rsidRPr="00C45ECB">
        <w:rPr>
          <w:rFonts w:ascii="Arial" w:eastAsia="Arial" w:hAnsi="Arial" w:cs="Arial"/>
          <w:sz w:val="24"/>
          <w:szCs w:val="24"/>
        </w:rPr>
        <w:t>t</w:t>
      </w:r>
      <w:r w:rsidR="00C45ECB" w:rsidRPr="00C45ECB">
        <w:rPr>
          <w:rFonts w:ascii="Arial" w:eastAsia="Arial" w:hAnsi="Arial" w:cs="Arial"/>
          <w:spacing w:val="2"/>
          <w:sz w:val="24"/>
          <w:szCs w:val="24"/>
        </w:rPr>
        <w:t>r</w:t>
      </w:r>
      <w:r w:rsidR="00C45ECB" w:rsidRPr="00C45ECB">
        <w:rPr>
          <w:rFonts w:ascii="Arial" w:eastAsia="Arial" w:hAnsi="Arial" w:cs="Arial"/>
          <w:spacing w:val="1"/>
          <w:sz w:val="24"/>
          <w:szCs w:val="24"/>
        </w:rPr>
        <w:t>ue</w:t>
      </w:r>
      <w:r w:rsidR="00C45ECB" w:rsidRPr="00C45ECB">
        <w:rPr>
          <w:rFonts w:ascii="Arial" w:eastAsia="Arial" w:hAnsi="Arial" w:cs="Arial"/>
          <w:sz w:val="24"/>
          <w:szCs w:val="24"/>
        </w:rPr>
        <w:t>,</w:t>
      </w:r>
      <w:r w:rsidR="00C45ECB" w:rsidRPr="00C45ECB">
        <w:rPr>
          <w:rFonts w:ascii="Arial" w:eastAsia="Arial" w:hAnsi="Arial" w:cs="Arial"/>
          <w:spacing w:val="-4"/>
          <w:sz w:val="24"/>
          <w:szCs w:val="24"/>
        </w:rPr>
        <w:t xml:space="preserve"> </w:t>
      </w:r>
      <w:r w:rsidR="00C45ECB" w:rsidRPr="00C45ECB">
        <w:rPr>
          <w:rFonts w:ascii="Arial" w:eastAsia="Arial" w:hAnsi="Arial" w:cs="Arial"/>
          <w:spacing w:val="1"/>
          <w:sz w:val="24"/>
          <w:szCs w:val="24"/>
        </w:rPr>
        <w:t>re</w:t>
      </w:r>
      <w:r w:rsidR="00C45ECB" w:rsidRPr="00C45ECB">
        <w:rPr>
          <w:rFonts w:ascii="Arial" w:eastAsia="Arial" w:hAnsi="Arial" w:cs="Arial"/>
          <w:sz w:val="24"/>
          <w:szCs w:val="24"/>
        </w:rPr>
        <w:t>l</w:t>
      </w:r>
      <w:r w:rsidR="00C45ECB" w:rsidRPr="00C45ECB">
        <w:rPr>
          <w:rFonts w:ascii="Arial" w:eastAsia="Arial" w:hAnsi="Arial" w:cs="Arial"/>
          <w:spacing w:val="-1"/>
          <w:sz w:val="24"/>
          <w:szCs w:val="24"/>
        </w:rPr>
        <w:t>i</w:t>
      </w:r>
      <w:r w:rsidR="00C45ECB" w:rsidRPr="00C45ECB">
        <w:rPr>
          <w:rFonts w:ascii="Arial" w:eastAsia="Arial" w:hAnsi="Arial" w:cs="Arial"/>
          <w:spacing w:val="1"/>
          <w:sz w:val="24"/>
          <w:szCs w:val="24"/>
        </w:rPr>
        <w:t>ab</w:t>
      </w:r>
      <w:r w:rsidR="00C45ECB" w:rsidRPr="00C45ECB">
        <w:rPr>
          <w:rFonts w:ascii="Arial" w:eastAsia="Arial" w:hAnsi="Arial" w:cs="Arial"/>
          <w:sz w:val="24"/>
          <w:szCs w:val="24"/>
        </w:rPr>
        <w:t xml:space="preserve">le, </w:t>
      </w:r>
      <w:r w:rsidR="00C45ECB" w:rsidRPr="00C45ECB">
        <w:rPr>
          <w:rFonts w:ascii="Arial" w:eastAsia="Arial" w:hAnsi="Arial" w:cs="Arial"/>
          <w:spacing w:val="1"/>
          <w:sz w:val="24"/>
          <w:szCs w:val="24"/>
        </w:rPr>
        <w:t>an</w:t>
      </w:r>
      <w:r w:rsidR="00C45ECB" w:rsidRPr="00C45ECB">
        <w:rPr>
          <w:rFonts w:ascii="Arial" w:eastAsia="Arial" w:hAnsi="Arial" w:cs="Arial"/>
          <w:sz w:val="24"/>
          <w:szCs w:val="24"/>
        </w:rPr>
        <w:t>d</w:t>
      </w:r>
      <w:r w:rsidR="00C45ECB" w:rsidRPr="00C45ECB">
        <w:rPr>
          <w:rFonts w:ascii="Arial" w:eastAsia="Arial" w:hAnsi="Arial" w:cs="Arial"/>
          <w:spacing w:val="1"/>
          <w:sz w:val="24"/>
          <w:szCs w:val="24"/>
        </w:rPr>
        <w:t xml:space="preserve"> relevan</w:t>
      </w:r>
      <w:r w:rsidR="00C45ECB" w:rsidRPr="00C45ECB">
        <w:rPr>
          <w:rFonts w:ascii="Arial" w:eastAsia="Arial" w:hAnsi="Arial" w:cs="Arial"/>
          <w:spacing w:val="-4"/>
          <w:sz w:val="24"/>
          <w:szCs w:val="24"/>
        </w:rPr>
        <w:t>t</w:t>
      </w:r>
      <w:r w:rsidRPr="00C45ECB">
        <w:rPr>
          <w:rFonts w:ascii="Arial" w:eastAsia="Arial" w:hAnsi="Arial" w:cs="Arial"/>
          <w:sz w:val="24"/>
          <w:szCs w:val="24"/>
        </w:rPr>
        <w:t xml:space="preserve"> </w:t>
      </w:r>
      <w:r w:rsidRPr="00C45ECB">
        <w:rPr>
          <w:rFonts w:ascii="Arial" w:eastAsia="Arial" w:hAnsi="Arial" w:cs="Arial"/>
          <w:spacing w:val="-4"/>
          <w:sz w:val="24"/>
          <w:szCs w:val="24"/>
        </w:rPr>
        <w:t>t</w:t>
      </w:r>
      <w:r w:rsidRPr="00C45ECB">
        <w:rPr>
          <w:rFonts w:ascii="Arial" w:eastAsia="Arial" w:hAnsi="Arial" w:cs="Arial"/>
          <w:sz w:val="24"/>
          <w:szCs w:val="24"/>
        </w:rPr>
        <w:t>o</w:t>
      </w:r>
      <w:r w:rsidRPr="00C45ECB">
        <w:rPr>
          <w:rFonts w:ascii="Arial" w:eastAsia="Arial" w:hAnsi="Arial" w:cs="Arial"/>
          <w:spacing w:val="1"/>
          <w:sz w:val="24"/>
          <w:szCs w:val="24"/>
        </w:rPr>
        <w:t xml:space="preserve"> th</w:t>
      </w:r>
      <w:r w:rsidRPr="00C45ECB">
        <w:rPr>
          <w:rFonts w:ascii="Arial" w:eastAsia="Arial" w:hAnsi="Arial" w:cs="Arial"/>
          <w:sz w:val="24"/>
          <w:szCs w:val="24"/>
        </w:rPr>
        <w:t>e</w:t>
      </w:r>
      <w:r w:rsidRPr="00C45ECB">
        <w:rPr>
          <w:rFonts w:ascii="Arial" w:eastAsia="Arial" w:hAnsi="Arial" w:cs="Arial"/>
          <w:spacing w:val="1"/>
          <w:sz w:val="24"/>
          <w:szCs w:val="24"/>
        </w:rPr>
        <w:t xml:space="preserve"> f</w:t>
      </w:r>
      <w:r w:rsidRPr="00C45ECB">
        <w:rPr>
          <w:rFonts w:ascii="Arial" w:eastAsia="Arial" w:hAnsi="Arial" w:cs="Arial"/>
          <w:spacing w:val="-5"/>
          <w:sz w:val="24"/>
          <w:szCs w:val="24"/>
        </w:rPr>
        <w:t>i</w:t>
      </w:r>
      <w:r w:rsidRPr="00C45ECB">
        <w:rPr>
          <w:rFonts w:ascii="Arial" w:eastAsia="Arial" w:hAnsi="Arial" w:cs="Arial"/>
          <w:spacing w:val="1"/>
          <w:sz w:val="24"/>
          <w:szCs w:val="24"/>
        </w:rPr>
        <w:t>e</w:t>
      </w:r>
      <w:r w:rsidRPr="00C45ECB">
        <w:rPr>
          <w:rFonts w:ascii="Arial" w:eastAsia="Arial" w:hAnsi="Arial" w:cs="Arial"/>
          <w:sz w:val="24"/>
          <w:szCs w:val="24"/>
        </w:rPr>
        <w:t>ld.</w:t>
      </w:r>
      <w:r w:rsidRPr="00C45ECB">
        <w:rPr>
          <w:rFonts w:ascii="Arial" w:eastAsia="Arial" w:hAnsi="Arial" w:cs="Arial"/>
          <w:spacing w:val="1"/>
          <w:sz w:val="24"/>
          <w:szCs w:val="24"/>
        </w:rPr>
        <w:t xml:space="preserve"> </w:t>
      </w:r>
      <w:r w:rsidRPr="00C45ECB">
        <w:rPr>
          <w:rFonts w:ascii="Arial" w:eastAsia="Arial" w:hAnsi="Arial" w:cs="Arial"/>
          <w:spacing w:val="-1"/>
          <w:sz w:val="24"/>
          <w:szCs w:val="24"/>
        </w:rPr>
        <w:t>B</w:t>
      </w:r>
      <w:r w:rsidRPr="00C45ECB">
        <w:rPr>
          <w:rFonts w:ascii="Arial" w:eastAsia="Arial" w:hAnsi="Arial" w:cs="Arial"/>
          <w:sz w:val="24"/>
          <w:szCs w:val="24"/>
        </w:rPr>
        <w:t xml:space="preserve">y </w:t>
      </w:r>
      <w:r w:rsidRPr="00C45ECB">
        <w:rPr>
          <w:rFonts w:ascii="Arial" w:eastAsia="Arial" w:hAnsi="Arial" w:cs="Arial"/>
          <w:spacing w:val="2"/>
          <w:sz w:val="24"/>
          <w:szCs w:val="24"/>
        </w:rPr>
        <w:t>r</w:t>
      </w:r>
      <w:r w:rsidRPr="00C45ECB">
        <w:rPr>
          <w:rFonts w:ascii="Arial" w:eastAsia="Arial" w:hAnsi="Arial" w:cs="Arial"/>
          <w:spacing w:val="1"/>
          <w:sz w:val="24"/>
          <w:szCs w:val="24"/>
        </w:rPr>
        <w:t>e</w:t>
      </w:r>
      <w:r w:rsidRPr="00C45ECB">
        <w:rPr>
          <w:rFonts w:ascii="Arial" w:eastAsia="Arial" w:hAnsi="Arial" w:cs="Arial"/>
          <w:sz w:val="24"/>
          <w:szCs w:val="24"/>
        </w:rPr>
        <w:t>f</w:t>
      </w:r>
      <w:r w:rsidRPr="00C45ECB">
        <w:rPr>
          <w:rFonts w:ascii="Arial" w:eastAsia="Arial" w:hAnsi="Arial" w:cs="Arial"/>
          <w:spacing w:val="-3"/>
          <w:sz w:val="24"/>
          <w:szCs w:val="24"/>
        </w:rPr>
        <w:t>e</w:t>
      </w:r>
      <w:r w:rsidRPr="00C45ECB">
        <w:rPr>
          <w:rFonts w:ascii="Arial" w:eastAsia="Arial" w:hAnsi="Arial" w:cs="Arial"/>
          <w:spacing w:val="1"/>
          <w:sz w:val="24"/>
          <w:szCs w:val="24"/>
        </w:rPr>
        <w:t>ren</w:t>
      </w:r>
      <w:r w:rsidRPr="00C45ECB">
        <w:rPr>
          <w:rFonts w:ascii="Arial" w:eastAsia="Arial" w:hAnsi="Arial" w:cs="Arial"/>
          <w:sz w:val="24"/>
          <w:szCs w:val="24"/>
        </w:rPr>
        <w:t>cing</w:t>
      </w:r>
      <w:r w:rsidRPr="00C45ECB">
        <w:rPr>
          <w:rFonts w:ascii="Arial" w:eastAsia="Arial" w:hAnsi="Arial" w:cs="Arial"/>
          <w:spacing w:val="-3"/>
          <w:sz w:val="24"/>
          <w:szCs w:val="24"/>
        </w:rPr>
        <w:t xml:space="preserve"> </w:t>
      </w:r>
      <w:r w:rsidRPr="00C45ECB">
        <w:rPr>
          <w:rFonts w:ascii="Arial" w:eastAsia="Arial" w:hAnsi="Arial" w:cs="Arial"/>
          <w:sz w:val="24"/>
          <w:szCs w:val="24"/>
        </w:rPr>
        <w:t>s</w:t>
      </w:r>
      <w:r w:rsidRPr="00C45ECB">
        <w:rPr>
          <w:rFonts w:ascii="Arial" w:eastAsia="Arial" w:hAnsi="Arial" w:cs="Arial"/>
          <w:spacing w:val="-3"/>
          <w:sz w:val="24"/>
          <w:szCs w:val="24"/>
        </w:rPr>
        <w:t>u</w:t>
      </w:r>
      <w:r w:rsidRPr="00C45ECB">
        <w:rPr>
          <w:rFonts w:ascii="Arial" w:eastAsia="Arial" w:hAnsi="Arial" w:cs="Arial"/>
          <w:sz w:val="24"/>
          <w:szCs w:val="24"/>
        </w:rPr>
        <w:t>ch</w:t>
      </w:r>
      <w:r w:rsidRPr="00C45ECB">
        <w:rPr>
          <w:rFonts w:ascii="Arial" w:eastAsia="Arial" w:hAnsi="Arial" w:cs="Arial"/>
          <w:spacing w:val="1"/>
          <w:sz w:val="24"/>
          <w:szCs w:val="24"/>
        </w:rPr>
        <w:t xml:space="preserve"> </w:t>
      </w:r>
      <w:r w:rsidRPr="00C45ECB">
        <w:rPr>
          <w:rFonts w:ascii="Arial" w:eastAsia="Arial" w:hAnsi="Arial" w:cs="Arial"/>
          <w:sz w:val="24"/>
          <w:szCs w:val="24"/>
        </w:rPr>
        <w:t>s</w:t>
      </w:r>
      <w:r w:rsidRPr="00C45ECB">
        <w:rPr>
          <w:rFonts w:ascii="Arial" w:eastAsia="Arial" w:hAnsi="Arial" w:cs="Arial"/>
          <w:spacing w:val="1"/>
          <w:sz w:val="24"/>
          <w:szCs w:val="24"/>
        </w:rPr>
        <w:t>our</w:t>
      </w:r>
      <w:r w:rsidRPr="00C45ECB">
        <w:rPr>
          <w:rFonts w:ascii="Arial" w:eastAsia="Arial" w:hAnsi="Arial" w:cs="Arial"/>
          <w:sz w:val="24"/>
          <w:szCs w:val="24"/>
        </w:rPr>
        <w:t>c</w:t>
      </w:r>
      <w:r w:rsidRPr="00C45ECB">
        <w:rPr>
          <w:rFonts w:ascii="Arial" w:eastAsia="Arial" w:hAnsi="Arial" w:cs="Arial"/>
          <w:spacing w:val="1"/>
          <w:sz w:val="24"/>
          <w:szCs w:val="24"/>
        </w:rPr>
        <w:t>e</w:t>
      </w:r>
      <w:r w:rsidRPr="00C45ECB">
        <w:rPr>
          <w:rFonts w:ascii="Arial" w:eastAsia="Arial" w:hAnsi="Arial" w:cs="Arial"/>
          <w:sz w:val="24"/>
          <w:szCs w:val="24"/>
        </w:rPr>
        <w:t>s,</w:t>
      </w:r>
      <w:r w:rsidRPr="00C45ECB">
        <w:rPr>
          <w:rFonts w:ascii="Arial" w:eastAsia="Arial" w:hAnsi="Arial" w:cs="Arial"/>
          <w:spacing w:val="1"/>
          <w:sz w:val="24"/>
          <w:szCs w:val="24"/>
        </w:rPr>
        <w:t xml:space="preserve"> </w:t>
      </w:r>
      <w:r w:rsidRPr="00C45ECB">
        <w:rPr>
          <w:rFonts w:ascii="Arial" w:eastAsia="Arial" w:hAnsi="Arial" w:cs="Arial"/>
          <w:spacing w:val="-5"/>
          <w:sz w:val="24"/>
          <w:szCs w:val="24"/>
        </w:rPr>
        <w:t>y</w:t>
      </w:r>
      <w:r w:rsidRPr="00C45ECB">
        <w:rPr>
          <w:rFonts w:ascii="Arial" w:eastAsia="Arial" w:hAnsi="Arial" w:cs="Arial"/>
          <w:spacing w:val="1"/>
          <w:sz w:val="24"/>
          <w:szCs w:val="24"/>
        </w:rPr>
        <w:t>o</w:t>
      </w:r>
      <w:r w:rsidRPr="00C45ECB">
        <w:rPr>
          <w:rFonts w:ascii="Arial" w:eastAsia="Arial" w:hAnsi="Arial" w:cs="Arial"/>
          <w:sz w:val="24"/>
          <w:szCs w:val="24"/>
        </w:rPr>
        <w:t>u</w:t>
      </w:r>
      <w:r w:rsidRPr="00C45ECB">
        <w:rPr>
          <w:rFonts w:ascii="Arial" w:eastAsia="Arial" w:hAnsi="Arial" w:cs="Arial"/>
          <w:spacing w:val="1"/>
          <w:sz w:val="24"/>
          <w:szCs w:val="24"/>
        </w:rPr>
        <w:t xml:space="preserve"> </w:t>
      </w:r>
      <w:r w:rsidR="00C45ECB" w:rsidRPr="00C45ECB">
        <w:rPr>
          <w:rFonts w:ascii="Arial" w:eastAsia="Arial" w:hAnsi="Arial" w:cs="Arial"/>
          <w:spacing w:val="1"/>
          <w:sz w:val="24"/>
          <w:szCs w:val="24"/>
        </w:rPr>
        <w:t>e</w:t>
      </w:r>
      <w:r w:rsidR="00C45ECB" w:rsidRPr="00C45ECB">
        <w:rPr>
          <w:rFonts w:ascii="Arial" w:eastAsia="Arial" w:hAnsi="Arial" w:cs="Arial"/>
          <w:sz w:val="24"/>
          <w:szCs w:val="24"/>
        </w:rPr>
        <w:t>lev</w:t>
      </w:r>
      <w:r w:rsidR="00C45ECB" w:rsidRPr="00C45ECB">
        <w:rPr>
          <w:rFonts w:ascii="Arial" w:eastAsia="Arial" w:hAnsi="Arial" w:cs="Arial"/>
          <w:spacing w:val="-3"/>
          <w:sz w:val="24"/>
          <w:szCs w:val="24"/>
        </w:rPr>
        <w:t>a</w:t>
      </w:r>
      <w:r w:rsidR="00C45ECB" w:rsidRPr="00C45ECB">
        <w:rPr>
          <w:rFonts w:ascii="Arial" w:eastAsia="Arial" w:hAnsi="Arial" w:cs="Arial"/>
          <w:sz w:val="24"/>
          <w:szCs w:val="24"/>
        </w:rPr>
        <w:t>te</w:t>
      </w:r>
      <w:r w:rsidR="00C45ECB" w:rsidRPr="00C45ECB">
        <w:rPr>
          <w:rFonts w:ascii="Arial" w:eastAsia="Arial" w:hAnsi="Arial" w:cs="Arial"/>
          <w:spacing w:val="1"/>
          <w:sz w:val="24"/>
          <w:szCs w:val="24"/>
        </w:rPr>
        <w:t xml:space="preserve"> th</w:t>
      </w:r>
      <w:r w:rsidR="00C45ECB" w:rsidRPr="00C45ECB">
        <w:rPr>
          <w:rFonts w:ascii="Arial" w:eastAsia="Arial" w:hAnsi="Arial" w:cs="Arial"/>
          <w:sz w:val="24"/>
          <w:szCs w:val="24"/>
        </w:rPr>
        <w:t xml:space="preserve">e </w:t>
      </w:r>
      <w:r w:rsidR="00C45ECB" w:rsidRPr="00C45ECB">
        <w:rPr>
          <w:rFonts w:ascii="Arial" w:eastAsia="Arial" w:hAnsi="Arial" w:cs="Arial"/>
          <w:spacing w:val="1"/>
          <w:sz w:val="24"/>
          <w:szCs w:val="24"/>
        </w:rPr>
        <w:t>qua</w:t>
      </w:r>
      <w:r w:rsidR="00C45ECB" w:rsidRPr="00C45ECB">
        <w:rPr>
          <w:rFonts w:ascii="Arial" w:eastAsia="Arial" w:hAnsi="Arial" w:cs="Arial"/>
          <w:sz w:val="24"/>
          <w:szCs w:val="24"/>
        </w:rPr>
        <w:t>l</w:t>
      </w:r>
      <w:r w:rsidR="00C45ECB" w:rsidRPr="00C45ECB">
        <w:rPr>
          <w:rFonts w:ascii="Arial" w:eastAsia="Arial" w:hAnsi="Arial" w:cs="Arial"/>
          <w:spacing w:val="-1"/>
          <w:sz w:val="24"/>
          <w:szCs w:val="24"/>
        </w:rPr>
        <w:t>i</w:t>
      </w:r>
      <w:r w:rsidR="00C45ECB" w:rsidRPr="00C45ECB">
        <w:rPr>
          <w:rFonts w:ascii="Arial" w:eastAsia="Arial" w:hAnsi="Arial" w:cs="Arial"/>
          <w:sz w:val="24"/>
          <w:szCs w:val="24"/>
        </w:rPr>
        <w:t>ty</w:t>
      </w:r>
      <w:r w:rsidR="00C45ECB" w:rsidRPr="00C45ECB">
        <w:rPr>
          <w:rFonts w:ascii="Arial" w:eastAsia="Arial" w:hAnsi="Arial" w:cs="Arial"/>
          <w:spacing w:val="1"/>
          <w:sz w:val="24"/>
          <w:szCs w:val="24"/>
        </w:rPr>
        <w:t xml:space="preserve"> o</w:t>
      </w:r>
      <w:r w:rsidR="00C45ECB" w:rsidRPr="00C45ECB">
        <w:rPr>
          <w:rFonts w:ascii="Arial" w:eastAsia="Arial" w:hAnsi="Arial" w:cs="Arial"/>
          <w:sz w:val="24"/>
          <w:szCs w:val="24"/>
        </w:rPr>
        <w:t>f</w:t>
      </w:r>
      <w:r w:rsidR="00C45ECB" w:rsidRPr="00C45ECB">
        <w:rPr>
          <w:rFonts w:ascii="Arial" w:eastAsia="Arial" w:hAnsi="Arial" w:cs="Arial"/>
          <w:spacing w:val="1"/>
          <w:sz w:val="24"/>
          <w:szCs w:val="24"/>
        </w:rPr>
        <w:t xml:space="preserve"> </w:t>
      </w:r>
      <w:r w:rsidR="00C45ECB" w:rsidRPr="00C45ECB">
        <w:rPr>
          <w:rFonts w:ascii="Arial" w:eastAsia="Arial" w:hAnsi="Arial" w:cs="Arial"/>
          <w:sz w:val="24"/>
          <w:szCs w:val="24"/>
        </w:rPr>
        <w:t>y</w:t>
      </w:r>
      <w:r w:rsidR="00C45ECB" w:rsidRPr="00C45ECB">
        <w:rPr>
          <w:rFonts w:ascii="Arial" w:eastAsia="Arial" w:hAnsi="Arial" w:cs="Arial"/>
          <w:spacing w:val="1"/>
          <w:sz w:val="24"/>
          <w:szCs w:val="24"/>
        </w:rPr>
        <w:t>o</w:t>
      </w:r>
      <w:r w:rsidR="00C45ECB" w:rsidRPr="00C45ECB">
        <w:rPr>
          <w:rFonts w:ascii="Arial" w:eastAsia="Arial" w:hAnsi="Arial" w:cs="Arial"/>
          <w:spacing w:val="-4"/>
          <w:sz w:val="24"/>
          <w:szCs w:val="24"/>
        </w:rPr>
        <w:t>u</w:t>
      </w:r>
      <w:r w:rsidR="00C45ECB" w:rsidRPr="00C45ECB">
        <w:rPr>
          <w:rFonts w:ascii="Arial" w:eastAsia="Arial" w:hAnsi="Arial" w:cs="Arial"/>
          <w:sz w:val="24"/>
          <w:szCs w:val="24"/>
        </w:rPr>
        <w:t>r</w:t>
      </w:r>
      <w:r w:rsidR="00C45ECB" w:rsidRPr="00C45ECB">
        <w:rPr>
          <w:rFonts w:ascii="Arial" w:eastAsia="Arial" w:hAnsi="Arial" w:cs="Arial"/>
          <w:spacing w:val="2"/>
          <w:sz w:val="24"/>
          <w:szCs w:val="24"/>
        </w:rPr>
        <w:t xml:space="preserve"> </w:t>
      </w:r>
      <w:r w:rsidR="00C45ECB" w:rsidRPr="00C45ECB">
        <w:rPr>
          <w:rFonts w:ascii="Arial" w:eastAsia="Arial" w:hAnsi="Arial" w:cs="Arial"/>
          <w:spacing w:val="1"/>
          <w:sz w:val="24"/>
          <w:szCs w:val="24"/>
        </w:rPr>
        <w:t>p</w:t>
      </w:r>
      <w:r w:rsidR="00C45ECB" w:rsidRPr="00C45ECB">
        <w:rPr>
          <w:rFonts w:ascii="Arial" w:eastAsia="Arial" w:hAnsi="Arial" w:cs="Arial"/>
          <w:spacing w:val="-3"/>
          <w:sz w:val="24"/>
          <w:szCs w:val="24"/>
        </w:rPr>
        <w:t>r</w:t>
      </w:r>
      <w:r w:rsidR="00C45ECB" w:rsidRPr="00C45ECB">
        <w:rPr>
          <w:rFonts w:ascii="Arial" w:eastAsia="Arial" w:hAnsi="Arial" w:cs="Arial"/>
          <w:spacing w:val="1"/>
          <w:sz w:val="24"/>
          <w:szCs w:val="24"/>
        </w:rPr>
        <w:t>e</w:t>
      </w:r>
      <w:r w:rsidR="00C45ECB" w:rsidRPr="00C45ECB">
        <w:rPr>
          <w:rFonts w:ascii="Arial" w:eastAsia="Arial" w:hAnsi="Arial" w:cs="Arial"/>
          <w:sz w:val="24"/>
          <w:szCs w:val="24"/>
        </w:rPr>
        <w:t>s</w:t>
      </w:r>
      <w:r w:rsidR="00C45ECB" w:rsidRPr="00C45ECB">
        <w:rPr>
          <w:rFonts w:ascii="Arial" w:eastAsia="Arial" w:hAnsi="Arial" w:cs="Arial"/>
          <w:spacing w:val="1"/>
          <w:sz w:val="24"/>
          <w:szCs w:val="24"/>
        </w:rPr>
        <w:t>en</w:t>
      </w:r>
      <w:r w:rsidR="00C45ECB" w:rsidRPr="00C45ECB">
        <w:rPr>
          <w:rFonts w:ascii="Arial" w:eastAsia="Arial" w:hAnsi="Arial" w:cs="Arial"/>
          <w:sz w:val="24"/>
          <w:szCs w:val="24"/>
        </w:rPr>
        <w:t>t</w:t>
      </w:r>
      <w:r w:rsidR="00C45ECB" w:rsidRPr="00C45ECB">
        <w:rPr>
          <w:rFonts w:ascii="Arial" w:eastAsia="Arial" w:hAnsi="Arial" w:cs="Arial"/>
          <w:spacing w:val="1"/>
          <w:sz w:val="24"/>
          <w:szCs w:val="24"/>
        </w:rPr>
        <w:t>a</w:t>
      </w:r>
      <w:r w:rsidR="00C45ECB" w:rsidRPr="00C45ECB">
        <w:rPr>
          <w:rFonts w:ascii="Arial" w:eastAsia="Arial" w:hAnsi="Arial" w:cs="Arial"/>
          <w:sz w:val="24"/>
          <w:szCs w:val="24"/>
        </w:rPr>
        <w:t>t</w:t>
      </w:r>
      <w:r w:rsidR="00C45ECB" w:rsidRPr="00C45ECB">
        <w:rPr>
          <w:rFonts w:ascii="Arial" w:eastAsia="Arial" w:hAnsi="Arial" w:cs="Arial"/>
          <w:spacing w:val="-5"/>
          <w:sz w:val="24"/>
          <w:szCs w:val="24"/>
        </w:rPr>
        <w:t>i</w:t>
      </w:r>
      <w:r w:rsidR="00C45ECB" w:rsidRPr="00C45ECB">
        <w:rPr>
          <w:rFonts w:ascii="Arial" w:eastAsia="Arial" w:hAnsi="Arial" w:cs="Arial"/>
          <w:spacing w:val="1"/>
          <w:sz w:val="24"/>
          <w:szCs w:val="24"/>
        </w:rPr>
        <w:t>o</w:t>
      </w:r>
      <w:r w:rsidR="00C45ECB" w:rsidRPr="00C45ECB">
        <w:rPr>
          <w:rFonts w:ascii="Arial" w:eastAsia="Arial" w:hAnsi="Arial" w:cs="Arial"/>
          <w:sz w:val="24"/>
          <w:szCs w:val="24"/>
        </w:rPr>
        <w:t>n</w:t>
      </w:r>
      <w:r w:rsidR="00C45ECB" w:rsidRPr="00C45ECB">
        <w:rPr>
          <w:rFonts w:ascii="Arial" w:eastAsia="Arial" w:hAnsi="Arial" w:cs="Arial"/>
          <w:spacing w:val="1"/>
          <w:sz w:val="24"/>
          <w:szCs w:val="24"/>
        </w:rPr>
        <w:t xml:space="preserve"> </w:t>
      </w:r>
      <w:r w:rsidR="00C45ECB" w:rsidRPr="00C45ECB">
        <w:rPr>
          <w:rFonts w:ascii="Arial" w:eastAsia="Arial" w:hAnsi="Arial" w:cs="Arial"/>
          <w:sz w:val="24"/>
          <w:szCs w:val="24"/>
        </w:rPr>
        <w:t>and</w:t>
      </w:r>
      <w:r w:rsidRPr="00C45ECB">
        <w:rPr>
          <w:rFonts w:ascii="Arial" w:eastAsia="Arial" w:hAnsi="Arial" w:cs="Arial"/>
          <w:spacing w:val="1"/>
          <w:sz w:val="24"/>
          <w:szCs w:val="24"/>
        </w:rPr>
        <w:t xml:space="preserve"> d</w:t>
      </w:r>
      <w:r w:rsidRPr="00C45ECB">
        <w:rPr>
          <w:rFonts w:ascii="Arial" w:eastAsia="Arial" w:hAnsi="Arial" w:cs="Arial"/>
          <w:spacing w:val="-4"/>
          <w:sz w:val="24"/>
          <w:szCs w:val="24"/>
        </w:rPr>
        <w:t>e</w:t>
      </w:r>
      <w:r w:rsidRPr="00C45ECB">
        <w:rPr>
          <w:rFonts w:ascii="Arial" w:eastAsia="Arial" w:hAnsi="Arial" w:cs="Arial"/>
          <w:spacing w:val="1"/>
          <w:sz w:val="24"/>
          <w:szCs w:val="24"/>
        </w:rPr>
        <w:t>mon</w:t>
      </w:r>
      <w:r w:rsidRPr="00C45ECB">
        <w:rPr>
          <w:rFonts w:ascii="Arial" w:eastAsia="Arial" w:hAnsi="Arial" w:cs="Arial"/>
          <w:sz w:val="24"/>
          <w:szCs w:val="24"/>
        </w:rPr>
        <w:t>st</w:t>
      </w:r>
      <w:r w:rsidRPr="00C45ECB">
        <w:rPr>
          <w:rFonts w:ascii="Arial" w:eastAsia="Arial" w:hAnsi="Arial" w:cs="Arial"/>
          <w:spacing w:val="-3"/>
          <w:sz w:val="24"/>
          <w:szCs w:val="24"/>
        </w:rPr>
        <w:t>r</w:t>
      </w:r>
      <w:r w:rsidRPr="00C45ECB">
        <w:rPr>
          <w:rFonts w:ascii="Arial" w:eastAsia="Arial" w:hAnsi="Arial" w:cs="Arial"/>
          <w:spacing w:val="1"/>
          <w:sz w:val="24"/>
          <w:szCs w:val="24"/>
        </w:rPr>
        <w:t>a</w:t>
      </w:r>
      <w:r w:rsidRPr="00C45ECB">
        <w:rPr>
          <w:rFonts w:ascii="Arial" w:eastAsia="Arial" w:hAnsi="Arial" w:cs="Arial"/>
          <w:sz w:val="24"/>
          <w:szCs w:val="24"/>
        </w:rPr>
        <w:t>te</w:t>
      </w:r>
      <w:r w:rsidRPr="00C45ECB">
        <w:rPr>
          <w:rFonts w:ascii="Arial" w:eastAsia="Arial" w:hAnsi="Arial" w:cs="Arial"/>
          <w:spacing w:val="1"/>
          <w:sz w:val="24"/>
          <w:szCs w:val="24"/>
        </w:rPr>
        <w:t xml:space="preserve"> </w:t>
      </w:r>
      <w:r w:rsidRPr="00C45ECB">
        <w:rPr>
          <w:rFonts w:ascii="Arial" w:eastAsia="Arial" w:hAnsi="Arial" w:cs="Arial"/>
          <w:sz w:val="24"/>
          <w:szCs w:val="24"/>
        </w:rPr>
        <w:t>a</w:t>
      </w:r>
      <w:r w:rsidRPr="00C45ECB">
        <w:rPr>
          <w:rFonts w:ascii="Arial" w:eastAsia="Arial" w:hAnsi="Arial" w:cs="Arial"/>
          <w:spacing w:val="1"/>
          <w:sz w:val="24"/>
          <w:szCs w:val="24"/>
        </w:rPr>
        <w:t xml:space="preserve"> </w:t>
      </w:r>
      <w:r w:rsidRPr="00C45ECB">
        <w:rPr>
          <w:rFonts w:ascii="Arial" w:eastAsia="Arial" w:hAnsi="Arial" w:cs="Arial"/>
          <w:sz w:val="24"/>
          <w:szCs w:val="24"/>
        </w:rPr>
        <w:t>c</w:t>
      </w:r>
      <w:r w:rsidRPr="00C45ECB">
        <w:rPr>
          <w:rFonts w:ascii="Arial" w:eastAsia="Arial" w:hAnsi="Arial" w:cs="Arial"/>
          <w:spacing w:val="1"/>
          <w:sz w:val="24"/>
          <w:szCs w:val="24"/>
        </w:rPr>
        <w:t>o</w:t>
      </w:r>
      <w:r w:rsidRPr="00C45ECB">
        <w:rPr>
          <w:rFonts w:ascii="Arial" w:eastAsia="Arial" w:hAnsi="Arial" w:cs="Arial"/>
          <w:spacing w:val="-3"/>
          <w:sz w:val="24"/>
          <w:szCs w:val="24"/>
        </w:rPr>
        <w:t>m</w:t>
      </w:r>
      <w:r w:rsidRPr="00C45ECB">
        <w:rPr>
          <w:rFonts w:ascii="Arial" w:eastAsia="Arial" w:hAnsi="Arial" w:cs="Arial"/>
          <w:spacing w:val="1"/>
          <w:sz w:val="24"/>
          <w:szCs w:val="24"/>
        </w:rPr>
        <w:t>m</w:t>
      </w:r>
      <w:r w:rsidRPr="00C45ECB">
        <w:rPr>
          <w:rFonts w:ascii="Arial" w:eastAsia="Arial" w:hAnsi="Arial" w:cs="Arial"/>
          <w:sz w:val="24"/>
          <w:szCs w:val="24"/>
        </w:rPr>
        <w:t>it</w:t>
      </w:r>
      <w:r w:rsidRPr="00C45ECB">
        <w:rPr>
          <w:rFonts w:ascii="Arial" w:eastAsia="Arial" w:hAnsi="Arial" w:cs="Arial"/>
          <w:spacing w:val="1"/>
          <w:sz w:val="24"/>
          <w:szCs w:val="24"/>
        </w:rPr>
        <w:t>m</w:t>
      </w:r>
      <w:r w:rsidRPr="00C45ECB">
        <w:rPr>
          <w:rFonts w:ascii="Arial" w:eastAsia="Arial" w:hAnsi="Arial" w:cs="Arial"/>
          <w:spacing w:val="-4"/>
          <w:sz w:val="24"/>
          <w:szCs w:val="24"/>
        </w:rPr>
        <w:t>e</w:t>
      </w:r>
      <w:r w:rsidRPr="00C45ECB">
        <w:rPr>
          <w:rFonts w:ascii="Arial" w:eastAsia="Arial" w:hAnsi="Arial" w:cs="Arial"/>
          <w:spacing w:val="1"/>
          <w:sz w:val="24"/>
          <w:szCs w:val="24"/>
        </w:rPr>
        <w:t>n</w:t>
      </w:r>
      <w:r w:rsidRPr="00C45ECB">
        <w:rPr>
          <w:rFonts w:ascii="Arial" w:eastAsia="Arial" w:hAnsi="Arial" w:cs="Arial"/>
          <w:sz w:val="24"/>
          <w:szCs w:val="24"/>
        </w:rPr>
        <w:t>t</w:t>
      </w:r>
      <w:r w:rsidRPr="00C45ECB">
        <w:rPr>
          <w:rFonts w:ascii="Arial" w:eastAsia="Arial" w:hAnsi="Arial" w:cs="Arial"/>
          <w:spacing w:val="1"/>
          <w:sz w:val="24"/>
          <w:szCs w:val="24"/>
        </w:rPr>
        <w:t xml:space="preserve"> </w:t>
      </w:r>
      <w:r w:rsidRPr="00C45ECB">
        <w:rPr>
          <w:rFonts w:ascii="Arial" w:eastAsia="Arial" w:hAnsi="Arial" w:cs="Arial"/>
          <w:sz w:val="24"/>
          <w:szCs w:val="24"/>
        </w:rPr>
        <w:t>to</w:t>
      </w:r>
      <w:r w:rsidRPr="00C45ECB">
        <w:rPr>
          <w:rFonts w:ascii="Arial" w:eastAsia="Arial" w:hAnsi="Arial" w:cs="Arial"/>
          <w:spacing w:val="1"/>
          <w:sz w:val="24"/>
          <w:szCs w:val="24"/>
        </w:rPr>
        <w:t xml:space="preserve"> a</w:t>
      </w:r>
      <w:r w:rsidRPr="00C45ECB">
        <w:rPr>
          <w:rFonts w:ascii="Arial" w:eastAsia="Arial" w:hAnsi="Arial" w:cs="Arial"/>
          <w:spacing w:val="-5"/>
          <w:sz w:val="24"/>
          <w:szCs w:val="24"/>
        </w:rPr>
        <w:t>c</w:t>
      </w:r>
      <w:r w:rsidRPr="00C45ECB">
        <w:rPr>
          <w:rFonts w:ascii="Arial" w:eastAsia="Arial" w:hAnsi="Arial" w:cs="Arial"/>
          <w:spacing w:val="1"/>
          <w:sz w:val="24"/>
          <w:szCs w:val="24"/>
        </w:rPr>
        <w:t>adem</w:t>
      </w:r>
      <w:r w:rsidRPr="00C45ECB">
        <w:rPr>
          <w:rFonts w:ascii="Arial" w:eastAsia="Arial" w:hAnsi="Arial" w:cs="Arial"/>
          <w:sz w:val="24"/>
          <w:szCs w:val="24"/>
        </w:rPr>
        <w:t>ic</w:t>
      </w:r>
      <w:r w:rsidRPr="00C45ECB">
        <w:rPr>
          <w:rFonts w:ascii="Arial" w:eastAsia="Arial" w:hAnsi="Arial" w:cs="Arial"/>
          <w:spacing w:val="-5"/>
          <w:sz w:val="24"/>
          <w:szCs w:val="24"/>
        </w:rPr>
        <w:t xml:space="preserve"> </w:t>
      </w:r>
      <w:proofErr w:type="spellStart"/>
      <w:r w:rsidR="00C45ECB" w:rsidRPr="00C45ECB">
        <w:rPr>
          <w:rFonts w:ascii="Arial" w:eastAsia="Arial" w:hAnsi="Arial" w:cs="Arial"/>
          <w:spacing w:val="1"/>
          <w:sz w:val="24"/>
          <w:szCs w:val="24"/>
        </w:rPr>
        <w:t>r</w:t>
      </w:r>
      <w:r w:rsidR="00C45ECB" w:rsidRPr="00C45ECB">
        <w:rPr>
          <w:rFonts w:ascii="Arial" w:eastAsia="Arial" w:hAnsi="Arial" w:cs="Arial"/>
          <w:sz w:val="24"/>
          <w:szCs w:val="24"/>
        </w:rPr>
        <w:t>ig</w:t>
      </w:r>
      <w:r w:rsidR="00C45ECB" w:rsidRPr="00C45ECB">
        <w:rPr>
          <w:rFonts w:ascii="Arial" w:eastAsia="Arial" w:hAnsi="Arial" w:cs="Arial"/>
          <w:spacing w:val="1"/>
          <w:sz w:val="24"/>
          <w:szCs w:val="24"/>
        </w:rPr>
        <w:t>ou</w:t>
      </w:r>
      <w:r w:rsidR="00C45ECB" w:rsidRPr="00C45ECB">
        <w:rPr>
          <w:rFonts w:ascii="Arial" w:eastAsia="Arial" w:hAnsi="Arial" w:cs="Arial"/>
          <w:sz w:val="24"/>
          <w:szCs w:val="24"/>
        </w:rPr>
        <w:t>r</w:t>
      </w:r>
      <w:proofErr w:type="spellEnd"/>
      <w:r w:rsidRPr="00C45ECB">
        <w:rPr>
          <w:rFonts w:ascii="Arial" w:eastAsia="Arial" w:hAnsi="Arial" w:cs="Arial"/>
          <w:sz w:val="24"/>
          <w:szCs w:val="24"/>
        </w:rPr>
        <w:t xml:space="preserve"> </w:t>
      </w:r>
      <w:r w:rsidRPr="00C45ECB">
        <w:rPr>
          <w:rFonts w:ascii="Arial" w:eastAsia="Arial" w:hAnsi="Arial" w:cs="Arial"/>
          <w:spacing w:val="1"/>
          <w:sz w:val="24"/>
          <w:szCs w:val="24"/>
        </w:rPr>
        <w:t>an</w:t>
      </w:r>
      <w:r w:rsidRPr="00C45ECB">
        <w:rPr>
          <w:rFonts w:ascii="Arial" w:eastAsia="Arial" w:hAnsi="Arial" w:cs="Arial"/>
          <w:sz w:val="24"/>
          <w:szCs w:val="24"/>
        </w:rPr>
        <w:t>d</w:t>
      </w:r>
      <w:r w:rsidRPr="00C45ECB">
        <w:rPr>
          <w:rFonts w:ascii="Arial" w:eastAsia="Arial" w:hAnsi="Arial" w:cs="Arial"/>
          <w:spacing w:val="1"/>
          <w:sz w:val="24"/>
          <w:szCs w:val="24"/>
        </w:rPr>
        <w:t xml:space="preserve"> </w:t>
      </w:r>
      <w:r w:rsidRPr="00C45ECB">
        <w:rPr>
          <w:rFonts w:ascii="Arial" w:eastAsia="Arial" w:hAnsi="Arial" w:cs="Arial"/>
          <w:sz w:val="24"/>
          <w:szCs w:val="24"/>
        </w:rPr>
        <w:t>i</w:t>
      </w:r>
      <w:r w:rsidRPr="00C45ECB">
        <w:rPr>
          <w:rFonts w:ascii="Arial" w:eastAsia="Arial" w:hAnsi="Arial" w:cs="Arial"/>
          <w:spacing w:val="1"/>
          <w:sz w:val="24"/>
          <w:szCs w:val="24"/>
        </w:rPr>
        <w:t>n</w:t>
      </w:r>
      <w:r w:rsidRPr="00C45ECB">
        <w:rPr>
          <w:rFonts w:ascii="Arial" w:eastAsia="Arial" w:hAnsi="Arial" w:cs="Arial"/>
          <w:sz w:val="24"/>
          <w:szCs w:val="24"/>
        </w:rPr>
        <w:t>t</w:t>
      </w:r>
      <w:r w:rsidRPr="00C45ECB">
        <w:rPr>
          <w:rFonts w:ascii="Arial" w:eastAsia="Arial" w:hAnsi="Arial" w:cs="Arial"/>
          <w:spacing w:val="1"/>
          <w:sz w:val="24"/>
          <w:szCs w:val="24"/>
        </w:rPr>
        <w:t>e</w:t>
      </w:r>
      <w:r w:rsidRPr="00C45ECB">
        <w:rPr>
          <w:rFonts w:ascii="Arial" w:eastAsia="Arial" w:hAnsi="Arial" w:cs="Arial"/>
          <w:spacing w:val="-4"/>
          <w:sz w:val="24"/>
          <w:szCs w:val="24"/>
        </w:rPr>
        <w:t>g</w:t>
      </w:r>
      <w:r w:rsidRPr="00C45ECB">
        <w:rPr>
          <w:rFonts w:ascii="Arial" w:eastAsia="Arial" w:hAnsi="Arial" w:cs="Arial"/>
          <w:spacing w:val="1"/>
          <w:sz w:val="24"/>
          <w:szCs w:val="24"/>
        </w:rPr>
        <w:t>r</w:t>
      </w:r>
      <w:r w:rsidRPr="00C45ECB">
        <w:rPr>
          <w:rFonts w:ascii="Arial" w:eastAsia="Arial" w:hAnsi="Arial" w:cs="Arial"/>
          <w:sz w:val="24"/>
          <w:szCs w:val="24"/>
        </w:rPr>
        <w:t>ity,</w:t>
      </w:r>
      <w:r w:rsidRPr="00C45ECB">
        <w:rPr>
          <w:rFonts w:ascii="Arial" w:eastAsia="Arial" w:hAnsi="Arial" w:cs="Arial"/>
          <w:spacing w:val="1"/>
          <w:sz w:val="24"/>
          <w:szCs w:val="24"/>
        </w:rPr>
        <w:t xml:space="preserve"> ma</w:t>
      </w:r>
      <w:r w:rsidRPr="00C45ECB">
        <w:rPr>
          <w:rFonts w:ascii="Arial" w:eastAsia="Arial" w:hAnsi="Arial" w:cs="Arial"/>
          <w:sz w:val="24"/>
          <w:szCs w:val="24"/>
        </w:rPr>
        <w:t>k</w:t>
      </w:r>
      <w:r w:rsidRPr="00C45ECB">
        <w:rPr>
          <w:rFonts w:ascii="Arial" w:eastAsia="Arial" w:hAnsi="Arial" w:cs="Arial"/>
          <w:spacing w:val="-5"/>
          <w:sz w:val="24"/>
          <w:szCs w:val="24"/>
        </w:rPr>
        <w:t>i</w:t>
      </w:r>
      <w:r w:rsidRPr="00C45ECB">
        <w:rPr>
          <w:rFonts w:ascii="Arial" w:eastAsia="Arial" w:hAnsi="Arial" w:cs="Arial"/>
          <w:spacing w:val="1"/>
          <w:sz w:val="24"/>
          <w:szCs w:val="24"/>
        </w:rPr>
        <w:t>n</w:t>
      </w:r>
      <w:r w:rsidRPr="00C45ECB">
        <w:rPr>
          <w:rFonts w:ascii="Arial" w:eastAsia="Arial" w:hAnsi="Arial" w:cs="Arial"/>
          <w:sz w:val="24"/>
          <w:szCs w:val="24"/>
        </w:rPr>
        <w:t>g</w:t>
      </w:r>
      <w:r w:rsidRPr="00C45ECB">
        <w:rPr>
          <w:rFonts w:ascii="Arial" w:eastAsia="Arial" w:hAnsi="Arial" w:cs="Arial"/>
          <w:spacing w:val="1"/>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w:t>
      </w:r>
      <w:r w:rsidRPr="00C45ECB">
        <w:rPr>
          <w:rFonts w:ascii="Arial" w:eastAsia="Arial" w:hAnsi="Arial" w:cs="Arial"/>
          <w:spacing w:val="-4"/>
          <w:sz w:val="24"/>
          <w:szCs w:val="24"/>
        </w:rPr>
        <w:t>u</w:t>
      </w:r>
      <w:r w:rsidRPr="00C45ECB">
        <w:rPr>
          <w:rFonts w:ascii="Arial" w:eastAsia="Arial" w:hAnsi="Arial" w:cs="Arial"/>
          <w:sz w:val="24"/>
          <w:szCs w:val="24"/>
        </w:rPr>
        <w:t>r</w:t>
      </w:r>
      <w:r w:rsidRPr="00C45ECB">
        <w:rPr>
          <w:rFonts w:ascii="Arial" w:eastAsia="Arial" w:hAnsi="Arial" w:cs="Arial"/>
          <w:spacing w:val="2"/>
          <w:sz w:val="24"/>
          <w:szCs w:val="24"/>
        </w:rPr>
        <w:t xml:space="preserve"> </w:t>
      </w:r>
      <w:r w:rsidRPr="00C45ECB">
        <w:rPr>
          <w:rFonts w:ascii="Arial" w:eastAsia="Arial" w:hAnsi="Arial" w:cs="Arial"/>
          <w:spacing w:val="1"/>
          <w:sz w:val="24"/>
          <w:szCs w:val="24"/>
        </w:rPr>
        <w:t>ar</w:t>
      </w:r>
      <w:r w:rsidRPr="00C45ECB">
        <w:rPr>
          <w:rFonts w:ascii="Arial" w:eastAsia="Arial" w:hAnsi="Arial" w:cs="Arial"/>
          <w:spacing w:val="-4"/>
          <w:sz w:val="24"/>
          <w:szCs w:val="24"/>
        </w:rPr>
        <w:t>g</w:t>
      </w:r>
      <w:r w:rsidRPr="00C45ECB">
        <w:rPr>
          <w:rFonts w:ascii="Arial" w:eastAsia="Arial" w:hAnsi="Arial" w:cs="Arial"/>
          <w:spacing w:val="1"/>
          <w:sz w:val="24"/>
          <w:szCs w:val="24"/>
        </w:rPr>
        <w:t>umen</w:t>
      </w:r>
      <w:r w:rsidRPr="00C45ECB">
        <w:rPr>
          <w:rFonts w:ascii="Arial" w:eastAsia="Arial" w:hAnsi="Arial" w:cs="Arial"/>
          <w:sz w:val="24"/>
          <w:szCs w:val="24"/>
        </w:rPr>
        <w:t>ts</w:t>
      </w:r>
      <w:r w:rsidRPr="00C45ECB">
        <w:rPr>
          <w:rFonts w:ascii="Arial" w:eastAsia="Arial" w:hAnsi="Arial" w:cs="Arial"/>
          <w:spacing w:val="-4"/>
          <w:sz w:val="24"/>
          <w:szCs w:val="24"/>
        </w:rPr>
        <w:t xml:space="preserve"> </w:t>
      </w:r>
      <w:r w:rsidRPr="00C45ECB">
        <w:rPr>
          <w:rFonts w:ascii="Arial" w:eastAsia="Arial" w:hAnsi="Arial" w:cs="Arial"/>
          <w:spacing w:val="2"/>
          <w:sz w:val="24"/>
          <w:szCs w:val="24"/>
        </w:rPr>
        <w:t>m</w:t>
      </w:r>
      <w:r w:rsidRPr="00C45ECB">
        <w:rPr>
          <w:rFonts w:ascii="Arial" w:eastAsia="Arial" w:hAnsi="Arial" w:cs="Arial"/>
          <w:spacing w:val="-4"/>
          <w:sz w:val="24"/>
          <w:szCs w:val="24"/>
        </w:rPr>
        <w:t>o</w:t>
      </w:r>
      <w:r w:rsidRPr="00C45ECB">
        <w:rPr>
          <w:rFonts w:ascii="Arial" w:eastAsia="Arial" w:hAnsi="Arial" w:cs="Arial"/>
          <w:spacing w:val="1"/>
          <w:sz w:val="24"/>
          <w:szCs w:val="24"/>
        </w:rPr>
        <w:t>r</w:t>
      </w:r>
      <w:r w:rsidRPr="00C45ECB">
        <w:rPr>
          <w:rFonts w:ascii="Arial" w:eastAsia="Arial" w:hAnsi="Arial" w:cs="Arial"/>
          <w:sz w:val="24"/>
          <w:szCs w:val="24"/>
        </w:rPr>
        <w:t>e</w:t>
      </w:r>
      <w:r w:rsidRPr="00C45ECB">
        <w:rPr>
          <w:rFonts w:ascii="Arial" w:eastAsia="Arial" w:hAnsi="Arial" w:cs="Arial"/>
          <w:spacing w:val="1"/>
          <w:sz w:val="24"/>
          <w:szCs w:val="24"/>
        </w:rPr>
        <w:t xml:space="preserve"> p</w:t>
      </w:r>
      <w:r w:rsidRPr="00C45ECB">
        <w:rPr>
          <w:rFonts w:ascii="Arial" w:eastAsia="Arial" w:hAnsi="Arial" w:cs="Arial"/>
          <w:spacing w:val="-4"/>
          <w:sz w:val="24"/>
          <w:szCs w:val="24"/>
        </w:rPr>
        <w:t>e</w:t>
      </w:r>
      <w:r w:rsidRPr="00C45ECB">
        <w:rPr>
          <w:rFonts w:ascii="Arial" w:eastAsia="Arial" w:hAnsi="Arial" w:cs="Arial"/>
          <w:spacing w:val="1"/>
          <w:sz w:val="24"/>
          <w:szCs w:val="24"/>
        </w:rPr>
        <w:t>r</w:t>
      </w:r>
      <w:r w:rsidRPr="00C45ECB">
        <w:rPr>
          <w:rFonts w:ascii="Arial" w:eastAsia="Arial" w:hAnsi="Arial" w:cs="Arial"/>
          <w:sz w:val="24"/>
          <w:szCs w:val="24"/>
        </w:rPr>
        <w:t>s</w:t>
      </w:r>
      <w:r w:rsidRPr="00C45ECB">
        <w:rPr>
          <w:rFonts w:ascii="Arial" w:eastAsia="Arial" w:hAnsi="Arial" w:cs="Arial"/>
          <w:spacing w:val="1"/>
          <w:sz w:val="24"/>
          <w:szCs w:val="24"/>
        </w:rPr>
        <w:t>ua</w:t>
      </w:r>
      <w:r w:rsidRPr="00C45ECB">
        <w:rPr>
          <w:rFonts w:ascii="Arial" w:eastAsia="Arial" w:hAnsi="Arial" w:cs="Arial"/>
          <w:sz w:val="24"/>
          <w:szCs w:val="24"/>
        </w:rPr>
        <w:t>sive</w:t>
      </w:r>
      <w:r w:rsidRPr="00C45ECB">
        <w:rPr>
          <w:rFonts w:ascii="Arial" w:eastAsia="Arial" w:hAnsi="Arial" w:cs="Arial"/>
          <w:spacing w:val="1"/>
          <w:sz w:val="24"/>
          <w:szCs w:val="24"/>
        </w:rPr>
        <w:t xml:space="preserve"> a</w:t>
      </w:r>
      <w:r w:rsidRPr="00C45ECB">
        <w:rPr>
          <w:rFonts w:ascii="Arial" w:eastAsia="Arial" w:hAnsi="Arial" w:cs="Arial"/>
          <w:spacing w:val="-4"/>
          <w:sz w:val="24"/>
          <w:szCs w:val="24"/>
        </w:rPr>
        <w:t>n</w:t>
      </w:r>
      <w:r w:rsidRPr="00C45ECB">
        <w:rPr>
          <w:rFonts w:ascii="Arial" w:eastAsia="Arial" w:hAnsi="Arial" w:cs="Arial"/>
          <w:sz w:val="24"/>
          <w:szCs w:val="24"/>
        </w:rPr>
        <w:t>d</w:t>
      </w:r>
      <w:r w:rsidRPr="00C45ECB">
        <w:rPr>
          <w:rFonts w:ascii="Arial" w:eastAsia="Arial" w:hAnsi="Arial" w:cs="Arial"/>
          <w:spacing w:val="1"/>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ou</w:t>
      </w:r>
      <w:r w:rsidRPr="00C45ECB">
        <w:rPr>
          <w:rFonts w:ascii="Arial" w:eastAsia="Arial" w:hAnsi="Arial" w:cs="Arial"/>
          <w:sz w:val="24"/>
          <w:szCs w:val="24"/>
        </w:rPr>
        <w:t>r</w:t>
      </w:r>
      <w:r w:rsidRPr="00C45ECB">
        <w:rPr>
          <w:rFonts w:ascii="Arial" w:eastAsia="Arial" w:hAnsi="Arial" w:cs="Arial"/>
          <w:spacing w:val="-3"/>
          <w:sz w:val="24"/>
          <w:szCs w:val="24"/>
        </w:rPr>
        <w:t xml:space="preserve"> </w:t>
      </w:r>
      <w:r w:rsidRPr="00C45ECB">
        <w:rPr>
          <w:rFonts w:ascii="Arial" w:eastAsia="Arial" w:hAnsi="Arial" w:cs="Arial"/>
          <w:sz w:val="24"/>
          <w:szCs w:val="24"/>
        </w:rPr>
        <w:t>s</w:t>
      </w:r>
      <w:r w:rsidRPr="00C45ECB">
        <w:rPr>
          <w:rFonts w:ascii="Arial" w:eastAsia="Arial" w:hAnsi="Arial" w:cs="Arial"/>
          <w:spacing w:val="1"/>
          <w:sz w:val="24"/>
          <w:szCs w:val="24"/>
        </w:rPr>
        <w:t>tan</w:t>
      </w:r>
      <w:r w:rsidRPr="00C45ECB">
        <w:rPr>
          <w:rFonts w:ascii="Arial" w:eastAsia="Arial" w:hAnsi="Arial" w:cs="Arial"/>
          <w:sz w:val="24"/>
          <w:szCs w:val="24"/>
        </w:rPr>
        <w:t>ce</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mor</w:t>
      </w:r>
      <w:r w:rsidRPr="00C45ECB">
        <w:rPr>
          <w:rFonts w:ascii="Arial" w:eastAsia="Arial" w:hAnsi="Arial" w:cs="Arial"/>
          <w:sz w:val="24"/>
          <w:szCs w:val="24"/>
        </w:rPr>
        <w:t xml:space="preserve">e </w:t>
      </w:r>
      <w:r w:rsidRPr="00C45ECB">
        <w:rPr>
          <w:rFonts w:ascii="Arial" w:eastAsia="Arial" w:hAnsi="Arial" w:cs="Arial"/>
          <w:spacing w:val="1"/>
          <w:sz w:val="24"/>
          <w:szCs w:val="24"/>
        </w:rPr>
        <w:t>au</w:t>
      </w:r>
      <w:r w:rsidRPr="00C45ECB">
        <w:rPr>
          <w:rFonts w:ascii="Arial" w:eastAsia="Arial" w:hAnsi="Arial" w:cs="Arial"/>
          <w:sz w:val="24"/>
          <w:szCs w:val="24"/>
        </w:rPr>
        <w:t>t</w:t>
      </w:r>
      <w:r w:rsidRPr="00C45ECB">
        <w:rPr>
          <w:rFonts w:ascii="Arial" w:eastAsia="Arial" w:hAnsi="Arial" w:cs="Arial"/>
          <w:spacing w:val="1"/>
          <w:sz w:val="24"/>
          <w:szCs w:val="24"/>
        </w:rPr>
        <w:t>hor</w:t>
      </w:r>
      <w:r w:rsidRPr="00C45ECB">
        <w:rPr>
          <w:rFonts w:ascii="Arial" w:eastAsia="Arial" w:hAnsi="Arial" w:cs="Arial"/>
          <w:sz w:val="24"/>
          <w:szCs w:val="24"/>
        </w:rPr>
        <w:t>it</w:t>
      </w:r>
      <w:r w:rsidRPr="00C45ECB">
        <w:rPr>
          <w:rFonts w:ascii="Arial" w:eastAsia="Arial" w:hAnsi="Arial" w:cs="Arial"/>
          <w:spacing w:val="-4"/>
          <w:sz w:val="24"/>
          <w:szCs w:val="24"/>
        </w:rPr>
        <w:t>a</w:t>
      </w:r>
      <w:r w:rsidRPr="00C45ECB">
        <w:rPr>
          <w:rFonts w:ascii="Arial" w:eastAsia="Arial" w:hAnsi="Arial" w:cs="Arial"/>
          <w:sz w:val="24"/>
          <w:szCs w:val="24"/>
        </w:rPr>
        <w:t>tiv</w:t>
      </w:r>
      <w:r w:rsidRPr="00C45ECB">
        <w:rPr>
          <w:rFonts w:ascii="Arial" w:eastAsia="Arial" w:hAnsi="Arial" w:cs="Arial"/>
          <w:spacing w:val="1"/>
          <w:sz w:val="24"/>
          <w:szCs w:val="24"/>
        </w:rPr>
        <w:t>e</w:t>
      </w:r>
      <w:r w:rsidRPr="00C45ECB">
        <w:rPr>
          <w:rFonts w:ascii="Arial" w:eastAsia="Arial" w:hAnsi="Arial" w:cs="Arial"/>
          <w:sz w:val="24"/>
          <w:szCs w:val="24"/>
        </w:rPr>
        <w:t>.</w:t>
      </w:r>
      <w:r w:rsidRPr="00C45ECB">
        <w:rPr>
          <w:rFonts w:ascii="Arial" w:eastAsia="Arial" w:hAnsi="Arial" w:cs="Arial"/>
          <w:spacing w:val="1"/>
          <w:sz w:val="24"/>
          <w:szCs w:val="24"/>
        </w:rPr>
        <w:t xml:space="preserve"> </w:t>
      </w:r>
      <w:r w:rsidRPr="00C45ECB">
        <w:rPr>
          <w:rFonts w:ascii="Arial" w:eastAsia="Arial" w:hAnsi="Arial" w:cs="Arial"/>
          <w:sz w:val="24"/>
          <w:szCs w:val="24"/>
        </w:rPr>
        <w:t>Ch</w:t>
      </w:r>
      <w:r w:rsidRPr="00C45ECB">
        <w:rPr>
          <w:rFonts w:ascii="Arial" w:eastAsia="Arial" w:hAnsi="Arial" w:cs="Arial"/>
          <w:spacing w:val="4"/>
          <w:sz w:val="24"/>
          <w:szCs w:val="24"/>
        </w:rPr>
        <w:t>o</w:t>
      </w:r>
      <w:r w:rsidRPr="00C45ECB">
        <w:rPr>
          <w:rFonts w:ascii="Arial" w:eastAsia="Arial" w:hAnsi="Arial" w:cs="Arial"/>
          <w:spacing w:val="1"/>
          <w:sz w:val="24"/>
          <w:szCs w:val="24"/>
        </w:rPr>
        <w:t>o</w:t>
      </w:r>
      <w:r w:rsidRPr="00C45ECB">
        <w:rPr>
          <w:rFonts w:ascii="Arial" w:eastAsia="Arial" w:hAnsi="Arial" w:cs="Arial"/>
          <w:spacing w:val="-5"/>
          <w:sz w:val="24"/>
          <w:szCs w:val="24"/>
        </w:rPr>
        <w:t>s</w:t>
      </w:r>
      <w:r w:rsidRPr="00C45ECB">
        <w:rPr>
          <w:rFonts w:ascii="Arial" w:eastAsia="Arial" w:hAnsi="Arial" w:cs="Arial"/>
          <w:sz w:val="24"/>
          <w:szCs w:val="24"/>
        </w:rPr>
        <w:t>e</w:t>
      </w:r>
      <w:r w:rsidRPr="00C45ECB">
        <w:rPr>
          <w:rFonts w:ascii="Arial" w:eastAsia="Arial" w:hAnsi="Arial" w:cs="Arial"/>
          <w:spacing w:val="1"/>
          <w:sz w:val="24"/>
          <w:szCs w:val="24"/>
        </w:rPr>
        <w:t xml:space="preserve"> a</w:t>
      </w:r>
      <w:r w:rsidRPr="00C45ECB">
        <w:rPr>
          <w:rFonts w:ascii="Arial" w:eastAsia="Arial" w:hAnsi="Arial" w:cs="Arial"/>
          <w:sz w:val="24"/>
          <w:szCs w:val="24"/>
        </w:rPr>
        <w:t>c</w:t>
      </w:r>
      <w:r w:rsidRPr="00C45ECB">
        <w:rPr>
          <w:rFonts w:ascii="Arial" w:eastAsia="Arial" w:hAnsi="Arial" w:cs="Arial"/>
          <w:spacing w:val="1"/>
          <w:sz w:val="24"/>
          <w:szCs w:val="24"/>
        </w:rPr>
        <w:t>ad</w:t>
      </w:r>
      <w:r w:rsidRPr="00C45ECB">
        <w:rPr>
          <w:rFonts w:ascii="Arial" w:eastAsia="Arial" w:hAnsi="Arial" w:cs="Arial"/>
          <w:spacing w:val="-4"/>
          <w:sz w:val="24"/>
          <w:szCs w:val="24"/>
        </w:rPr>
        <w:t>e</w:t>
      </w:r>
      <w:r w:rsidRPr="00C45ECB">
        <w:rPr>
          <w:rFonts w:ascii="Arial" w:eastAsia="Arial" w:hAnsi="Arial" w:cs="Arial"/>
          <w:spacing w:val="1"/>
          <w:sz w:val="24"/>
          <w:szCs w:val="24"/>
        </w:rPr>
        <w:t>m</w:t>
      </w:r>
      <w:r w:rsidRPr="00C45ECB">
        <w:rPr>
          <w:rFonts w:ascii="Arial" w:eastAsia="Arial" w:hAnsi="Arial" w:cs="Arial"/>
          <w:sz w:val="24"/>
          <w:szCs w:val="24"/>
        </w:rPr>
        <w:t>ic s</w:t>
      </w:r>
      <w:r w:rsidRPr="00C45ECB">
        <w:rPr>
          <w:rFonts w:ascii="Arial" w:eastAsia="Arial" w:hAnsi="Arial" w:cs="Arial"/>
          <w:spacing w:val="1"/>
          <w:sz w:val="24"/>
          <w:szCs w:val="24"/>
        </w:rPr>
        <w:t>o</w:t>
      </w:r>
      <w:r w:rsidRPr="00C45ECB">
        <w:rPr>
          <w:rFonts w:ascii="Arial" w:eastAsia="Arial" w:hAnsi="Arial" w:cs="Arial"/>
          <w:spacing w:val="-4"/>
          <w:sz w:val="24"/>
          <w:szCs w:val="24"/>
        </w:rPr>
        <w:t>u</w:t>
      </w:r>
      <w:r w:rsidRPr="00C45ECB">
        <w:rPr>
          <w:rFonts w:ascii="Arial" w:eastAsia="Arial" w:hAnsi="Arial" w:cs="Arial"/>
          <w:spacing w:val="1"/>
          <w:sz w:val="24"/>
          <w:szCs w:val="24"/>
        </w:rPr>
        <w:t>r</w:t>
      </w:r>
      <w:r w:rsidRPr="00C45ECB">
        <w:rPr>
          <w:rFonts w:ascii="Arial" w:eastAsia="Arial" w:hAnsi="Arial" w:cs="Arial"/>
          <w:sz w:val="24"/>
          <w:szCs w:val="24"/>
        </w:rPr>
        <w:t>c</w:t>
      </w:r>
      <w:r w:rsidRPr="00C45ECB">
        <w:rPr>
          <w:rFonts w:ascii="Arial" w:eastAsia="Arial" w:hAnsi="Arial" w:cs="Arial"/>
          <w:spacing w:val="1"/>
          <w:sz w:val="24"/>
          <w:szCs w:val="24"/>
        </w:rPr>
        <w:t>e</w:t>
      </w:r>
      <w:r w:rsidRPr="00C45ECB">
        <w:rPr>
          <w:rFonts w:ascii="Arial" w:eastAsia="Arial" w:hAnsi="Arial" w:cs="Arial"/>
          <w:sz w:val="24"/>
          <w:szCs w:val="24"/>
        </w:rPr>
        <w:t xml:space="preserve">s </w:t>
      </w:r>
      <w:r w:rsidRPr="00C45ECB">
        <w:rPr>
          <w:rFonts w:ascii="Arial" w:eastAsia="Arial" w:hAnsi="Arial" w:cs="Arial"/>
          <w:spacing w:val="1"/>
          <w:sz w:val="24"/>
          <w:szCs w:val="24"/>
        </w:rPr>
        <w:t>t</w:t>
      </w:r>
      <w:r w:rsidRPr="00C45ECB">
        <w:rPr>
          <w:rFonts w:ascii="Arial" w:eastAsia="Arial" w:hAnsi="Arial" w:cs="Arial"/>
          <w:sz w:val="24"/>
          <w:szCs w:val="24"/>
        </w:rPr>
        <w:t>o</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g</w:t>
      </w:r>
      <w:r w:rsidRPr="00C45ECB">
        <w:rPr>
          <w:rFonts w:ascii="Arial" w:eastAsia="Arial" w:hAnsi="Arial" w:cs="Arial"/>
          <w:sz w:val="24"/>
          <w:szCs w:val="24"/>
        </w:rPr>
        <w:t>ive</w:t>
      </w:r>
      <w:r w:rsidRPr="00C45ECB">
        <w:rPr>
          <w:rFonts w:ascii="Arial" w:eastAsia="Arial" w:hAnsi="Arial" w:cs="Arial"/>
          <w:spacing w:val="1"/>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ou</w:t>
      </w:r>
      <w:r w:rsidRPr="00C45ECB">
        <w:rPr>
          <w:rFonts w:ascii="Arial" w:eastAsia="Arial" w:hAnsi="Arial" w:cs="Arial"/>
          <w:sz w:val="24"/>
          <w:szCs w:val="24"/>
        </w:rPr>
        <w:t>r</w:t>
      </w:r>
      <w:r w:rsidRPr="00C45ECB">
        <w:rPr>
          <w:rFonts w:ascii="Arial" w:eastAsia="Arial" w:hAnsi="Arial" w:cs="Arial"/>
          <w:spacing w:val="2"/>
          <w:sz w:val="24"/>
          <w:szCs w:val="24"/>
        </w:rPr>
        <w:t xml:space="preserve"> </w:t>
      </w:r>
      <w:r w:rsidRPr="00C45ECB">
        <w:rPr>
          <w:rFonts w:ascii="Arial" w:eastAsia="Arial" w:hAnsi="Arial" w:cs="Arial"/>
          <w:spacing w:val="-3"/>
          <w:sz w:val="24"/>
          <w:szCs w:val="24"/>
        </w:rPr>
        <w:t>a</w:t>
      </w:r>
      <w:r w:rsidRPr="00C45ECB">
        <w:rPr>
          <w:rFonts w:ascii="Arial" w:eastAsia="Arial" w:hAnsi="Arial" w:cs="Arial"/>
          <w:spacing w:val="1"/>
          <w:sz w:val="24"/>
          <w:szCs w:val="24"/>
        </w:rPr>
        <w:t>ud</w:t>
      </w:r>
      <w:r w:rsidRPr="00C45ECB">
        <w:rPr>
          <w:rFonts w:ascii="Arial" w:eastAsia="Arial" w:hAnsi="Arial" w:cs="Arial"/>
          <w:sz w:val="24"/>
          <w:szCs w:val="24"/>
        </w:rPr>
        <w:t>ie</w:t>
      </w:r>
      <w:r w:rsidRPr="00C45ECB">
        <w:rPr>
          <w:rFonts w:ascii="Arial" w:eastAsia="Arial" w:hAnsi="Arial" w:cs="Arial"/>
          <w:spacing w:val="1"/>
          <w:sz w:val="24"/>
          <w:szCs w:val="24"/>
        </w:rPr>
        <w:t>n</w:t>
      </w:r>
      <w:r w:rsidRPr="00C45ECB">
        <w:rPr>
          <w:rFonts w:ascii="Arial" w:eastAsia="Arial" w:hAnsi="Arial" w:cs="Arial"/>
          <w:sz w:val="24"/>
          <w:szCs w:val="24"/>
        </w:rPr>
        <w:t>ce</w:t>
      </w:r>
      <w:r w:rsidRPr="00C45ECB">
        <w:rPr>
          <w:rFonts w:ascii="Arial" w:eastAsia="Arial" w:hAnsi="Arial" w:cs="Arial"/>
          <w:spacing w:val="1"/>
          <w:sz w:val="24"/>
          <w:szCs w:val="24"/>
        </w:rPr>
        <w:t xml:space="preserve"> </w:t>
      </w:r>
      <w:r w:rsidRPr="00C45ECB">
        <w:rPr>
          <w:rFonts w:ascii="Arial" w:eastAsia="Arial" w:hAnsi="Arial" w:cs="Arial"/>
          <w:spacing w:val="-4"/>
          <w:sz w:val="24"/>
          <w:szCs w:val="24"/>
        </w:rPr>
        <w:t>t</w:t>
      </w:r>
      <w:r w:rsidRPr="00C45ECB">
        <w:rPr>
          <w:rFonts w:ascii="Arial" w:eastAsia="Arial" w:hAnsi="Arial" w:cs="Arial"/>
          <w:spacing w:val="1"/>
          <w:sz w:val="24"/>
          <w:szCs w:val="24"/>
        </w:rPr>
        <w:t>h</w:t>
      </w:r>
      <w:r w:rsidRPr="00C45ECB">
        <w:rPr>
          <w:rFonts w:ascii="Arial" w:eastAsia="Arial" w:hAnsi="Arial" w:cs="Arial"/>
          <w:sz w:val="24"/>
          <w:szCs w:val="24"/>
        </w:rPr>
        <w:t>e</w:t>
      </w:r>
      <w:r w:rsidRPr="00C45ECB">
        <w:rPr>
          <w:rFonts w:ascii="Arial" w:eastAsia="Arial" w:hAnsi="Arial" w:cs="Arial"/>
          <w:spacing w:val="1"/>
          <w:sz w:val="24"/>
          <w:szCs w:val="24"/>
        </w:rPr>
        <w:t xml:space="preserve"> be</w:t>
      </w:r>
      <w:r w:rsidRPr="00C45ECB">
        <w:rPr>
          <w:rFonts w:ascii="Arial" w:eastAsia="Arial" w:hAnsi="Arial" w:cs="Arial"/>
          <w:sz w:val="24"/>
          <w:szCs w:val="24"/>
        </w:rPr>
        <w:t>s</w:t>
      </w:r>
      <w:r w:rsidRPr="00C45ECB">
        <w:rPr>
          <w:rFonts w:ascii="Arial" w:eastAsia="Arial" w:hAnsi="Arial" w:cs="Arial"/>
          <w:spacing w:val="-4"/>
          <w:sz w:val="24"/>
          <w:szCs w:val="24"/>
        </w:rPr>
        <w:t>t</w:t>
      </w:r>
      <w:r w:rsidRPr="00C45ECB">
        <w:rPr>
          <w:rFonts w:ascii="Arial" w:eastAsia="Arial" w:hAnsi="Arial" w:cs="Arial"/>
          <w:sz w:val="24"/>
          <w:szCs w:val="24"/>
        </w:rPr>
        <w:t>,</w:t>
      </w:r>
      <w:r w:rsidRPr="00C45ECB">
        <w:rPr>
          <w:rFonts w:ascii="Arial" w:eastAsia="Arial" w:hAnsi="Arial" w:cs="Arial"/>
          <w:spacing w:val="1"/>
          <w:sz w:val="24"/>
          <w:szCs w:val="24"/>
        </w:rPr>
        <w:t xml:space="preserve"> mo</w:t>
      </w:r>
      <w:r w:rsidRPr="00C45ECB">
        <w:rPr>
          <w:rFonts w:ascii="Arial" w:eastAsia="Arial" w:hAnsi="Arial" w:cs="Arial"/>
          <w:sz w:val="24"/>
          <w:szCs w:val="24"/>
        </w:rPr>
        <w:t>st t</w:t>
      </w:r>
      <w:r w:rsidRPr="00C45ECB">
        <w:rPr>
          <w:rFonts w:ascii="Arial" w:eastAsia="Arial" w:hAnsi="Arial" w:cs="Arial"/>
          <w:spacing w:val="2"/>
          <w:sz w:val="24"/>
          <w:szCs w:val="24"/>
        </w:rPr>
        <w:t>r</w:t>
      </w:r>
      <w:r w:rsidRPr="00C45ECB">
        <w:rPr>
          <w:rFonts w:ascii="Arial" w:eastAsia="Arial" w:hAnsi="Arial" w:cs="Arial"/>
          <w:spacing w:val="1"/>
          <w:sz w:val="24"/>
          <w:szCs w:val="24"/>
        </w:rPr>
        <w:t>u</w:t>
      </w:r>
      <w:r w:rsidRPr="00C45ECB">
        <w:rPr>
          <w:rFonts w:ascii="Arial" w:eastAsia="Arial" w:hAnsi="Arial" w:cs="Arial"/>
          <w:sz w:val="24"/>
          <w:szCs w:val="24"/>
        </w:rPr>
        <w:t>stw</w:t>
      </w:r>
      <w:r w:rsidRPr="00C45ECB">
        <w:rPr>
          <w:rFonts w:ascii="Arial" w:eastAsia="Arial" w:hAnsi="Arial" w:cs="Arial"/>
          <w:spacing w:val="1"/>
          <w:sz w:val="24"/>
          <w:szCs w:val="24"/>
        </w:rPr>
        <w:t>or</w:t>
      </w:r>
      <w:r w:rsidRPr="00C45ECB">
        <w:rPr>
          <w:rFonts w:ascii="Arial" w:eastAsia="Arial" w:hAnsi="Arial" w:cs="Arial"/>
          <w:spacing w:val="-4"/>
          <w:sz w:val="24"/>
          <w:szCs w:val="24"/>
        </w:rPr>
        <w:t>t</w:t>
      </w:r>
      <w:r w:rsidRPr="00C45ECB">
        <w:rPr>
          <w:rFonts w:ascii="Arial" w:eastAsia="Arial" w:hAnsi="Arial" w:cs="Arial"/>
          <w:spacing w:val="1"/>
          <w:sz w:val="24"/>
          <w:szCs w:val="24"/>
        </w:rPr>
        <w:t>h</w:t>
      </w:r>
      <w:r w:rsidRPr="00C45ECB">
        <w:rPr>
          <w:rFonts w:ascii="Arial" w:eastAsia="Arial" w:hAnsi="Arial" w:cs="Arial"/>
          <w:sz w:val="24"/>
          <w:szCs w:val="24"/>
        </w:rPr>
        <w:t>y i</w:t>
      </w:r>
      <w:r w:rsidRPr="00C45ECB">
        <w:rPr>
          <w:rFonts w:ascii="Arial" w:eastAsia="Arial" w:hAnsi="Arial" w:cs="Arial"/>
          <w:spacing w:val="1"/>
          <w:sz w:val="24"/>
          <w:szCs w:val="24"/>
        </w:rPr>
        <w:t>n</w:t>
      </w:r>
      <w:r w:rsidRPr="00C45ECB">
        <w:rPr>
          <w:rFonts w:ascii="Arial" w:eastAsia="Arial" w:hAnsi="Arial" w:cs="Arial"/>
          <w:sz w:val="24"/>
          <w:szCs w:val="24"/>
        </w:rPr>
        <w:t>f</w:t>
      </w:r>
      <w:r w:rsidRPr="00C45ECB">
        <w:rPr>
          <w:rFonts w:ascii="Arial" w:eastAsia="Arial" w:hAnsi="Arial" w:cs="Arial"/>
          <w:spacing w:val="1"/>
          <w:sz w:val="24"/>
          <w:szCs w:val="24"/>
        </w:rPr>
        <w:t>o</w:t>
      </w:r>
      <w:r w:rsidRPr="00C45ECB">
        <w:rPr>
          <w:rFonts w:ascii="Arial" w:eastAsia="Arial" w:hAnsi="Arial" w:cs="Arial"/>
          <w:spacing w:val="-3"/>
          <w:sz w:val="24"/>
          <w:szCs w:val="24"/>
        </w:rPr>
        <w:t>r</w:t>
      </w:r>
      <w:r w:rsidRPr="00C45ECB">
        <w:rPr>
          <w:rFonts w:ascii="Arial" w:eastAsia="Arial" w:hAnsi="Arial" w:cs="Arial"/>
          <w:spacing w:val="1"/>
          <w:sz w:val="24"/>
          <w:szCs w:val="24"/>
        </w:rPr>
        <w:t>ma</w:t>
      </w:r>
      <w:r w:rsidRPr="00C45ECB">
        <w:rPr>
          <w:rFonts w:ascii="Arial" w:eastAsia="Arial" w:hAnsi="Arial" w:cs="Arial"/>
          <w:sz w:val="24"/>
          <w:szCs w:val="24"/>
        </w:rPr>
        <w:t>ti</w:t>
      </w:r>
      <w:r w:rsidRPr="00C45ECB">
        <w:rPr>
          <w:rFonts w:ascii="Arial" w:eastAsia="Arial" w:hAnsi="Arial" w:cs="Arial"/>
          <w:spacing w:val="1"/>
          <w:sz w:val="24"/>
          <w:szCs w:val="24"/>
        </w:rPr>
        <w:t>o</w:t>
      </w:r>
      <w:r w:rsidRPr="00C45ECB">
        <w:rPr>
          <w:rFonts w:ascii="Arial" w:eastAsia="Arial" w:hAnsi="Arial" w:cs="Arial"/>
          <w:sz w:val="24"/>
          <w:szCs w:val="24"/>
        </w:rPr>
        <w:t>n.</w:t>
      </w:r>
      <w:r w:rsidRPr="00C45ECB">
        <w:rPr>
          <w:rFonts w:ascii="Arial" w:eastAsia="Arial" w:hAnsi="Arial" w:cs="Arial"/>
          <w:spacing w:val="-3"/>
          <w:sz w:val="24"/>
          <w:szCs w:val="24"/>
        </w:rPr>
        <w:t xml:space="preserve"> </w:t>
      </w:r>
      <w:r w:rsidRPr="00C45ECB">
        <w:rPr>
          <w:rFonts w:ascii="Arial" w:eastAsia="Arial" w:hAnsi="Arial" w:cs="Arial"/>
          <w:spacing w:val="2"/>
          <w:sz w:val="24"/>
          <w:szCs w:val="24"/>
        </w:rPr>
        <w:t>F</w:t>
      </w:r>
      <w:r w:rsidRPr="00C45ECB">
        <w:rPr>
          <w:rFonts w:ascii="Arial" w:eastAsia="Arial" w:hAnsi="Arial" w:cs="Arial"/>
          <w:spacing w:val="1"/>
          <w:sz w:val="24"/>
          <w:szCs w:val="24"/>
        </w:rPr>
        <w:t>o</w:t>
      </w:r>
      <w:r w:rsidRPr="00C45ECB">
        <w:rPr>
          <w:rFonts w:ascii="Arial" w:eastAsia="Arial" w:hAnsi="Arial" w:cs="Arial"/>
          <w:sz w:val="24"/>
          <w:szCs w:val="24"/>
        </w:rPr>
        <w:t>r</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Le</w:t>
      </w:r>
      <w:r w:rsidRPr="00C45ECB">
        <w:rPr>
          <w:rFonts w:ascii="Arial" w:eastAsia="Arial" w:hAnsi="Arial" w:cs="Arial"/>
          <w:sz w:val="24"/>
          <w:szCs w:val="24"/>
        </w:rPr>
        <w:t>v</w:t>
      </w:r>
      <w:r w:rsidRPr="00C45ECB">
        <w:rPr>
          <w:rFonts w:ascii="Arial" w:eastAsia="Arial" w:hAnsi="Arial" w:cs="Arial"/>
          <w:spacing w:val="1"/>
          <w:sz w:val="24"/>
          <w:szCs w:val="24"/>
        </w:rPr>
        <w:t>e</w:t>
      </w:r>
      <w:r w:rsidRPr="00C45ECB">
        <w:rPr>
          <w:rFonts w:ascii="Arial" w:eastAsia="Arial" w:hAnsi="Arial" w:cs="Arial"/>
          <w:sz w:val="24"/>
          <w:szCs w:val="24"/>
        </w:rPr>
        <w:t xml:space="preserve">l </w:t>
      </w:r>
      <w:r w:rsidRPr="00C45ECB">
        <w:rPr>
          <w:rFonts w:ascii="Arial" w:eastAsia="Arial" w:hAnsi="Arial" w:cs="Arial"/>
          <w:spacing w:val="1"/>
          <w:sz w:val="24"/>
          <w:szCs w:val="24"/>
        </w:rPr>
        <w:t>5</w:t>
      </w:r>
      <w:r w:rsidRPr="00C45ECB">
        <w:rPr>
          <w:rFonts w:ascii="Arial" w:eastAsia="Arial" w:hAnsi="Arial" w:cs="Arial"/>
          <w:sz w:val="24"/>
          <w:szCs w:val="24"/>
        </w:rPr>
        <w:t>,</w:t>
      </w:r>
      <w:r w:rsidRPr="00C45ECB">
        <w:rPr>
          <w:rFonts w:ascii="Arial" w:eastAsia="Arial" w:hAnsi="Arial" w:cs="Arial"/>
          <w:spacing w:val="-4"/>
          <w:sz w:val="24"/>
          <w:szCs w:val="24"/>
        </w:rPr>
        <w:t xml:space="preserve"> </w:t>
      </w:r>
      <w:r w:rsidRPr="00C45ECB">
        <w:rPr>
          <w:rFonts w:ascii="Arial" w:eastAsia="Arial" w:hAnsi="Arial" w:cs="Arial"/>
          <w:sz w:val="24"/>
          <w:szCs w:val="24"/>
        </w:rPr>
        <w:t>y</w:t>
      </w:r>
      <w:r w:rsidRPr="00C45ECB">
        <w:rPr>
          <w:rFonts w:ascii="Arial" w:eastAsia="Arial" w:hAnsi="Arial" w:cs="Arial"/>
          <w:spacing w:val="1"/>
          <w:sz w:val="24"/>
          <w:szCs w:val="24"/>
        </w:rPr>
        <w:t>o</w:t>
      </w:r>
      <w:r w:rsidRPr="00C45ECB">
        <w:rPr>
          <w:rFonts w:ascii="Arial" w:eastAsia="Arial" w:hAnsi="Arial" w:cs="Arial"/>
          <w:sz w:val="24"/>
          <w:szCs w:val="24"/>
        </w:rPr>
        <w:t>u</w:t>
      </w:r>
      <w:r w:rsidRPr="00C45ECB">
        <w:rPr>
          <w:rFonts w:ascii="Arial" w:eastAsia="Arial" w:hAnsi="Arial" w:cs="Arial"/>
          <w:spacing w:val="1"/>
          <w:sz w:val="24"/>
          <w:szCs w:val="24"/>
        </w:rPr>
        <w:t xml:space="preserve"> ar</w:t>
      </w:r>
      <w:r w:rsidRPr="00C45ECB">
        <w:rPr>
          <w:rFonts w:ascii="Arial" w:eastAsia="Arial" w:hAnsi="Arial" w:cs="Arial"/>
          <w:sz w:val="24"/>
          <w:szCs w:val="24"/>
        </w:rPr>
        <w:t>e</w:t>
      </w:r>
      <w:r w:rsidRPr="00C45ECB">
        <w:rPr>
          <w:rFonts w:ascii="Arial" w:eastAsia="Arial" w:hAnsi="Arial" w:cs="Arial"/>
          <w:spacing w:val="-3"/>
          <w:sz w:val="24"/>
          <w:szCs w:val="24"/>
        </w:rPr>
        <w:t xml:space="preserve"> </w:t>
      </w:r>
      <w:r w:rsidRPr="00C45ECB">
        <w:rPr>
          <w:rFonts w:ascii="Arial" w:eastAsia="Arial" w:hAnsi="Arial" w:cs="Arial"/>
          <w:spacing w:val="1"/>
          <w:sz w:val="24"/>
          <w:szCs w:val="24"/>
        </w:rPr>
        <w:t>e</w:t>
      </w:r>
      <w:r w:rsidRPr="00C45ECB">
        <w:rPr>
          <w:rFonts w:ascii="Arial" w:eastAsia="Arial" w:hAnsi="Arial" w:cs="Arial"/>
          <w:sz w:val="24"/>
          <w:szCs w:val="24"/>
        </w:rPr>
        <w:t>x</w:t>
      </w:r>
      <w:r w:rsidRPr="00C45ECB">
        <w:rPr>
          <w:rFonts w:ascii="Arial" w:eastAsia="Arial" w:hAnsi="Arial" w:cs="Arial"/>
          <w:spacing w:val="1"/>
          <w:sz w:val="24"/>
          <w:szCs w:val="24"/>
        </w:rPr>
        <w:t>pe</w:t>
      </w:r>
      <w:r w:rsidRPr="00C45ECB">
        <w:rPr>
          <w:rFonts w:ascii="Arial" w:eastAsia="Arial" w:hAnsi="Arial" w:cs="Arial"/>
          <w:sz w:val="24"/>
          <w:szCs w:val="24"/>
        </w:rPr>
        <w:t>ct</w:t>
      </w:r>
      <w:r w:rsidRPr="00C45ECB">
        <w:rPr>
          <w:rFonts w:ascii="Arial" w:eastAsia="Arial" w:hAnsi="Arial" w:cs="Arial"/>
          <w:spacing w:val="1"/>
          <w:sz w:val="24"/>
          <w:szCs w:val="24"/>
        </w:rPr>
        <w:t>e</w:t>
      </w:r>
      <w:r w:rsidRPr="00C45ECB">
        <w:rPr>
          <w:rFonts w:ascii="Arial" w:eastAsia="Arial" w:hAnsi="Arial" w:cs="Arial"/>
          <w:sz w:val="24"/>
          <w:szCs w:val="24"/>
        </w:rPr>
        <w:t>d</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t</w:t>
      </w:r>
      <w:r w:rsidRPr="00C45ECB">
        <w:rPr>
          <w:rFonts w:ascii="Arial" w:eastAsia="Arial" w:hAnsi="Arial" w:cs="Arial"/>
          <w:sz w:val="24"/>
          <w:szCs w:val="24"/>
        </w:rPr>
        <w:t>o</w:t>
      </w:r>
      <w:r w:rsidRPr="00C45ECB">
        <w:rPr>
          <w:rFonts w:ascii="Arial" w:eastAsia="Arial" w:hAnsi="Arial" w:cs="Arial"/>
          <w:spacing w:val="1"/>
          <w:sz w:val="24"/>
          <w:szCs w:val="24"/>
        </w:rPr>
        <w:t xml:space="preserve"> ga</w:t>
      </w:r>
      <w:r w:rsidRPr="00C45ECB">
        <w:rPr>
          <w:rFonts w:ascii="Arial" w:eastAsia="Arial" w:hAnsi="Arial" w:cs="Arial"/>
          <w:sz w:val="24"/>
          <w:szCs w:val="24"/>
        </w:rPr>
        <w:t>in</w:t>
      </w:r>
      <w:r w:rsidRPr="00C45ECB">
        <w:rPr>
          <w:rFonts w:ascii="Arial" w:eastAsia="Arial" w:hAnsi="Arial" w:cs="Arial"/>
          <w:spacing w:val="-4"/>
          <w:sz w:val="24"/>
          <w:szCs w:val="24"/>
        </w:rPr>
        <w:t xml:space="preserve"> </w:t>
      </w:r>
      <w:r w:rsidRPr="00C45ECB">
        <w:rPr>
          <w:rFonts w:ascii="Arial" w:eastAsia="Arial" w:hAnsi="Arial" w:cs="Arial"/>
          <w:spacing w:val="1"/>
          <w:sz w:val="24"/>
          <w:szCs w:val="24"/>
        </w:rPr>
        <w:t>fam</w:t>
      </w:r>
      <w:r w:rsidRPr="00C45ECB">
        <w:rPr>
          <w:rFonts w:ascii="Arial" w:eastAsia="Arial" w:hAnsi="Arial" w:cs="Arial"/>
          <w:sz w:val="24"/>
          <w:szCs w:val="24"/>
        </w:rPr>
        <w:t>i</w:t>
      </w:r>
      <w:r w:rsidRPr="00C45ECB">
        <w:rPr>
          <w:rFonts w:ascii="Arial" w:eastAsia="Arial" w:hAnsi="Arial" w:cs="Arial"/>
          <w:spacing w:val="-1"/>
          <w:sz w:val="24"/>
          <w:szCs w:val="24"/>
        </w:rPr>
        <w:t>l</w:t>
      </w:r>
      <w:r w:rsidRPr="00C45ECB">
        <w:rPr>
          <w:rFonts w:ascii="Arial" w:eastAsia="Arial" w:hAnsi="Arial" w:cs="Arial"/>
          <w:sz w:val="24"/>
          <w:szCs w:val="24"/>
        </w:rPr>
        <w:t>ia</w:t>
      </w:r>
      <w:r w:rsidRPr="00C45ECB">
        <w:rPr>
          <w:rFonts w:ascii="Arial" w:eastAsia="Arial" w:hAnsi="Arial" w:cs="Arial"/>
          <w:spacing w:val="2"/>
          <w:sz w:val="24"/>
          <w:szCs w:val="24"/>
        </w:rPr>
        <w:t>r</w:t>
      </w:r>
      <w:r w:rsidRPr="00C45ECB">
        <w:rPr>
          <w:rFonts w:ascii="Arial" w:eastAsia="Arial" w:hAnsi="Arial" w:cs="Arial"/>
          <w:sz w:val="24"/>
          <w:szCs w:val="24"/>
        </w:rPr>
        <w:t>ity</w:t>
      </w:r>
    </w:p>
    <w:p w14:paraId="3372CFFC" w14:textId="133D9ABE" w:rsidR="00217BB2" w:rsidRPr="00C45ECB" w:rsidRDefault="00000000" w:rsidP="00C45ECB">
      <w:pPr>
        <w:spacing w:line="260" w:lineRule="exact"/>
        <w:ind w:left="100"/>
        <w:rPr>
          <w:rFonts w:ascii="Arial" w:hAnsi="Arial" w:cs="Arial"/>
          <w:sz w:val="24"/>
          <w:szCs w:val="24"/>
        </w:rPr>
      </w:pPr>
      <w:r w:rsidRPr="00C45ECB">
        <w:rPr>
          <w:rFonts w:ascii="Arial" w:eastAsia="Arial" w:hAnsi="Arial" w:cs="Arial"/>
          <w:sz w:val="24"/>
          <w:szCs w:val="24"/>
        </w:rPr>
        <w:t>w</w:t>
      </w:r>
      <w:r w:rsidRPr="00C45ECB">
        <w:rPr>
          <w:rFonts w:ascii="Arial" w:eastAsia="Arial" w:hAnsi="Arial" w:cs="Arial"/>
          <w:spacing w:val="-1"/>
          <w:sz w:val="24"/>
          <w:szCs w:val="24"/>
        </w:rPr>
        <w:t>i</w:t>
      </w:r>
      <w:r w:rsidRPr="00C45ECB">
        <w:rPr>
          <w:rFonts w:ascii="Arial" w:eastAsia="Arial" w:hAnsi="Arial" w:cs="Arial"/>
          <w:sz w:val="24"/>
          <w:szCs w:val="24"/>
        </w:rPr>
        <w:t>th</w:t>
      </w:r>
      <w:r w:rsidRPr="00C45ECB">
        <w:rPr>
          <w:rFonts w:ascii="Arial" w:eastAsia="Arial" w:hAnsi="Arial" w:cs="Arial"/>
          <w:spacing w:val="1"/>
          <w:sz w:val="24"/>
          <w:szCs w:val="24"/>
        </w:rPr>
        <w:t xml:space="preserve"> </w:t>
      </w:r>
      <w:r w:rsidRPr="00C45ECB">
        <w:rPr>
          <w:rFonts w:ascii="Arial" w:eastAsia="Arial" w:hAnsi="Arial" w:cs="Arial"/>
          <w:sz w:val="24"/>
          <w:szCs w:val="24"/>
        </w:rPr>
        <w:t>sc</w:t>
      </w:r>
      <w:r w:rsidRPr="00C45ECB">
        <w:rPr>
          <w:rFonts w:ascii="Arial" w:eastAsia="Arial" w:hAnsi="Arial" w:cs="Arial"/>
          <w:spacing w:val="1"/>
          <w:sz w:val="24"/>
          <w:szCs w:val="24"/>
        </w:rPr>
        <w:t>ho</w:t>
      </w:r>
      <w:r w:rsidRPr="00C45ECB">
        <w:rPr>
          <w:rFonts w:ascii="Arial" w:eastAsia="Arial" w:hAnsi="Arial" w:cs="Arial"/>
          <w:sz w:val="24"/>
          <w:szCs w:val="24"/>
        </w:rPr>
        <w:t>la</w:t>
      </w:r>
      <w:r w:rsidRPr="00C45ECB">
        <w:rPr>
          <w:rFonts w:ascii="Arial" w:eastAsia="Arial" w:hAnsi="Arial" w:cs="Arial"/>
          <w:spacing w:val="2"/>
          <w:sz w:val="24"/>
          <w:szCs w:val="24"/>
        </w:rPr>
        <w:t>r</w:t>
      </w:r>
      <w:r w:rsidRPr="00C45ECB">
        <w:rPr>
          <w:rFonts w:ascii="Arial" w:eastAsia="Arial" w:hAnsi="Arial" w:cs="Arial"/>
          <w:sz w:val="24"/>
          <w:szCs w:val="24"/>
        </w:rPr>
        <w:t>ly s</w:t>
      </w:r>
      <w:r w:rsidRPr="00C45ECB">
        <w:rPr>
          <w:rFonts w:ascii="Arial" w:eastAsia="Arial" w:hAnsi="Arial" w:cs="Arial"/>
          <w:spacing w:val="1"/>
          <w:sz w:val="24"/>
          <w:szCs w:val="24"/>
        </w:rPr>
        <w:t>o</w:t>
      </w:r>
      <w:r w:rsidRPr="00C45ECB">
        <w:rPr>
          <w:rFonts w:ascii="Arial" w:eastAsia="Arial" w:hAnsi="Arial" w:cs="Arial"/>
          <w:spacing w:val="-4"/>
          <w:sz w:val="24"/>
          <w:szCs w:val="24"/>
        </w:rPr>
        <w:t>u</w:t>
      </w:r>
      <w:r w:rsidRPr="00C45ECB">
        <w:rPr>
          <w:rFonts w:ascii="Arial" w:eastAsia="Arial" w:hAnsi="Arial" w:cs="Arial"/>
          <w:spacing w:val="1"/>
          <w:sz w:val="24"/>
          <w:szCs w:val="24"/>
        </w:rPr>
        <w:t>r</w:t>
      </w:r>
      <w:r w:rsidRPr="00C45ECB">
        <w:rPr>
          <w:rFonts w:ascii="Arial" w:eastAsia="Arial" w:hAnsi="Arial" w:cs="Arial"/>
          <w:sz w:val="24"/>
          <w:szCs w:val="24"/>
        </w:rPr>
        <w:t>c</w:t>
      </w:r>
      <w:r w:rsidRPr="00C45ECB">
        <w:rPr>
          <w:rFonts w:ascii="Arial" w:eastAsia="Arial" w:hAnsi="Arial" w:cs="Arial"/>
          <w:spacing w:val="1"/>
          <w:sz w:val="24"/>
          <w:szCs w:val="24"/>
        </w:rPr>
        <w:t>e</w:t>
      </w:r>
      <w:r w:rsidRPr="00C45ECB">
        <w:rPr>
          <w:rFonts w:ascii="Arial" w:eastAsia="Arial" w:hAnsi="Arial" w:cs="Arial"/>
          <w:sz w:val="24"/>
          <w:szCs w:val="24"/>
        </w:rPr>
        <w:t>s.</w:t>
      </w:r>
    </w:p>
    <w:p w14:paraId="56A1D734" w14:textId="77777777" w:rsidR="00217BB2" w:rsidRPr="00C45ECB" w:rsidRDefault="00217BB2">
      <w:pPr>
        <w:spacing w:line="200" w:lineRule="exact"/>
        <w:rPr>
          <w:rFonts w:ascii="Arial" w:hAnsi="Arial" w:cs="Arial"/>
          <w:sz w:val="24"/>
          <w:szCs w:val="24"/>
        </w:rPr>
      </w:pPr>
    </w:p>
    <w:p w14:paraId="19C9CBDF" w14:textId="77777777" w:rsidR="00217BB2" w:rsidRPr="00C45ECB" w:rsidRDefault="00217BB2">
      <w:pPr>
        <w:spacing w:line="200" w:lineRule="exact"/>
        <w:rPr>
          <w:rFonts w:ascii="Arial" w:hAnsi="Arial" w:cs="Arial"/>
          <w:sz w:val="24"/>
          <w:szCs w:val="24"/>
        </w:rPr>
      </w:pPr>
    </w:p>
    <w:p w14:paraId="03DD27FD" w14:textId="6D8B666D" w:rsidR="00217BB2" w:rsidRPr="00C45ECB" w:rsidRDefault="00000000" w:rsidP="002350B5">
      <w:pPr>
        <w:spacing w:line="260" w:lineRule="exact"/>
        <w:ind w:left="100"/>
        <w:rPr>
          <w:rFonts w:ascii="Arial" w:hAnsi="Arial" w:cs="Arial"/>
          <w:sz w:val="24"/>
          <w:szCs w:val="24"/>
        </w:rPr>
      </w:pPr>
      <w:r w:rsidRPr="00C45ECB">
        <w:rPr>
          <w:rFonts w:ascii="Arial" w:eastAsia="Arial" w:hAnsi="Arial" w:cs="Arial"/>
          <w:position w:val="-1"/>
          <w:sz w:val="24"/>
          <w:szCs w:val="24"/>
          <w:u w:val="thick" w:color="000000"/>
        </w:rPr>
        <w:t>Co</w:t>
      </w:r>
      <w:r w:rsidRPr="00C45ECB">
        <w:rPr>
          <w:rFonts w:ascii="Arial" w:eastAsia="Arial" w:hAnsi="Arial" w:cs="Arial"/>
          <w:spacing w:val="1"/>
          <w:position w:val="-1"/>
          <w:sz w:val="24"/>
          <w:szCs w:val="24"/>
          <w:u w:val="thick" w:color="000000"/>
        </w:rPr>
        <w:t>n</w:t>
      </w:r>
      <w:r w:rsidRPr="00C45ECB">
        <w:rPr>
          <w:rFonts w:ascii="Arial" w:eastAsia="Arial" w:hAnsi="Arial" w:cs="Arial"/>
          <w:position w:val="-1"/>
          <w:sz w:val="24"/>
          <w:szCs w:val="24"/>
          <w:u w:val="thick" w:color="000000"/>
        </w:rPr>
        <w:t>sid</w:t>
      </w:r>
      <w:r w:rsidRPr="00C45ECB">
        <w:rPr>
          <w:rFonts w:ascii="Arial" w:eastAsia="Arial" w:hAnsi="Arial" w:cs="Arial"/>
          <w:spacing w:val="1"/>
          <w:position w:val="-1"/>
          <w:sz w:val="24"/>
          <w:szCs w:val="24"/>
          <w:u w:val="thick" w:color="000000"/>
        </w:rPr>
        <w:t>e</w:t>
      </w:r>
      <w:r w:rsidRPr="00C45ECB">
        <w:rPr>
          <w:rFonts w:ascii="Arial" w:eastAsia="Arial" w:hAnsi="Arial" w:cs="Arial"/>
          <w:position w:val="-1"/>
          <w:sz w:val="24"/>
          <w:szCs w:val="24"/>
          <w:u w:val="thick" w:color="000000"/>
        </w:rPr>
        <w:t>r</w:t>
      </w:r>
      <w:r w:rsidRPr="00C45ECB">
        <w:rPr>
          <w:rFonts w:ascii="Arial" w:eastAsia="Arial" w:hAnsi="Arial" w:cs="Arial"/>
          <w:spacing w:val="1"/>
          <w:position w:val="-1"/>
          <w:sz w:val="24"/>
          <w:szCs w:val="24"/>
          <w:u w:val="thick" w:color="000000"/>
        </w:rPr>
        <w:t xml:space="preserve"> t</w:t>
      </w:r>
      <w:r w:rsidRPr="00C45ECB">
        <w:rPr>
          <w:rFonts w:ascii="Arial" w:eastAsia="Arial" w:hAnsi="Arial" w:cs="Arial"/>
          <w:spacing w:val="-4"/>
          <w:position w:val="-1"/>
          <w:sz w:val="24"/>
          <w:szCs w:val="24"/>
          <w:u w:val="thick" w:color="000000"/>
        </w:rPr>
        <w:t>h</w:t>
      </w:r>
      <w:r w:rsidRPr="00C45ECB">
        <w:rPr>
          <w:rFonts w:ascii="Arial" w:eastAsia="Arial" w:hAnsi="Arial" w:cs="Arial"/>
          <w:position w:val="-1"/>
          <w:sz w:val="24"/>
          <w:szCs w:val="24"/>
          <w:u w:val="thick" w:color="000000"/>
        </w:rPr>
        <w:t>e</w:t>
      </w:r>
      <w:r w:rsidRPr="00C45ECB">
        <w:rPr>
          <w:rFonts w:ascii="Arial" w:eastAsia="Arial" w:hAnsi="Arial" w:cs="Arial"/>
          <w:spacing w:val="1"/>
          <w:position w:val="-1"/>
          <w:sz w:val="24"/>
          <w:szCs w:val="24"/>
          <w:u w:val="thick" w:color="000000"/>
        </w:rPr>
        <w:t xml:space="preserve"> fo</w:t>
      </w:r>
      <w:r w:rsidRPr="00C45ECB">
        <w:rPr>
          <w:rFonts w:ascii="Arial" w:eastAsia="Arial" w:hAnsi="Arial" w:cs="Arial"/>
          <w:position w:val="-1"/>
          <w:sz w:val="24"/>
          <w:szCs w:val="24"/>
          <w:u w:val="thick" w:color="000000"/>
        </w:rPr>
        <w:t>l</w:t>
      </w:r>
      <w:r w:rsidRPr="00C45ECB">
        <w:rPr>
          <w:rFonts w:ascii="Arial" w:eastAsia="Arial" w:hAnsi="Arial" w:cs="Arial"/>
          <w:spacing w:val="-1"/>
          <w:position w:val="-1"/>
          <w:sz w:val="24"/>
          <w:szCs w:val="24"/>
          <w:u w:val="thick" w:color="000000"/>
        </w:rPr>
        <w:t>l</w:t>
      </w:r>
      <w:r w:rsidRPr="00C45ECB">
        <w:rPr>
          <w:rFonts w:ascii="Arial" w:eastAsia="Arial" w:hAnsi="Arial" w:cs="Arial"/>
          <w:spacing w:val="1"/>
          <w:position w:val="-1"/>
          <w:sz w:val="24"/>
          <w:szCs w:val="24"/>
          <w:u w:val="thick" w:color="000000"/>
        </w:rPr>
        <w:t>o</w:t>
      </w:r>
      <w:r w:rsidRPr="00C45ECB">
        <w:rPr>
          <w:rFonts w:ascii="Arial" w:eastAsia="Arial" w:hAnsi="Arial" w:cs="Arial"/>
          <w:position w:val="-1"/>
          <w:sz w:val="24"/>
          <w:szCs w:val="24"/>
          <w:u w:val="thick" w:color="000000"/>
        </w:rPr>
        <w:t>w</w:t>
      </w:r>
      <w:r w:rsidRPr="00C45ECB">
        <w:rPr>
          <w:rFonts w:ascii="Arial" w:eastAsia="Arial" w:hAnsi="Arial" w:cs="Arial"/>
          <w:spacing w:val="-1"/>
          <w:position w:val="-1"/>
          <w:sz w:val="24"/>
          <w:szCs w:val="24"/>
          <w:u w:val="thick" w:color="000000"/>
        </w:rPr>
        <w:t>i</w:t>
      </w:r>
      <w:r w:rsidRPr="00C45ECB">
        <w:rPr>
          <w:rFonts w:ascii="Arial" w:eastAsia="Arial" w:hAnsi="Arial" w:cs="Arial"/>
          <w:spacing w:val="1"/>
          <w:position w:val="-1"/>
          <w:sz w:val="24"/>
          <w:szCs w:val="24"/>
          <w:u w:val="thick" w:color="000000"/>
        </w:rPr>
        <w:t>n</w:t>
      </w:r>
      <w:r w:rsidRPr="00C45ECB">
        <w:rPr>
          <w:rFonts w:ascii="Arial" w:eastAsia="Arial" w:hAnsi="Arial" w:cs="Arial"/>
          <w:position w:val="-1"/>
          <w:sz w:val="24"/>
          <w:szCs w:val="24"/>
          <w:u w:val="thick" w:color="000000"/>
        </w:rPr>
        <w:t>g</w:t>
      </w:r>
      <w:r w:rsidRPr="00C45ECB">
        <w:rPr>
          <w:rFonts w:ascii="Arial" w:eastAsia="Arial" w:hAnsi="Arial" w:cs="Arial"/>
          <w:spacing w:val="1"/>
          <w:position w:val="-1"/>
          <w:sz w:val="24"/>
          <w:szCs w:val="24"/>
          <w:u w:val="thick" w:color="000000"/>
        </w:rPr>
        <w:t xml:space="preserve"> t</w:t>
      </w:r>
      <w:r w:rsidRPr="00C45ECB">
        <w:rPr>
          <w:rFonts w:ascii="Arial" w:eastAsia="Arial" w:hAnsi="Arial" w:cs="Arial"/>
          <w:position w:val="-1"/>
          <w:sz w:val="24"/>
          <w:szCs w:val="24"/>
          <w:u w:val="thick" w:color="000000"/>
        </w:rPr>
        <w:t>wo</w:t>
      </w:r>
      <w:r w:rsidRPr="00C45ECB">
        <w:rPr>
          <w:rFonts w:ascii="Arial" w:eastAsia="Arial" w:hAnsi="Arial" w:cs="Arial"/>
          <w:spacing w:val="-4"/>
          <w:position w:val="-1"/>
          <w:sz w:val="24"/>
          <w:szCs w:val="24"/>
          <w:u w:val="thick" w:color="000000"/>
        </w:rPr>
        <w:t xml:space="preserve"> </w:t>
      </w:r>
      <w:r w:rsidRPr="00C45ECB">
        <w:rPr>
          <w:rFonts w:ascii="Arial" w:eastAsia="Arial" w:hAnsi="Arial" w:cs="Arial"/>
          <w:spacing w:val="1"/>
          <w:position w:val="-1"/>
          <w:sz w:val="24"/>
          <w:szCs w:val="24"/>
          <w:u w:val="thick" w:color="000000"/>
        </w:rPr>
        <w:t>pap</w:t>
      </w:r>
      <w:r w:rsidRPr="00C45ECB">
        <w:rPr>
          <w:rFonts w:ascii="Arial" w:eastAsia="Arial" w:hAnsi="Arial" w:cs="Arial"/>
          <w:spacing w:val="-4"/>
          <w:position w:val="-1"/>
          <w:sz w:val="24"/>
          <w:szCs w:val="24"/>
          <w:u w:val="thick" w:color="000000"/>
        </w:rPr>
        <w:t>e</w:t>
      </w:r>
      <w:r w:rsidRPr="00C45ECB">
        <w:rPr>
          <w:rFonts w:ascii="Arial" w:eastAsia="Arial" w:hAnsi="Arial" w:cs="Arial"/>
          <w:spacing w:val="1"/>
          <w:position w:val="-1"/>
          <w:sz w:val="24"/>
          <w:szCs w:val="24"/>
          <w:u w:val="thick" w:color="000000"/>
        </w:rPr>
        <w:t>r</w:t>
      </w:r>
      <w:r w:rsidRPr="00C45ECB">
        <w:rPr>
          <w:rFonts w:ascii="Arial" w:eastAsia="Arial" w:hAnsi="Arial" w:cs="Arial"/>
          <w:position w:val="-1"/>
          <w:sz w:val="24"/>
          <w:szCs w:val="24"/>
          <w:u w:val="thick" w:color="000000"/>
        </w:rPr>
        <w:t>s:</w:t>
      </w:r>
    </w:p>
    <w:p w14:paraId="5653D32D" w14:textId="77777777" w:rsidR="00217BB2" w:rsidRPr="00C45ECB" w:rsidRDefault="00217BB2">
      <w:pPr>
        <w:spacing w:line="200" w:lineRule="exact"/>
        <w:rPr>
          <w:rFonts w:ascii="Arial" w:hAnsi="Arial" w:cs="Arial"/>
          <w:sz w:val="24"/>
          <w:szCs w:val="24"/>
        </w:rPr>
      </w:pPr>
    </w:p>
    <w:p w14:paraId="68D93D03" w14:textId="77777777" w:rsidR="00217BB2" w:rsidRPr="00C45ECB" w:rsidRDefault="00217BB2">
      <w:pPr>
        <w:spacing w:line="200" w:lineRule="exact"/>
        <w:rPr>
          <w:rFonts w:ascii="Arial" w:hAnsi="Arial" w:cs="Arial"/>
          <w:sz w:val="24"/>
          <w:szCs w:val="24"/>
        </w:rPr>
      </w:pPr>
    </w:p>
    <w:p w14:paraId="710689DB" w14:textId="77777777" w:rsidR="00217BB2" w:rsidRPr="00C45ECB" w:rsidRDefault="00000000">
      <w:pPr>
        <w:spacing w:before="29"/>
        <w:ind w:left="100"/>
        <w:rPr>
          <w:rFonts w:ascii="Arial" w:eastAsia="Arial" w:hAnsi="Arial" w:cs="Arial"/>
          <w:sz w:val="24"/>
          <w:szCs w:val="24"/>
        </w:rPr>
      </w:pPr>
      <w:r w:rsidRPr="00C45ECB">
        <w:rPr>
          <w:rFonts w:ascii="Arial" w:eastAsia="Arial" w:hAnsi="Arial" w:cs="Arial"/>
          <w:i/>
          <w:spacing w:val="1"/>
          <w:sz w:val="24"/>
          <w:szCs w:val="24"/>
        </w:rPr>
        <w:t>“</w:t>
      </w:r>
      <w:r w:rsidRPr="00C45ECB">
        <w:rPr>
          <w:rFonts w:ascii="Arial" w:eastAsia="Arial" w:hAnsi="Arial" w:cs="Arial"/>
          <w:i/>
          <w:spacing w:val="2"/>
          <w:sz w:val="24"/>
          <w:szCs w:val="24"/>
        </w:rPr>
        <w:t>T</w:t>
      </w:r>
      <w:r w:rsidRPr="00C45ECB">
        <w:rPr>
          <w:rFonts w:ascii="Arial" w:eastAsia="Arial" w:hAnsi="Arial" w:cs="Arial"/>
          <w:i/>
          <w:spacing w:val="1"/>
          <w:sz w:val="24"/>
          <w:szCs w:val="24"/>
        </w:rPr>
        <w:t>h</w:t>
      </w:r>
      <w:r w:rsidRPr="00C45ECB">
        <w:rPr>
          <w:rFonts w:ascii="Arial" w:eastAsia="Arial" w:hAnsi="Arial" w:cs="Arial"/>
          <w:i/>
          <w:sz w:val="24"/>
          <w:szCs w:val="24"/>
        </w:rPr>
        <w:t>e</w:t>
      </w:r>
      <w:r w:rsidRPr="00C45ECB">
        <w:rPr>
          <w:rFonts w:ascii="Arial" w:eastAsia="Arial" w:hAnsi="Arial" w:cs="Arial"/>
          <w:i/>
          <w:spacing w:val="1"/>
          <w:sz w:val="24"/>
          <w:szCs w:val="24"/>
        </w:rPr>
        <w:t xml:space="preserve"> </w:t>
      </w:r>
      <w:r w:rsidRPr="00C45ECB">
        <w:rPr>
          <w:rFonts w:ascii="Arial" w:eastAsia="Arial" w:hAnsi="Arial" w:cs="Arial"/>
          <w:i/>
          <w:sz w:val="24"/>
          <w:szCs w:val="24"/>
        </w:rPr>
        <w:t>C</w:t>
      </w:r>
      <w:r w:rsidRPr="00C45ECB">
        <w:rPr>
          <w:rFonts w:ascii="Arial" w:eastAsia="Arial" w:hAnsi="Arial" w:cs="Arial"/>
          <w:i/>
          <w:spacing w:val="-4"/>
          <w:sz w:val="24"/>
          <w:szCs w:val="24"/>
        </w:rPr>
        <w:t>h</w:t>
      </w:r>
      <w:r w:rsidRPr="00C45ECB">
        <w:rPr>
          <w:rFonts w:ascii="Arial" w:eastAsia="Arial" w:hAnsi="Arial" w:cs="Arial"/>
          <w:i/>
          <w:spacing w:val="1"/>
          <w:sz w:val="24"/>
          <w:szCs w:val="24"/>
        </w:rPr>
        <w:t>a</w:t>
      </w:r>
      <w:r w:rsidRPr="00C45ECB">
        <w:rPr>
          <w:rFonts w:ascii="Arial" w:eastAsia="Arial" w:hAnsi="Arial" w:cs="Arial"/>
          <w:i/>
          <w:sz w:val="24"/>
          <w:szCs w:val="24"/>
        </w:rPr>
        <w:t>l</w:t>
      </w:r>
      <w:r w:rsidRPr="00C45ECB">
        <w:rPr>
          <w:rFonts w:ascii="Arial" w:eastAsia="Arial" w:hAnsi="Arial" w:cs="Arial"/>
          <w:i/>
          <w:spacing w:val="-1"/>
          <w:sz w:val="24"/>
          <w:szCs w:val="24"/>
        </w:rPr>
        <w:t>l</w:t>
      </w:r>
      <w:r w:rsidRPr="00C45ECB">
        <w:rPr>
          <w:rFonts w:ascii="Arial" w:eastAsia="Arial" w:hAnsi="Arial" w:cs="Arial"/>
          <w:i/>
          <w:spacing w:val="1"/>
          <w:sz w:val="24"/>
          <w:szCs w:val="24"/>
        </w:rPr>
        <w:t>enge</w:t>
      </w:r>
      <w:r w:rsidRPr="00C45ECB">
        <w:rPr>
          <w:rFonts w:ascii="Arial" w:eastAsia="Arial" w:hAnsi="Arial" w:cs="Arial"/>
          <w:i/>
          <w:sz w:val="24"/>
          <w:szCs w:val="24"/>
        </w:rPr>
        <w:t xml:space="preserve">s </w:t>
      </w:r>
      <w:r w:rsidRPr="00C45ECB">
        <w:rPr>
          <w:rFonts w:ascii="Arial" w:eastAsia="Arial" w:hAnsi="Arial" w:cs="Arial"/>
          <w:i/>
          <w:spacing w:val="-3"/>
          <w:sz w:val="24"/>
          <w:szCs w:val="24"/>
        </w:rPr>
        <w:t>o</w:t>
      </w:r>
      <w:r w:rsidRPr="00C45ECB">
        <w:rPr>
          <w:rFonts w:ascii="Arial" w:eastAsia="Arial" w:hAnsi="Arial" w:cs="Arial"/>
          <w:i/>
          <w:sz w:val="24"/>
          <w:szCs w:val="24"/>
        </w:rPr>
        <w:t>f</w:t>
      </w:r>
      <w:r w:rsidRPr="00C45ECB">
        <w:rPr>
          <w:rFonts w:ascii="Arial" w:eastAsia="Arial" w:hAnsi="Arial" w:cs="Arial"/>
          <w:i/>
          <w:spacing w:val="1"/>
          <w:sz w:val="24"/>
          <w:szCs w:val="24"/>
        </w:rPr>
        <w:t xml:space="preserve"> Le</w:t>
      </w:r>
      <w:r w:rsidRPr="00C45ECB">
        <w:rPr>
          <w:rFonts w:ascii="Arial" w:eastAsia="Arial" w:hAnsi="Arial" w:cs="Arial"/>
          <w:i/>
          <w:sz w:val="24"/>
          <w:szCs w:val="24"/>
        </w:rPr>
        <w:t>v</w:t>
      </w:r>
      <w:r w:rsidRPr="00C45ECB">
        <w:rPr>
          <w:rFonts w:ascii="Arial" w:eastAsia="Arial" w:hAnsi="Arial" w:cs="Arial"/>
          <w:i/>
          <w:spacing w:val="-4"/>
          <w:sz w:val="24"/>
          <w:szCs w:val="24"/>
        </w:rPr>
        <w:t>e</w:t>
      </w:r>
      <w:r w:rsidRPr="00C45ECB">
        <w:rPr>
          <w:rFonts w:ascii="Arial" w:eastAsia="Arial" w:hAnsi="Arial" w:cs="Arial"/>
          <w:i/>
          <w:spacing w:val="1"/>
          <w:sz w:val="24"/>
          <w:szCs w:val="24"/>
        </w:rPr>
        <w:t>rag</w:t>
      </w:r>
      <w:r w:rsidRPr="00C45ECB">
        <w:rPr>
          <w:rFonts w:ascii="Arial" w:eastAsia="Arial" w:hAnsi="Arial" w:cs="Arial"/>
          <w:i/>
          <w:sz w:val="24"/>
          <w:szCs w:val="24"/>
        </w:rPr>
        <w:t>ing</w:t>
      </w:r>
      <w:r w:rsidRPr="00C45ECB">
        <w:rPr>
          <w:rFonts w:ascii="Arial" w:eastAsia="Arial" w:hAnsi="Arial" w:cs="Arial"/>
          <w:i/>
          <w:spacing w:val="-3"/>
          <w:sz w:val="24"/>
          <w:szCs w:val="24"/>
        </w:rPr>
        <w:t xml:space="preserve"> </w:t>
      </w:r>
      <w:r w:rsidRPr="00C45ECB">
        <w:rPr>
          <w:rFonts w:ascii="Arial" w:eastAsia="Arial" w:hAnsi="Arial" w:cs="Arial"/>
          <w:i/>
          <w:spacing w:val="2"/>
          <w:sz w:val="24"/>
          <w:szCs w:val="24"/>
        </w:rPr>
        <w:t>T</w:t>
      </w:r>
      <w:r w:rsidRPr="00C45ECB">
        <w:rPr>
          <w:rFonts w:ascii="Arial" w:eastAsia="Arial" w:hAnsi="Arial" w:cs="Arial"/>
          <w:i/>
          <w:spacing w:val="1"/>
          <w:sz w:val="24"/>
          <w:szCs w:val="24"/>
        </w:rPr>
        <w:t>h</w:t>
      </w:r>
      <w:r w:rsidRPr="00C45ECB">
        <w:rPr>
          <w:rFonts w:ascii="Arial" w:eastAsia="Arial" w:hAnsi="Arial" w:cs="Arial"/>
          <w:i/>
          <w:spacing w:val="-3"/>
          <w:sz w:val="24"/>
          <w:szCs w:val="24"/>
        </w:rPr>
        <w:t>r</w:t>
      </w:r>
      <w:r w:rsidRPr="00C45ECB">
        <w:rPr>
          <w:rFonts w:ascii="Arial" w:eastAsia="Arial" w:hAnsi="Arial" w:cs="Arial"/>
          <w:i/>
          <w:spacing w:val="1"/>
          <w:sz w:val="24"/>
          <w:szCs w:val="24"/>
        </w:rPr>
        <w:t>ea</w:t>
      </w:r>
      <w:r w:rsidRPr="00C45ECB">
        <w:rPr>
          <w:rFonts w:ascii="Arial" w:eastAsia="Arial" w:hAnsi="Arial" w:cs="Arial"/>
          <w:i/>
          <w:sz w:val="24"/>
          <w:szCs w:val="24"/>
        </w:rPr>
        <w:t>t</w:t>
      </w:r>
      <w:r w:rsidRPr="00C45ECB">
        <w:rPr>
          <w:rFonts w:ascii="Arial" w:eastAsia="Arial" w:hAnsi="Arial" w:cs="Arial"/>
          <w:i/>
          <w:spacing w:val="1"/>
          <w:sz w:val="24"/>
          <w:szCs w:val="24"/>
        </w:rPr>
        <w:t xml:space="preserve"> </w:t>
      </w:r>
      <w:r w:rsidRPr="00C45ECB">
        <w:rPr>
          <w:rFonts w:ascii="Arial" w:eastAsia="Arial" w:hAnsi="Arial" w:cs="Arial"/>
          <w:i/>
          <w:sz w:val="24"/>
          <w:szCs w:val="24"/>
        </w:rPr>
        <w:t>I</w:t>
      </w:r>
      <w:r w:rsidRPr="00C45ECB">
        <w:rPr>
          <w:rFonts w:ascii="Arial" w:eastAsia="Arial" w:hAnsi="Arial" w:cs="Arial"/>
          <w:i/>
          <w:spacing w:val="1"/>
          <w:sz w:val="24"/>
          <w:szCs w:val="24"/>
        </w:rPr>
        <w:t>n</w:t>
      </w:r>
      <w:r w:rsidRPr="00C45ECB">
        <w:rPr>
          <w:rFonts w:ascii="Arial" w:eastAsia="Arial" w:hAnsi="Arial" w:cs="Arial"/>
          <w:i/>
          <w:spacing w:val="-4"/>
          <w:sz w:val="24"/>
          <w:szCs w:val="24"/>
        </w:rPr>
        <w:t>t</w:t>
      </w:r>
      <w:r w:rsidRPr="00C45ECB">
        <w:rPr>
          <w:rFonts w:ascii="Arial" w:eastAsia="Arial" w:hAnsi="Arial" w:cs="Arial"/>
          <w:i/>
          <w:spacing w:val="1"/>
          <w:sz w:val="24"/>
          <w:szCs w:val="24"/>
        </w:rPr>
        <w:t>e</w:t>
      </w:r>
      <w:r w:rsidRPr="00C45ECB">
        <w:rPr>
          <w:rFonts w:ascii="Arial" w:eastAsia="Arial" w:hAnsi="Arial" w:cs="Arial"/>
          <w:i/>
          <w:sz w:val="24"/>
          <w:szCs w:val="24"/>
        </w:rPr>
        <w:t>l</w:t>
      </w:r>
      <w:r w:rsidRPr="00C45ECB">
        <w:rPr>
          <w:rFonts w:ascii="Arial" w:eastAsia="Arial" w:hAnsi="Arial" w:cs="Arial"/>
          <w:i/>
          <w:spacing w:val="-1"/>
          <w:sz w:val="24"/>
          <w:szCs w:val="24"/>
        </w:rPr>
        <w:t>l</w:t>
      </w:r>
      <w:r w:rsidRPr="00C45ECB">
        <w:rPr>
          <w:rFonts w:ascii="Arial" w:eastAsia="Arial" w:hAnsi="Arial" w:cs="Arial"/>
          <w:i/>
          <w:sz w:val="24"/>
          <w:szCs w:val="24"/>
        </w:rPr>
        <w:t>i</w:t>
      </w:r>
      <w:r w:rsidRPr="00C45ECB">
        <w:rPr>
          <w:rFonts w:ascii="Arial" w:eastAsia="Arial" w:hAnsi="Arial" w:cs="Arial"/>
          <w:i/>
          <w:spacing w:val="-4"/>
          <w:sz w:val="24"/>
          <w:szCs w:val="24"/>
        </w:rPr>
        <w:t>g</w:t>
      </w:r>
      <w:r w:rsidRPr="00C45ECB">
        <w:rPr>
          <w:rFonts w:ascii="Arial" w:eastAsia="Arial" w:hAnsi="Arial" w:cs="Arial"/>
          <w:i/>
          <w:spacing w:val="1"/>
          <w:sz w:val="24"/>
          <w:szCs w:val="24"/>
        </w:rPr>
        <w:t>en</w:t>
      </w:r>
      <w:r w:rsidRPr="00C45ECB">
        <w:rPr>
          <w:rFonts w:ascii="Arial" w:eastAsia="Arial" w:hAnsi="Arial" w:cs="Arial"/>
          <w:i/>
          <w:sz w:val="24"/>
          <w:szCs w:val="24"/>
        </w:rPr>
        <w:t>ce</w:t>
      </w:r>
      <w:r w:rsidRPr="00C45ECB">
        <w:rPr>
          <w:rFonts w:ascii="Arial" w:eastAsia="Arial" w:hAnsi="Arial" w:cs="Arial"/>
          <w:i/>
          <w:spacing w:val="1"/>
          <w:sz w:val="24"/>
          <w:szCs w:val="24"/>
        </w:rPr>
        <w:t xml:space="preserve"> t</w:t>
      </w:r>
      <w:r w:rsidRPr="00C45ECB">
        <w:rPr>
          <w:rFonts w:ascii="Arial" w:eastAsia="Arial" w:hAnsi="Arial" w:cs="Arial"/>
          <w:i/>
          <w:sz w:val="24"/>
          <w:szCs w:val="24"/>
        </w:rPr>
        <w:t>o</w:t>
      </w:r>
      <w:r w:rsidRPr="00C45ECB">
        <w:rPr>
          <w:rFonts w:ascii="Arial" w:eastAsia="Arial" w:hAnsi="Arial" w:cs="Arial"/>
          <w:i/>
          <w:spacing w:val="1"/>
          <w:sz w:val="24"/>
          <w:szCs w:val="24"/>
        </w:rPr>
        <w:t xml:space="preserve"> </w:t>
      </w:r>
      <w:r w:rsidRPr="00C45ECB">
        <w:rPr>
          <w:rFonts w:ascii="Arial" w:eastAsia="Arial" w:hAnsi="Arial" w:cs="Arial"/>
          <w:i/>
          <w:spacing w:val="-1"/>
          <w:sz w:val="24"/>
          <w:szCs w:val="24"/>
        </w:rPr>
        <w:t>S</w:t>
      </w:r>
      <w:r w:rsidRPr="00C45ECB">
        <w:rPr>
          <w:rFonts w:ascii="Arial" w:eastAsia="Arial" w:hAnsi="Arial" w:cs="Arial"/>
          <w:i/>
          <w:sz w:val="24"/>
          <w:szCs w:val="24"/>
        </w:rPr>
        <w:t>t</w:t>
      </w:r>
      <w:r w:rsidRPr="00C45ECB">
        <w:rPr>
          <w:rFonts w:ascii="Arial" w:eastAsia="Arial" w:hAnsi="Arial" w:cs="Arial"/>
          <w:i/>
          <w:spacing w:val="1"/>
          <w:sz w:val="24"/>
          <w:szCs w:val="24"/>
        </w:rPr>
        <w:t>o</w:t>
      </w:r>
      <w:r w:rsidRPr="00C45ECB">
        <w:rPr>
          <w:rFonts w:ascii="Arial" w:eastAsia="Arial" w:hAnsi="Arial" w:cs="Arial"/>
          <w:i/>
          <w:sz w:val="24"/>
          <w:szCs w:val="24"/>
        </w:rPr>
        <w:t>p</w:t>
      </w:r>
      <w:r w:rsidRPr="00C45ECB">
        <w:rPr>
          <w:rFonts w:ascii="Arial" w:eastAsia="Arial" w:hAnsi="Arial" w:cs="Arial"/>
          <w:i/>
          <w:spacing w:val="1"/>
          <w:sz w:val="24"/>
          <w:szCs w:val="24"/>
        </w:rPr>
        <w:t xml:space="preserve"> </w:t>
      </w:r>
      <w:r w:rsidRPr="00C45ECB">
        <w:rPr>
          <w:rFonts w:ascii="Arial" w:eastAsia="Arial" w:hAnsi="Arial" w:cs="Arial"/>
          <w:i/>
          <w:sz w:val="24"/>
          <w:szCs w:val="24"/>
        </w:rPr>
        <w:t>D</w:t>
      </w:r>
      <w:r w:rsidRPr="00C45ECB">
        <w:rPr>
          <w:rFonts w:ascii="Arial" w:eastAsia="Arial" w:hAnsi="Arial" w:cs="Arial"/>
          <w:i/>
          <w:spacing w:val="-4"/>
          <w:sz w:val="24"/>
          <w:szCs w:val="24"/>
        </w:rPr>
        <w:t>a</w:t>
      </w:r>
      <w:r w:rsidRPr="00C45ECB">
        <w:rPr>
          <w:rFonts w:ascii="Arial" w:eastAsia="Arial" w:hAnsi="Arial" w:cs="Arial"/>
          <w:i/>
          <w:sz w:val="24"/>
          <w:szCs w:val="24"/>
        </w:rPr>
        <w:t>ta</w:t>
      </w:r>
      <w:r w:rsidRPr="00C45ECB">
        <w:rPr>
          <w:rFonts w:ascii="Arial" w:eastAsia="Arial" w:hAnsi="Arial" w:cs="Arial"/>
          <w:i/>
          <w:spacing w:val="1"/>
          <w:sz w:val="24"/>
          <w:szCs w:val="24"/>
        </w:rPr>
        <w:t xml:space="preserve"> </w:t>
      </w:r>
      <w:r w:rsidRPr="00C45ECB">
        <w:rPr>
          <w:rFonts w:ascii="Arial" w:eastAsia="Arial" w:hAnsi="Arial" w:cs="Arial"/>
          <w:i/>
          <w:spacing w:val="-1"/>
          <w:sz w:val="24"/>
          <w:szCs w:val="24"/>
        </w:rPr>
        <w:t>B</w:t>
      </w:r>
      <w:r w:rsidRPr="00C45ECB">
        <w:rPr>
          <w:rFonts w:ascii="Arial" w:eastAsia="Arial" w:hAnsi="Arial" w:cs="Arial"/>
          <w:i/>
          <w:spacing w:val="1"/>
          <w:sz w:val="24"/>
          <w:szCs w:val="24"/>
        </w:rPr>
        <w:t>rea</w:t>
      </w:r>
      <w:r w:rsidRPr="00C45ECB">
        <w:rPr>
          <w:rFonts w:ascii="Arial" w:eastAsia="Arial" w:hAnsi="Arial" w:cs="Arial"/>
          <w:i/>
          <w:spacing w:val="-5"/>
          <w:sz w:val="24"/>
          <w:szCs w:val="24"/>
        </w:rPr>
        <w:t>c</w:t>
      </w:r>
      <w:r w:rsidRPr="00C45ECB">
        <w:rPr>
          <w:rFonts w:ascii="Arial" w:eastAsia="Arial" w:hAnsi="Arial" w:cs="Arial"/>
          <w:i/>
          <w:spacing w:val="1"/>
          <w:sz w:val="24"/>
          <w:szCs w:val="24"/>
        </w:rPr>
        <w:t>he</w:t>
      </w:r>
      <w:r w:rsidRPr="00C45ECB">
        <w:rPr>
          <w:rFonts w:ascii="Arial" w:eastAsia="Arial" w:hAnsi="Arial" w:cs="Arial"/>
          <w:i/>
          <w:sz w:val="24"/>
          <w:szCs w:val="24"/>
        </w:rPr>
        <w:t>s”</w:t>
      </w:r>
    </w:p>
    <w:p w14:paraId="22E39ABC" w14:textId="77777777" w:rsidR="00217BB2" w:rsidRPr="00C45ECB" w:rsidRDefault="00217BB2">
      <w:pPr>
        <w:spacing w:before="1" w:line="160" w:lineRule="exact"/>
        <w:rPr>
          <w:rFonts w:ascii="Arial" w:hAnsi="Arial" w:cs="Arial"/>
          <w:sz w:val="24"/>
          <w:szCs w:val="24"/>
        </w:rPr>
      </w:pPr>
    </w:p>
    <w:p w14:paraId="0EF76F75" w14:textId="3D66350E" w:rsidR="00217BB2" w:rsidRPr="00C45ECB" w:rsidRDefault="00000000" w:rsidP="00C45ECB">
      <w:pPr>
        <w:spacing w:line="260" w:lineRule="exact"/>
        <w:ind w:left="100"/>
        <w:rPr>
          <w:rFonts w:ascii="Arial" w:hAnsi="Arial" w:cs="Arial"/>
          <w:sz w:val="24"/>
          <w:szCs w:val="24"/>
        </w:rPr>
      </w:pPr>
      <w:hyperlink r:id="rId14">
        <w:r w:rsidRPr="00C45ECB">
          <w:rPr>
            <w:rFonts w:ascii="Arial" w:eastAsia="Arial" w:hAnsi="Arial" w:cs="Arial"/>
            <w:color w:val="0462C1"/>
            <w:spacing w:val="1"/>
            <w:position w:val="-1"/>
            <w:sz w:val="24"/>
            <w:szCs w:val="24"/>
            <w:u w:val="thick" w:color="0462C1"/>
          </w:rPr>
          <w:t>h</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1"/>
            <w:position w:val="-1"/>
            <w:sz w:val="24"/>
            <w:szCs w:val="24"/>
            <w:u w:val="thick" w:color="0462C1"/>
          </w:rPr>
          <w:t>tp</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1"/>
            <w:position w:val="-1"/>
            <w:sz w:val="24"/>
            <w:szCs w:val="24"/>
            <w:u w:val="thick" w:color="0462C1"/>
          </w:rPr>
          <w:t>/</w:t>
        </w:r>
        <w:r w:rsidRPr="00C45ECB">
          <w:rPr>
            <w:rFonts w:ascii="Arial" w:eastAsia="Arial" w:hAnsi="Arial" w:cs="Arial"/>
            <w:color w:val="0462C1"/>
            <w:position w:val="-1"/>
            <w:sz w:val="24"/>
            <w:szCs w:val="24"/>
            <w:u w:val="thick" w:color="0462C1"/>
          </w:rPr>
          <w:t>/ww</w:t>
        </w:r>
        <w:r w:rsidRPr="00C45ECB">
          <w:rPr>
            <w:rFonts w:ascii="Arial" w:eastAsia="Arial" w:hAnsi="Arial" w:cs="Arial"/>
            <w:color w:val="0462C1"/>
            <w:spacing w:val="-1"/>
            <w:position w:val="-1"/>
            <w:sz w:val="24"/>
            <w:szCs w:val="24"/>
            <w:u w:val="thick" w:color="0462C1"/>
          </w:rPr>
          <w:t>w</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fr</w:t>
        </w:r>
        <w:r w:rsidRPr="00C45ECB">
          <w:rPr>
            <w:rFonts w:ascii="Arial" w:eastAsia="Arial" w:hAnsi="Arial" w:cs="Arial"/>
            <w:color w:val="0462C1"/>
            <w:spacing w:val="-4"/>
            <w:position w:val="-1"/>
            <w:sz w:val="24"/>
            <w:szCs w:val="24"/>
            <w:u w:val="thick" w:color="0462C1"/>
          </w:rPr>
          <w:t>o</w:t>
        </w:r>
        <w:r w:rsidRPr="00C45ECB">
          <w:rPr>
            <w:rFonts w:ascii="Arial" w:eastAsia="Arial" w:hAnsi="Arial" w:cs="Arial"/>
            <w:color w:val="0462C1"/>
            <w:spacing w:val="1"/>
            <w:position w:val="-1"/>
            <w:sz w:val="24"/>
            <w:szCs w:val="24"/>
            <w:u w:val="thick" w:color="0462C1"/>
          </w:rPr>
          <w:t>n</w:t>
        </w:r>
        <w:r w:rsidRPr="00C45ECB">
          <w:rPr>
            <w:rFonts w:ascii="Arial" w:eastAsia="Arial" w:hAnsi="Arial" w:cs="Arial"/>
            <w:color w:val="0462C1"/>
            <w:position w:val="-1"/>
            <w:sz w:val="24"/>
            <w:szCs w:val="24"/>
            <w:u w:val="thick" w:color="0462C1"/>
          </w:rPr>
          <w:t>ti</w:t>
        </w:r>
        <w:r w:rsidRPr="00C45ECB">
          <w:rPr>
            <w:rFonts w:ascii="Arial" w:eastAsia="Arial" w:hAnsi="Arial" w:cs="Arial"/>
            <w:color w:val="0462C1"/>
            <w:spacing w:val="1"/>
            <w:position w:val="-1"/>
            <w:sz w:val="24"/>
            <w:szCs w:val="24"/>
            <w:u w:val="thick" w:color="0462C1"/>
          </w:rPr>
          <w:t>er</w:t>
        </w:r>
        <w:r w:rsidRPr="00C45ECB">
          <w:rPr>
            <w:rFonts w:ascii="Arial" w:eastAsia="Arial" w:hAnsi="Arial" w:cs="Arial"/>
            <w:color w:val="0462C1"/>
            <w:position w:val="-1"/>
            <w:sz w:val="24"/>
            <w:szCs w:val="24"/>
            <w:u w:val="thick" w:color="0462C1"/>
          </w:rPr>
          <w:t>sin</w:t>
        </w:r>
        <w:r w:rsidRPr="00C45ECB">
          <w:rPr>
            <w:rFonts w:ascii="Arial" w:eastAsia="Arial" w:hAnsi="Arial" w:cs="Arial"/>
            <w:color w:val="0462C1"/>
            <w:spacing w:val="-4"/>
            <w:position w:val="-1"/>
            <w:sz w:val="24"/>
            <w:szCs w:val="24"/>
            <w:u w:val="thick" w:color="0462C1"/>
          </w:rPr>
          <w:t>.</w:t>
        </w:r>
        <w:r w:rsidRPr="00C45ECB">
          <w:rPr>
            <w:rFonts w:ascii="Arial" w:eastAsia="Arial" w:hAnsi="Arial" w:cs="Arial"/>
            <w:color w:val="0462C1"/>
            <w:spacing w:val="1"/>
            <w:position w:val="-1"/>
            <w:sz w:val="24"/>
            <w:szCs w:val="24"/>
            <w:u w:val="thick" w:color="0462C1"/>
          </w:rPr>
          <w:t>org</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3"/>
            <w:position w:val="-1"/>
            <w:sz w:val="24"/>
            <w:szCs w:val="24"/>
            <w:u w:val="thick" w:color="0462C1"/>
          </w:rPr>
          <w:t>a</w:t>
        </w:r>
        <w:r w:rsidRPr="00C45ECB">
          <w:rPr>
            <w:rFonts w:ascii="Arial" w:eastAsia="Arial" w:hAnsi="Arial" w:cs="Arial"/>
            <w:color w:val="0462C1"/>
            <w:spacing w:val="1"/>
            <w:position w:val="-1"/>
            <w:sz w:val="24"/>
            <w:szCs w:val="24"/>
            <w:u w:val="thick" w:color="0462C1"/>
          </w:rPr>
          <w:t>r</w:t>
        </w:r>
        <w:r w:rsidRPr="00C45ECB">
          <w:rPr>
            <w:rFonts w:ascii="Arial" w:eastAsia="Arial" w:hAnsi="Arial" w:cs="Arial"/>
            <w:color w:val="0462C1"/>
            <w:position w:val="-1"/>
            <w:sz w:val="24"/>
            <w:szCs w:val="24"/>
            <w:u w:val="thick" w:color="0462C1"/>
          </w:rPr>
          <w:t>ticles</w:t>
        </w:r>
        <w:r w:rsidRPr="00C45ECB">
          <w:rPr>
            <w:rFonts w:ascii="Arial" w:eastAsia="Arial" w:hAnsi="Arial" w:cs="Arial"/>
            <w:color w:val="0462C1"/>
            <w:spacing w:val="1"/>
            <w:position w:val="-1"/>
            <w:sz w:val="24"/>
            <w:szCs w:val="24"/>
            <w:u w:val="thick" w:color="0462C1"/>
          </w:rPr>
          <w:t>/10</w:t>
        </w:r>
        <w:r w:rsidRPr="00C45ECB">
          <w:rPr>
            <w:rFonts w:ascii="Arial" w:eastAsia="Arial" w:hAnsi="Arial" w:cs="Arial"/>
            <w:color w:val="0462C1"/>
            <w:spacing w:val="-4"/>
            <w:position w:val="-1"/>
            <w:sz w:val="24"/>
            <w:szCs w:val="24"/>
            <w:u w:val="thick" w:color="0462C1"/>
          </w:rPr>
          <w:t>.</w:t>
        </w:r>
        <w:r w:rsidRPr="00C45ECB">
          <w:rPr>
            <w:rFonts w:ascii="Arial" w:eastAsia="Arial" w:hAnsi="Arial" w:cs="Arial"/>
            <w:color w:val="0462C1"/>
            <w:spacing w:val="1"/>
            <w:position w:val="-1"/>
            <w:sz w:val="24"/>
            <w:szCs w:val="24"/>
            <w:u w:val="thick" w:color="0462C1"/>
          </w:rPr>
          <w:t>3389</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f</w:t>
        </w:r>
        <w:r w:rsidRPr="00C45ECB">
          <w:rPr>
            <w:rFonts w:ascii="Arial" w:eastAsia="Arial" w:hAnsi="Arial" w:cs="Arial"/>
            <w:color w:val="0462C1"/>
            <w:spacing w:val="-5"/>
            <w:position w:val="-1"/>
            <w:sz w:val="24"/>
            <w:szCs w:val="24"/>
            <w:u w:val="thick" w:color="0462C1"/>
          </w:rPr>
          <w:t>c</w:t>
        </w:r>
        <w:r w:rsidRPr="00C45ECB">
          <w:rPr>
            <w:rFonts w:ascii="Arial" w:eastAsia="Arial" w:hAnsi="Arial" w:cs="Arial"/>
            <w:color w:val="0462C1"/>
            <w:spacing w:val="1"/>
            <w:position w:val="-1"/>
            <w:sz w:val="24"/>
            <w:szCs w:val="24"/>
            <w:u w:val="thick" w:color="0462C1"/>
          </w:rPr>
          <w:t>omp</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20</w:t>
        </w:r>
        <w:r w:rsidRPr="00C45ECB">
          <w:rPr>
            <w:rFonts w:ascii="Arial" w:eastAsia="Arial" w:hAnsi="Arial" w:cs="Arial"/>
            <w:color w:val="0462C1"/>
            <w:spacing w:val="-4"/>
            <w:position w:val="-1"/>
            <w:sz w:val="24"/>
            <w:szCs w:val="24"/>
            <w:u w:val="thick" w:color="0462C1"/>
          </w:rPr>
          <w:t>2</w:t>
        </w:r>
        <w:r w:rsidRPr="00C45ECB">
          <w:rPr>
            <w:rFonts w:ascii="Arial" w:eastAsia="Arial" w:hAnsi="Arial" w:cs="Arial"/>
            <w:color w:val="0462C1"/>
            <w:spacing w:val="1"/>
            <w:position w:val="-1"/>
            <w:sz w:val="24"/>
            <w:szCs w:val="24"/>
            <w:u w:val="thick" w:color="0462C1"/>
          </w:rPr>
          <w:t>0</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00</w:t>
        </w:r>
        <w:r w:rsidRPr="00C45ECB">
          <w:rPr>
            <w:rFonts w:ascii="Arial" w:eastAsia="Arial" w:hAnsi="Arial" w:cs="Arial"/>
            <w:color w:val="0462C1"/>
            <w:spacing w:val="-4"/>
            <w:position w:val="-1"/>
            <w:sz w:val="24"/>
            <w:szCs w:val="24"/>
            <w:u w:val="thick" w:color="0462C1"/>
          </w:rPr>
          <w:t>0</w:t>
        </w:r>
        <w:r w:rsidRPr="00C45ECB">
          <w:rPr>
            <w:rFonts w:ascii="Arial" w:eastAsia="Arial" w:hAnsi="Arial" w:cs="Arial"/>
            <w:color w:val="0462C1"/>
            <w:spacing w:val="1"/>
            <w:position w:val="-1"/>
            <w:sz w:val="24"/>
            <w:szCs w:val="24"/>
            <w:u w:val="thick" w:color="0462C1"/>
          </w:rPr>
          <w:t>36</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fu</w:t>
        </w:r>
        <w:r w:rsidRPr="00C45ECB">
          <w:rPr>
            <w:rFonts w:ascii="Arial" w:eastAsia="Arial" w:hAnsi="Arial" w:cs="Arial"/>
            <w:color w:val="0462C1"/>
            <w:position w:val="-1"/>
            <w:sz w:val="24"/>
            <w:szCs w:val="24"/>
            <w:u w:val="thick" w:color="0462C1"/>
          </w:rPr>
          <w:t>ll</w:t>
        </w:r>
      </w:hyperlink>
    </w:p>
    <w:p w14:paraId="457B9593" w14:textId="77777777" w:rsidR="00217BB2" w:rsidRPr="00C45ECB" w:rsidRDefault="00000000">
      <w:pPr>
        <w:spacing w:before="29"/>
        <w:ind w:left="100"/>
        <w:rPr>
          <w:rFonts w:ascii="Arial" w:eastAsia="Arial" w:hAnsi="Arial" w:cs="Arial"/>
          <w:sz w:val="24"/>
          <w:szCs w:val="24"/>
        </w:rPr>
      </w:pPr>
      <w:r w:rsidRPr="00C45ECB">
        <w:rPr>
          <w:rFonts w:ascii="Arial" w:eastAsia="Arial" w:hAnsi="Arial" w:cs="Arial"/>
          <w:spacing w:val="1"/>
          <w:sz w:val="24"/>
          <w:szCs w:val="24"/>
        </w:rPr>
        <w:t>and</w:t>
      </w:r>
    </w:p>
    <w:p w14:paraId="3125F97A" w14:textId="77777777" w:rsidR="00217BB2" w:rsidRPr="00C45ECB" w:rsidRDefault="00217BB2">
      <w:pPr>
        <w:spacing w:before="1" w:line="160" w:lineRule="exact"/>
        <w:rPr>
          <w:rFonts w:ascii="Arial" w:hAnsi="Arial" w:cs="Arial"/>
          <w:sz w:val="24"/>
          <w:szCs w:val="24"/>
        </w:rPr>
      </w:pPr>
    </w:p>
    <w:p w14:paraId="18E08554" w14:textId="77777777" w:rsidR="00217BB2" w:rsidRPr="00C45ECB" w:rsidRDefault="00000000">
      <w:pPr>
        <w:ind w:left="100"/>
        <w:rPr>
          <w:rFonts w:ascii="Arial" w:eastAsia="Arial" w:hAnsi="Arial" w:cs="Arial"/>
          <w:sz w:val="24"/>
          <w:szCs w:val="24"/>
        </w:rPr>
      </w:pPr>
      <w:r w:rsidRPr="00C45ECB">
        <w:rPr>
          <w:rFonts w:ascii="Arial" w:eastAsia="Arial" w:hAnsi="Arial" w:cs="Arial"/>
          <w:i/>
          <w:spacing w:val="1"/>
          <w:sz w:val="24"/>
          <w:szCs w:val="24"/>
        </w:rPr>
        <w:t>“</w:t>
      </w:r>
      <w:r w:rsidRPr="00C45ECB">
        <w:rPr>
          <w:rFonts w:ascii="Arial" w:eastAsia="Arial" w:hAnsi="Arial" w:cs="Arial"/>
          <w:i/>
          <w:spacing w:val="-2"/>
          <w:sz w:val="24"/>
          <w:szCs w:val="24"/>
        </w:rPr>
        <w:t>E</w:t>
      </w:r>
      <w:r w:rsidRPr="00C45ECB">
        <w:rPr>
          <w:rFonts w:ascii="Arial" w:eastAsia="Arial" w:hAnsi="Arial" w:cs="Arial"/>
          <w:i/>
          <w:spacing w:val="1"/>
          <w:sz w:val="24"/>
          <w:szCs w:val="24"/>
        </w:rPr>
        <w:t>n</w:t>
      </w:r>
      <w:r w:rsidRPr="00C45ECB">
        <w:rPr>
          <w:rFonts w:ascii="Arial" w:eastAsia="Arial" w:hAnsi="Arial" w:cs="Arial"/>
          <w:i/>
          <w:sz w:val="24"/>
          <w:szCs w:val="24"/>
        </w:rPr>
        <w:t>t</w:t>
      </w:r>
      <w:r w:rsidRPr="00C45ECB">
        <w:rPr>
          <w:rFonts w:ascii="Arial" w:eastAsia="Arial" w:hAnsi="Arial" w:cs="Arial"/>
          <w:i/>
          <w:spacing w:val="1"/>
          <w:sz w:val="24"/>
          <w:szCs w:val="24"/>
        </w:rPr>
        <w:t>erpr</w:t>
      </w:r>
      <w:r w:rsidRPr="00C45ECB">
        <w:rPr>
          <w:rFonts w:ascii="Arial" w:eastAsia="Arial" w:hAnsi="Arial" w:cs="Arial"/>
          <w:i/>
          <w:sz w:val="24"/>
          <w:szCs w:val="24"/>
        </w:rPr>
        <w:t>i</w:t>
      </w:r>
      <w:r w:rsidRPr="00C45ECB">
        <w:rPr>
          <w:rFonts w:ascii="Arial" w:eastAsia="Arial" w:hAnsi="Arial" w:cs="Arial"/>
          <w:i/>
          <w:spacing w:val="-5"/>
          <w:sz w:val="24"/>
          <w:szCs w:val="24"/>
        </w:rPr>
        <w:t>s</w:t>
      </w:r>
      <w:r w:rsidRPr="00C45ECB">
        <w:rPr>
          <w:rFonts w:ascii="Arial" w:eastAsia="Arial" w:hAnsi="Arial" w:cs="Arial"/>
          <w:i/>
          <w:sz w:val="24"/>
          <w:szCs w:val="24"/>
        </w:rPr>
        <w:t>e</w:t>
      </w:r>
      <w:r w:rsidRPr="00C45ECB">
        <w:rPr>
          <w:rFonts w:ascii="Arial" w:eastAsia="Arial" w:hAnsi="Arial" w:cs="Arial"/>
          <w:i/>
          <w:spacing w:val="1"/>
          <w:sz w:val="24"/>
          <w:szCs w:val="24"/>
        </w:rPr>
        <w:t xml:space="preserve"> da</w:t>
      </w:r>
      <w:r w:rsidRPr="00C45ECB">
        <w:rPr>
          <w:rFonts w:ascii="Arial" w:eastAsia="Arial" w:hAnsi="Arial" w:cs="Arial"/>
          <w:i/>
          <w:sz w:val="24"/>
          <w:szCs w:val="24"/>
        </w:rPr>
        <w:t>ta</w:t>
      </w:r>
      <w:r w:rsidRPr="00C45ECB">
        <w:rPr>
          <w:rFonts w:ascii="Arial" w:eastAsia="Arial" w:hAnsi="Arial" w:cs="Arial"/>
          <w:i/>
          <w:spacing w:val="-3"/>
          <w:sz w:val="24"/>
          <w:szCs w:val="24"/>
        </w:rPr>
        <w:t xml:space="preserve"> </w:t>
      </w:r>
      <w:r w:rsidRPr="00C45ECB">
        <w:rPr>
          <w:rFonts w:ascii="Arial" w:eastAsia="Arial" w:hAnsi="Arial" w:cs="Arial"/>
          <w:i/>
          <w:spacing w:val="1"/>
          <w:sz w:val="24"/>
          <w:szCs w:val="24"/>
        </w:rPr>
        <w:t>brea</w:t>
      </w:r>
      <w:r w:rsidRPr="00C45ECB">
        <w:rPr>
          <w:rFonts w:ascii="Arial" w:eastAsia="Arial" w:hAnsi="Arial" w:cs="Arial"/>
          <w:i/>
          <w:spacing w:val="-5"/>
          <w:sz w:val="24"/>
          <w:szCs w:val="24"/>
        </w:rPr>
        <w:t>c</w:t>
      </w:r>
      <w:r w:rsidRPr="00C45ECB">
        <w:rPr>
          <w:rFonts w:ascii="Arial" w:eastAsia="Arial" w:hAnsi="Arial" w:cs="Arial"/>
          <w:i/>
          <w:spacing w:val="1"/>
          <w:sz w:val="24"/>
          <w:szCs w:val="24"/>
        </w:rPr>
        <w:t>h</w:t>
      </w:r>
      <w:r w:rsidRPr="00C45ECB">
        <w:rPr>
          <w:rFonts w:ascii="Arial" w:eastAsia="Arial" w:hAnsi="Arial" w:cs="Arial"/>
          <w:i/>
          <w:sz w:val="24"/>
          <w:szCs w:val="24"/>
        </w:rPr>
        <w:t>:</w:t>
      </w:r>
      <w:r w:rsidRPr="00C45ECB">
        <w:rPr>
          <w:rFonts w:ascii="Arial" w:eastAsia="Arial" w:hAnsi="Arial" w:cs="Arial"/>
          <w:i/>
          <w:spacing w:val="1"/>
          <w:sz w:val="24"/>
          <w:szCs w:val="24"/>
        </w:rPr>
        <w:t xml:space="preserve"> </w:t>
      </w:r>
      <w:r w:rsidRPr="00C45ECB">
        <w:rPr>
          <w:rFonts w:ascii="Arial" w:eastAsia="Arial" w:hAnsi="Arial" w:cs="Arial"/>
          <w:i/>
          <w:sz w:val="24"/>
          <w:szCs w:val="24"/>
        </w:rPr>
        <w:t>c</w:t>
      </w:r>
      <w:r w:rsidRPr="00C45ECB">
        <w:rPr>
          <w:rFonts w:ascii="Arial" w:eastAsia="Arial" w:hAnsi="Arial" w:cs="Arial"/>
          <w:i/>
          <w:spacing w:val="1"/>
          <w:sz w:val="24"/>
          <w:szCs w:val="24"/>
        </w:rPr>
        <w:t>au</w:t>
      </w:r>
      <w:r w:rsidRPr="00C45ECB">
        <w:rPr>
          <w:rFonts w:ascii="Arial" w:eastAsia="Arial" w:hAnsi="Arial" w:cs="Arial"/>
          <w:i/>
          <w:sz w:val="24"/>
          <w:szCs w:val="24"/>
        </w:rPr>
        <w:t>s</w:t>
      </w:r>
      <w:r w:rsidRPr="00C45ECB">
        <w:rPr>
          <w:rFonts w:ascii="Arial" w:eastAsia="Arial" w:hAnsi="Arial" w:cs="Arial"/>
          <w:i/>
          <w:spacing w:val="1"/>
          <w:sz w:val="24"/>
          <w:szCs w:val="24"/>
        </w:rPr>
        <w:t>e</w:t>
      </w:r>
      <w:r w:rsidRPr="00C45ECB">
        <w:rPr>
          <w:rFonts w:ascii="Arial" w:eastAsia="Arial" w:hAnsi="Arial" w:cs="Arial"/>
          <w:i/>
          <w:spacing w:val="-5"/>
          <w:sz w:val="24"/>
          <w:szCs w:val="24"/>
        </w:rPr>
        <w:t>s</w:t>
      </w:r>
      <w:r w:rsidRPr="00C45ECB">
        <w:rPr>
          <w:rFonts w:ascii="Arial" w:eastAsia="Arial" w:hAnsi="Arial" w:cs="Arial"/>
          <w:i/>
          <w:sz w:val="24"/>
          <w:szCs w:val="24"/>
        </w:rPr>
        <w:t>,</w:t>
      </w:r>
      <w:r w:rsidRPr="00C45ECB">
        <w:rPr>
          <w:rFonts w:ascii="Arial" w:eastAsia="Arial" w:hAnsi="Arial" w:cs="Arial"/>
          <w:i/>
          <w:spacing w:val="1"/>
          <w:sz w:val="24"/>
          <w:szCs w:val="24"/>
        </w:rPr>
        <w:t xml:space="preserve"> </w:t>
      </w:r>
      <w:r w:rsidRPr="00C45ECB">
        <w:rPr>
          <w:rFonts w:ascii="Arial" w:eastAsia="Arial" w:hAnsi="Arial" w:cs="Arial"/>
          <w:i/>
          <w:sz w:val="24"/>
          <w:szCs w:val="24"/>
        </w:rPr>
        <w:t>c</w:t>
      </w:r>
      <w:r w:rsidRPr="00C45ECB">
        <w:rPr>
          <w:rFonts w:ascii="Arial" w:eastAsia="Arial" w:hAnsi="Arial" w:cs="Arial"/>
          <w:i/>
          <w:spacing w:val="1"/>
          <w:sz w:val="24"/>
          <w:szCs w:val="24"/>
        </w:rPr>
        <w:t>ha</w:t>
      </w:r>
      <w:r w:rsidRPr="00C45ECB">
        <w:rPr>
          <w:rFonts w:ascii="Arial" w:eastAsia="Arial" w:hAnsi="Arial" w:cs="Arial"/>
          <w:i/>
          <w:sz w:val="24"/>
          <w:szCs w:val="24"/>
        </w:rPr>
        <w:t>l</w:t>
      </w:r>
      <w:r w:rsidRPr="00C45ECB">
        <w:rPr>
          <w:rFonts w:ascii="Arial" w:eastAsia="Arial" w:hAnsi="Arial" w:cs="Arial"/>
          <w:i/>
          <w:spacing w:val="-1"/>
          <w:sz w:val="24"/>
          <w:szCs w:val="24"/>
        </w:rPr>
        <w:t>l</w:t>
      </w:r>
      <w:r w:rsidRPr="00C45ECB">
        <w:rPr>
          <w:rFonts w:ascii="Arial" w:eastAsia="Arial" w:hAnsi="Arial" w:cs="Arial"/>
          <w:i/>
          <w:spacing w:val="1"/>
          <w:sz w:val="24"/>
          <w:szCs w:val="24"/>
        </w:rPr>
        <w:t>en</w:t>
      </w:r>
      <w:r w:rsidRPr="00C45ECB">
        <w:rPr>
          <w:rFonts w:ascii="Arial" w:eastAsia="Arial" w:hAnsi="Arial" w:cs="Arial"/>
          <w:i/>
          <w:spacing w:val="-4"/>
          <w:sz w:val="24"/>
          <w:szCs w:val="24"/>
        </w:rPr>
        <w:t>g</w:t>
      </w:r>
      <w:r w:rsidRPr="00C45ECB">
        <w:rPr>
          <w:rFonts w:ascii="Arial" w:eastAsia="Arial" w:hAnsi="Arial" w:cs="Arial"/>
          <w:i/>
          <w:spacing w:val="1"/>
          <w:sz w:val="24"/>
          <w:szCs w:val="24"/>
        </w:rPr>
        <w:t>e</w:t>
      </w:r>
      <w:r w:rsidRPr="00C45ECB">
        <w:rPr>
          <w:rFonts w:ascii="Arial" w:eastAsia="Arial" w:hAnsi="Arial" w:cs="Arial"/>
          <w:i/>
          <w:sz w:val="24"/>
          <w:szCs w:val="24"/>
        </w:rPr>
        <w:t>s,</w:t>
      </w:r>
      <w:r w:rsidRPr="00C45ECB">
        <w:rPr>
          <w:rFonts w:ascii="Arial" w:eastAsia="Arial" w:hAnsi="Arial" w:cs="Arial"/>
          <w:i/>
          <w:spacing w:val="-4"/>
          <w:sz w:val="24"/>
          <w:szCs w:val="24"/>
        </w:rPr>
        <w:t xml:space="preserve"> </w:t>
      </w:r>
      <w:r w:rsidRPr="00C45ECB">
        <w:rPr>
          <w:rFonts w:ascii="Arial" w:eastAsia="Arial" w:hAnsi="Arial" w:cs="Arial"/>
          <w:i/>
          <w:spacing w:val="1"/>
          <w:sz w:val="24"/>
          <w:szCs w:val="24"/>
        </w:rPr>
        <w:t>pre</w:t>
      </w:r>
      <w:r w:rsidRPr="00C45ECB">
        <w:rPr>
          <w:rFonts w:ascii="Arial" w:eastAsia="Arial" w:hAnsi="Arial" w:cs="Arial"/>
          <w:i/>
          <w:sz w:val="24"/>
          <w:szCs w:val="24"/>
        </w:rPr>
        <w:t>v</w:t>
      </w:r>
      <w:r w:rsidRPr="00C45ECB">
        <w:rPr>
          <w:rFonts w:ascii="Arial" w:eastAsia="Arial" w:hAnsi="Arial" w:cs="Arial"/>
          <w:i/>
          <w:spacing w:val="1"/>
          <w:sz w:val="24"/>
          <w:szCs w:val="24"/>
        </w:rPr>
        <w:t>en</w:t>
      </w:r>
      <w:r w:rsidRPr="00C45ECB">
        <w:rPr>
          <w:rFonts w:ascii="Arial" w:eastAsia="Arial" w:hAnsi="Arial" w:cs="Arial"/>
          <w:i/>
          <w:sz w:val="24"/>
          <w:szCs w:val="24"/>
        </w:rPr>
        <w:t>ti</w:t>
      </w:r>
      <w:r w:rsidRPr="00C45ECB">
        <w:rPr>
          <w:rFonts w:ascii="Arial" w:eastAsia="Arial" w:hAnsi="Arial" w:cs="Arial"/>
          <w:i/>
          <w:spacing w:val="-4"/>
          <w:sz w:val="24"/>
          <w:szCs w:val="24"/>
        </w:rPr>
        <w:t>o</w:t>
      </w:r>
      <w:r w:rsidRPr="00C45ECB">
        <w:rPr>
          <w:rFonts w:ascii="Arial" w:eastAsia="Arial" w:hAnsi="Arial" w:cs="Arial"/>
          <w:i/>
          <w:spacing w:val="1"/>
          <w:sz w:val="24"/>
          <w:szCs w:val="24"/>
        </w:rPr>
        <w:t>n</w:t>
      </w:r>
      <w:r w:rsidRPr="00C45ECB">
        <w:rPr>
          <w:rFonts w:ascii="Arial" w:eastAsia="Arial" w:hAnsi="Arial" w:cs="Arial"/>
          <w:i/>
          <w:sz w:val="24"/>
          <w:szCs w:val="24"/>
        </w:rPr>
        <w:t>,</w:t>
      </w:r>
      <w:r w:rsidRPr="00C45ECB">
        <w:rPr>
          <w:rFonts w:ascii="Arial" w:eastAsia="Arial" w:hAnsi="Arial" w:cs="Arial"/>
          <w:i/>
          <w:spacing w:val="1"/>
          <w:sz w:val="24"/>
          <w:szCs w:val="24"/>
        </w:rPr>
        <w:t xml:space="preserve"> an</w:t>
      </w:r>
      <w:r w:rsidRPr="00C45ECB">
        <w:rPr>
          <w:rFonts w:ascii="Arial" w:eastAsia="Arial" w:hAnsi="Arial" w:cs="Arial"/>
          <w:i/>
          <w:sz w:val="24"/>
          <w:szCs w:val="24"/>
        </w:rPr>
        <w:t>d</w:t>
      </w:r>
      <w:r w:rsidRPr="00C45ECB">
        <w:rPr>
          <w:rFonts w:ascii="Arial" w:eastAsia="Arial" w:hAnsi="Arial" w:cs="Arial"/>
          <w:i/>
          <w:spacing w:val="-3"/>
          <w:sz w:val="24"/>
          <w:szCs w:val="24"/>
        </w:rPr>
        <w:t xml:space="preserve"> </w:t>
      </w:r>
      <w:r w:rsidRPr="00C45ECB">
        <w:rPr>
          <w:rFonts w:ascii="Arial" w:eastAsia="Arial" w:hAnsi="Arial" w:cs="Arial"/>
          <w:i/>
          <w:sz w:val="24"/>
          <w:szCs w:val="24"/>
        </w:rPr>
        <w:t>f</w:t>
      </w:r>
      <w:r w:rsidRPr="00C45ECB">
        <w:rPr>
          <w:rFonts w:ascii="Arial" w:eastAsia="Arial" w:hAnsi="Arial" w:cs="Arial"/>
          <w:i/>
          <w:spacing w:val="1"/>
          <w:sz w:val="24"/>
          <w:szCs w:val="24"/>
        </w:rPr>
        <w:t>u</w:t>
      </w:r>
      <w:r w:rsidRPr="00C45ECB">
        <w:rPr>
          <w:rFonts w:ascii="Arial" w:eastAsia="Arial" w:hAnsi="Arial" w:cs="Arial"/>
          <w:i/>
          <w:sz w:val="24"/>
          <w:szCs w:val="24"/>
        </w:rPr>
        <w:t>t</w:t>
      </w:r>
      <w:r w:rsidRPr="00C45ECB">
        <w:rPr>
          <w:rFonts w:ascii="Arial" w:eastAsia="Arial" w:hAnsi="Arial" w:cs="Arial"/>
          <w:i/>
          <w:spacing w:val="1"/>
          <w:sz w:val="24"/>
          <w:szCs w:val="24"/>
        </w:rPr>
        <w:t>u</w:t>
      </w:r>
      <w:r w:rsidRPr="00C45ECB">
        <w:rPr>
          <w:rFonts w:ascii="Arial" w:eastAsia="Arial" w:hAnsi="Arial" w:cs="Arial"/>
          <w:i/>
          <w:spacing w:val="-3"/>
          <w:sz w:val="24"/>
          <w:szCs w:val="24"/>
        </w:rPr>
        <w:t>r</w:t>
      </w:r>
      <w:r w:rsidRPr="00C45ECB">
        <w:rPr>
          <w:rFonts w:ascii="Arial" w:eastAsia="Arial" w:hAnsi="Arial" w:cs="Arial"/>
          <w:i/>
          <w:sz w:val="24"/>
          <w:szCs w:val="24"/>
        </w:rPr>
        <w:t>e</w:t>
      </w:r>
      <w:r w:rsidRPr="00C45ECB">
        <w:rPr>
          <w:rFonts w:ascii="Arial" w:eastAsia="Arial" w:hAnsi="Arial" w:cs="Arial"/>
          <w:i/>
          <w:spacing w:val="1"/>
          <w:sz w:val="24"/>
          <w:szCs w:val="24"/>
        </w:rPr>
        <w:t xml:space="preserve"> d</w:t>
      </w:r>
      <w:r w:rsidRPr="00C45ECB">
        <w:rPr>
          <w:rFonts w:ascii="Arial" w:eastAsia="Arial" w:hAnsi="Arial" w:cs="Arial"/>
          <w:i/>
          <w:sz w:val="24"/>
          <w:szCs w:val="24"/>
        </w:rPr>
        <w:t>i</w:t>
      </w:r>
      <w:r w:rsidRPr="00C45ECB">
        <w:rPr>
          <w:rFonts w:ascii="Arial" w:eastAsia="Arial" w:hAnsi="Arial" w:cs="Arial"/>
          <w:i/>
          <w:spacing w:val="1"/>
          <w:sz w:val="24"/>
          <w:szCs w:val="24"/>
        </w:rPr>
        <w:t>re</w:t>
      </w:r>
      <w:r w:rsidRPr="00C45ECB">
        <w:rPr>
          <w:rFonts w:ascii="Arial" w:eastAsia="Arial" w:hAnsi="Arial" w:cs="Arial"/>
          <w:i/>
          <w:sz w:val="24"/>
          <w:szCs w:val="24"/>
        </w:rPr>
        <w:t>ct</w:t>
      </w:r>
      <w:r w:rsidRPr="00C45ECB">
        <w:rPr>
          <w:rFonts w:ascii="Arial" w:eastAsia="Arial" w:hAnsi="Arial" w:cs="Arial"/>
          <w:i/>
          <w:spacing w:val="-5"/>
          <w:sz w:val="24"/>
          <w:szCs w:val="24"/>
        </w:rPr>
        <w:t>i</w:t>
      </w:r>
      <w:r w:rsidRPr="00C45ECB">
        <w:rPr>
          <w:rFonts w:ascii="Arial" w:eastAsia="Arial" w:hAnsi="Arial" w:cs="Arial"/>
          <w:i/>
          <w:spacing w:val="1"/>
          <w:sz w:val="24"/>
          <w:szCs w:val="24"/>
        </w:rPr>
        <w:t>on</w:t>
      </w:r>
      <w:r w:rsidRPr="00C45ECB">
        <w:rPr>
          <w:rFonts w:ascii="Arial" w:eastAsia="Arial" w:hAnsi="Arial" w:cs="Arial"/>
          <w:i/>
          <w:sz w:val="24"/>
          <w:szCs w:val="24"/>
        </w:rPr>
        <w:t>s”</w:t>
      </w:r>
    </w:p>
    <w:p w14:paraId="7867B058" w14:textId="77777777" w:rsidR="00217BB2" w:rsidRPr="00C45ECB" w:rsidRDefault="00217BB2">
      <w:pPr>
        <w:spacing w:before="1" w:line="160" w:lineRule="exact"/>
        <w:rPr>
          <w:rFonts w:ascii="Arial" w:hAnsi="Arial" w:cs="Arial"/>
          <w:sz w:val="24"/>
          <w:szCs w:val="24"/>
        </w:rPr>
      </w:pPr>
    </w:p>
    <w:p w14:paraId="3CE50F17" w14:textId="77777777" w:rsidR="00217BB2" w:rsidRPr="00C45ECB" w:rsidRDefault="00000000">
      <w:pPr>
        <w:spacing w:line="260" w:lineRule="exact"/>
        <w:ind w:left="100"/>
        <w:rPr>
          <w:rFonts w:ascii="Arial" w:eastAsia="Arial" w:hAnsi="Arial" w:cs="Arial"/>
          <w:sz w:val="24"/>
          <w:szCs w:val="24"/>
        </w:rPr>
      </w:pPr>
      <w:hyperlink r:id="rId15">
        <w:r w:rsidRPr="00C45ECB">
          <w:rPr>
            <w:rFonts w:ascii="Arial" w:eastAsia="Arial" w:hAnsi="Arial" w:cs="Arial"/>
            <w:color w:val="0462C1"/>
            <w:spacing w:val="1"/>
            <w:position w:val="-1"/>
            <w:sz w:val="24"/>
            <w:szCs w:val="24"/>
            <w:u w:val="thick" w:color="0462C1"/>
          </w:rPr>
          <w:t>h</w:t>
        </w:r>
        <w:r w:rsidRPr="00C45ECB">
          <w:rPr>
            <w:rFonts w:ascii="Arial" w:eastAsia="Arial" w:hAnsi="Arial" w:cs="Arial"/>
            <w:color w:val="0462C1"/>
            <w:position w:val="-1"/>
            <w:sz w:val="24"/>
            <w:szCs w:val="24"/>
            <w:u w:val="thick" w:color="0462C1"/>
          </w:rPr>
          <w:t>t</w:t>
        </w:r>
        <w:r w:rsidRPr="00C45ECB">
          <w:rPr>
            <w:rFonts w:ascii="Arial" w:eastAsia="Arial" w:hAnsi="Arial" w:cs="Arial"/>
            <w:color w:val="0462C1"/>
            <w:spacing w:val="1"/>
            <w:position w:val="-1"/>
            <w:sz w:val="24"/>
            <w:szCs w:val="24"/>
            <w:u w:val="thick" w:color="0462C1"/>
          </w:rPr>
          <w:t>tp</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1"/>
            <w:position w:val="-1"/>
            <w:sz w:val="24"/>
            <w:szCs w:val="24"/>
            <w:u w:val="thick" w:color="0462C1"/>
          </w:rPr>
          <w:t>/</w:t>
        </w:r>
        <w:r w:rsidRPr="00C45ECB">
          <w:rPr>
            <w:rFonts w:ascii="Arial" w:eastAsia="Arial" w:hAnsi="Arial" w:cs="Arial"/>
            <w:color w:val="0462C1"/>
            <w:position w:val="-1"/>
            <w:sz w:val="24"/>
            <w:szCs w:val="24"/>
            <w:u w:val="thick" w:color="0462C1"/>
          </w:rPr>
          <w:t>/wi</w:t>
        </w:r>
        <w:r w:rsidRPr="00C45ECB">
          <w:rPr>
            <w:rFonts w:ascii="Arial" w:eastAsia="Arial" w:hAnsi="Arial" w:cs="Arial"/>
            <w:color w:val="0462C1"/>
            <w:spacing w:val="1"/>
            <w:position w:val="-1"/>
            <w:sz w:val="24"/>
            <w:szCs w:val="24"/>
            <w:u w:val="thick" w:color="0462C1"/>
          </w:rPr>
          <w:t>re</w:t>
        </w:r>
        <w:r w:rsidRPr="00C45ECB">
          <w:rPr>
            <w:rFonts w:ascii="Arial" w:eastAsia="Arial" w:hAnsi="Arial" w:cs="Arial"/>
            <w:color w:val="0462C1"/>
            <w:position w:val="-1"/>
            <w:sz w:val="24"/>
            <w:szCs w:val="24"/>
            <w:u w:val="thick" w:color="0462C1"/>
          </w:rPr>
          <w:t>s</w:t>
        </w:r>
        <w:r w:rsidRPr="00C45ECB">
          <w:rPr>
            <w:rFonts w:ascii="Arial" w:eastAsia="Arial" w:hAnsi="Arial" w:cs="Arial"/>
            <w:color w:val="0462C1"/>
            <w:spacing w:val="-4"/>
            <w:position w:val="-1"/>
            <w:sz w:val="24"/>
            <w:szCs w:val="24"/>
            <w:u w:val="thick" w:color="0462C1"/>
          </w:rPr>
          <w:t>.</w:t>
        </w:r>
        <w:r w:rsidRPr="00C45ECB">
          <w:rPr>
            <w:rFonts w:ascii="Arial" w:eastAsia="Arial" w:hAnsi="Arial" w:cs="Arial"/>
            <w:color w:val="0462C1"/>
            <w:spacing w:val="1"/>
            <w:position w:val="-1"/>
            <w:sz w:val="24"/>
            <w:szCs w:val="24"/>
            <w:u w:val="thick" w:color="0462C1"/>
          </w:rPr>
          <w:t>on</w:t>
        </w:r>
        <w:r w:rsidRPr="00C45ECB">
          <w:rPr>
            <w:rFonts w:ascii="Arial" w:eastAsia="Arial" w:hAnsi="Arial" w:cs="Arial"/>
            <w:color w:val="0462C1"/>
            <w:position w:val="-1"/>
            <w:sz w:val="24"/>
            <w:szCs w:val="24"/>
            <w:u w:val="thick" w:color="0462C1"/>
          </w:rPr>
          <w:t>l</w:t>
        </w:r>
        <w:r w:rsidRPr="00C45ECB">
          <w:rPr>
            <w:rFonts w:ascii="Arial" w:eastAsia="Arial" w:hAnsi="Arial" w:cs="Arial"/>
            <w:color w:val="0462C1"/>
            <w:spacing w:val="-1"/>
            <w:position w:val="-1"/>
            <w:sz w:val="24"/>
            <w:szCs w:val="24"/>
            <w:u w:val="thick" w:color="0462C1"/>
          </w:rPr>
          <w:t>i</w:t>
        </w:r>
        <w:r w:rsidRPr="00C45ECB">
          <w:rPr>
            <w:rFonts w:ascii="Arial" w:eastAsia="Arial" w:hAnsi="Arial" w:cs="Arial"/>
            <w:color w:val="0462C1"/>
            <w:spacing w:val="1"/>
            <w:position w:val="-1"/>
            <w:sz w:val="24"/>
            <w:szCs w:val="24"/>
            <w:u w:val="thick" w:color="0462C1"/>
          </w:rPr>
          <w:t>ne</w:t>
        </w:r>
        <w:r w:rsidRPr="00C45ECB">
          <w:rPr>
            <w:rFonts w:ascii="Arial" w:eastAsia="Arial" w:hAnsi="Arial" w:cs="Arial"/>
            <w:color w:val="0462C1"/>
            <w:position w:val="-1"/>
            <w:sz w:val="24"/>
            <w:szCs w:val="24"/>
            <w:u w:val="thick" w:color="0462C1"/>
          </w:rPr>
          <w:t>l</w:t>
        </w:r>
        <w:r w:rsidRPr="00C45ECB">
          <w:rPr>
            <w:rFonts w:ascii="Arial" w:eastAsia="Arial" w:hAnsi="Arial" w:cs="Arial"/>
            <w:color w:val="0462C1"/>
            <w:spacing w:val="-1"/>
            <w:position w:val="-1"/>
            <w:sz w:val="24"/>
            <w:szCs w:val="24"/>
            <w:u w:val="thick" w:color="0462C1"/>
          </w:rPr>
          <w:t>i</w:t>
        </w:r>
        <w:r w:rsidRPr="00C45ECB">
          <w:rPr>
            <w:rFonts w:ascii="Arial" w:eastAsia="Arial" w:hAnsi="Arial" w:cs="Arial"/>
            <w:color w:val="0462C1"/>
            <w:spacing w:val="1"/>
            <w:position w:val="-1"/>
            <w:sz w:val="24"/>
            <w:szCs w:val="24"/>
            <w:u w:val="thick" w:color="0462C1"/>
          </w:rPr>
          <w:t>b</w:t>
        </w:r>
        <w:r w:rsidRPr="00C45ECB">
          <w:rPr>
            <w:rFonts w:ascii="Arial" w:eastAsia="Arial" w:hAnsi="Arial" w:cs="Arial"/>
            <w:color w:val="0462C1"/>
            <w:spacing w:val="-3"/>
            <w:position w:val="-1"/>
            <w:sz w:val="24"/>
            <w:szCs w:val="24"/>
            <w:u w:val="thick" w:color="0462C1"/>
          </w:rPr>
          <w:t>r</w:t>
        </w:r>
        <w:r w:rsidRPr="00C45ECB">
          <w:rPr>
            <w:rFonts w:ascii="Arial" w:eastAsia="Arial" w:hAnsi="Arial" w:cs="Arial"/>
            <w:color w:val="0462C1"/>
            <w:spacing w:val="1"/>
            <w:position w:val="-1"/>
            <w:sz w:val="24"/>
            <w:szCs w:val="24"/>
            <w:u w:val="thick" w:color="0462C1"/>
          </w:rPr>
          <w:t>ar</w:t>
        </w:r>
        <w:r w:rsidRPr="00C45ECB">
          <w:rPr>
            <w:rFonts w:ascii="Arial" w:eastAsia="Arial" w:hAnsi="Arial" w:cs="Arial"/>
            <w:color w:val="0462C1"/>
            <w:position w:val="-1"/>
            <w:sz w:val="24"/>
            <w:szCs w:val="24"/>
            <w:u w:val="thick" w:color="0462C1"/>
          </w:rPr>
          <w:t>y.wi</w:t>
        </w:r>
        <w:r w:rsidRPr="00C45ECB">
          <w:rPr>
            <w:rFonts w:ascii="Arial" w:eastAsia="Arial" w:hAnsi="Arial" w:cs="Arial"/>
            <w:color w:val="0462C1"/>
            <w:spacing w:val="-1"/>
            <w:position w:val="-1"/>
            <w:sz w:val="24"/>
            <w:szCs w:val="24"/>
            <w:u w:val="thick" w:color="0462C1"/>
          </w:rPr>
          <w:t>l</w:t>
        </w:r>
        <w:r w:rsidRPr="00C45ECB">
          <w:rPr>
            <w:rFonts w:ascii="Arial" w:eastAsia="Arial" w:hAnsi="Arial" w:cs="Arial"/>
            <w:color w:val="0462C1"/>
            <w:spacing w:val="1"/>
            <w:position w:val="-1"/>
            <w:sz w:val="24"/>
            <w:szCs w:val="24"/>
            <w:u w:val="thick" w:color="0462C1"/>
          </w:rPr>
          <w:t>e</w:t>
        </w:r>
        <w:r w:rsidRPr="00C45ECB">
          <w:rPr>
            <w:rFonts w:ascii="Arial" w:eastAsia="Arial" w:hAnsi="Arial" w:cs="Arial"/>
            <w:color w:val="0462C1"/>
            <w:position w:val="-1"/>
            <w:sz w:val="24"/>
            <w:szCs w:val="24"/>
            <w:u w:val="thick" w:color="0462C1"/>
          </w:rPr>
          <w:t>y.c</w:t>
        </w:r>
        <w:r w:rsidRPr="00C45ECB">
          <w:rPr>
            <w:rFonts w:ascii="Arial" w:eastAsia="Arial" w:hAnsi="Arial" w:cs="Arial"/>
            <w:color w:val="0462C1"/>
            <w:spacing w:val="-3"/>
            <w:position w:val="-1"/>
            <w:sz w:val="24"/>
            <w:szCs w:val="24"/>
            <w:u w:val="thick" w:color="0462C1"/>
          </w:rPr>
          <w:t>o</w:t>
        </w:r>
        <w:r w:rsidRPr="00C45ECB">
          <w:rPr>
            <w:rFonts w:ascii="Arial" w:eastAsia="Arial" w:hAnsi="Arial" w:cs="Arial"/>
            <w:color w:val="0462C1"/>
            <w:spacing w:val="1"/>
            <w:position w:val="-1"/>
            <w:sz w:val="24"/>
            <w:szCs w:val="24"/>
            <w:u w:val="thick" w:color="0462C1"/>
          </w:rPr>
          <w:t>m</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do</w:t>
        </w:r>
        <w:r w:rsidRPr="00C45ECB">
          <w:rPr>
            <w:rFonts w:ascii="Arial" w:eastAsia="Arial" w:hAnsi="Arial" w:cs="Arial"/>
            <w:color w:val="0462C1"/>
            <w:position w:val="-1"/>
            <w:sz w:val="24"/>
            <w:szCs w:val="24"/>
            <w:u w:val="thick" w:color="0462C1"/>
          </w:rPr>
          <w:t>i/f</w:t>
        </w:r>
        <w:r w:rsidRPr="00C45ECB">
          <w:rPr>
            <w:rFonts w:ascii="Arial" w:eastAsia="Arial" w:hAnsi="Arial" w:cs="Arial"/>
            <w:color w:val="0462C1"/>
            <w:spacing w:val="1"/>
            <w:position w:val="-1"/>
            <w:sz w:val="24"/>
            <w:szCs w:val="24"/>
            <w:u w:val="thick" w:color="0462C1"/>
          </w:rPr>
          <w:t>u</w:t>
        </w:r>
        <w:r w:rsidRPr="00C45ECB">
          <w:rPr>
            <w:rFonts w:ascii="Arial" w:eastAsia="Arial" w:hAnsi="Arial" w:cs="Arial"/>
            <w:color w:val="0462C1"/>
            <w:position w:val="-1"/>
            <w:sz w:val="24"/>
            <w:szCs w:val="24"/>
            <w:u w:val="thick" w:color="0462C1"/>
          </w:rPr>
          <w:t>l</w:t>
        </w:r>
        <w:r w:rsidRPr="00C45ECB">
          <w:rPr>
            <w:rFonts w:ascii="Arial" w:eastAsia="Arial" w:hAnsi="Arial" w:cs="Arial"/>
            <w:color w:val="0462C1"/>
            <w:spacing w:val="-1"/>
            <w:position w:val="-1"/>
            <w:sz w:val="24"/>
            <w:szCs w:val="24"/>
            <w:u w:val="thick" w:color="0462C1"/>
          </w:rPr>
          <w:t>l</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3"/>
            <w:position w:val="-1"/>
            <w:sz w:val="24"/>
            <w:szCs w:val="24"/>
            <w:u w:val="thick" w:color="0462C1"/>
          </w:rPr>
          <w:t>1</w:t>
        </w:r>
        <w:r w:rsidRPr="00C45ECB">
          <w:rPr>
            <w:rFonts w:ascii="Arial" w:eastAsia="Arial" w:hAnsi="Arial" w:cs="Arial"/>
            <w:color w:val="0462C1"/>
            <w:spacing w:val="-4"/>
            <w:position w:val="-1"/>
            <w:sz w:val="24"/>
            <w:szCs w:val="24"/>
            <w:u w:val="thick" w:color="0462C1"/>
          </w:rPr>
          <w:t>0</w:t>
        </w:r>
        <w:r w:rsidRPr="00C45ECB">
          <w:rPr>
            <w:rFonts w:ascii="Arial" w:eastAsia="Arial" w:hAnsi="Arial" w:cs="Arial"/>
            <w:color w:val="0462C1"/>
            <w:position w:val="-1"/>
            <w:sz w:val="24"/>
            <w:szCs w:val="24"/>
            <w:u w:val="thick" w:color="0462C1"/>
          </w:rPr>
          <w:t>.</w:t>
        </w:r>
        <w:r w:rsidRPr="00C45ECB">
          <w:rPr>
            <w:rFonts w:ascii="Arial" w:eastAsia="Arial" w:hAnsi="Arial" w:cs="Arial"/>
            <w:color w:val="0462C1"/>
            <w:spacing w:val="1"/>
            <w:position w:val="-1"/>
            <w:sz w:val="24"/>
            <w:szCs w:val="24"/>
            <w:u w:val="thick" w:color="0462C1"/>
          </w:rPr>
          <w:t>1002</w:t>
        </w:r>
        <w:r w:rsidRPr="00C45ECB">
          <w:rPr>
            <w:rFonts w:ascii="Arial" w:eastAsia="Arial" w:hAnsi="Arial" w:cs="Arial"/>
            <w:color w:val="0462C1"/>
            <w:position w:val="-1"/>
            <w:sz w:val="24"/>
            <w:szCs w:val="24"/>
            <w:u w:val="thick" w:color="0462C1"/>
          </w:rPr>
          <w:t>/wid</w:t>
        </w:r>
        <w:r w:rsidRPr="00C45ECB">
          <w:rPr>
            <w:rFonts w:ascii="Arial" w:eastAsia="Arial" w:hAnsi="Arial" w:cs="Arial"/>
            <w:color w:val="0462C1"/>
            <w:spacing w:val="2"/>
            <w:position w:val="-1"/>
            <w:sz w:val="24"/>
            <w:szCs w:val="24"/>
            <w:u w:val="thick" w:color="0462C1"/>
          </w:rPr>
          <w:t>m</w:t>
        </w:r>
        <w:r w:rsidRPr="00C45ECB">
          <w:rPr>
            <w:rFonts w:ascii="Arial" w:eastAsia="Arial" w:hAnsi="Arial" w:cs="Arial"/>
            <w:color w:val="0462C1"/>
            <w:spacing w:val="-4"/>
            <w:position w:val="-1"/>
            <w:sz w:val="24"/>
            <w:szCs w:val="24"/>
            <w:u w:val="thick" w:color="0462C1"/>
          </w:rPr>
          <w:t>.</w:t>
        </w:r>
        <w:r w:rsidRPr="00C45ECB">
          <w:rPr>
            <w:rFonts w:ascii="Arial" w:eastAsia="Arial" w:hAnsi="Arial" w:cs="Arial"/>
            <w:color w:val="0462C1"/>
            <w:spacing w:val="1"/>
            <w:position w:val="-1"/>
            <w:sz w:val="24"/>
            <w:szCs w:val="24"/>
            <w:u w:val="thick" w:color="0462C1"/>
          </w:rPr>
          <w:t>121</w:t>
        </w:r>
        <w:r w:rsidRPr="00C45ECB">
          <w:rPr>
            <w:rFonts w:ascii="Arial" w:eastAsia="Arial" w:hAnsi="Arial" w:cs="Arial"/>
            <w:color w:val="0462C1"/>
            <w:position w:val="-1"/>
            <w:sz w:val="24"/>
            <w:szCs w:val="24"/>
            <w:u w:val="thick" w:color="0462C1"/>
          </w:rPr>
          <w:t>1</w:t>
        </w:r>
      </w:hyperlink>
    </w:p>
    <w:p w14:paraId="749BDC38" w14:textId="77777777" w:rsidR="00217BB2" w:rsidRPr="00C45ECB" w:rsidRDefault="00217BB2">
      <w:pPr>
        <w:spacing w:line="200" w:lineRule="exact"/>
        <w:rPr>
          <w:rFonts w:ascii="Arial" w:hAnsi="Arial" w:cs="Arial"/>
          <w:sz w:val="24"/>
          <w:szCs w:val="24"/>
        </w:rPr>
      </w:pPr>
    </w:p>
    <w:p w14:paraId="1A5C381F" w14:textId="77777777" w:rsidR="00217BB2" w:rsidRPr="00C45ECB" w:rsidRDefault="00217BB2">
      <w:pPr>
        <w:spacing w:line="200" w:lineRule="exact"/>
        <w:rPr>
          <w:rFonts w:ascii="Arial" w:hAnsi="Arial" w:cs="Arial"/>
          <w:sz w:val="24"/>
          <w:szCs w:val="24"/>
        </w:rPr>
      </w:pPr>
    </w:p>
    <w:p w14:paraId="5EE1C6C4" w14:textId="77777777" w:rsidR="00217BB2" w:rsidRPr="00C45ECB" w:rsidRDefault="00000000">
      <w:pPr>
        <w:spacing w:before="29" w:line="260" w:lineRule="exact"/>
        <w:ind w:left="100"/>
        <w:rPr>
          <w:rFonts w:ascii="Arial" w:eastAsia="Arial" w:hAnsi="Arial" w:cs="Arial"/>
          <w:sz w:val="24"/>
          <w:szCs w:val="24"/>
        </w:rPr>
      </w:pPr>
      <w:r w:rsidRPr="00C45ECB">
        <w:rPr>
          <w:rFonts w:ascii="Arial" w:eastAsia="Arial" w:hAnsi="Arial" w:cs="Arial"/>
          <w:spacing w:val="-2"/>
          <w:position w:val="-1"/>
          <w:sz w:val="24"/>
          <w:szCs w:val="24"/>
          <w:u w:val="thick" w:color="000000"/>
        </w:rPr>
        <w:t>S</w:t>
      </w:r>
      <w:r w:rsidRPr="00C45ECB">
        <w:rPr>
          <w:rFonts w:ascii="Arial" w:eastAsia="Arial" w:hAnsi="Arial" w:cs="Arial"/>
          <w:spacing w:val="1"/>
          <w:position w:val="-1"/>
          <w:sz w:val="24"/>
          <w:szCs w:val="24"/>
          <w:u w:val="thick" w:color="000000"/>
        </w:rPr>
        <w:t>p</w:t>
      </w:r>
      <w:r w:rsidRPr="00C45ECB">
        <w:rPr>
          <w:rFonts w:ascii="Arial" w:eastAsia="Arial" w:hAnsi="Arial" w:cs="Arial"/>
          <w:position w:val="-1"/>
          <w:sz w:val="24"/>
          <w:szCs w:val="24"/>
          <w:u w:val="thick" w:color="000000"/>
        </w:rPr>
        <w:t>l</w:t>
      </w:r>
      <w:r w:rsidRPr="00C45ECB">
        <w:rPr>
          <w:rFonts w:ascii="Arial" w:eastAsia="Arial" w:hAnsi="Arial" w:cs="Arial"/>
          <w:spacing w:val="-1"/>
          <w:position w:val="-1"/>
          <w:sz w:val="24"/>
          <w:szCs w:val="24"/>
          <w:u w:val="thick" w:color="000000"/>
        </w:rPr>
        <w:t>i</w:t>
      </w:r>
      <w:r w:rsidRPr="00C45ECB">
        <w:rPr>
          <w:rFonts w:ascii="Arial" w:eastAsia="Arial" w:hAnsi="Arial" w:cs="Arial"/>
          <w:position w:val="-1"/>
          <w:sz w:val="24"/>
          <w:szCs w:val="24"/>
          <w:u w:val="thick" w:color="000000"/>
        </w:rPr>
        <w:t>t</w:t>
      </w:r>
      <w:r w:rsidRPr="00C45ECB">
        <w:rPr>
          <w:rFonts w:ascii="Arial" w:eastAsia="Arial" w:hAnsi="Arial" w:cs="Arial"/>
          <w:spacing w:val="1"/>
          <w:position w:val="-1"/>
          <w:sz w:val="24"/>
          <w:szCs w:val="24"/>
          <w:u w:val="thick" w:color="000000"/>
        </w:rPr>
        <w:t xml:space="preserve"> </w:t>
      </w:r>
      <w:r w:rsidRPr="00C45ECB">
        <w:rPr>
          <w:rFonts w:ascii="Arial" w:eastAsia="Arial" w:hAnsi="Arial" w:cs="Arial"/>
          <w:position w:val="-1"/>
          <w:sz w:val="24"/>
          <w:szCs w:val="24"/>
          <w:u w:val="thick" w:color="000000"/>
        </w:rPr>
        <w:t>t</w:t>
      </w:r>
      <w:r w:rsidRPr="00C45ECB">
        <w:rPr>
          <w:rFonts w:ascii="Arial" w:eastAsia="Arial" w:hAnsi="Arial" w:cs="Arial"/>
          <w:spacing w:val="1"/>
          <w:position w:val="-1"/>
          <w:sz w:val="24"/>
          <w:szCs w:val="24"/>
          <w:u w:val="thick" w:color="000000"/>
        </w:rPr>
        <w:t>h</w:t>
      </w:r>
      <w:r w:rsidRPr="00C45ECB">
        <w:rPr>
          <w:rFonts w:ascii="Arial" w:eastAsia="Arial" w:hAnsi="Arial" w:cs="Arial"/>
          <w:position w:val="-1"/>
          <w:sz w:val="24"/>
          <w:szCs w:val="24"/>
          <w:u w:val="thick" w:color="000000"/>
        </w:rPr>
        <w:t>e</w:t>
      </w:r>
      <w:r w:rsidRPr="00C45ECB">
        <w:rPr>
          <w:rFonts w:ascii="Arial" w:eastAsia="Arial" w:hAnsi="Arial" w:cs="Arial"/>
          <w:spacing w:val="1"/>
          <w:position w:val="-1"/>
          <w:sz w:val="24"/>
          <w:szCs w:val="24"/>
          <w:u w:val="thick" w:color="000000"/>
        </w:rPr>
        <w:t xml:space="preserve"> </w:t>
      </w:r>
      <w:r w:rsidRPr="00C45ECB">
        <w:rPr>
          <w:rFonts w:ascii="Arial" w:eastAsia="Arial" w:hAnsi="Arial" w:cs="Arial"/>
          <w:position w:val="-1"/>
          <w:sz w:val="24"/>
          <w:szCs w:val="24"/>
          <w:u w:val="thick" w:color="000000"/>
        </w:rPr>
        <w:t>w</w:t>
      </w:r>
      <w:r w:rsidRPr="00C45ECB">
        <w:rPr>
          <w:rFonts w:ascii="Arial" w:eastAsia="Arial" w:hAnsi="Arial" w:cs="Arial"/>
          <w:spacing w:val="1"/>
          <w:position w:val="-1"/>
          <w:sz w:val="24"/>
          <w:szCs w:val="24"/>
          <w:u w:val="thick" w:color="000000"/>
        </w:rPr>
        <w:t>or</w:t>
      </w:r>
      <w:r w:rsidRPr="00C45ECB">
        <w:rPr>
          <w:rFonts w:ascii="Arial" w:eastAsia="Arial" w:hAnsi="Arial" w:cs="Arial"/>
          <w:position w:val="-1"/>
          <w:sz w:val="24"/>
          <w:szCs w:val="24"/>
          <w:u w:val="thick" w:color="000000"/>
        </w:rPr>
        <w:t xml:space="preserve">k </w:t>
      </w:r>
      <w:r w:rsidRPr="00C45ECB">
        <w:rPr>
          <w:rFonts w:ascii="Arial" w:eastAsia="Arial" w:hAnsi="Arial" w:cs="Arial"/>
          <w:spacing w:val="1"/>
          <w:position w:val="-1"/>
          <w:sz w:val="24"/>
          <w:szCs w:val="24"/>
          <w:u w:val="thick" w:color="000000"/>
        </w:rPr>
        <w:t>b</w:t>
      </w:r>
      <w:r w:rsidRPr="00C45ECB">
        <w:rPr>
          <w:rFonts w:ascii="Arial" w:eastAsia="Arial" w:hAnsi="Arial" w:cs="Arial"/>
          <w:spacing w:val="-4"/>
          <w:position w:val="-1"/>
          <w:sz w:val="24"/>
          <w:szCs w:val="24"/>
          <w:u w:val="thick" w:color="000000"/>
        </w:rPr>
        <w:t>e</w:t>
      </w:r>
      <w:r w:rsidRPr="00C45ECB">
        <w:rPr>
          <w:rFonts w:ascii="Arial" w:eastAsia="Arial" w:hAnsi="Arial" w:cs="Arial"/>
          <w:position w:val="-1"/>
          <w:sz w:val="24"/>
          <w:szCs w:val="24"/>
          <w:u w:val="thick" w:color="000000"/>
        </w:rPr>
        <w:t>tw</w:t>
      </w:r>
      <w:r w:rsidRPr="00C45ECB">
        <w:rPr>
          <w:rFonts w:ascii="Arial" w:eastAsia="Arial" w:hAnsi="Arial" w:cs="Arial"/>
          <w:spacing w:val="1"/>
          <w:position w:val="-1"/>
          <w:sz w:val="24"/>
          <w:szCs w:val="24"/>
          <w:u w:val="thick" w:color="000000"/>
        </w:rPr>
        <w:t>ee</w:t>
      </w:r>
      <w:r w:rsidRPr="00C45ECB">
        <w:rPr>
          <w:rFonts w:ascii="Arial" w:eastAsia="Arial" w:hAnsi="Arial" w:cs="Arial"/>
          <w:position w:val="-1"/>
          <w:sz w:val="24"/>
          <w:szCs w:val="24"/>
          <w:u w:val="thick" w:color="000000"/>
        </w:rPr>
        <w:t>n</w:t>
      </w:r>
      <w:r w:rsidRPr="00C45ECB">
        <w:rPr>
          <w:rFonts w:ascii="Arial" w:eastAsia="Arial" w:hAnsi="Arial" w:cs="Arial"/>
          <w:spacing w:val="1"/>
          <w:position w:val="-1"/>
          <w:sz w:val="24"/>
          <w:szCs w:val="24"/>
          <w:u w:val="thick" w:color="000000"/>
        </w:rPr>
        <w:t xml:space="preserve"> </w:t>
      </w:r>
      <w:r w:rsidRPr="00C45ECB">
        <w:rPr>
          <w:rFonts w:ascii="Arial" w:eastAsia="Arial" w:hAnsi="Arial" w:cs="Arial"/>
          <w:spacing w:val="-3"/>
          <w:position w:val="-1"/>
          <w:sz w:val="24"/>
          <w:szCs w:val="24"/>
          <w:u w:val="thick" w:color="000000"/>
        </w:rPr>
        <w:t>g</w:t>
      </w:r>
      <w:r w:rsidRPr="00C45ECB">
        <w:rPr>
          <w:rFonts w:ascii="Arial" w:eastAsia="Arial" w:hAnsi="Arial" w:cs="Arial"/>
          <w:spacing w:val="1"/>
          <w:position w:val="-1"/>
          <w:sz w:val="24"/>
          <w:szCs w:val="24"/>
          <w:u w:val="thick" w:color="000000"/>
        </w:rPr>
        <w:t>rou</w:t>
      </w:r>
      <w:r w:rsidRPr="00C45ECB">
        <w:rPr>
          <w:rFonts w:ascii="Arial" w:eastAsia="Arial" w:hAnsi="Arial" w:cs="Arial"/>
          <w:position w:val="-1"/>
          <w:sz w:val="24"/>
          <w:szCs w:val="24"/>
          <w:u w:val="thick" w:color="000000"/>
        </w:rPr>
        <w:t>p</w:t>
      </w:r>
      <w:r w:rsidRPr="00C45ECB">
        <w:rPr>
          <w:rFonts w:ascii="Arial" w:eastAsia="Arial" w:hAnsi="Arial" w:cs="Arial"/>
          <w:spacing w:val="-4"/>
          <w:position w:val="-1"/>
          <w:sz w:val="24"/>
          <w:szCs w:val="24"/>
          <w:u w:val="thick" w:color="000000"/>
        </w:rPr>
        <w:t xml:space="preserve"> </w:t>
      </w:r>
      <w:r w:rsidRPr="00C45ECB">
        <w:rPr>
          <w:rFonts w:ascii="Arial" w:eastAsia="Arial" w:hAnsi="Arial" w:cs="Arial"/>
          <w:spacing w:val="1"/>
          <w:position w:val="-1"/>
          <w:sz w:val="24"/>
          <w:szCs w:val="24"/>
          <w:u w:val="thick" w:color="000000"/>
        </w:rPr>
        <w:t>mem</w:t>
      </w:r>
      <w:r w:rsidRPr="00C45ECB">
        <w:rPr>
          <w:rFonts w:ascii="Arial" w:eastAsia="Arial" w:hAnsi="Arial" w:cs="Arial"/>
          <w:spacing w:val="-4"/>
          <w:position w:val="-1"/>
          <w:sz w:val="24"/>
          <w:szCs w:val="24"/>
          <w:u w:val="thick" w:color="000000"/>
        </w:rPr>
        <w:t>b</w:t>
      </w:r>
      <w:r w:rsidRPr="00C45ECB">
        <w:rPr>
          <w:rFonts w:ascii="Arial" w:eastAsia="Arial" w:hAnsi="Arial" w:cs="Arial"/>
          <w:spacing w:val="1"/>
          <w:position w:val="-1"/>
          <w:sz w:val="24"/>
          <w:szCs w:val="24"/>
          <w:u w:val="thick" w:color="000000"/>
        </w:rPr>
        <w:t>er</w:t>
      </w:r>
      <w:r w:rsidRPr="00C45ECB">
        <w:rPr>
          <w:rFonts w:ascii="Arial" w:eastAsia="Arial" w:hAnsi="Arial" w:cs="Arial"/>
          <w:position w:val="-1"/>
          <w:sz w:val="24"/>
          <w:szCs w:val="24"/>
          <w:u w:val="thick" w:color="000000"/>
        </w:rPr>
        <w:t xml:space="preserve">s </w:t>
      </w:r>
      <w:r w:rsidRPr="00C45ECB">
        <w:rPr>
          <w:rFonts w:ascii="Arial" w:eastAsia="Arial" w:hAnsi="Arial" w:cs="Arial"/>
          <w:spacing w:val="-3"/>
          <w:position w:val="-1"/>
          <w:sz w:val="24"/>
          <w:szCs w:val="24"/>
          <w:u w:val="thick" w:color="000000"/>
        </w:rPr>
        <w:t>a</w:t>
      </w:r>
      <w:r w:rsidRPr="00C45ECB">
        <w:rPr>
          <w:rFonts w:ascii="Arial" w:eastAsia="Arial" w:hAnsi="Arial" w:cs="Arial"/>
          <w:spacing w:val="1"/>
          <w:position w:val="-1"/>
          <w:sz w:val="24"/>
          <w:szCs w:val="24"/>
          <w:u w:val="thick" w:color="000000"/>
        </w:rPr>
        <w:t>n</w:t>
      </w:r>
      <w:r w:rsidRPr="00C45ECB">
        <w:rPr>
          <w:rFonts w:ascii="Arial" w:eastAsia="Arial" w:hAnsi="Arial" w:cs="Arial"/>
          <w:position w:val="-1"/>
          <w:sz w:val="24"/>
          <w:szCs w:val="24"/>
          <w:u w:val="thick" w:color="000000"/>
        </w:rPr>
        <w:t>d</w:t>
      </w:r>
      <w:r w:rsidRPr="00C45ECB">
        <w:rPr>
          <w:rFonts w:ascii="Arial" w:eastAsia="Arial" w:hAnsi="Arial" w:cs="Arial"/>
          <w:spacing w:val="1"/>
          <w:position w:val="-1"/>
          <w:sz w:val="24"/>
          <w:szCs w:val="24"/>
          <w:u w:val="thick" w:color="000000"/>
        </w:rPr>
        <w:t xml:space="preserve"> t</w:t>
      </w:r>
      <w:r w:rsidRPr="00C45ECB">
        <w:rPr>
          <w:rFonts w:ascii="Arial" w:eastAsia="Arial" w:hAnsi="Arial" w:cs="Arial"/>
          <w:spacing w:val="-4"/>
          <w:position w:val="-1"/>
          <w:sz w:val="24"/>
          <w:szCs w:val="24"/>
          <w:u w:val="thick" w:color="000000"/>
        </w:rPr>
        <w:t>h</w:t>
      </w:r>
      <w:r w:rsidRPr="00C45ECB">
        <w:rPr>
          <w:rFonts w:ascii="Arial" w:eastAsia="Arial" w:hAnsi="Arial" w:cs="Arial"/>
          <w:spacing w:val="1"/>
          <w:position w:val="-1"/>
          <w:sz w:val="24"/>
          <w:szCs w:val="24"/>
          <w:u w:val="thick" w:color="000000"/>
        </w:rPr>
        <w:t>e</w:t>
      </w:r>
      <w:r w:rsidRPr="00C45ECB">
        <w:rPr>
          <w:rFonts w:ascii="Arial" w:eastAsia="Arial" w:hAnsi="Arial" w:cs="Arial"/>
          <w:position w:val="-1"/>
          <w:sz w:val="24"/>
          <w:szCs w:val="24"/>
          <w:u w:val="thick" w:color="000000"/>
        </w:rPr>
        <w:t>n</w:t>
      </w:r>
      <w:r w:rsidRPr="00C45ECB">
        <w:rPr>
          <w:rFonts w:ascii="Arial" w:eastAsia="Arial" w:hAnsi="Arial" w:cs="Arial"/>
          <w:spacing w:val="1"/>
          <w:position w:val="-1"/>
          <w:sz w:val="24"/>
          <w:szCs w:val="24"/>
          <w:u w:val="thick" w:color="000000"/>
        </w:rPr>
        <w:t xml:space="preserve"> d</w:t>
      </w:r>
      <w:r w:rsidRPr="00C45ECB">
        <w:rPr>
          <w:rFonts w:ascii="Arial" w:eastAsia="Arial" w:hAnsi="Arial" w:cs="Arial"/>
          <w:position w:val="-1"/>
          <w:sz w:val="24"/>
          <w:szCs w:val="24"/>
          <w:u w:val="thick" w:color="000000"/>
        </w:rPr>
        <w:t>iscuss</w:t>
      </w:r>
      <w:r w:rsidRPr="00C45ECB">
        <w:rPr>
          <w:rFonts w:ascii="Arial" w:eastAsia="Arial" w:hAnsi="Arial" w:cs="Arial"/>
          <w:spacing w:val="1"/>
          <w:position w:val="-1"/>
          <w:sz w:val="24"/>
          <w:szCs w:val="24"/>
          <w:u w:val="thick" w:color="000000"/>
        </w:rPr>
        <w:t xml:space="preserve"> </w:t>
      </w:r>
      <w:r w:rsidRPr="00C45ECB">
        <w:rPr>
          <w:rFonts w:ascii="Arial" w:eastAsia="Arial" w:hAnsi="Arial" w:cs="Arial"/>
          <w:position w:val="-1"/>
          <w:sz w:val="24"/>
          <w:szCs w:val="24"/>
          <w:u w:val="thick" w:color="000000"/>
        </w:rPr>
        <w:t>y</w:t>
      </w:r>
      <w:r w:rsidRPr="00C45ECB">
        <w:rPr>
          <w:rFonts w:ascii="Arial" w:eastAsia="Arial" w:hAnsi="Arial" w:cs="Arial"/>
          <w:spacing w:val="1"/>
          <w:position w:val="-1"/>
          <w:sz w:val="24"/>
          <w:szCs w:val="24"/>
          <w:u w:val="thick" w:color="000000"/>
        </w:rPr>
        <w:t>o</w:t>
      </w:r>
      <w:r w:rsidRPr="00C45ECB">
        <w:rPr>
          <w:rFonts w:ascii="Arial" w:eastAsia="Arial" w:hAnsi="Arial" w:cs="Arial"/>
          <w:spacing w:val="-4"/>
          <w:position w:val="-1"/>
          <w:sz w:val="24"/>
          <w:szCs w:val="24"/>
          <w:u w:val="thick" w:color="000000"/>
        </w:rPr>
        <w:t>u</w:t>
      </w:r>
      <w:r w:rsidRPr="00C45ECB">
        <w:rPr>
          <w:rFonts w:ascii="Arial" w:eastAsia="Arial" w:hAnsi="Arial" w:cs="Arial"/>
          <w:position w:val="-1"/>
          <w:sz w:val="24"/>
          <w:szCs w:val="24"/>
          <w:u w:val="thick" w:color="000000"/>
        </w:rPr>
        <w:t>r</w:t>
      </w:r>
      <w:r w:rsidRPr="00C45ECB">
        <w:rPr>
          <w:rFonts w:ascii="Arial" w:eastAsia="Arial" w:hAnsi="Arial" w:cs="Arial"/>
          <w:spacing w:val="1"/>
          <w:position w:val="-1"/>
          <w:sz w:val="24"/>
          <w:szCs w:val="24"/>
          <w:u w:val="thick" w:color="000000"/>
        </w:rPr>
        <w:t xml:space="preserve"> </w:t>
      </w:r>
      <w:r w:rsidRPr="00C45ECB">
        <w:rPr>
          <w:rFonts w:ascii="Arial" w:eastAsia="Arial" w:hAnsi="Arial" w:cs="Arial"/>
          <w:spacing w:val="2"/>
          <w:position w:val="-1"/>
          <w:sz w:val="24"/>
          <w:szCs w:val="24"/>
          <w:u w:val="thick" w:color="000000"/>
        </w:rPr>
        <w:t>r</w:t>
      </w:r>
      <w:r w:rsidRPr="00C45ECB">
        <w:rPr>
          <w:rFonts w:ascii="Arial" w:eastAsia="Arial" w:hAnsi="Arial" w:cs="Arial"/>
          <w:spacing w:val="1"/>
          <w:position w:val="-1"/>
          <w:sz w:val="24"/>
          <w:szCs w:val="24"/>
          <w:u w:val="thick" w:color="000000"/>
        </w:rPr>
        <w:t>e</w:t>
      </w:r>
      <w:r w:rsidRPr="00C45ECB">
        <w:rPr>
          <w:rFonts w:ascii="Arial" w:eastAsia="Arial" w:hAnsi="Arial" w:cs="Arial"/>
          <w:spacing w:val="-5"/>
          <w:position w:val="-1"/>
          <w:sz w:val="24"/>
          <w:szCs w:val="24"/>
          <w:u w:val="thick" w:color="000000"/>
        </w:rPr>
        <w:t>s</w:t>
      </w:r>
      <w:r w:rsidRPr="00C45ECB">
        <w:rPr>
          <w:rFonts w:ascii="Arial" w:eastAsia="Arial" w:hAnsi="Arial" w:cs="Arial"/>
          <w:spacing w:val="1"/>
          <w:position w:val="-1"/>
          <w:sz w:val="24"/>
          <w:szCs w:val="24"/>
          <w:u w:val="thick" w:color="000000"/>
        </w:rPr>
        <w:t>u</w:t>
      </w:r>
      <w:r w:rsidRPr="00C45ECB">
        <w:rPr>
          <w:rFonts w:ascii="Arial" w:eastAsia="Arial" w:hAnsi="Arial" w:cs="Arial"/>
          <w:position w:val="-1"/>
          <w:sz w:val="24"/>
          <w:szCs w:val="24"/>
          <w:u w:val="thick" w:color="000000"/>
        </w:rPr>
        <w:t xml:space="preserve">lts </w:t>
      </w:r>
      <w:r w:rsidRPr="00C45ECB">
        <w:rPr>
          <w:rFonts w:ascii="Arial" w:eastAsia="Arial" w:hAnsi="Arial" w:cs="Arial"/>
          <w:spacing w:val="1"/>
          <w:position w:val="-1"/>
          <w:sz w:val="24"/>
          <w:szCs w:val="24"/>
          <w:u w:val="thick" w:color="000000"/>
        </w:rPr>
        <w:t>a</w:t>
      </w:r>
      <w:r w:rsidRPr="00C45ECB">
        <w:rPr>
          <w:rFonts w:ascii="Arial" w:eastAsia="Arial" w:hAnsi="Arial" w:cs="Arial"/>
          <w:position w:val="-1"/>
          <w:sz w:val="24"/>
          <w:szCs w:val="24"/>
          <w:u w:val="thick" w:color="000000"/>
        </w:rPr>
        <w:t>t</w:t>
      </w:r>
      <w:r w:rsidRPr="00C45ECB">
        <w:rPr>
          <w:rFonts w:ascii="Arial" w:eastAsia="Arial" w:hAnsi="Arial" w:cs="Arial"/>
          <w:spacing w:val="1"/>
          <w:position w:val="-1"/>
          <w:sz w:val="24"/>
          <w:szCs w:val="24"/>
          <w:u w:val="thick" w:color="000000"/>
        </w:rPr>
        <w:t xml:space="preserve"> </w:t>
      </w:r>
      <w:r w:rsidRPr="00C45ECB">
        <w:rPr>
          <w:rFonts w:ascii="Arial" w:eastAsia="Arial" w:hAnsi="Arial" w:cs="Arial"/>
          <w:position w:val="-1"/>
          <w:sz w:val="24"/>
          <w:szCs w:val="24"/>
          <w:u w:val="thick" w:color="000000"/>
        </w:rPr>
        <w:t>t</w:t>
      </w:r>
      <w:r w:rsidRPr="00C45ECB">
        <w:rPr>
          <w:rFonts w:ascii="Arial" w:eastAsia="Arial" w:hAnsi="Arial" w:cs="Arial"/>
          <w:spacing w:val="-3"/>
          <w:position w:val="-1"/>
          <w:sz w:val="24"/>
          <w:szCs w:val="24"/>
          <w:u w:val="thick" w:color="000000"/>
        </w:rPr>
        <w:t>h</w:t>
      </w:r>
      <w:r w:rsidRPr="00C45ECB">
        <w:rPr>
          <w:rFonts w:ascii="Arial" w:eastAsia="Arial" w:hAnsi="Arial" w:cs="Arial"/>
          <w:position w:val="-1"/>
          <w:sz w:val="24"/>
          <w:szCs w:val="24"/>
          <w:u w:val="thick" w:color="000000"/>
        </w:rPr>
        <w:t>e</w:t>
      </w:r>
      <w:r w:rsidRPr="00C45ECB">
        <w:rPr>
          <w:rFonts w:ascii="Arial" w:eastAsia="Arial" w:hAnsi="Arial" w:cs="Arial"/>
          <w:spacing w:val="1"/>
          <w:position w:val="-1"/>
          <w:sz w:val="24"/>
          <w:szCs w:val="24"/>
          <w:u w:val="thick" w:color="000000"/>
        </w:rPr>
        <w:t xml:space="preserve"> end</w:t>
      </w:r>
      <w:r w:rsidRPr="00C45ECB">
        <w:rPr>
          <w:rFonts w:ascii="Arial" w:eastAsia="Arial" w:hAnsi="Arial" w:cs="Arial"/>
          <w:position w:val="-1"/>
          <w:sz w:val="24"/>
          <w:szCs w:val="24"/>
          <w:u w:val="thick" w:color="000000"/>
        </w:rPr>
        <w:t>:</w:t>
      </w:r>
    </w:p>
    <w:p w14:paraId="16932E50" w14:textId="77777777" w:rsidR="00217BB2" w:rsidRPr="00C45ECB" w:rsidRDefault="00217BB2">
      <w:pPr>
        <w:spacing w:before="9" w:line="160" w:lineRule="exact"/>
        <w:rPr>
          <w:rFonts w:ascii="Arial" w:hAnsi="Arial" w:cs="Arial"/>
          <w:sz w:val="24"/>
          <w:szCs w:val="24"/>
        </w:rPr>
      </w:pPr>
    </w:p>
    <w:p w14:paraId="27647620" w14:textId="77777777" w:rsidR="00217BB2" w:rsidRPr="00C45ECB" w:rsidRDefault="00217BB2">
      <w:pPr>
        <w:spacing w:line="200" w:lineRule="exact"/>
        <w:rPr>
          <w:rFonts w:ascii="Arial" w:hAnsi="Arial" w:cs="Arial"/>
          <w:sz w:val="24"/>
          <w:szCs w:val="24"/>
        </w:rPr>
      </w:pPr>
    </w:p>
    <w:p w14:paraId="541472E7" w14:textId="77777777" w:rsidR="00217BB2" w:rsidRPr="00C45ECB" w:rsidRDefault="00217BB2">
      <w:pPr>
        <w:spacing w:line="200" w:lineRule="exact"/>
        <w:rPr>
          <w:rFonts w:ascii="Arial" w:hAnsi="Arial" w:cs="Arial"/>
          <w:sz w:val="24"/>
          <w:szCs w:val="24"/>
        </w:rPr>
      </w:pPr>
    </w:p>
    <w:p w14:paraId="2F88FA7C" w14:textId="461A28B6" w:rsidR="00217BB2" w:rsidRPr="00C45ECB" w:rsidRDefault="00000000">
      <w:pPr>
        <w:tabs>
          <w:tab w:val="left" w:pos="820"/>
        </w:tabs>
        <w:spacing w:before="29"/>
        <w:ind w:left="821" w:right="1132" w:hanging="361"/>
        <w:rPr>
          <w:rFonts w:ascii="Arial" w:eastAsia="Arial" w:hAnsi="Arial" w:cs="Arial"/>
          <w:sz w:val="24"/>
          <w:szCs w:val="24"/>
        </w:rPr>
      </w:pPr>
      <w:r w:rsidRPr="00C45ECB">
        <w:rPr>
          <w:rFonts w:ascii="Arial" w:eastAsia="Verdana" w:hAnsi="Arial" w:cs="Arial"/>
          <w:sz w:val="24"/>
          <w:szCs w:val="24"/>
        </w:rPr>
        <w:t>•</w:t>
      </w:r>
      <w:r w:rsidRPr="00C45ECB">
        <w:rPr>
          <w:rFonts w:ascii="Arial" w:eastAsia="Verdana" w:hAnsi="Arial" w:cs="Arial"/>
          <w:sz w:val="24"/>
          <w:szCs w:val="24"/>
        </w:rPr>
        <w:tab/>
      </w:r>
      <w:r w:rsidRPr="00C45ECB">
        <w:rPr>
          <w:rFonts w:ascii="Arial" w:eastAsia="Arial" w:hAnsi="Arial" w:cs="Arial"/>
          <w:i/>
          <w:iCs/>
          <w:sz w:val="24"/>
          <w:szCs w:val="24"/>
        </w:rPr>
        <w:t>In</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y</w:t>
      </w:r>
      <w:r w:rsidRPr="00C45ECB">
        <w:rPr>
          <w:rFonts w:ascii="Arial" w:eastAsia="Arial" w:hAnsi="Arial" w:cs="Arial"/>
          <w:i/>
          <w:iCs/>
          <w:spacing w:val="1"/>
          <w:sz w:val="24"/>
          <w:szCs w:val="24"/>
        </w:rPr>
        <w:t>ou</w:t>
      </w:r>
      <w:r w:rsidRPr="00C45ECB">
        <w:rPr>
          <w:rFonts w:ascii="Arial" w:eastAsia="Arial" w:hAnsi="Arial" w:cs="Arial"/>
          <w:i/>
          <w:iCs/>
          <w:sz w:val="24"/>
          <w:szCs w:val="24"/>
        </w:rPr>
        <w:t>r</w:t>
      </w:r>
      <w:r w:rsidRPr="00C45ECB">
        <w:rPr>
          <w:rFonts w:ascii="Arial" w:eastAsia="Arial" w:hAnsi="Arial" w:cs="Arial"/>
          <w:i/>
          <w:iCs/>
          <w:spacing w:val="2"/>
          <w:sz w:val="24"/>
          <w:szCs w:val="24"/>
        </w:rPr>
        <w:t xml:space="preserve"> </w:t>
      </w:r>
      <w:r w:rsidRPr="00C45ECB">
        <w:rPr>
          <w:rFonts w:ascii="Arial" w:eastAsia="Arial" w:hAnsi="Arial" w:cs="Arial"/>
          <w:i/>
          <w:iCs/>
          <w:spacing w:val="-3"/>
          <w:sz w:val="24"/>
          <w:szCs w:val="24"/>
        </w:rPr>
        <w:t>g</w:t>
      </w:r>
      <w:r w:rsidRPr="00C45ECB">
        <w:rPr>
          <w:rFonts w:ascii="Arial" w:eastAsia="Arial" w:hAnsi="Arial" w:cs="Arial"/>
          <w:i/>
          <w:iCs/>
          <w:spacing w:val="1"/>
          <w:sz w:val="24"/>
          <w:szCs w:val="24"/>
        </w:rPr>
        <w:t>rou</w:t>
      </w:r>
      <w:r w:rsidRPr="00C45ECB">
        <w:rPr>
          <w:rFonts w:ascii="Arial" w:eastAsia="Arial" w:hAnsi="Arial" w:cs="Arial"/>
          <w:i/>
          <w:iCs/>
          <w:spacing w:val="-4"/>
          <w:sz w:val="24"/>
          <w:szCs w:val="24"/>
        </w:rPr>
        <w:t>p</w:t>
      </w:r>
      <w:r w:rsidRPr="00C45ECB">
        <w:rPr>
          <w:rFonts w:ascii="Arial" w:eastAsia="Arial" w:hAnsi="Arial" w:cs="Arial"/>
          <w:i/>
          <w:iCs/>
          <w:sz w:val="24"/>
          <w:szCs w:val="24"/>
        </w:rPr>
        <w:t>,</w:t>
      </w:r>
      <w:r w:rsidRPr="00C45ECB">
        <w:rPr>
          <w:rFonts w:ascii="Arial" w:eastAsia="Arial" w:hAnsi="Arial" w:cs="Arial"/>
          <w:i/>
          <w:iCs/>
          <w:spacing w:val="1"/>
          <w:sz w:val="24"/>
          <w:szCs w:val="24"/>
        </w:rPr>
        <w:t xml:space="preserve"> a</w:t>
      </w:r>
      <w:r w:rsidRPr="00C45ECB">
        <w:rPr>
          <w:rFonts w:ascii="Arial" w:eastAsia="Arial" w:hAnsi="Arial" w:cs="Arial"/>
          <w:i/>
          <w:iCs/>
          <w:sz w:val="24"/>
          <w:szCs w:val="24"/>
        </w:rPr>
        <w:t xml:space="preserve">sk </w:t>
      </w:r>
      <w:r w:rsidRPr="00C45ECB">
        <w:rPr>
          <w:rFonts w:ascii="Arial" w:eastAsia="Arial" w:hAnsi="Arial" w:cs="Arial"/>
          <w:i/>
          <w:iCs/>
          <w:spacing w:val="1"/>
          <w:sz w:val="24"/>
          <w:szCs w:val="24"/>
        </w:rPr>
        <w:t>o</w:t>
      </w:r>
      <w:r w:rsidRPr="00C45ECB">
        <w:rPr>
          <w:rFonts w:ascii="Arial" w:eastAsia="Arial" w:hAnsi="Arial" w:cs="Arial"/>
          <w:i/>
          <w:iCs/>
          <w:spacing w:val="-4"/>
          <w:sz w:val="24"/>
          <w:szCs w:val="24"/>
        </w:rPr>
        <w:t>n</w:t>
      </w:r>
      <w:r w:rsidRPr="00C45ECB">
        <w:rPr>
          <w:rFonts w:ascii="Arial" w:eastAsia="Arial" w:hAnsi="Arial" w:cs="Arial"/>
          <w:i/>
          <w:iCs/>
          <w:sz w:val="24"/>
          <w:szCs w:val="24"/>
        </w:rPr>
        <w:t>e</w:t>
      </w:r>
      <w:r w:rsidRPr="00C45ECB">
        <w:rPr>
          <w:rFonts w:ascii="Arial" w:eastAsia="Arial" w:hAnsi="Arial" w:cs="Arial"/>
          <w:i/>
          <w:iCs/>
          <w:spacing w:val="1"/>
          <w:sz w:val="24"/>
          <w:szCs w:val="24"/>
        </w:rPr>
        <w:t xml:space="preserve"> per</w:t>
      </w:r>
      <w:r w:rsidRPr="00C45ECB">
        <w:rPr>
          <w:rFonts w:ascii="Arial" w:eastAsia="Arial" w:hAnsi="Arial" w:cs="Arial"/>
          <w:i/>
          <w:iCs/>
          <w:spacing w:val="-5"/>
          <w:sz w:val="24"/>
          <w:szCs w:val="24"/>
        </w:rPr>
        <w:t>s</w:t>
      </w:r>
      <w:r w:rsidRPr="00C45ECB">
        <w:rPr>
          <w:rFonts w:ascii="Arial" w:eastAsia="Arial" w:hAnsi="Arial" w:cs="Arial"/>
          <w:i/>
          <w:iCs/>
          <w:spacing w:val="1"/>
          <w:sz w:val="24"/>
          <w:szCs w:val="24"/>
        </w:rPr>
        <w:t>o</w:t>
      </w:r>
      <w:r w:rsidRPr="00C45ECB">
        <w:rPr>
          <w:rFonts w:ascii="Arial" w:eastAsia="Arial" w:hAnsi="Arial" w:cs="Arial"/>
          <w:i/>
          <w:iCs/>
          <w:sz w:val="24"/>
          <w:szCs w:val="24"/>
        </w:rPr>
        <w:t>n</w:t>
      </w:r>
      <w:r w:rsidRPr="00C45ECB">
        <w:rPr>
          <w:rFonts w:ascii="Arial" w:eastAsia="Arial" w:hAnsi="Arial" w:cs="Arial"/>
          <w:i/>
          <w:iCs/>
          <w:spacing w:val="1"/>
          <w:sz w:val="24"/>
          <w:szCs w:val="24"/>
        </w:rPr>
        <w:t xml:space="preserve"> t</w:t>
      </w:r>
      <w:r w:rsidRPr="00C45ECB">
        <w:rPr>
          <w:rFonts w:ascii="Arial" w:eastAsia="Arial" w:hAnsi="Arial" w:cs="Arial"/>
          <w:i/>
          <w:iCs/>
          <w:sz w:val="24"/>
          <w:szCs w:val="24"/>
        </w:rPr>
        <w:t>o</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list</w:t>
      </w:r>
      <w:r w:rsidRPr="00C45ECB">
        <w:rPr>
          <w:rFonts w:ascii="Arial" w:eastAsia="Arial" w:hAnsi="Arial" w:cs="Arial"/>
          <w:i/>
          <w:iCs/>
          <w:spacing w:val="-4"/>
          <w:sz w:val="24"/>
          <w:szCs w:val="24"/>
        </w:rPr>
        <w:t xml:space="preserve"> </w:t>
      </w:r>
      <w:r w:rsidR="002350B5" w:rsidRPr="00C45ECB">
        <w:rPr>
          <w:rFonts w:ascii="Arial" w:eastAsia="Arial" w:hAnsi="Arial" w:cs="Arial"/>
          <w:i/>
          <w:iCs/>
          <w:sz w:val="24"/>
          <w:szCs w:val="24"/>
        </w:rPr>
        <w:t>t</w:t>
      </w:r>
      <w:r w:rsidR="002350B5" w:rsidRPr="00C45ECB">
        <w:rPr>
          <w:rFonts w:ascii="Arial" w:eastAsia="Arial" w:hAnsi="Arial" w:cs="Arial"/>
          <w:i/>
          <w:iCs/>
          <w:spacing w:val="1"/>
          <w:sz w:val="24"/>
          <w:szCs w:val="24"/>
        </w:rPr>
        <w:t>h</w:t>
      </w:r>
      <w:r w:rsidR="002350B5" w:rsidRPr="00C45ECB">
        <w:rPr>
          <w:rFonts w:ascii="Arial" w:eastAsia="Arial" w:hAnsi="Arial" w:cs="Arial"/>
          <w:i/>
          <w:iCs/>
          <w:sz w:val="24"/>
          <w:szCs w:val="24"/>
        </w:rPr>
        <w:t>e</w:t>
      </w:r>
      <w:r w:rsidR="002350B5" w:rsidRPr="00C45ECB">
        <w:rPr>
          <w:rFonts w:ascii="Arial" w:eastAsia="Arial" w:hAnsi="Arial" w:cs="Arial"/>
          <w:i/>
          <w:iCs/>
          <w:spacing w:val="-4"/>
          <w:sz w:val="24"/>
          <w:szCs w:val="24"/>
        </w:rPr>
        <w:t xml:space="preserve"> </w:t>
      </w:r>
      <w:r w:rsidR="00C45ECB" w:rsidRPr="00C45ECB">
        <w:rPr>
          <w:rFonts w:ascii="Arial" w:eastAsia="Arial" w:hAnsi="Arial" w:cs="Arial"/>
          <w:i/>
          <w:iCs/>
          <w:sz w:val="24"/>
          <w:szCs w:val="24"/>
        </w:rPr>
        <w:t>significant</w:t>
      </w:r>
      <w:r w:rsidR="002350B5" w:rsidRPr="00C45ECB">
        <w:rPr>
          <w:rFonts w:ascii="Arial" w:eastAsia="Arial" w:hAnsi="Arial" w:cs="Arial"/>
          <w:i/>
          <w:iCs/>
          <w:spacing w:val="2"/>
          <w:sz w:val="24"/>
          <w:szCs w:val="24"/>
        </w:rPr>
        <w:t xml:space="preserve"> </w:t>
      </w:r>
      <w:r w:rsidR="002350B5" w:rsidRPr="00C45ECB">
        <w:rPr>
          <w:rFonts w:ascii="Arial" w:eastAsia="Arial" w:hAnsi="Arial" w:cs="Arial"/>
          <w:i/>
          <w:iCs/>
          <w:spacing w:val="1"/>
          <w:sz w:val="24"/>
          <w:szCs w:val="24"/>
        </w:rPr>
        <w:t>be</w:t>
      </w:r>
      <w:r w:rsidR="002350B5" w:rsidRPr="00C45ECB">
        <w:rPr>
          <w:rFonts w:ascii="Arial" w:eastAsia="Arial" w:hAnsi="Arial" w:cs="Arial"/>
          <w:i/>
          <w:iCs/>
          <w:spacing w:val="-4"/>
          <w:sz w:val="24"/>
          <w:szCs w:val="24"/>
        </w:rPr>
        <w:t>n</w:t>
      </w:r>
      <w:r w:rsidR="002350B5" w:rsidRPr="00C45ECB">
        <w:rPr>
          <w:rFonts w:ascii="Arial" w:eastAsia="Arial" w:hAnsi="Arial" w:cs="Arial"/>
          <w:i/>
          <w:iCs/>
          <w:spacing w:val="1"/>
          <w:sz w:val="24"/>
          <w:szCs w:val="24"/>
        </w:rPr>
        <w:t>e</w:t>
      </w:r>
      <w:r w:rsidR="002350B5" w:rsidRPr="00C45ECB">
        <w:rPr>
          <w:rFonts w:ascii="Arial" w:eastAsia="Arial" w:hAnsi="Arial" w:cs="Arial"/>
          <w:i/>
          <w:iCs/>
          <w:sz w:val="24"/>
          <w:szCs w:val="24"/>
        </w:rPr>
        <w:t>fits</w:t>
      </w:r>
      <w:r w:rsidR="002350B5" w:rsidRPr="00C45ECB">
        <w:rPr>
          <w:rFonts w:ascii="Arial" w:eastAsia="Arial" w:hAnsi="Arial" w:cs="Arial"/>
          <w:i/>
          <w:iCs/>
          <w:spacing w:val="1"/>
          <w:sz w:val="24"/>
          <w:szCs w:val="24"/>
        </w:rPr>
        <w:t xml:space="preserve"> an</w:t>
      </w:r>
      <w:r w:rsidR="002350B5" w:rsidRPr="00C45ECB">
        <w:rPr>
          <w:rFonts w:ascii="Arial" w:eastAsia="Arial" w:hAnsi="Arial" w:cs="Arial"/>
          <w:i/>
          <w:iCs/>
          <w:sz w:val="24"/>
          <w:szCs w:val="24"/>
        </w:rPr>
        <w:t>d</w:t>
      </w:r>
      <w:r w:rsidR="002350B5" w:rsidRPr="00C45ECB">
        <w:rPr>
          <w:rFonts w:ascii="Arial" w:eastAsia="Arial" w:hAnsi="Arial" w:cs="Arial"/>
          <w:i/>
          <w:iCs/>
          <w:spacing w:val="1"/>
          <w:sz w:val="24"/>
          <w:szCs w:val="24"/>
        </w:rPr>
        <w:t xml:space="preserve"> </w:t>
      </w:r>
      <w:r w:rsidR="002350B5" w:rsidRPr="00C45ECB">
        <w:rPr>
          <w:rFonts w:ascii="Arial" w:eastAsia="Arial" w:hAnsi="Arial" w:cs="Arial"/>
          <w:i/>
          <w:iCs/>
          <w:sz w:val="24"/>
          <w:szCs w:val="24"/>
        </w:rPr>
        <w:t>l</w:t>
      </w:r>
      <w:r w:rsidR="002350B5" w:rsidRPr="00C45ECB">
        <w:rPr>
          <w:rFonts w:ascii="Arial" w:eastAsia="Arial" w:hAnsi="Arial" w:cs="Arial"/>
          <w:i/>
          <w:iCs/>
          <w:spacing w:val="-5"/>
          <w:sz w:val="24"/>
          <w:szCs w:val="24"/>
        </w:rPr>
        <w:t>i</w:t>
      </w:r>
      <w:r w:rsidR="002350B5" w:rsidRPr="00C45ECB">
        <w:rPr>
          <w:rFonts w:ascii="Arial" w:eastAsia="Arial" w:hAnsi="Arial" w:cs="Arial"/>
          <w:i/>
          <w:iCs/>
          <w:spacing w:val="1"/>
          <w:sz w:val="24"/>
          <w:szCs w:val="24"/>
        </w:rPr>
        <w:t>m</w:t>
      </w:r>
      <w:r w:rsidR="002350B5" w:rsidRPr="00C45ECB">
        <w:rPr>
          <w:rFonts w:ascii="Arial" w:eastAsia="Arial" w:hAnsi="Arial" w:cs="Arial"/>
          <w:i/>
          <w:iCs/>
          <w:sz w:val="24"/>
          <w:szCs w:val="24"/>
        </w:rPr>
        <w:t>it</w:t>
      </w:r>
      <w:r w:rsidR="002350B5" w:rsidRPr="00C45ECB">
        <w:rPr>
          <w:rFonts w:ascii="Arial" w:eastAsia="Arial" w:hAnsi="Arial" w:cs="Arial"/>
          <w:i/>
          <w:iCs/>
          <w:spacing w:val="1"/>
          <w:sz w:val="24"/>
          <w:szCs w:val="24"/>
        </w:rPr>
        <w:t>a</w:t>
      </w:r>
      <w:r w:rsidR="002350B5" w:rsidRPr="00C45ECB">
        <w:rPr>
          <w:rFonts w:ascii="Arial" w:eastAsia="Arial" w:hAnsi="Arial" w:cs="Arial"/>
          <w:i/>
          <w:iCs/>
          <w:sz w:val="24"/>
          <w:szCs w:val="24"/>
        </w:rPr>
        <w:t>ti</w:t>
      </w:r>
      <w:r w:rsidR="002350B5" w:rsidRPr="00C45ECB">
        <w:rPr>
          <w:rFonts w:ascii="Arial" w:eastAsia="Arial" w:hAnsi="Arial" w:cs="Arial"/>
          <w:i/>
          <w:iCs/>
          <w:spacing w:val="1"/>
          <w:sz w:val="24"/>
          <w:szCs w:val="24"/>
        </w:rPr>
        <w:t>on</w:t>
      </w:r>
      <w:r w:rsidR="002350B5" w:rsidRPr="00C45ECB">
        <w:rPr>
          <w:rFonts w:ascii="Arial" w:eastAsia="Arial" w:hAnsi="Arial" w:cs="Arial"/>
          <w:i/>
          <w:iCs/>
          <w:sz w:val="24"/>
          <w:szCs w:val="24"/>
        </w:rPr>
        <w:t>s</w:t>
      </w:r>
      <w:r w:rsidR="002350B5" w:rsidRPr="00C45ECB">
        <w:rPr>
          <w:rFonts w:ascii="Arial" w:eastAsia="Arial" w:hAnsi="Arial" w:cs="Arial"/>
          <w:i/>
          <w:iCs/>
          <w:spacing w:val="-4"/>
          <w:sz w:val="24"/>
          <w:szCs w:val="24"/>
        </w:rPr>
        <w:t xml:space="preserve"> </w:t>
      </w:r>
      <w:r w:rsidR="002350B5" w:rsidRPr="00C45ECB">
        <w:rPr>
          <w:rFonts w:ascii="Arial" w:eastAsia="Arial" w:hAnsi="Arial" w:cs="Arial"/>
          <w:i/>
          <w:iCs/>
          <w:spacing w:val="1"/>
          <w:sz w:val="24"/>
          <w:szCs w:val="24"/>
        </w:rPr>
        <w:t>o</w:t>
      </w:r>
      <w:r w:rsidR="002350B5" w:rsidRPr="00C45ECB">
        <w:rPr>
          <w:rFonts w:ascii="Arial" w:eastAsia="Arial" w:hAnsi="Arial" w:cs="Arial"/>
          <w:i/>
          <w:iCs/>
          <w:sz w:val="24"/>
          <w:szCs w:val="24"/>
        </w:rPr>
        <w:t xml:space="preserve">f </w:t>
      </w:r>
      <w:r w:rsidR="002350B5" w:rsidRPr="00C45ECB">
        <w:rPr>
          <w:rFonts w:ascii="Arial" w:eastAsia="Arial" w:hAnsi="Arial" w:cs="Arial"/>
          <w:i/>
          <w:iCs/>
          <w:spacing w:val="1"/>
          <w:sz w:val="24"/>
          <w:szCs w:val="24"/>
        </w:rPr>
        <w:t>u</w:t>
      </w:r>
      <w:r w:rsidR="002350B5" w:rsidRPr="00C45ECB">
        <w:rPr>
          <w:rFonts w:ascii="Arial" w:eastAsia="Arial" w:hAnsi="Arial" w:cs="Arial"/>
          <w:i/>
          <w:iCs/>
          <w:sz w:val="24"/>
          <w:szCs w:val="24"/>
        </w:rPr>
        <w:t>sing</w:t>
      </w:r>
      <w:r w:rsidR="002350B5" w:rsidRPr="00C45ECB">
        <w:rPr>
          <w:rFonts w:ascii="Arial" w:eastAsia="Arial" w:hAnsi="Arial" w:cs="Arial"/>
          <w:i/>
          <w:iCs/>
          <w:spacing w:val="1"/>
          <w:sz w:val="24"/>
          <w:szCs w:val="24"/>
        </w:rPr>
        <w:t xml:space="preserve"> thr</w:t>
      </w:r>
      <w:r w:rsidR="002350B5" w:rsidRPr="00C45ECB">
        <w:rPr>
          <w:rFonts w:ascii="Arial" w:eastAsia="Arial" w:hAnsi="Arial" w:cs="Arial"/>
          <w:i/>
          <w:iCs/>
          <w:spacing w:val="-4"/>
          <w:sz w:val="24"/>
          <w:szCs w:val="24"/>
        </w:rPr>
        <w:t>e</w:t>
      </w:r>
      <w:r w:rsidR="002350B5" w:rsidRPr="00C45ECB">
        <w:rPr>
          <w:rFonts w:ascii="Arial" w:eastAsia="Arial" w:hAnsi="Arial" w:cs="Arial"/>
          <w:i/>
          <w:iCs/>
          <w:spacing w:val="1"/>
          <w:sz w:val="24"/>
          <w:szCs w:val="24"/>
        </w:rPr>
        <w:t>a</w:t>
      </w:r>
      <w:r w:rsidR="002350B5" w:rsidRPr="00C45ECB">
        <w:rPr>
          <w:rFonts w:ascii="Arial" w:eastAsia="Arial" w:hAnsi="Arial" w:cs="Arial"/>
          <w:i/>
          <w:iCs/>
          <w:sz w:val="24"/>
          <w:szCs w:val="24"/>
        </w:rPr>
        <w:t>t</w:t>
      </w:r>
      <w:r w:rsidR="002350B5" w:rsidRPr="00C45ECB">
        <w:rPr>
          <w:rFonts w:ascii="Arial" w:eastAsia="Arial" w:hAnsi="Arial" w:cs="Arial"/>
          <w:i/>
          <w:iCs/>
          <w:spacing w:val="1"/>
          <w:sz w:val="24"/>
          <w:szCs w:val="24"/>
        </w:rPr>
        <w:t xml:space="preserve"> </w:t>
      </w:r>
      <w:r w:rsidR="002350B5" w:rsidRPr="00C45ECB">
        <w:rPr>
          <w:rFonts w:ascii="Arial" w:eastAsia="Arial" w:hAnsi="Arial" w:cs="Arial"/>
          <w:i/>
          <w:iCs/>
          <w:sz w:val="24"/>
          <w:szCs w:val="24"/>
        </w:rPr>
        <w:t>in</w:t>
      </w:r>
      <w:r w:rsidR="002350B5" w:rsidRPr="00C45ECB">
        <w:rPr>
          <w:rFonts w:ascii="Arial" w:eastAsia="Arial" w:hAnsi="Arial" w:cs="Arial"/>
          <w:i/>
          <w:iCs/>
          <w:spacing w:val="1"/>
          <w:sz w:val="24"/>
          <w:szCs w:val="24"/>
        </w:rPr>
        <w:t>te</w:t>
      </w:r>
      <w:r w:rsidR="002350B5" w:rsidRPr="00C45ECB">
        <w:rPr>
          <w:rFonts w:ascii="Arial" w:eastAsia="Arial" w:hAnsi="Arial" w:cs="Arial"/>
          <w:i/>
          <w:iCs/>
          <w:sz w:val="24"/>
          <w:szCs w:val="24"/>
        </w:rPr>
        <w:t>l</w:t>
      </w:r>
      <w:r w:rsidR="002350B5" w:rsidRPr="00C45ECB">
        <w:rPr>
          <w:rFonts w:ascii="Arial" w:eastAsia="Arial" w:hAnsi="Arial" w:cs="Arial"/>
          <w:i/>
          <w:iCs/>
          <w:spacing w:val="-1"/>
          <w:sz w:val="24"/>
          <w:szCs w:val="24"/>
        </w:rPr>
        <w:t>l</w:t>
      </w:r>
      <w:r w:rsidR="002350B5" w:rsidRPr="00C45ECB">
        <w:rPr>
          <w:rFonts w:ascii="Arial" w:eastAsia="Arial" w:hAnsi="Arial" w:cs="Arial"/>
          <w:i/>
          <w:iCs/>
          <w:sz w:val="24"/>
          <w:szCs w:val="24"/>
        </w:rPr>
        <w:t>ig</w:t>
      </w:r>
      <w:r w:rsidR="002350B5" w:rsidRPr="00C45ECB">
        <w:rPr>
          <w:rFonts w:ascii="Arial" w:eastAsia="Arial" w:hAnsi="Arial" w:cs="Arial"/>
          <w:i/>
          <w:iCs/>
          <w:spacing w:val="-3"/>
          <w:sz w:val="24"/>
          <w:szCs w:val="24"/>
        </w:rPr>
        <w:t>e</w:t>
      </w:r>
      <w:r w:rsidR="002350B5" w:rsidRPr="00C45ECB">
        <w:rPr>
          <w:rFonts w:ascii="Arial" w:eastAsia="Arial" w:hAnsi="Arial" w:cs="Arial"/>
          <w:i/>
          <w:iCs/>
          <w:spacing w:val="1"/>
          <w:sz w:val="24"/>
          <w:szCs w:val="24"/>
        </w:rPr>
        <w:t>n</w:t>
      </w:r>
      <w:r w:rsidR="002350B5" w:rsidRPr="00C45ECB">
        <w:rPr>
          <w:rFonts w:ascii="Arial" w:eastAsia="Arial" w:hAnsi="Arial" w:cs="Arial"/>
          <w:i/>
          <w:iCs/>
          <w:sz w:val="24"/>
          <w:szCs w:val="24"/>
        </w:rPr>
        <w:t>ce</w:t>
      </w:r>
      <w:r w:rsidR="002350B5" w:rsidRPr="00C45ECB">
        <w:rPr>
          <w:rFonts w:ascii="Arial" w:eastAsia="Arial" w:hAnsi="Arial" w:cs="Arial"/>
          <w:i/>
          <w:iCs/>
          <w:spacing w:val="1"/>
          <w:sz w:val="24"/>
          <w:szCs w:val="24"/>
        </w:rPr>
        <w:t xml:space="preserve"> </w:t>
      </w:r>
      <w:r w:rsidR="002350B5" w:rsidRPr="00C45ECB">
        <w:rPr>
          <w:rFonts w:ascii="Arial" w:eastAsia="Arial" w:hAnsi="Arial" w:cs="Arial"/>
          <w:i/>
          <w:iCs/>
          <w:sz w:val="24"/>
          <w:szCs w:val="24"/>
        </w:rPr>
        <w:t>to</w:t>
      </w:r>
      <w:r w:rsidR="002350B5" w:rsidRPr="00C45ECB">
        <w:rPr>
          <w:rFonts w:ascii="Arial" w:eastAsia="Arial" w:hAnsi="Arial" w:cs="Arial"/>
          <w:i/>
          <w:iCs/>
          <w:spacing w:val="1"/>
          <w:sz w:val="24"/>
          <w:szCs w:val="24"/>
        </w:rPr>
        <w:t xml:space="preserve"> </w:t>
      </w:r>
      <w:r w:rsidR="002350B5" w:rsidRPr="00C45ECB">
        <w:rPr>
          <w:rFonts w:ascii="Arial" w:eastAsia="Arial" w:hAnsi="Arial" w:cs="Arial"/>
          <w:i/>
          <w:iCs/>
          <w:sz w:val="24"/>
          <w:szCs w:val="24"/>
        </w:rPr>
        <w:t>s</w:t>
      </w:r>
      <w:r w:rsidR="002350B5" w:rsidRPr="00C45ECB">
        <w:rPr>
          <w:rFonts w:ascii="Arial" w:eastAsia="Arial" w:hAnsi="Arial" w:cs="Arial"/>
          <w:i/>
          <w:iCs/>
          <w:spacing w:val="1"/>
          <w:sz w:val="24"/>
          <w:szCs w:val="24"/>
        </w:rPr>
        <w:t>t</w:t>
      </w:r>
      <w:r w:rsidR="002350B5" w:rsidRPr="00C45ECB">
        <w:rPr>
          <w:rFonts w:ascii="Arial" w:eastAsia="Arial" w:hAnsi="Arial" w:cs="Arial"/>
          <w:i/>
          <w:iCs/>
          <w:spacing w:val="-4"/>
          <w:sz w:val="24"/>
          <w:szCs w:val="24"/>
        </w:rPr>
        <w:t>o</w:t>
      </w:r>
      <w:r w:rsidR="002350B5" w:rsidRPr="00C45ECB">
        <w:rPr>
          <w:rFonts w:ascii="Arial" w:eastAsia="Arial" w:hAnsi="Arial" w:cs="Arial"/>
          <w:i/>
          <w:iCs/>
          <w:spacing w:val="1"/>
          <w:sz w:val="24"/>
          <w:szCs w:val="24"/>
        </w:rPr>
        <w:t>p</w:t>
      </w:r>
      <w:r w:rsidRPr="00C45ECB">
        <w:rPr>
          <w:rFonts w:ascii="Arial" w:eastAsia="Arial" w:hAnsi="Arial" w:cs="Arial"/>
          <w:i/>
          <w:iCs/>
          <w:spacing w:val="1"/>
          <w:sz w:val="24"/>
          <w:szCs w:val="24"/>
        </w:rPr>
        <w:t xml:space="preserve"> </w:t>
      </w:r>
      <w:r w:rsidRPr="00C45ECB">
        <w:rPr>
          <w:rFonts w:ascii="Arial" w:eastAsia="Arial" w:hAnsi="Arial" w:cs="Arial"/>
          <w:i/>
          <w:iCs/>
          <w:spacing w:val="-3"/>
          <w:sz w:val="24"/>
          <w:szCs w:val="24"/>
        </w:rPr>
        <w:t>d</w:t>
      </w:r>
      <w:r w:rsidRPr="00C45ECB">
        <w:rPr>
          <w:rFonts w:ascii="Arial" w:eastAsia="Arial" w:hAnsi="Arial" w:cs="Arial"/>
          <w:i/>
          <w:iCs/>
          <w:spacing w:val="1"/>
          <w:sz w:val="24"/>
          <w:szCs w:val="24"/>
        </w:rPr>
        <w:t>a</w:t>
      </w:r>
      <w:r w:rsidRPr="00C45ECB">
        <w:rPr>
          <w:rFonts w:ascii="Arial" w:eastAsia="Arial" w:hAnsi="Arial" w:cs="Arial"/>
          <w:i/>
          <w:iCs/>
          <w:sz w:val="24"/>
          <w:szCs w:val="24"/>
        </w:rPr>
        <w:t>ta</w:t>
      </w:r>
      <w:r w:rsidRPr="00C45ECB">
        <w:rPr>
          <w:rFonts w:ascii="Arial" w:eastAsia="Arial" w:hAnsi="Arial" w:cs="Arial"/>
          <w:i/>
          <w:iCs/>
          <w:spacing w:val="1"/>
          <w:sz w:val="24"/>
          <w:szCs w:val="24"/>
        </w:rPr>
        <w:t xml:space="preserve"> </w:t>
      </w:r>
      <w:r w:rsidRPr="00C45ECB">
        <w:rPr>
          <w:rFonts w:ascii="Arial" w:eastAsia="Arial" w:hAnsi="Arial" w:cs="Arial"/>
          <w:i/>
          <w:iCs/>
          <w:spacing w:val="-3"/>
          <w:sz w:val="24"/>
          <w:szCs w:val="24"/>
        </w:rPr>
        <w:t>b</w:t>
      </w:r>
      <w:r w:rsidRPr="00C45ECB">
        <w:rPr>
          <w:rFonts w:ascii="Arial" w:eastAsia="Arial" w:hAnsi="Arial" w:cs="Arial"/>
          <w:i/>
          <w:iCs/>
          <w:spacing w:val="1"/>
          <w:sz w:val="24"/>
          <w:szCs w:val="24"/>
        </w:rPr>
        <w:t>re</w:t>
      </w:r>
      <w:r w:rsidRPr="00C45ECB">
        <w:rPr>
          <w:rFonts w:ascii="Arial" w:eastAsia="Arial" w:hAnsi="Arial" w:cs="Arial"/>
          <w:i/>
          <w:iCs/>
          <w:spacing w:val="-4"/>
          <w:sz w:val="24"/>
          <w:szCs w:val="24"/>
        </w:rPr>
        <w:t>a</w:t>
      </w:r>
      <w:r w:rsidRPr="00C45ECB">
        <w:rPr>
          <w:rFonts w:ascii="Arial" w:eastAsia="Arial" w:hAnsi="Arial" w:cs="Arial"/>
          <w:i/>
          <w:iCs/>
          <w:sz w:val="24"/>
          <w:szCs w:val="24"/>
        </w:rPr>
        <w:t>c</w:t>
      </w:r>
      <w:r w:rsidRPr="00C45ECB">
        <w:rPr>
          <w:rFonts w:ascii="Arial" w:eastAsia="Arial" w:hAnsi="Arial" w:cs="Arial"/>
          <w:i/>
          <w:iCs/>
          <w:spacing w:val="1"/>
          <w:sz w:val="24"/>
          <w:szCs w:val="24"/>
        </w:rPr>
        <w:t>he</w:t>
      </w:r>
      <w:r w:rsidRPr="00C45ECB">
        <w:rPr>
          <w:rFonts w:ascii="Arial" w:eastAsia="Arial" w:hAnsi="Arial" w:cs="Arial"/>
          <w:i/>
          <w:iCs/>
          <w:sz w:val="24"/>
          <w:szCs w:val="24"/>
        </w:rPr>
        <w:t>s.</w:t>
      </w:r>
    </w:p>
    <w:p w14:paraId="271BDDD3" w14:textId="77777777" w:rsidR="002350B5" w:rsidRPr="00C45ECB" w:rsidRDefault="002350B5">
      <w:pPr>
        <w:tabs>
          <w:tab w:val="left" w:pos="820"/>
        </w:tabs>
        <w:spacing w:before="29"/>
        <w:ind w:left="821" w:right="1132" w:hanging="361"/>
        <w:rPr>
          <w:rFonts w:ascii="Arial" w:eastAsia="Arial" w:hAnsi="Arial" w:cs="Arial"/>
          <w:sz w:val="24"/>
          <w:szCs w:val="24"/>
        </w:rPr>
      </w:pPr>
    </w:p>
    <w:p w14:paraId="62AD62D7" w14:textId="77777777" w:rsidR="002350B5" w:rsidRPr="00C45ECB" w:rsidRDefault="002350B5" w:rsidP="002350B5">
      <w:pPr>
        <w:pStyle w:val="NormalWeb"/>
        <w:shd w:val="clear" w:color="auto" w:fill="FAFAFA"/>
        <w:spacing w:before="0" w:beforeAutospacing="0" w:after="240" w:afterAutospacing="0"/>
        <w:rPr>
          <w:rFonts w:ascii="Arial" w:hAnsi="Arial" w:cs="Arial"/>
          <w:color w:val="242424"/>
        </w:rPr>
      </w:pPr>
      <w:r w:rsidRPr="00C45ECB">
        <w:rPr>
          <w:rFonts w:ascii="Arial" w:eastAsia="Arial" w:hAnsi="Arial" w:cs="Arial"/>
        </w:rPr>
        <w:tab/>
      </w:r>
      <w:r w:rsidRPr="00C45ECB">
        <w:rPr>
          <w:rFonts w:ascii="Arial" w:hAnsi="Arial" w:cs="Arial"/>
          <w:b/>
          <w:bCs/>
          <w:color w:val="242424"/>
        </w:rPr>
        <w:t>Paper:</w:t>
      </w:r>
      <w:r w:rsidRPr="00C45ECB">
        <w:rPr>
          <w:rFonts w:ascii="Arial" w:hAnsi="Arial" w:cs="Arial"/>
          <w:color w:val="242424"/>
        </w:rPr>
        <w:t> "The Challenges of Leveraging Threat Intelligence to Stop Data Breaches"</w:t>
      </w:r>
    </w:p>
    <w:p w14:paraId="30B5B89C" w14:textId="77777777" w:rsidR="002350B5" w:rsidRPr="002350B5" w:rsidRDefault="002350B5" w:rsidP="002350B5">
      <w:pPr>
        <w:shd w:val="clear" w:color="auto" w:fill="FAFAFA"/>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Benefits:</w:t>
      </w:r>
    </w:p>
    <w:p w14:paraId="4677FEBB" w14:textId="0B412FDF" w:rsidR="002350B5" w:rsidRPr="002350B5" w:rsidRDefault="002350B5" w:rsidP="002350B5">
      <w:pPr>
        <w:numPr>
          <w:ilvl w:val="0"/>
          <w:numId w:val="10"/>
        </w:numPr>
        <w:shd w:val="clear" w:color="auto" w:fill="FAFAFA"/>
        <w:spacing w:after="100" w:afterAutospacing="1"/>
        <w:ind w:left="958" w:hanging="357"/>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Enhanced Visibility:</w:t>
      </w:r>
      <w:r w:rsidRPr="002350B5">
        <w:rPr>
          <w:rFonts w:ascii="Arial" w:hAnsi="Arial" w:cs="Arial"/>
          <w:color w:val="242424"/>
          <w:sz w:val="24"/>
          <w:szCs w:val="24"/>
          <w:lang w:val="en-GB" w:eastAsia="en-GB"/>
        </w:rPr>
        <w:t xml:space="preserve"> Provides greater visibility into potential threats, helping </w:t>
      </w:r>
      <w:r w:rsidRPr="00C45ECB">
        <w:rPr>
          <w:rFonts w:ascii="Arial" w:hAnsi="Arial" w:cs="Arial"/>
          <w:color w:val="242424"/>
          <w:sz w:val="24"/>
          <w:szCs w:val="24"/>
          <w:lang w:val="en-GB" w:eastAsia="en-GB"/>
        </w:rPr>
        <w:t>organisations</w:t>
      </w:r>
      <w:r w:rsidRPr="002350B5">
        <w:rPr>
          <w:rFonts w:ascii="Arial" w:hAnsi="Arial" w:cs="Arial"/>
          <w:color w:val="242424"/>
          <w:sz w:val="24"/>
          <w:szCs w:val="24"/>
          <w:lang w:val="en-GB" w:eastAsia="en-GB"/>
        </w:rPr>
        <w:t xml:space="preserve"> understand their unique threat landscape</w:t>
      </w:r>
    </w:p>
    <w:p w14:paraId="04423AA2" w14:textId="4A30230B" w:rsidR="002350B5" w:rsidRPr="002350B5" w:rsidRDefault="002350B5" w:rsidP="002350B5">
      <w:pPr>
        <w:numPr>
          <w:ilvl w:val="0"/>
          <w:numId w:val="10"/>
        </w:numPr>
        <w:shd w:val="clear" w:color="auto" w:fill="FAFAFA"/>
        <w:spacing w:before="100" w:beforeAutospacing="1" w:after="100" w:afterAutospacing="1"/>
        <w:ind w:left="960"/>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 xml:space="preserve">Proactive </w:t>
      </w:r>
      <w:r w:rsidRPr="00C45ECB">
        <w:rPr>
          <w:rFonts w:ascii="Arial" w:hAnsi="Arial" w:cs="Arial"/>
          <w:b/>
          <w:bCs/>
          <w:color w:val="242424"/>
          <w:sz w:val="24"/>
          <w:szCs w:val="24"/>
          <w:lang w:val="en-GB" w:eastAsia="en-GB"/>
        </w:rPr>
        <w:t>Defence</w:t>
      </w:r>
      <w:r w:rsidRPr="002350B5">
        <w:rPr>
          <w:rFonts w:ascii="Arial" w:hAnsi="Arial" w:cs="Arial"/>
          <w:b/>
          <w:bCs/>
          <w:color w:val="242424"/>
          <w:sz w:val="24"/>
          <w:szCs w:val="24"/>
          <w:lang w:val="en-GB" w:eastAsia="en-GB"/>
        </w:rPr>
        <w:t>:</w:t>
      </w:r>
      <w:r w:rsidRPr="002350B5">
        <w:rPr>
          <w:rFonts w:ascii="Arial" w:hAnsi="Arial" w:cs="Arial"/>
          <w:color w:val="242424"/>
          <w:sz w:val="24"/>
          <w:szCs w:val="24"/>
          <w:lang w:val="en-GB" w:eastAsia="en-GB"/>
        </w:rPr>
        <w:t xml:space="preserve"> Enables proactive </w:t>
      </w:r>
      <w:r w:rsidRPr="00C45ECB">
        <w:rPr>
          <w:rFonts w:ascii="Arial" w:hAnsi="Arial" w:cs="Arial"/>
          <w:color w:val="242424"/>
          <w:sz w:val="24"/>
          <w:szCs w:val="24"/>
          <w:lang w:val="en-GB" w:eastAsia="en-GB"/>
        </w:rPr>
        <w:t>defence</w:t>
      </w:r>
      <w:r w:rsidRPr="002350B5">
        <w:rPr>
          <w:rFonts w:ascii="Arial" w:hAnsi="Arial" w:cs="Arial"/>
          <w:color w:val="242424"/>
          <w:sz w:val="24"/>
          <w:szCs w:val="24"/>
          <w:lang w:val="en-GB" w:eastAsia="en-GB"/>
        </w:rPr>
        <w:t xml:space="preserve"> measures by identifying and mitigating threats before they can cause harm</w:t>
      </w:r>
    </w:p>
    <w:p w14:paraId="31401E6A" w14:textId="77777777" w:rsidR="002350B5" w:rsidRPr="002350B5" w:rsidRDefault="002350B5" w:rsidP="002350B5">
      <w:pPr>
        <w:numPr>
          <w:ilvl w:val="0"/>
          <w:numId w:val="10"/>
        </w:numPr>
        <w:shd w:val="clear" w:color="auto" w:fill="FAFAFA"/>
        <w:spacing w:before="100" w:beforeAutospacing="1" w:after="100" w:afterAutospacing="1"/>
        <w:ind w:left="960"/>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Informed Decision-Making:</w:t>
      </w:r>
      <w:r w:rsidRPr="002350B5">
        <w:rPr>
          <w:rFonts w:ascii="Arial" w:hAnsi="Arial" w:cs="Arial"/>
          <w:color w:val="242424"/>
          <w:sz w:val="24"/>
          <w:szCs w:val="24"/>
          <w:lang w:val="en-GB" w:eastAsia="en-GB"/>
        </w:rPr>
        <w:t> Helps in making informed security decisions based on evidence-based insights</w:t>
      </w:r>
    </w:p>
    <w:p w14:paraId="34D2536E" w14:textId="76CFD309" w:rsidR="002350B5" w:rsidRPr="002350B5" w:rsidRDefault="002350B5" w:rsidP="002350B5">
      <w:pPr>
        <w:numPr>
          <w:ilvl w:val="0"/>
          <w:numId w:val="10"/>
        </w:numPr>
        <w:shd w:val="clear" w:color="auto" w:fill="FAFAFA"/>
        <w:spacing w:before="100" w:beforeAutospacing="1" w:after="100" w:afterAutospacing="1"/>
        <w:ind w:left="960"/>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Customization:</w:t>
      </w:r>
      <w:r w:rsidRPr="002350B5">
        <w:rPr>
          <w:rFonts w:ascii="Arial" w:hAnsi="Arial" w:cs="Arial"/>
          <w:color w:val="242424"/>
          <w:sz w:val="24"/>
          <w:szCs w:val="24"/>
          <w:lang w:val="en-GB" w:eastAsia="en-GB"/>
        </w:rPr>
        <w:t xml:space="preserve"> Can be tailored to the specific needs and risks of an </w:t>
      </w:r>
      <w:r w:rsidRPr="00C45ECB">
        <w:rPr>
          <w:rFonts w:ascii="Arial" w:hAnsi="Arial" w:cs="Arial"/>
          <w:color w:val="242424"/>
          <w:sz w:val="24"/>
          <w:szCs w:val="24"/>
          <w:lang w:val="en-GB" w:eastAsia="en-GB"/>
        </w:rPr>
        <w:t>organisation</w:t>
      </w:r>
    </w:p>
    <w:p w14:paraId="11601E38" w14:textId="77777777" w:rsidR="002350B5" w:rsidRPr="002350B5" w:rsidRDefault="002350B5" w:rsidP="002350B5">
      <w:pPr>
        <w:shd w:val="clear" w:color="auto" w:fill="FAFAFA"/>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Limitations:</w:t>
      </w:r>
    </w:p>
    <w:p w14:paraId="2F740384" w14:textId="77777777" w:rsidR="002350B5" w:rsidRPr="002350B5" w:rsidRDefault="002350B5" w:rsidP="002350B5">
      <w:pPr>
        <w:numPr>
          <w:ilvl w:val="0"/>
          <w:numId w:val="11"/>
        </w:numPr>
        <w:shd w:val="clear" w:color="auto" w:fill="FAFAFA"/>
        <w:ind w:left="958" w:hanging="357"/>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Complexity:</w:t>
      </w:r>
      <w:r w:rsidRPr="002350B5">
        <w:rPr>
          <w:rFonts w:ascii="Arial" w:hAnsi="Arial" w:cs="Arial"/>
          <w:color w:val="242424"/>
          <w:sz w:val="24"/>
          <w:szCs w:val="24"/>
          <w:lang w:val="en-GB" w:eastAsia="en-GB"/>
        </w:rPr>
        <w:t> Implementing threat intelligence can be complex and requires significant resources</w:t>
      </w:r>
    </w:p>
    <w:p w14:paraId="687B101C" w14:textId="67BC3F1E" w:rsidR="002350B5" w:rsidRPr="00C45ECB" w:rsidRDefault="002350B5" w:rsidP="002350B5">
      <w:pPr>
        <w:pStyle w:val="ListParagraph"/>
        <w:numPr>
          <w:ilvl w:val="0"/>
          <w:numId w:val="11"/>
        </w:numPr>
        <w:shd w:val="clear" w:color="auto" w:fill="FAFAFA"/>
        <w:tabs>
          <w:tab w:val="clear" w:pos="720"/>
        </w:tabs>
        <w:spacing w:before="100" w:beforeAutospacing="1" w:after="100" w:afterAutospacing="1"/>
        <w:ind w:left="958" w:hanging="357"/>
        <w:rPr>
          <w:rFonts w:ascii="Arial" w:hAnsi="Arial" w:cs="Arial"/>
          <w:color w:val="242424"/>
          <w:sz w:val="24"/>
          <w:szCs w:val="24"/>
          <w:lang w:val="en-GB" w:eastAsia="en-GB"/>
        </w:rPr>
      </w:pPr>
      <w:r w:rsidRPr="00C45ECB">
        <w:rPr>
          <w:rFonts w:ascii="Arial" w:hAnsi="Arial" w:cs="Arial"/>
          <w:b/>
          <w:bCs/>
          <w:color w:val="242424"/>
          <w:sz w:val="24"/>
          <w:szCs w:val="24"/>
          <w:lang w:val="en-GB" w:eastAsia="en-GB"/>
        </w:rPr>
        <w:t>Data Overload:</w:t>
      </w:r>
      <w:r w:rsidRPr="00C45ECB">
        <w:rPr>
          <w:rFonts w:ascii="Arial" w:hAnsi="Arial" w:cs="Arial"/>
          <w:color w:val="242424"/>
          <w:sz w:val="24"/>
          <w:szCs w:val="24"/>
          <w:lang w:val="en-GB" w:eastAsia="en-GB"/>
        </w:rPr>
        <w:t> The sheer volume of threat data can be overwhelming and difficult to manage</w:t>
      </w:r>
    </w:p>
    <w:p w14:paraId="4CA47D7E" w14:textId="77777777" w:rsidR="002350B5" w:rsidRPr="002350B5" w:rsidRDefault="002350B5" w:rsidP="002350B5">
      <w:pPr>
        <w:numPr>
          <w:ilvl w:val="0"/>
          <w:numId w:val="11"/>
        </w:numPr>
        <w:shd w:val="clear" w:color="auto" w:fill="FAFAFA"/>
        <w:spacing w:before="100" w:beforeAutospacing="1" w:after="100" w:afterAutospacing="1"/>
        <w:ind w:left="958" w:hanging="357"/>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Integration Challenges:</w:t>
      </w:r>
      <w:r w:rsidRPr="002350B5">
        <w:rPr>
          <w:rFonts w:ascii="Arial" w:hAnsi="Arial" w:cs="Arial"/>
          <w:color w:val="242424"/>
          <w:sz w:val="24"/>
          <w:szCs w:val="24"/>
          <w:lang w:val="en-GB" w:eastAsia="en-GB"/>
        </w:rPr>
        <w:t> Integrating threat intelligence with existing security systems can be challenging</w:t>
      </w:r>
    </w:p>
    <w:p w14:paraId="177C881E" w14:textId="373FEC45" w:rsidR="00217BB2" w:rsidRPr="00C45ECB" w:rsidRDefault="002350B5" w:rsidP="002350B5">
      <w:pPr>
        <w:numPr>
          <w:ilvl w:val="0"/>
          <w:numId w:val="11"/>
        </w:numPr>
        <w:shd w:val="clear" w:color="auto" w:fill="FAFAFA"/>
        <w:spacing w:before="1" w:beforeAutospacing="1" w:after="100" w:afterAutospacing="1" w:line="200" w:lineRule="exact"/>
        <w:ind w:left="958" w:right="1132" w:hanging="357"/>
        <w:rPr>
          <w:rFonts w:ascii="Arial" w:hAnsi="Arial" w:cs="Arial"/>
          <w:sz w:val="24"/>
          <w:szCs w:val="24"/>
        </w:rPr>
      </w:pPr>
      <w:r w:rsidRPr="002350B5">
        <w:rPr>
          <w:rFonts w:ascii="Arial" w:hAnsi="Arial" w:cs="Arial"/>
          <w:b/>
          <w:bCs/>
          <w:color w:val="242424"/>
          <w:sz w:val="24"/>
          <w:szCs w:val="24"/>
          <w:lang w:val="en-GB" w:eastAsia="en-GB"/>
        </w:rPr>
        <w:t>False Positives:</w:t>
      </w:r>
      <w:r w:rsidRPr="002350B5">
        <w:rPr>
          <w:rFonts w:ascii="Arial" w:hAnsi="Arial" w:cs="Arial"/>
          <w:color w:val="242424"/>
          <w:sz w:val="24"/>
          <w:szCs w:val="24"/>
          <w:lang w:val="en-GB" w:eastAsia="en-GB"/>
        </w:rPr>
        <w:t> There is a risk of false positives, which can lead to unnecessary actions and resource wastage</w:t>
      </w:r>
    </w:p>
    <w:p w14:paraId="567F4BD9" w14:textId="77777777" w:rsidR="00217BB2" w:rsidRPr="00C45ECB" w:rsidRDefault="00000000">
      <w:pPr>
        <w:tabs>
          <w:tab w:val="left" w:pos="820"/>
        </w:tabs>
        <w:ind w:left="821" w:right="2047" w:hanging="361"/>
        <w:rPr>
          <w:rFonts w:ascii="Arial" w:eastAsia="Arial" w:hAnsi="Arial" w:cs="Arial"/>
          <w:i/>
          <w:iCs/>
          <w:sz w:val="24"/>
          <w:szCs w:val="24"/>
        </w:rPr>
      </w:pPr>
      <w:r w:rsidRPr="00C45ECB">
        <w:rPr>
          <w:rFonts w:ascii="Arial" w:eastAsia="Verdana" w:hAnsi="Arial" w:cs="Arial"/>
          <w:sz w:val="24"/>
          <w:szCs w:val="24"/>
        </w:rPr>
        <w:lastRenderedPageBreak/>
        <w:t>•</w:t>
      </w:r>
      <w:r w:rsidRPr="00C45ECB">
        <w:rPr>
          <w:rFonts w:ascii="Arial" w:eastAsia="Verdana" w:hAnsi="Arial" w:cs="Arial"/>
          <w:sz w:val="24"/>
          <w:szCs w:val="24"/>
        </w:rPr>
        <w:tab/>
      </w:r>
      <w:r w:rsidRPr="00C45ECB">
        <w:rPr>
          <w:rFonts w:ascii="Arial" w:eastAsia="Arial" w:hAnsi="Arial" w:cs="Arial"/>
          <w:i/>
          <w:iCs/>
          <w:spacing w:val="-2"/>
          <w:sz w:val="24"/>
          <w:szCs w:val="24"/>
        </w:rPr>
        <w:t>A</w:t>
      </w:r>
      <w:r w:rsidRPr="00C45ECB">
        <w:rPr>
          <w:rFonts w:ascii="Arial" w:eastAsia="Arial" w:hAnsi="Arial" w:cs="Arial"/>
          <w:i/>
          <w:iCs/>
          <w:sz w:val="24"/>
          <w:szCs w:val="24"/>
        </w:rPr>
        <w:t xml:space="preserve">sk </w:t>
      </w:r>
      <w:r w:rsidRPr="00C45ECB">
        <w:rPr>
          <w:rFonts w:ascii="Arial" w:eastAsia="Arial" w:hAnsi="Arial" w:cs="Arial"/>
          <w:i/>
          <w:iCs/>
          <w:spacing w:val="1"/>
          <w:sz w:val="24"/>
          <w:szCs w:val="24"/>
        </w:rPr>
        <w:t>th</w:t>
      </w:r>
      <w:r w:rsidRPr="00C45ECB">
        <w:rPr>
          <w:rFonts w:ascii="Arial" w:eastAsia="Arial" w:hAnsi="Arial" w:cs="Arial"/>
          <w:i/>
          <w:iCs/>
          <w:sz w:val="24"/>
          <w:szCs w:val="24"/>
        </w:rPr>
        <w:t>e</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s</w:t>
      </w:r>
      <w:r w:rsidRPr="00C45ECB">
        <w:rPr>
          <w:rFonts w:ascii="Arial" w:eastAsia="Arial" w:hAnsi="Arial" w:cs="Arial"/>
          <w:i/>
          <w:iCs/>
          <w:spacing w:val="1"/>
          <w:sz w:val="24"/>
          <w:szCs w:val="24"/>
        </w:rPr>
        <w:t>e</w:t>
      </w:r>
      <w:r w:rsidRPr="00C45ECB">
        <w:rPr>
          <w:rFonts w:ascii="Arial" w:eastAsia="Arial" w:hAnsi="Arial" w:cs="Arial"/>
          <w:i/>
          <w:iCs/>
          <w:sz w:val="24"/>
          <w:szCs w:val="24"/>
        </w:rPr>
        <w:t>c</w:t>
      </w:r>
      <w:r w:rsidRPr="00C45ECB">
        <w:rPr>
          <w:rFonts w:ascii="Arial" w:eastAsia="Arial" w:hAnsi="Arial" w:cs="Arial"/>
          <w:i/>
          <w:iCs/>
          <w:spacing w:val="1"/>
          <w:sz w:val="24"/>
          <w:szCs w:val="24"/>
        </w:rPr>
        <w:t>on</w:t>
      </w:r>
      <w:r w:rsidRPr="00C45ECB">
        <w:rPr>
          <w:rFonts w:ascii="Arial" w:eastAsia="Arial" w:hAnsi="Arial" w:cs="Arial"/>
          <w:i/>
          <w:iCs/>
          <w:sz w:val="24"/>
          <w:szCs w:val="24"/>
        </w:rPr>
        <w:t>d</w:t>
      </w:r>
      <w:r w:rsidRPr="00C45ECB">
        <w:rPr>
          <w:rFonts w:ascii="Arial" w:eastAsia="Arial" w:hAnsi="Arial" w:cs="Arial"/>
          <w:i/>
          <w:iCs/>
          <w:spacing w:val="1"/>
          <w:sz w:val="24"/>
          <w:szCs w:val="24"/>
        </w:rPr>
        <w:t xml:space="preserve"> </w:t>
      </w:r>
      <w:r w:rsidRPr="00C45ECB">
        <w:rPr>
          <w:rFonts w:ascii="Arial" w:eastAsia="Arial" w:hAnsi="Arial" w:cs="Arial"/>
          <w:i/>
          <w:iCs/>
          <w:spacing w:val="-3"/>
          <w:sz w:val="24"/>
          <w:szCs w:val="24"/>
        </w:rPr>
        <w:t>p</w:t>
      </w:r>
      <w:r w:rsidRPr="00C45ECB">
        <w:rPr>
          <w:rFonts w:ascii="Arial" w:eastAsia="Arial" w:hAnsi="Arial" w:cs="Arial"/>
          <w:i/>
          <w:iCs/>
          <w:spacing w:val="1"/>
          <w:sz w:val="24"/>
          <w:szCs w:val="24"/>
        </w:rPr>
        <w:t>er</w:t>
      </w:r>
      <w:r w:rsidRPr="00C45ECB">
        <w:rPr>
          <w:rFonts w:ascii="Arial" w:eastAsia="Arial" w:hAnsi="Arial" w:cs="Arial"/>
          <w:i/>
          <w:iCs/>
          <w:sz w:val="24"/>
          <w:szCs w:val="24"/>
        </w:rPr>
        <w:t>s</w:t>
      </w:r>
      <w:r w:rsidRPr="00C45ECB">
        <w:rPr>
          <w:rFonts w:ascii="Arial" w:eastAsia="Arial" w:hAnsi="Arial" w:cs="Arial"/>
          <w:i/>
          <w:iCs/>
          <w:spacing w:val="1"/>
          <w:sz w:val="24"/>
          <w:szCs w:val="24"/>
        </w:rPr>
        <w:t>o</w:t>
      </w:r>
      <w:r w:rsidRPr="00C45ECB">
        <w:rPr>
          <w:rFonts w:ascii="Arial" w:eastAsia="Arial" w:hAnsi="Arial" w:cs="Arial"/>
          <w:i/>
          <w:iCs/>
          <w:sz w:val="24"/>
          <w:szCs w:val="24"/>
        </w:rPr>
        <w:t>n</w:t>
      </w:r>
      <w:r w:rsidRPr="00C45ECB">
        <w:rPr>
          <w:rFonts w:ascii="Arial" w:eastAsia="Arial" w:hAnsi="Arial" w:cs="Arial"/>
          <w:i/>
          <w:iCs/>
          <w:spacing w:val="-4"/>
          <w:sz w:val="24"/>
          <w:szCs w:val="24"/>
        </w:rPr>
        <w:t xml:space="preserve"> </w:t>
      </w:r>
      <w:r w:rsidRPr="00C45ECB">
        <w:rPr>
          <w:rFonts w:ascii="Arial" w:eastAsia="Arial" w:hAnsi="Arial" w:cs="Arial"/>
          <w:i/>
          <w:iCs/>
          <w:spacing w:val="1"/>
          <w:sz w:val="24"/>
          <w:szCs w:val="24"/>
        </w:rPr>
        <w:t>t</w:t>
      </w:r>
      <w:r w:rsidRPr="00C45ECB">
        <w:rPr>
          <w:rFonts w:ascii="Arial" w:eastAsia="Arial" w:hAnsi="Arial" w:cs="Arial"/>
          <w:i/>
          <w:iCs/>
          <w:sz w:val="24"/>
          <w:szCs w:val="24"/>
        </w:rPr>
        <w:t>o</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w</w:t>
      </w:r>
      <w:r w:rsidRPr="00C45ECB">
        <w:rPr>
          <w:rFonts w:ascii="Arial" w:eastAsia="Arial" w:hAnsi="Arial" w:cs="Arial"/>
          <w:i/>
          <w:iCs/>
          <w:spacing w:val="1"/>
          <w:sz w:val="24"/>
          <w:szCs w:val="24"/>
        </w:rPr>
        <w:t>r</w:t>
      </w:r>
      <w:r w:rsidRPr="00C45ECB">
        <w:rPr>
          <w:rFonts w:ascii="Arial" w:eastAsia="Arial" w:hAnsi="Arial" w:cs="Arial"/>
          <w:i/>
          <w:iCs/>
          <w:sz w:val="24"/>
          <w:szCs w:val="24"/>
        </w:rPr>
        <w:t>ite</w:t>
      </w:r>
      <w:r w:rsidRPr="00C45ECB">
        <w:rPr>
          <w:rFonts w:ascii="Arial" w:eastAsia="Arial" w:hAnsi="Arial" w:cs="Arial"/>
          <w:i/>
          <w:iCs/>
          <w:spacing w:val="-4"/>
          <w:sz w:val="24"/>
          <w:szCs w:val="24"/>
        </w:rPr>
        <w:t xml:space="preserve"> </w:t>
      </w:r>
      <w:r w:rsidRPr="00C45ECB">
        <w:rPr>
          <w:rFonts w:ascii="Arial" w:eastAsia="Arial" w:hAnsi="Arial" w:cs="Arial"/>
          <w:i/>
          <w:iCs/>
          <w:sz w:val="24"/>
          <w:szCs w:val="24"/>
        </w:rPr>
        <w:t>a</w:t>
      </w:r>
      <w:r w:rsidRPr="00C45ECB">
        <w:rPr>
          <w:rFonts w:ascii="Arial" w:eastAsia="Arial" w:hAnsi="Arial" w:cs="Arial"/>
          <w:i/>
          <w:iCs/>
          <w:spacing w:val="1"/>
          <w:sz w:val="24"/>
          <w:szCs w:val="24"/>
        </w:rPr>
        <w:t xml:space="preserve"> 200</w:t>
      </w:r>
      <w:r w:rsidRPr="00C45ECB">
        <w:rPr>
          <w:rFonts w:ascii="Arial" w:eastAsia="Arial" w:hAnsi="Arial" w:cs="Arial"/>
          <w:i/>
          <w:iCs/>
          <w:spacing w:val="2"/>
          <w:sz w:val="24"/>
          <w:szCs w:val="24"/>
        </w:rPr>
        <w:t>-</w:t>
      </w:r>
      <w:r w:rsidRPr="00C45ECB">
        <w:rPr>
          <w:rFonts w:ascii="Arial" w:eastAsia="Arial" w:hAnsi="Arial" w:cs="Arial"/>
          <w:i/>
          <w:iCs/>
          <w:sz w:val="24"/>
          <w:szCs w:val="24"/>
        </w:rPr>
        <w:t>wo</w:t>
      </w:r>
      <w:r w:rsidRPr="00C45ECB">
        <w:rPr>
          <w:rFonts w:ascii="Arial" w:eastAsia="Arial" w:hAnsi="Arial" w:cs="Arial"/>
          <w:i/>
          <w:iCs/>
          <w:spacing w:val="2"/>
          <w:sz w:val="24"/>
          <w:szCs w:val="24"/>
        </w:rPr>
        <w:t>r</w:t>
      </w:r>
      <w:r w:rsidRPr="00C45ECB">
        <w:rPr>
          <w:rFonts w:ascii="Arial" w:eastAsia="Arial" w:hAnsi="Arial" w:cs="Arial"/>
          <w:i/>
          <w:iCs/>
          <w:sz w:val="24"/>
          <w:szCs w:val="24"/>
        </w:rPr>
        <w:t>d</w:t>
      </w:r>
      <w:r w:rsidRPr="00C45ECB">
        <w:rPr>
          <w:rFonts w:ascii="Arial" w:eastAsia="Arial" w:hAnsi="Arial" w:cs="Arial"/>
          <w:i/>
          <w:iCs/>
          <w:spacing w:val="-4"/>
          <w:sz w:val="24"/>
          <w:szCs w:val="24"/>
        </w:rPr>
        <w:t xml:space="preserve"> </w:t>
      </w:r>
      <w:r w:rsidRPr="00C45ECB">
        <w:rPr>
          <w:rFonts w:ascii="Arial" w:eastAsia="Arial" w:hAnsi="Arial" w:cs="Arial"/>
          <w:i/>
          <w:iCs/>
          <w:sz w:val="24"/>
          <w:szCs w:val="24"/>
        </w:rPr>
        <w:t>s</w:t>
      </w:r>
      <w:r w:rsidRPr="00C45ECB">
        <w:rPr>
          <w:rFonts w:ascii="Arial" w:eastAsia="Arial" w:hAnsi="Arial" w:cs="Arial"/>
          <w:i/>
          <w:iCs/>
          <w:spacing w:val="-3"/>
          <w:sz w:val="24"/>
          <w:szCs w:val="24"/>
        </w:rPr>
        <w:t>u</w:t>
      </w:r>
      <w:r w:rsidRPr="00C45ECB">
        <w:rPr>
          <w:rFonts w:ascii="Arial" w:eastAsia="Arial" w:hAnsi="Arial" w:cs="Arial"/>
          <w:i/>
          <w:iCs/>
          <w:spacing w:val="1"/>
          <w:sz w:val="24"/>
          <w:szCs w:val="24"/>
        </w:rPr>
        <w:t>mmar</w:t>
      </w:r>
      <w:r w:rsidRPr="00C45ECB">
        <w:rPr>
          <w:rFonts w:ascii="Arial" w:eastAsia="Arial" w:hAnsi="Arial" w:cs="Arial"/>
          <w:i/>
          <w:iCs/>
          <w:sz w:val="24"/>
          <w:szCs w:val="24"/>
        </w:rPr>
        <w:t>y</w:t>
      </w:r>
      <w:r w:rsidRPr="00C45ECB">
        <w:rPr>
          <w:rFonts w:ascii="Arial" w:eastAsia="Arial" w:hAnsi="Arial" w:cs="Arial"/>
          <w:i/>
          <w:iCs/>
          <w:spacing w:val="-4"/>
          <w:sz w:val="24"/>
          <w:szCs w:val="24"/>
        </w:rPr>
        <w:t xml:space="preserve"> </w:t>
      </w:r>
      <w:r w:rsidRPr="00C45ECB">
        <w:rPr>
          <w:rFonts w:ascii="Arial" w:eastAsia="Arial" w:hAnsi="Arial" w:cs="Arial"/>
          <w:i/>
          <w:iCs/>
          <w:spacing w:val="1"/>
          <w:sz w:val="24"/>
          <w:szCs w:val="24"/>
        </w:rPr>
        <w:t>o</w:t>
      </w:r>
      <w:r w:rsidRPr="00C45ECB">
        <w:rPr>
          <w:rFonts w:ascii="Arial" w:eastAsia="Arial" w:hAnsi="Arial" w:cs="Arial"/>
          <w:i/>
          <w:iCs/>
          <w:sz w:val="24"/>
          <w:szCs w:val="24"/>
        </w:rPr>
        <w:t>f</w:t>
      </w:r>
      <w:r w:rsidRPr="00C45ECB">
        <w:rPr>
          <w:rFonts w:ascii="Arial" w:eastAsia="Arial" w:hAnsi="Arial" w:cs="Arial"/>
          <w:i/>
          <w:iCs/>
          <w:spacing w:val="1"/>
          <w:sz w:val="24"/>
          <w:szCs w:val="24"/>
        </w:rPr>
        <w:t xml:space="preserve"> ea</w:t>
      </w:r>
      <w:r w:rsidRPr="00C45ECB">
        <w:rPr>
          <w:rFonts w:ascii="Arial" w:eastAsia="Arial" w:hAnsi="Arial" w:cs="Arial"/>
          <w:i/>
          <w:iCs/>
          <w:sz w:val="24"/>
          <w:szCs w:val="24"/>
        </w:rPr>
        <w:t>ch</w:t>
      </w:r>
      <w:r w:rsidRPr="00C45ECB">
        <w:rPr>
          <w:rFonts w:ascii="Arial" w:eastAsia="Arial" w:hAnsi="Arial" w:cs="Arial"/>
          <w:i/>
          <w:iCs/>
          <w:spacing w:val="-3"/>
          <w:sz w:val="24"/>
          <w:szCs w:val="24"/>
        </w:rPr>
        <w:t xml:space="preserve"> </w:t>
      </w:r>
      <w:r w:rsidRPr="00C45ECB">
        <w:rPr>
          <w:rFonts w:ascii="Arial" w:eastAsia="Arial" w:hAnsi="Arial" w:cs="Arial"/>
          <w:i/>
          <w:iCs/>
          <w:spacing w:val="1"/>
          <w:sz w:val="24"/>
          <w:szCs w:val="24"/>
        </w:rPr>
        <w:t>pap</w:t>
      </w:r>
      <w:r w:rsidRPr="00C45ECB">
        <w:rPr>
          <w:rFonts w:ascii="Arial" w:eastAsia="Arial" w:hAnsi="Arial" w:cs="Arial"/>
          <w:i/>
          <w:iCs/>
          <w:spacing w:val="-4"/>
          <w:sz w:val="24"/>
          <w:szCs w:val="24"/>
        </w:rPr>
        <w:t>e</w:t>
      </w:r>
      <w:r w:rsidRPr="00C45ECB">
        <w:rPr>
          <w:rFonts w:ascii="Arial" w:eastAsia="Arial" w:hAnsi="Arial" w:cs="Arial"/>
          <w:i/>
          <w:iCs/>
          <w:sz w:val="24"/>
          <w:szCs w:val="24"/>
        </w:rPr>
        <w:t xml:space="preserve">r </w:t>
      </w:r>
      <w:r w:rsidRPr="00C45ECB">
        <w:rPr>
          <w:rFonts w:ascii="Arial" w:eastAsia="Arial" w:hAnsi="Arial" w:cs="Arial"/>
          <w:i/>
          <w:iCs/>
          <w:spacing w:val="1"/>
          <w:sz w:val="24"/>
          <w:szCs w:val="24"/>
        </w:rPr>
        <w:t>h</w:t>
      </w:r>
      <w:r w:rsidRPr="00C45ECB">
        <w:rPr>
          <w:rFonts w:ascii="Arial" w:eastAsia="Arial" w:hAnsi="Arial" w:cs="Arial"/>
          <w:i/>
          <w:iCs/>
          <w:sz w:val="24"/>
          <w:szCs w:val="24"/>
        </w:rPr>
        <w:t>ig</w:t>
      </w:r>
      <w:r w:rsidRPr="00C45ECB">
        <w:rPr>
          <w:rFonts w:ascii="Arial" w:eastAsia="Arial" w:hAnsi="Arial" w:cs="Arial"/>
          <w:i/>
          <w:iCs/>
          <w:spacing w:val="1"/>
          <w:sz w:val="24"/>
          <w:szCs w:val="24"/>
        </w:rPr>
        <w:t>h</w:t>
      </w:r>
      <w:r w:rsidRPr="00C45ECB">
        <w:rPr>
          <w:rFonts w:ascii="Arial" w:eastAsia="Arial" w:hAnsi="Arial" w:cs="Arial"/>
          <w:i/>
          <w:iCs/>
          <w:sz w:val="24"/>
          <w:szCs w:val="24"/>
        </w:rPr>
        <w:t>l</w:t>
      </w:r>
      <w:r w:rsidRPr="00C45ECB">
        <w:rPr>
          <w:rFonts w:ascii="Arial" w:eastAsia="Arial" w:hAnsi="Arial" w:cs="Arial"/>
          <w:i/>
          <w:iCs/>
          <w:spacing w:val="-1"/>
          <w:sz w:val="24"/>
          <w:szCs w:val="24"/>
        </w:rPr>
        <w:t>i</w:t>
      </w:r>
      <w:r w:rsidRPr="00C45ECB">
        <w:rPr>
          <w:rFonts w:ascii="Arial" w:eastAsia="Arial" w:hAnsi="Arial" w:cs="Arial"/>
          <w:i/>
          <w:iCs/>
          <w:spacing w:val="1"/>
          <w:sz w:val="24"/>
          <w:szCs w:val="24"/>
        </w:rPr>
        <w:t>gh</w:t>
      </w:r>
      <w:r w:rsidRPr="00C45ECB">
        <w:rPr>
          <w:rFonts w:ascii="Arial" w:eastAsia="Arial" w:hAnsi="Arial" w:cs="Arial"/>
          <w:i/>
          <w:iCs/>
          <w:sz w:val="24"/>
          <w:szCs w:val="24"/>
        </w:rPr>
        <w:t>ti</w:t>
      </w:r>
      <w:r w:rsidRPr="00C45ECB">
        <w:rPr>
          <w:rFonts w:ascii="Arial" w:eastAsia="Arial" w:hAnsi="Arial" w:cs="Arial"/>
          <w:i/>
          <w:iCs/>
          <w:spacing w:val="1"/>
          <w:sz w:val="24"/>
          <w:szCs w:val="24"/>
        </w:rPr>
        <w:t>n</w:t>
      </w:r>
      <w:r w:rsidRPr="00C45ECB">
        <w:rPr>
          <w:rFonts w:ascii="Arial" w:eastAsia="Arial" w:hAnsi="Arial" w:cs="Arial"/>
          <w:i/>
          <w:iCs/>
          <w:sz w:val="24"/>
          <w:szCs w:val="24"/>
        </w:rPr>
        <w:t>g</w:t>
      </w:r>
      <w:r w:rsidRPr="00C45ECB">
        <w:rPr>
          <w:rFonts w:ascii="Arial" w:eastAsia="Arial" w:hAnsi="Arial" w:cs="Arial"/>
          <w:i/>
          <w:iCs/>
          <w:spacing w:val="1"/>
          <w:sz w:val="24"/>
          <w:szCs w:val="24"/>
        </w:rPr>
        <w:t xml:space="preserve"> t</w:t>
      </w:r>
      <w:r w:rsidRPr="00C45ECB">
        <w:rPr>
          <w:rFonts w:ascii="Arial" w:eastAsia="Arial" w:hAnsi="Arial" w:cs="Arial"/>
          <w:i/>
          <w:iCs/>
          <w:spacing w:val="-4"/>
          <w:sz w:val="24"/>
          <w:szCs w:val="24"/>
        </w:rPr>
        <w:t>h</w:t>
      </w:r>
      <w:r w:rsidRPr="00C45ECB">
        <w:rPr>
          <w:rFonts w:ascii="Arial" w:eastAsia="Arial" w:hAnsi="Arial" w:cs="Arial"/>
          <w:i/>
          <w:iCs/>
          <w:sz w:val="24"/>
          <w:szCs w:val="24"/>
        </w:rPr>
        <w:t>e</w:t>
      </w:r>
      <w:r w:rsidRPr="00C45ECB">
        <w:rPr>
          <w:rFonts w:ascii="Arial" w:eastAsia="Arial" w:hAnsi="Arial" w:cs="Arial"/>
          <w:i/>
          <w:iCs/>
          <w:spacing w:val="1"/>
          <w:sz w:val="24"/>
          <w:szCs w:val="24"/>
        </w:rPr>
        <w:t xml:space="preserve"> fu</w:t>
      </w:r>
      <w:r w:rsidRPr="00C45ECB">
        <w:rPr>
          <w:rFonts w:ascii="Arial" w:eastAsia="Arial" w:hAnsi="Arial" w:cs="Arial"/>
          <w:i/>
          <w:iCs/>
          <w:sz w:val="24"/>
          <w:szCs w:val="24"/>
        </w:rPr>
        <w:t>t</w:t>
      </w:r>
      <w:r w:rsidRPr="00C45ECB">
        <w:rPr>
          <w:rFonts w:ascii="Arial" w:eastAsia="Arial" w:hAnsi="Arial" w:cs="Arial"/>
          <w:i/>
          <w:iCs/>
          <w:spacing w:val="-3"/>
          <w:sz w:val="24"/>
          <w:szCs w:val="24"/>
        </w:rPr>
        <w:t>u</w:t>
      </w:r>
      <w:r w:rsidRPr="00C45ECB">
        <w:rPr>
          <w:rFonts w:ascii="Arial" w:eastAsia="Arial" w:hAnsi="Arial" w:cs="Arial"/>
          <w:i/>
          <w:iCs/>
          <w:spacing w:val="1"/>
          <w:sz w:val="24"/>
          <w:szCs w:val="24"/>
        </w:rPr>
        <w:t>r</w:t>
      </w:r>
      <w:r w:rsidRPr="00C45ECB">
        <w:rPr>
          <w:rFonts w:ascii="Arial" w:eastAsia="Arial" w:hAnsi="Arial" w:cs="Arial"/>
          <w:i/>
          <w:iCs/>
          <w:sz w:val="24"/>
          <w:szCs w:val="24"/>
        </w:rPr>
        <w:t>e</w:t>
      </w:r>
      <w:r w:rsidRPr="00C45ECB">
        <w:rPr>
          <w:rFonts w:ascii="Arial" w:eastAsia="Arial" w:hAnsi="Arial" w:cs="Arial"/>
          <w:i/>
          <w:iCs/>
          <w:spacing w:val="1"/>
          <w:sz w:val="24"/>
          <w:szCs w:val="24"/>
        </w:rPr>
        <w:t xml:space="preserve"> d</w:t>
      </w:r>
      <w:r w:rsidRPr="00C45ECB">
        <w:rPr>
          <w:rFonts w:ascii="Arial" w:eastAsia="Arial" w:hAnsi="Arial" w:cs="Arial"/>
          <w:i/>
          <w:iCs/>
          <w:spacing w:val="-5"/>
          <w:sz w:val="24"/>
          <w:szCs w:val="24"/>
        </w:rPr>
        <w:t>i</w:t>
      </w:r>
      <w:r w:rsidRPr="00C45ECB">
        <w:rPr>
          <w:rFonts w:ascii="Arial" w:eastAsia="Arial" w:hAnsi="Arial" w:cs="Arial"/>
          <w:i/>
          <w:iCs/>
          <w:spacing w:val="1"/>
          <w:sz w:val="24"/>
          <w:szCs w:val="24"/>
        </w:rPr>
        <w:t>re</w:t>
      </w:r>
      <w:r w:rsidRPr="00C45ECB">
        <w:rPr>
          <w:rFonts w:ascii="Arial" w:eastAsia="Arial" w:hAnsi="Arial" w:cs="Arial"/>
          <w:i/>
          <w:iCs/>
          <w:sz w:val="24"/>
          <w:szCs w:val="24"/>
        </w:rPr>
        <w:t>cti</w:t>
      </w:r>
      <w:r w:rsidRPr="00C45ECB">
        <w:rPr>
          <w:rFonts w:ascii="Arial" w:eastAsia="Arial" w:hAnsi="Arial" w:cs="Arial"/>
          <w:i/>
          <w:iCs/>
          <w:spacing w:val="1"/>
          <w:sz w:val="24"/>
          <w:szCs w:val="24"/>
        </w:rPr>
        <w:t>on</w:t>
      </w:r>
      <w:r w:rsidRPr="00C45ECB">
        <w:rPr>
          <w:rFonts w:ascii="Arial" w:eastAsia="Arial" w:hAnsi="Arial" w:cs="Arial"/>
          <w:i/>
          <w:iCs/>
          <w:sz w:val="24"/>
          <w:szCs w:val="24"/>
        </w:rPr>
        <w:t xml:space="preserve">s </w:t>
      </w:r>
      <w:r w:rsidRPr="00C45ECB">
        <w:rPr>
          <w:rFonts w:ascii="Arial" w:eastAsia="Arial" w:hAnsi="Arial" w:cs="Arial"/>
          <w:i/>
          <w:iCs/>
          <w:spacing w:val="-3"/>
          <w:sz w:val="24"/>
          <w:szCs w:val="24"/>
        </w:rPr>
        <w:t>o</w:t>
      </w:r>
      <w:r w:rsidRPr="00C45ECB">
        <w:rPr>
          <w:rFonts w:ascii="Arial" w:eastAsia="Arial" w:hAnsi="Arial" w:cs="Arial"/>
          <w:i/>
          <w:iCs/>
          <w:sz w:val="24"/>
          <w:szCs w:val="24"/>
        </w:rPr>
        <w:t>f</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t</w:t>
      </w:r>
      <w:r w:rsidRPr="00C45ECB">
        <w:rPr>
          <w:rFonts w:ascii="Arial" w:eastAsia="Arial" w:hAnsi="Arial" w:cs="Arial"/>
          <w:i/>
          <w:iCs/>
          <w:spacing w:val="1"/>
          <w:sz w:val="24"/>
          <w:szCs w:val="24"/>
        </w:rPr>
        <w:t>h</w:t>
      </w:r>
      <w:r w:rsidRPr="00C45ECB">
        <w:rPr>
          <w:rFonts w:ascii="Arial" w:eastAsia="Arial" w:hAnsi="Arial" w:cs="Arial"/>
          <w:i/>
          <w:iCs/>
          <w:sz w:val="24"/>
          <w:szCs w:val="24"/>
        </w:rPr>
        <w:t>e</w:t>
      </w:r>
      <w:r w:rsidRPr="00C45ECB">
        <w:rPr>
          <w:rFonts w:ascii="Arial" w:eastAsia="Arial" w:hAnsi="Arial" w:cs="Arial"/>
          <w:i/>
          <w:iCs/>
          <w:spacing w:val="-3"/>
          <w:sz w:val="24"/>
          <w:szCs w:val="24"/>
        </w:rPr>
        <w:t xml:space="preserve"> </w:t>
      </w:r>
      <w:r w:rsidRPr="00C45ECB">
        <w:rPr>
          <w:rFonts w:ascii="Arial" w:eastAsia="Arial" w:hAnsi="Arial" w:cs="Arial"/>
          <w:i/>
          <w:iCs/>
          <w:spacing w:val="1"/>
          <w:sz w:val="24"/>
          <w:szCs w:val="24"/>
        </w:rPr>
        <w:t>re</w:t>
      </w:r>
      <w:r w:rsidRPr="00C45ECB">
        <w:rPr>
          <w:rFonts w:ascii="Arial" w:eastAsia="Arial" w:hAnsi="Arial" w:cs="Arial"/>
          <w:i/>
          <w:iCs/>
          <w:sz w:val="24"/>
          <w:szCs w:val="24"/>
        </w:rPr>
        <w:t>s</w:t>
      </w:r>
      <w:r w:rsidRPr="00C45ECB">
        <w:rPr>
          <w:rFonts w:ascii="Arial" w:eastAsia="Arial" w:hAnsi="Arial" w:cs="Arial"/>
          <w:i/>
          <w:iCs/>
          <w:spacing w:val="1"/>
          <w:sz w:val="24"/>
          <w:szCs w:val="24"/>
        </w:rPr>
        <w:t>e</w:t>
      </w:r>
      <w:r w:rsidRPr="00C45ECB">
        <w:rPr>
          <w:rFonts w:ascii="Arial" w:eastAsia="Arial" w:hAnsi="Arial" w:cs="Arial"/>
          <w:i/>
          <w:iCs/>
          <w:spacing w:val="-4"/>
          <w:sz w:val="24"/>
          <w:szCs w:val="24"/>
        </w:rPr>
        <w:t>a</w:t>
      </w:r>
      <w:r w:rsidRPr="00C45ECB">
        <w:rPr>
          <w:rFonts w:ascii="Arial" w:eastAsia="Arial" w:hAnsi="Arial" w:cs="Arial"/>
          <w:i/>
          <w:iCs/>
          <w:spacing w:val="-3"/>
          <w:sz w:val="24"/>
          <w:szCs w:val="24"/>
        </w:rPr>
        <w:t>r</w:t>
      </w:r>
      <w:r w:rsidRPr="00C45ECB">
        <w:rPr>
          <w:rFonts w:ascii="Arial" w:eastAsia="Arial" w:hAnsi="Arial" w:cs="Arial"/>
          <w:i/>
          <w:iCs/>
          <w:sz w:val="24"/>
          <w:szCs w:val="24"/>
        </w:rPr>
        <w:t>c</w:t>
      </w:r>
      <w:r w:rsidRPr="00C45ECB">
        <w:rPr>
          <w:rFonts w:ascii="Arial" w:eastAsia="Arial" w:hAnsi="Arial" w:cs="Arial"/>
          <w:i/>
          <w:iCs/>
          <w:spacing w:val="1"/>
          <w:sz w:val="24"/>
          <w:szCs w:val="24"/>
        </w:rPr>
        <w:t>h</w:t>
      </w:r>
      <w:r w:rsidRPr="00C45ECB">
        <w:rPr>
          <w:rFonts w:ascii="Arial" w:eastAsia="Arial" w:hAnsi="Arial" w:cs="Arial"/>
          <w:i/>
          <w:iCs/>
          <w:sz w:val="24"/>
          <w:szCs w:val="24"/>
        </w:rPr>
        <w:t>.</w:t>
      </w:r>
    </w:p>
    <w:p w14:paraId="4885AA9C" w14:textId="77777777" w:rsidR="002350B5" w:rsidRPr="00C45ECB" w:rsidRDefault="002350B5">
      <w:pPr>
        <w:tabs>
          <w:tab w:val="left" w:pos="820"/>
        </w:tabs>
        <w:ind w:left="821" w:right="2047" w:hanging="361"/>
        <w:rPr>
          <w:rFonts w:ascii="Arial" w:eastAsia="Arial" w:hAnsi="Arial" w:cs="Arial"/>
          <w:sz w:val="24"/>
          <w:szCs w:val="24"/>
        </w:rPr>
      </w:pPr>
    </w:p>
    <w:p w14:paraId="0A5BF0E9" w14:textId="0AAF2696" w:rsidR="002350B5" w:rsidRPr="002350B5" w:rsidRDefault="002350B5" w:rsidP="002350B5">
      <w:pPr>
        <w:shd w:val="clear" w:color="auto" w:fill="FAFAFA"/>
        <w:spacing w:after="240"/>
        <w:ind w:left="851"/>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Paper 1:</w:t>
      </w:r>
      <w:r w:rsidRPr="002350B5">
        <w:rPr>
          <w:rFonts w:ascii="Arial" w:hAnsi="Arial" w:cs="Arial"/>
          <w:color w:val="242424"/>
          <w:sz w:val="24"/>
          <w:szCs w:val="24"/>
          <w:lang w:val="en-GB" w:eastAsia="en-GB"/>
        </w:rPr>
        <w:t xml:space="preserve"> "The Challenges of Leveraging Threat Intelligence to Stop Data Breaches" This paper discusses the increasing importance of threat intelligence in preventing data breaches. It highlights the challenges </w:t>
      </w:r>
      <w:r w:rsidRPr="00C45ECB">
        <w:rPr>
          <w:rFonts w:ascii="Arial" w:hAnsi="Arial" w:cs="Arial"/>
          <w:color w:val="242424"/>
          <w:sz w:val="24"/>
          <w:szCs w:val="24"/>
          <w:lang w:val="en-GB" w:eastAsia="en-GB"/>
        </w:rPr>
        <w:t>organisations</w:t>
      </w:r>
      <w:r w:rsidRPr="002350B5">
        <w:rPr>
          <w:rFonts w:ascii="Arial" w:hAnsi="Arial" w:cs="Arial"/>
          <w:color w:val="242424"/>
          <w:sz w:val="24"/>
          <w:szCs w:val="24"/>
          <w:lang w:val="en-GB" w:eastAsia="en-GB"/>
        </w:rPr>
        <w:t xml:space="preserve"> face in implementing </w:t>
      </w:r>
      <w:r w:rsidRPr="00C45ECB">
        <w:rPr>
          <w:rFonts w:ascii="Arial" w:hAnsi="Arial" w:cs="Arial"/>
          <w:color w:val="242424"/>
          <w:sz w:val="24"/>
          <w:szCs w:val="24"/>
          <w:lang w:val="en-GB" w:eastAsia="en-GB"/>
        </w:rPr>
        <w:t>practical</w:t>
      </w:r>
      <w:r w:rsidRPr="002350B5">
        <w:rPr>
          <w:rFonts w:ascii="Arial" w:hAnsi="Arial" w:cs="Arial"/>
          <w:color w:val="242424"/>
          <w:sz w:val="24"/>
          <w:szCs w:val="24"/>
          <w:lang w:val="en-GB" w:eastAsia="en-GB"/>
        </w:rPr>
        <w:t xml:space="preserve"> threat intelligence, such as data overload, integration issues, and the need for </w:t>
      </w:r>
      <w:r w:rsidRPr="00C45ECB">
        <w:rPr>
          <w:rFonts w:ascii="Arial" w:hAnsi="Arial" w:cs="Arial"/>
          <w:color w:val="242424"/>
          <w:sz w:val="24"/>
          <w:szCs w:val="24"/>
          <w:lang w:val="en-GB" w:eastAsia="en-GB"/>
        </w:rPr>
        <w:t>customisation</w:t>
      </w:r>
      <w:r w:rsidRPr="002350B5">
        <w:rPr>
          <w:rFonts w:ascii="Arial" w:hAnsi="Arial" w:cs="Arial"/>
          <w:color w:val="242424"/>
          <w:sz w:val="24"/>
          <w:szCs w:val="24"/>
          <w:lang w:val="en-GB" w:eastAsia="en-GB"/>
        </w:rPr>
        <w:t xml:space="preserve">. The paper </w:t>
      </w:r>
      <w:r w:rsidRPr="00C45ECB">
        <w:rPr>
          <w:rFonts w:ascii="Arial" w:hAnsi="Arial" w:cs="Arial"/>
          <w:color w:val="242424"/>
          <w:sz w:val="24"/>
          <w:szCs w:val="24"/>
          <w:lang w:val="en-GB" w:eastAsia="en-GB"/>
        </w:rPr>
        <w:t>emphasises</w:t>
      </w:r>
      <w:r w:rsidRPr="002350B5">
        <w:rPr>
          <w:rFonts w:ascii="Arial" w:hAnsi="Arial" w:cs="Arial"/>
          <w:color w:val="242424"/>
          <w:sz w:val="24"/>
          <w:szCs w:val="24"/>
          <w:lang w:val="en-GB" w:eastAsia="en-GB"/>
        </w:rPr>
        <w:t xml:space="preserve"> the role of Artificial Intelligence (AI) and Machine Learning (ML) in enhancing threat intelligence capabilities. Future research directions include developing more sophisticated AI and ML algorithms to improve threat detection and response, as well as creating </w:t>
      </w:r>
      <w:r w:rsidRPr="00C45ECB">
        <w:rPr>
          <w:rFonts w:ascii="Arial" w:hAnsi="Arial" w:cs="Arial"/>
          <w:color w:val="242424"/>
          <w:sz w:val="24"/>
          <w:szCs w:val="24"/>
          <w:lang w:val="en-GB" w:eastAsia="en-GB"/>
        </w:rPr>
        <w:t>standardised</w:t>
      </w:r>
      <w:r w:rsidRPr="002350B5">
        <w:rPr>
          <w:rFonts w:ascii="Arial" w:hAnsi="Arial" w:cs="Arial"/>
          <w:color w:val="242424"/>
          <w:sz w:val="24"/>
          <w:szCs w:val="24"/>
          <w:lang w:val="en-GB" w:eastAsia="en-GB"/>
        </w:rPr>
        <w:t xml:space="preserve"> frameworks for threat intelligence implementation</w:t>
      </w:r>
    </w:p>
    <w:p w14:paraId="01F760EE" w14:textId="72B173FB" w:rsidR="002350B5" w:rsidRPr="002350B5" w:rsidRDefault="002350B5" w:rsidP="002350B5">
      <w:pPr>
        <w:shd w:val="clear" w:color="auto" w:fill="FAFAFA"/>
        <w:spacing w:after="240"/>
        <w:ind w:left="851"/>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Paper 2:</w:t>
      </w:r>
      <w:r w:rsidRPr="002350B5">
        <w:rPr>
          <w:rFonts w:ascii="Arial" w:hAnsi="Arial" w:cs="Arial"/>
          <w:color w:val="242424"/>
          <w:sz w:val="24"/>
          <w:szCs w:val="24"/>
          <w:lang w:val="en-GB" w:eastAsia="en-GB"/>
        </w:rPr>
        <w:t xml:space="preserve"> "Enterprise Data Breach: Causes, Challenges, Prevention, and Future Directions" This paper reviews the causes and challenges of enterprise data breaches, including internal and external threats. It discusses various prevention and detection techniques, such as encryption, access controls, and employee training. The paper identifies future research opportunities, including </w:t>
      </w:r>
      <w:r w:rsidRPr="00C45ECB">
        <w:rPr>
          <w:rFonts w:ascii="Arial" w:hAnsi="Arial" w:cs="Arial"/>
          <w:color w:val="242424"/>
          <w:sz w:val="24"/>
          <w:szCs w:val="24"/>
          <w:lang w:val="en-GB" w:eastAsia="en-GB"/>
        </w:rPr>
        <w:t>developing</w:t>
      </w:r>
      <w:r w:rsidRPr="002350B5">
        <w:rPr>
          <w:rFonts w:ascii="Arial" w:hAnsi="Arial" w:cs="Arial"/>
          <w:color w:val="242424"/>
          <w:sz w:val="24"/>
          <w:szCs w:val="24"/>
          <w:lang w:val="en-GB" w:eastAsia="en-GB"/>
        </w:rPr>
        <w:t xml:space="preserve"> more advanced data leak detection systems, improved incident response strategies, and </w:t>
      </w:r>
      <w:r w:rsidRPr="00C45ECB">
        <w:rPr>
          <w:rFonts w:ascii="Arial" w:hAnsi="Arial" w:cs="Arial"/>
          <w:color w:val="242424"/>
          <w:sz w:val="24"/>
          <w:szCs w:val="24"/>
          <w:lang w:val="en-GB" w:eastAsia="en-GB"/>
        </w:rPr>
        <w:t>integrating</w:t>
      </w:r>
      <w:r w:rsidRPr="002350B5">
        <w:rPr>
          <w:rFonts w:ascii="Arial" w:hAnsi="Arial" w:cs="Arial"/>
          <w:color w:val="242424"/>
          <w:sz w:val="24"/>
          <w:szCs w:val="24"/>
          <w:lang w:val="en-GB" w:eastAsia="en-GB"/>
        </w:rPr>
        <w:t xml:space="preserve"> threat intelligence with other security measures. The authors also call for more collaboration between academia and industry to address the evolving threat landscape</w:t>
      </w:r>
    </w:p>
    <w:p w14:paraId="4D0982E2" w14:textId="77777777" w:rsidR="002350B5" w:rsidRPr="00C45ECB" w:rsidRDefault="002350B5">
      <w:pPr>
        <w:tabs>
          <w:tab w:val="left" w:pos="820"/>
        </w:tabs>
        <w:ind w:left="821" w:right="2047" w:hanging="361"/>
        <w:rPr>
          <w:rFonts w:ascii="Arial" w:eastAsia="Arial" w:hAnsi="Arial" w:cs="Arial"/>
          <w:sz w:val="24"/>
          <w:szCs w:val="24"/>
        </w:rPr>
      </w:pPr>
    </w:p>
    <w:p w14:paraId="33D18896" w14:textId="6D43CE60" w:rsidR="00217BB2" w:rsidRPr="00C45ECB" w:rsidRDefault="00000000">
      <w:pPr>
        <w:ind w:left="460"/>
        <w:rPr>
          <w:rFonts w:ascii="Arial" w:eastAsia="Arial" w:hAnsi="Arial" w:cs="Arial"/>
          <w:i/>
          <w:iCs/>
          <w:sz w:val="24"/>
          <w:szCs w:val="24"/>
        </w:rPr>
      </w:pPr>
      <w:r w:rsidRPr="00C45ECB">
        <w:rPr>
          <w:rFonts w:ascii="Arial" w:eastAsia="Verdana" w:hAnsi="Arial" w:cs="Arial"/>
          <w:sz w:val="24"/>
          <w:szCs w:val="24"/>
        </w:rPr>
        <w:t xml:space="preserve">•  </w:t>
      </w:r>
      <w:r w:rsidRPr="00C45ECB">
        <w:rPr>
          <w:rFonts w:ascii="Arial" w:eastAsia="Verdana" w:hAnsi="Arial" w:cs="Arial"/>
          <w:spacing w:val="41"/>
          <w:sz w:val="24"/>
          <w:szCs w:val="24"/>
        </w:rPr>
        <w:t xml:space="preserve"> </w:t>
      </w:r>
      <w:r w:rsidRPr="00C45ECB">
        <w:rPr>
          <w:rFonts w:ascii="Arial" w:eastAsia="Arial" w:hAnsi="Arial" w:cs="Arial"/>
          <w:i/>
          <w:iCs/>
          <w:spacing w:val="-2"/>
          <w:sz w:val="24"/>
          <w:szCs w:val="24"/>
        </w:rPr>
        <w:t>A</w:t>
      </w:r>
      <w:r w:rsidRPr="00C45ECB">
        <w:rPr>
          <w:rFonts w:ascii="Arial" w:eastAsia="Arial" w:hAnsi="Arial" w:cs="Arial"/>
          <w:i/>
          <w:iCs/>
          <w:sz w:val="24"/>
          <w:szCs w:val="24"/>
        </w:rPr>
        <w:t xml:space="preserve">sk </w:t>
      </w:r>
      <w:r w:rsidRPr="00C45ECB">
        <w:rPr>
          <w:rFonts w:ascii="Arial" w:eastAsia="Arial" w:hAnsi="Arial" w:cs="Arial"/>
          <w:i/>
          <w:iCs/>
          <w:spacing w:val="1"/>
          <w:sz w:val="24"/>
          <w:szCs w:val="24"/>
        </w:rPr>
        <w:t>th</w:t>
      </w:r>
      <w:r w:rsidRPr="00C45ECB">
        <w:rPr>
          <w:rFonts w:ascii="Arial" w:eastAsia="Arial" w:hAnsi="Arial" w:cs="Arial"/>
          <w:i/>
          <w:iCs/>
          <w:sz w:val="24"/>
          <w:szCs w:val="24"/>
        </w:rPr>
        <w:t>e</w:t>
      </w:r>
      <w:r w:rsidRPr="00C45ECB">
        <w:rPr>
          <w:rFonts w:ascii="Arial" w:eastAsia="Arial" w:hAnsi="Arial" w:cs="Arial"/>
          <w:i/>
          <w:iCs/>
          <w:spacing w:val="1"/>
          <w:sz w:val="24"/>
          <w:szCs w:val="24"/>
        </w:rPr>
        <w:t xml:space="preserve"> th</w:t>
      </w:r>
      <w:r w:rsidRPr="00C45ECB">
        <w:rPr>
          <w:rFonts w:ascii="Arial" w:eastAsia="Arial" w:hAnsi="Arial" w:cs="Arial"/>
          <w:i/>
          <w:iCs/>
          <w:sz w:val="24"/>
          <w:szCs w:val="24"/>
        </w:rPr>
        <w:t>i</w:t>
      </w:r>
      <w:r w:rsidRPr="00C45ECB">
        <w:rPr>
          <w:rFonts w:ascii="Arial" w:eastAsia="Arial" w:hAnsi="Arial" w:cs="Arial"/>
          <w:i/>
          <w:iCs/>
          <w:spacing w:val="1"/>
          <w:sz w:val="24"/>
          <w:szCs w:val="24"/>
        </w:rPr>
        <w:t>r</w:t>
      </w:r>
      <w:r w:rsidRPr="00C45ECB">
        <w:rPr>
          <w:rFonts w:ascii="Arial" w:eastAsia="Arial" w:hAnsi="Arial" w:cs="Arial"/>
          <w:i/>
          <w:iCs/>
          <w:sz w:val="24"/>
          <w:szCs w:val="24"/>
        </w:rPr>
        <w:t>d</w:t>
      </w:r>
      <w:r w:rsidRPr="00C45ECB">
        <w:rPr>
          <w:rFonts w:ascii="Arial" w:eastAsia="Arial" w:hAnsi="Arial" w:cs="Arial"/>
          <w:i/>
          <w:iCs/>
          <w:spacing w:val="1"/>
          <w:sz w:val="24"/>
          <w:szCs w:val="24"/>
        </w:rPr>
        <w:t xml:space="preserve"> </w:t>
      </w:r>
      <w:r w:rsidRPr="00C45ECB">
        <w:rPr>
          <w:rFonts w:ascii="Arial" w:eastAsia="Arial" w:hAnsi="Arial" w:cs="Arial"/>
          <w:i/>
          <w:iCs/>
          <w:spacing w:val="-3"/>
          <w:sz w:val="24"/>
          <w:szCs w:val="24"/>
        </w:rPr>
        <w:t>p</w:t>
      </w:r>
      <w:r w:rsidRPr="00C45ECB">
        <w:rPr>
          <w:rFonts w:ascii="Arial" w:eastAsia="Arial" w:hAnsi="Arial" w:cs="Arial"/>
          <w:i/>
          <w:iCs/>
          <w:spacing w:val="1"/>
          <w:sz w:val="24"/>
          <w:szCs w:val="24"/>
        </w:rPr>
        <w:t>er</w:t>
      </w:r>
      <w:r w:rsidRPr="00C45ECB">
        <w:rPr>
          <w:rFonts w:ascii="Arial" w:eastAsia="Arial" w:hAnsi="Arial" w:cs="Arial"/>
          <w:i/>
          <w:iCs/>
          <w:sz w:val="24"/>
          <w:szCs w:val="24"/>
        </w:rPr>
        <w:t>s</w:t>
      </w:r>
      <w:r w:rsidRPr="00C45ECB">
        <w:rPr>
          <w:rFonts w:ascii="Arial" w:eastAsia="Arial" w:hAnsi="Arial" w:cs="Arial"/>
          <w:i/>
          <w:iCs/>
          <w:spacing w:val="1"/>
          <w:sz w:val="24"/>
          <w:szCs w:val="24"/>
        </w:rPr>
        <w:t>o</w:t>
      </w:r>
      <w:r w:rsidRPr="00C45ECB">
        <w:rPr>
          <w:rFonts w:ascii="Arial" w:eastAsia="Arial" w:hAnsi="Arial" w:cs="Arial"/>
          <w:i/>
          <w:iCs/>
          <w:sz w:val="24"/>
          <w:szCs w:val="24"/>
        </w:rPr>
        <w:t>n</w:t>
      </w:r>
      <w:r w:rsidRPr="00C45ECB">
        <w:rPr>
          <w:rFonts w:ascii="Arial" w:eastAsia="Arial" w:hAnsi="Arial" w:cs="Arial"/>
          <w:i/>
          <w:iCs/>
          <w:spacing w:val="-4"/>
          <w:sz w:val="24"/>
          <w:szCs w:val="24"/>
        </w:rPr>
        <w:t xml:space="preserve"> </w:t>
      </w:r>
      <w:r w:rsidRPr="00C45ECB">
        <w:rPr>
          <w:rFonts w:ascii="Arial" w:eastAsia="Arial" w:hAnsi="Arial" w:cs="Arial"/>
          <w:i/>
          <w:iCs/>
          <w:spacing w:val="1"/>
          <w:sz w:val="24"/>
          <w:szCs w:val="24"/>
        </w:rPr>
        <w:t>t</w:t>
      </w:r>
      <w:r w:rsidRPr="00C45ECB">
        <w:rPr>
          <w:rFonts w:ascii="Arial" w:eastAsia="Arial" w:hAnsi="Arial" w:cs="Arial"/>
          <w:i/>
          <w:iCs/>
          <w:sz w:val="24"/>
          <w:szCs w:val="24"/>
        </w:rPr>
        <w:t>o</w:t>
      </w:r>
      <w:r w:rsidRPr="00C45ECB">
        <w:rPr>
          <w:rFonts w:ascii="Arial" w:eastAsia="Arial" w:hAnsi="Arial" w:cs="Arial"/>
          <w:i/>
          <w:iCs/>
          <w:spacing w:val="1"/>
          <w:sz w:val="24"/>
          <w:szCs w:val="24"/>
        </w:rPr>
        <w:t xml:space="preserve"> </w:t>
      </w:r>
      <w:r w:rsidRPr="00C45ECB">
        <w:rPr>
          <w:rFonts w:ascii="Arial" w:eastAsia="Arial" w:hAnsi="Arial" w:cs="Arial"/>
          <w:i/>
          <w:iCs/>
          <w:spacing w:val="5"/>
          <w:sz w:val="24"/>
          <w:szCs w:val="24"/>
        </w:rPr>
        <w:t>d</w:t>
      </w:r>
      <w:r w:rsidRPr="00C45ECB">
        <w:rPr>
          <w:rFonts w:ascii="Arial" w:eastAsia="Arial" w:hAnsi="Arial" w:cs="Arial"/>
          <w:i/>
          <w:iCs/>
          <w:spacing w:val="1"/>
          <w:sz w:val="24"/>
          <w:szCs w:val="24"/>
        </w:rPr>
        <w:t>e</w:t>
      </w:r>
      <w:r w:rsidRPr="00C45ECB">
        <w:rPr>
          <w:rFonts w:ascii="Arial" w:eastAsia="Arial" w:hAnsi="Arial" w:cs="Arial"/>
          <w:i/>
          <w:iCs/>
          <w:sz w:val="24"/>
          <w:szCs w:val="24"/>
        </w:rPr>
        <w:t>si</w:t>
      </w:r>
      <w:r w:rsidRPr="00C45ECB">
        <w:rPr>
          <w:rFonts w:ascii="Arial" w:eastAsia="Arial" w:hAnsi="Arial" w:cs="Arial"/>
          <w:i/>
          <w:iCs/>
          <w:spacing w:val="-4"/>
          <w:sz w:val="24"/>
          <w:szCs w:val="24"/>
        </w:rPr>
        <w:t>g</w:t>
      </w:r>
      <w:r w:rsidRPr="00C45ECB">
        <w:rPr>
          <w:rFonts w:ascii="Arial" w:eastAsia="Arial" w:hAnsi="Arial" w:cs="Arial"/>
          <w:i/>
          <w:iCs/>
          <w:sz w:val="24"/>
          <w:szCs w:val="24"/>
        </w:rPr>
        <w:t>n</w:t>
      </w:r>
      <w:r w:rsidRPr="00C45ECB">
        <w:rPr>
          <w:rFonts w:ascii="Arial" w:eastAsia="Arial" w:hAnsi="Arial" w:cs="Arial"/>
          <w:i/>
          <w:iCs/>
          <w:spacing w:val="1"/>
          <w:sz w:val="24"/>
          <w:szCs w:val="24"/>
        </w:rPr>
        <w:t xml:space="preserve"> a</w:t>
      </w:r>
      <w:r w:rsidRPr="00C45ECB">
        <w:rPr>
          <w:rFonts w:ascii="Arial" w:eastAsia="Arial" w:hAnsi="Arial" w:cs="Arial"/>
          <w:i/>
          <w:iCs/>
          <w:sz w:val="24"/>
          <w:szCs w:val="24"/>
        </w:rPr>
        <w:t>n</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i</w:t>
      </w:r>
      <w:r w:rsidRPr="00C45ECB">
        <w:rPr>
          <w:rFonts w:ascii="Arial" w:eastAsia="Arial" w:hAnsi="Arial" w:cs="Arial"/>
          <w:i/>
          <w:iCs/>
          <w:spacing w:val="1"/>
          <w:sz w:val="24"/>
          <w:szCs w:val="24"/>
        </w:rPr>
        <w:t>n</w:t>
      </w:r>
      <w:r w:rsidRPr="00C45ECB">
        <w:rPr>
          <w:rFonts w:ascii="Arial" w:eastAsia="Arial" w:hAnsi="Arial" w:cs="Arial"/>
          <w:i/>
          <w:iCs/>
          <w:spacing w:val="-4"/>
          <w:sz w:val="24"/>
          <w:szCs w:val="24"/>
        </w:rPr>
        <w:t>f</w:t>
      </w:r>
      <w:r w:rsidRPr="00C45ECB">
        <w:rPr>
          <w:rFonts w:ascii="Arial" w:eastAsia="Arial" w:hAnsi="Arial" w:cs="Arial"/>
          <w:i/>
          <w:iCs/>
          <w:spacing w:val="1"/>
          <w:sz w:val="24"/>
          <w:szCs w:val="24"/>
        </w:rPr>
        <w:t>ogr</w:t>
      </w:r>
      <w:r w:rsidRPr="00C45ECB">
        <w:rPr>
          <w:rFonts w:ascii="Arial" w:eastAsia="Arial" w:hAnsi="Arial" w:cs="Arial"/>
          <w:i/>
          <w:iCs/>
          <w:spacing w:val="-4"/>
          <w:sz w:val="24"/>
          <w:szCs w:val="24"/>
        </w:rPr>
        <w:t>a</w:t>
      </w:r>
      <w:r w:rsidRPr="00C45ECB">
        <w:rPr>
          <w:rFonts w:ascii="Arial" w:eastAsia="Arial" w:hAnsi="Arial" w:cs="Arial"/>
          <w:i/>
          <w:iCs/>
          <w:spacing w:val="1"/>
          <w:sz w:val="24"/>
          <w:szCs w:val="24"/>
        </w:rPr>
        <w:t>ph</w:t>
      </w:r>
      <w:r w:rsidRPr="00C45ECB">
        <w:rPr>
          <w:rFonts w:ascii="Arial" w:eastAsia="Arial" w:hAnsi="Arial" w:cs="Arial"/>
          <w:i/>
          <w:iCs/>
          <w:sz w:val="24"/>
          <w:szCs w:val="24"/>
        </w:rPr>
        <w:t xml:space="preserve">ic </w:t>
      </w:r>
      <w:r w:rsidRPr="00C45ECB">
        <w:rPr>
          <w:rFonts w:ascii="Arial" w:eastAsia="Arial" w:hAnsi="Arial" w:cs="Arial"/>
          <w:i/>
          <w:iCs/>
          <w:spacing w:val="-4"/>
          <w:sz w:val="24"/>
          <w:szCs w:val="24"/>
        </w:rPr>
        <w:t>t</w:t>
      </w:r>
      <w:r w:rsidRPr="00C45ECB">
        <w:rPr>
          <w:rFonts w:ascii="Arial" w:eastAsia="Arial" w:hAnsi="Arial" w:cs="Arial"/>
          <w:i/>
          <w:iCs/>
          <w:spacing w:val="1"/>
          <w:sz w:val="24"/>
          <w:szCs w:val="24"/>
        </w:rPr>
        <w:t>ha</w:t>
      </w:r>
      <w:r w:rsidRPr="00C45ECB">
        <w:rPr>
          <w:rFonts w:ascii="Arial" w:eastAsia="Arial" w:hAnsi="Arial" w:cs="Arial"/>
          <w:i/>
          <w:iCs/>
          <w:sz w:val="24"/>
          <w:szCs w:val="24"/>
        </w:rPr>
        <w:t>t</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i</w:t>
      </w:r>
      <w:r w:rsidRPr="00C45ECB">
        <w:rPr>
          <w:rFonts w:ascii="Arial" w:eastAsia="Arial" w:hAnsi="Arial" w:cs="Arial"/>
          <w:i/>
          <w:iCs/>
          <w:spacing w:val="-1"/>
          <w:sz w:val="24"/>
          <w:szCs w:val="24"/>
        </w:rPr>
        <w:t>l</w:t>
      </w:r>
      <w:r w:rsidRPr="00C45ECB">
        <w:rPr>
          <w:rFonts w:ascii="Arial" w:eastAsia="Arial" w:hAnsi="Arial" w:cs="Arial"/>
          <w:i/>
          <w:iCs/>
          <w:sz w:val="24"/>
          <w:szCs w:val="24"/>
        </w:rPr>
        <w:t>lus</w:t>
      </w:r>
      <w:r w:rsidRPr="00C45ECB">
        <w:rPr>
          <w:rFonts w:ascii="Arial" w:eastAsia="Arial" w:hAnsi="Arial" w:cs="Arial"/>
          <w:i/>
          <w:iCs/>
          <w:spacing w:val="1"/>
          <w:sz w:val="24"/>
          <w:szCs w:val="24"/>
        </w:rPr>
        <w:t>tra</w:t>
      </w:r>
      <w:r w:rsidRPr="00C45ECB">
        <w:rPr>
          <w:rFonts w:ascii="Arial" w:eastAsia="Arial" w:hAnsi="Arial" w:cs="Arial"/>
          <w:i/>
          <w:iCs/>
          <w:sz w:val="24"/>
          <w:szCs w:val="24"/>
        </w:rPr>
        <w:t>t</w:t>
      </w:r>
      <w:r w:rsidRPr="00C45ECB">
        <w:rPr>
          <w:rFonts w:ascii="Arial" w:eastAsia="Arial" w:hAnsi="Arial" w:cs="Arial"/>
          <w:i/>
          <w:iCs/>
          <w:spacing w:val="1"/>
          <w:sz w:val="24"/>
          <w:szCs w:val="24"/>
        </w:rPr>
        <w:t>e</w:t>
      </w:r>
      <w:r w:rsidRPr="00C45ECB">
        <w:rPr>
          <w:rFonts w:ascii="Arial" w:eastAsia="Arial" w:hAnsi="Arial" w:cs="Arial"/>
          <w:i/>
          <w:iCs/>
          <w:sz w:val="24"/>
          <w:szCs w:val="24"/>
        </w:rPr>
        <w:t>s</w:t>
      </w:r>
      <w:r w:rsidRPr="00C45ECB">
        <w:rPr>
          <w:rFonts w:ascii="Arial" w:eastAsia="Arial" w:hAnsi="Arial" w:cs="Arial"/>
          <w:i/>
          <w:iCs/>
          <w:spacing w:val="-5"/>
          <w:sz w:val="24"/>
          <w:szCs w:val="24"/>
        </w:rPr>
        <w:t xml:space="preserve"> </w:t>
      </w:r>
      <w:r w:rsidRPr="00C45ECB">
        <w:rPr>
          <w:rFonts w:ascii="Arial" w:eastAsia="Arial" w:hAnsi="Arial" w:cs="Arial"/>
          <w:i/>
          <w:iCs/>
          <w:spacing w:val="1"/>
          <w:sz w:val="24"/>
          <w:szCs w:val="24"/>
        </w:rPr>
        <w:t>th</w:t>
      </w:r>
      <w:r w:rsidRPr="00C45ECB">
        <w:rPr>
          <w:rFonts w:ascii="Arial" w:eastAsia="Arial" w:hAnsi="Arial" w:cs="Arial"/>
          <w:i/>
          <w:iCs/>
          <w:sz w:val="24"/>
          <w:szCs w:val="24"/>
        </w:rPr>
        <w:t>e</w:t>
      </w:r>
      <w:r w:rsidRPr="00C45ECB">
        <w:rPr>
          <w:rFonts w:ascii="Arial" w:eastAsia="Arial" w:hAnsi="Arial" w:cs="Arial"/>
          <w:i/>
          <w:iCs/>
          <w:spacing w:val="-3"/>
          <w:sz w:val="24"/>
          <w:szCs w:val="24"/>
        </w:rPr>
        <w:t xml:space="preserve"> </w:t>
      </w:r>
      <w:r w:rsidR="00C45ECB" w:rsidRPr="00C45ECB">
        <w:rPr>
          <w:rFonts w:ascii="Arial" w:eastAsia="Arial" w:hAnsi="Arial" w:cs="Arial"/>
          <w:i/>
          <w:iCs/>
          <w:spacing w:val="1"/>
          <w:sz w:val="24"/>
          <w:szCs w:val="24"/>
        </w:rPr>
        <w:t>pr</w:t>
      </w:r>
      <w:r w:rsidR="00C45ECB" w:rsidRPr="00C45ECB">
        <w:rPr>
          <w:rFonts w:ascii="Arial" w:eastAsia="Arial" w:hAnsi="Arial" w:cs="Arial"/>
          <w:i/>
          <w:iCs/>
          <w:sz w:val="24"/>
          <w:szCs w:val="24"/>
        </w:rPr>
        <w:t>incipal</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c</w:t>
      </w:r>
      <w:r w:rsidRPr="00C45ECB">
        <w:rPr>
          <w:rFonts w:ascii="Arial" w:eastAsia="Arial" w:hAnsi="Arial" w:cs="Arial"/>
          <w:i/>
          <w:iCs/>
          <w:spacing w:val="1"/>
          <w:sz w:val="24"/>
          <w:szCs w:val="24"/>
        </w:rPr>
        <w:t>au</w:t>
      </w:r>
      <w:r w:rsidRPr="00C45ECB">
        <w:rPr>
          <w:rFonts w:ascii="Arial" w:eastAsia="Arial" w:hAnsi="Arial" w:cs="Arial"/>
          <w:i/>
          <w:iCs/>
          <w:spacing w:val="-5"/>
          <w:sz w:val="24"/>
          <w:szCs w:val="24"/>
        </w:rPr>
        <w:t>s</w:t>
      </w:r>
      <w:r w:rsidRPr="00C45ECB">
        <w:rPr>
          <w:rFonts w:ascii="Arial" w:eastAsia="Arial" w:hAnsi="Arial" w:cs="Arial"/>
          <w:i/>
          <w:iCs/>
          <w:spacing w:val="1"/>
          <w:sz w:val="24"/>
          <w:szCs w:val="24"/>
        </w:rPr>
        <w:t>e</w:t>
      </w:r>
      <w:r w:rsidRPr="00C45ECB">
        <w:rPr>
          <w:rFonts w:ascii="Arial" w:eastAsia="Arial" w:hAnsi="Arial" w:cs="Arial"/>
          <w:i/>
          <w:iCs/>
          <w:sz w:val="24"/>
          <w:szCs w:val="24"/>
        </w:rPr>
        <w:t>s</w:t>
      </w:r>
    </w:p>
    <w:p w14:paraId="0871BF2F" w14:textId="77777777" w:rsidR="00217BB2" w:rsidRPr="00C45ECB" w:rsidRDefault="00000000">
      <w:pPr>
        <w:spacing w:line="260" w:lineRule="exact"/>
        <w:ind w:left="821"/>
        <w:rPr>
          <w:rFonts w:ascii="Arial" w:eastAsia="Arial" w:hAnsi="Arial" w:cs="Arial"/>
          <w:i/>
          <w:iCs/>
          <w:sz w:val="24"/>
          <w:szCs w:val="24"/>
        </w:rPr>
      </w:pPr>
      <w:r w:rsidRPr="00C45ECB">
        <w:rPr>
          <w:rFonts w:ascii="Arial" w:eastAsia="Arial" w:hAnsi="Arial" w:cs="Arial"/>
          <w:i/>
          <w:iCs/>
          <w:spacing w:val="-2"/>
          <w:sz w:val="24"/>
          <w:szCs w:val="24"/>
        </w:rPr>
        <w:t>A</w:t>
      </w:r>
      <w:r w:rsidRPr="00C45ECB">
        <w:rPr>
          <w:rFonts w:ascii="Arial" w:eastAsia="Arial" w:hAnsi="Arial" w:cs="Arial"/>
          <w:i/>
          <w:iCs/>
          <w:sz w:val="24"/>
          <w:szCs w:val="24"/>
        </w:rPr>
        <w:t>ND</w:t>
      </w:r>
      <w:r w:rsidRPr="00C45ECB">
        <w:rPr>
          <w:rFonts w:ascii="Arial" w:eastAsia="Arial" w:hAnsi="Arial" w:cs="Arial"/>
          <w:i/>
          <w:iCs/>
          <w:spacing w:val="-1"/>
          <w:sz w:val="24"/>
          <w:szCs w:val="24"/>
        </w:rPr>
        <w:t xml:space="preserve"> </w:t>
      </w:r>
      <w:r w:rsidRPr="00C45ECB">
        <w:rPr>
          <w:rFonts w:ascii="Arial" w:eastAsia="Arial" w:hAnsi="Arial" w:cs="Arial"/>
          <w:i/>
          <w:iCs/>
          <w:spacing w:val="1"/>
          <w:sz w:val="24"/>
          <w:szCs w:val="24"/>
        </w:rPr>
        <w:t>pre</w:t>
      </w:r>
      <w:r w:rsidRPr="00C45ECB">
        <w:rPr>
          <w:rFonts w:ascii="Arial" w:eastAsia="Arial" w:hAnsi="Arial" w:cs="Arial"/>
          <w:i/>
          <w:iCs/>
          <w:sz w:val="24"/>
          <w:szCs w:val="24"/>
        </w:rPr>
        <w:t>v</w:t>
      </w:r>
      <w:r w:rsidRPr="00C45ECB">
        <w:rPr>
          <w:rFonts w:ascii="Arial" w:eastAsia="Arial" w:hAnsi="Arial" w:cs="Arial"/>
          <w:i/>
          <w:iCs/>
          <w:spacing w:val="1"/>
          <w:sz w:val="24"/>
          <w:szCs w:val="24"/>
        </w:rPr>
        <w:t>en</w:t>
      </w:r>
      <w:r w:rsidRPr="00C45ECB">
        <w:rPr>
          <w:rFonts w:ascii="Arial" w:eastAsia="Arial" w:hAnsi="Arial" w:cs="Arial"/>
          <w:i/>
          <w:iCs/>
          <w:sz w:val="24"/>
          <w:szCs w:val="24"/>
        </w:rPr>
        <w:t>t</w:t>
      </w:r>
      <w:r w:rsidRPr="00C45ECB">
        <w:rPr>
          <w:rFonts w:ascii="Arial" w:eastAsia="Arial" w:hAnsi="Arial" w:cs="Arial"/>
          <w:i/>
          <w:iCs/>
          <w:spacing w:val="1"/>
          <w:sz w:val="24"/>
          <w:szCs w:val="24"/>
        </w:rPr>
        <w:t>a</w:t>
      </w:r>
      <w:r w:rsidRPr="00C45ECB">
        <w:rPr>
          <w:rFonts w:ascii="Arial" w:eastAsia="Arial" w:hAnsi="Arial" w:cs="Arial"/>
          <w:i/>
          <w:iCs/>
          <w:sz w:val="24"/>
          <w:szCs w:val="24"/>
        </w:rPr>
        <w:t>tive</w:t>
      </w:r>
      <w:r w:rsidRPr="00C45ECB">
        <w:rPr>
          <w:rFonts w:ascii="Arial" w:eastAsia="Arial" w:hAnsi="Arial" w:cs="Arial"/>
          <w:i/>
          <w:iCs/>
          <w:spacing w:val="-3"/>
          <w:sz w:val="24"/>
          <w:szCs w:val="24"/>
        </w:rPr>
        <w:t xml:space="preserve"> </w:t>
      </w:r>
      <w:r w:rsidRPr="00C45ECB">
        <w:rPr>
          <w:rFonts w:ascii="Arial" w:eastAsia="Arial" w:hAnsi="Arial" w:cs="Arial"/>
          <w:i/>
          <w:iCs/>
          <w:spacing w:val="1"/>
          <w:sz w:val="24"/>
          <w:szCs w:val="24"/>
        </w:rPr>
        <w:t>mea</w:t>
      </w:r>
      <w:r w:rsidRPr="00C45ECB">
        <w:rPr>
          <w:rFonts w:ascii="Arial" w:eastAsia="Arial" w:hAnsi="Arial" w:cs="Arial"/>
          <w:i/>
          <w:iCs/>
          <w:sz w:val="24"/>
          <w:szCs w:val="24"/>
        </w:rPr>
        <w:t>s</w:t>
      </w:r>
      <w:r w:rsidRPr="00C45ECB">
        <w:rPr>
          <w:rFonts w:ascii="Arial" w:eastAsia="Arial" w:hAnsi="Arial" w:cs="Arial"/>
          <w:i/>
          <w:iCs/>
          <w:spacing w:val="-4"/>
          <w:sz w:val="24"/>
          <w:szCs w:val="24"/>
        </w:rPr>
        <w:t>u</w:t>
      </w:r>
      <w:r w:rsidRPr="00C45ECB">
        <w:rPr>
          <w:rFonts w:ascii="Arial" w:eastAsia="Arial" w:hAnsi="Arial" w:cs="Arial"/>
          <w:i/>
          <w:iCs/>
          <w:spacing w:val="1"/>
          <w:sz w:val="24"/>
          <w:szCs w:val="24"/>
        </w:rPr>
        <w:t>re</w:t>
      </w:r>
      <w:r w:rsidRPr="00C45ECB">
        <w:rPr>
          <w:rFonts w:ascii="Arial" w:eastAsia="Arial" w:hAnsi="Arial" w:cs="Arial"/>
          <w:i/>
          <w:iCs/>
          <w:sz w:val="24"/>
          <w:szCs w:val="24"/>
        </w:rPr>
        <w:t xml:space="preserve">s </w:t>
      </w:r>
      <w:r w:rsidRPr="00C45ECB">
        <w:rPr>
          <w:rFonts w:ascii="Arial" w:eastAsia="Arial" w:hAnsi="Arial" w:cs="Arial"/>
          <w:i/>
          <w:iCs/>
          <w:spacing w:val="1"/>
          <w:sz w:val="24"/>
          <w:szCs w:val="24"/>
        </w:rPr>
        <w:t>a</w:t>
      </w:r>
      <w:r w:rsidRPr="00C45ECB">
        <w:rPr>
          <w:rFonts w:ascii="Arial" w:eastAsia="Arial" w:hAnsi="Arial" w:cs="Arial"/>
          <w:i/>
          <w:iCs/>
          <w:sz w:val="24"/>
          <w:szCs w:val="24"/>
        </w:rPr>
        <w:t>ss</w:t>
      </w:r>
      <w:r w:rsidRPr="00C45ECB">
        <w:rPr>
          <w:rFonts w:ascii="Arial" w:eastAsia="Arial" w:hAnsi="Arial" w:cs="Arial"/>
          <w:i/>
          <w:iCs/>
          <w:spacing w:val="1"/>
          <w:sz w:val="24"/>
          <w:szCs w:val="24"/>
        </w:rPr>
        <w:t>o</w:t>
      </w:r>
      <w:r w:rsidRPr="00C45ECB">
        <w:rPr>
          <w:rFonts w:ascii="Arial" w:eastAsia="Arial" w:hAnsi="Arial" w:cs="Arial"/>
          <w:i/>
          <w:iCs/>
          <w:sz w:val="24"/>
          <w:szCs w:val="24"/>
        </w:rPr>
        <w:t>ci</w:t>
      </w:r>
      <w:r w:rsidRPr="00C45ECB">
        <w:rPr>
          <w:rFonts w:ascii="Arial" w:eastAsia="Arial" w:hAnsi="Arial" w:cs="Arial"/>
          <w:i/>
          <w:iCs/>
          <w:spacing w:val="-4"/>
          <w:sz w:val="24"/>
          <w:szCs w:val="24"/>
        </w:rPr>
        <w:t>a</w:t>
      </w:r>
      <w:r w:rsidRPr="00C45ECB">
        <w:rPr>
          <w:rFonts w:ascii="Arial" w:eastAsia="Arial" w:hAnsi="Arial" w:cs="Arial"/>
          <w:i/>
          <w:iCs/>
          <w:sz w:val="24"/>
          <w:szCs w:val="24"/>
        </w:rPr>
        <w:t>t</w:t>
      </w:r>
      <w:r w:rsidRPr="00C45ECB">
        <w:rPr>
          <w:rFonts w:ascii="Arial" w:eastAsia="Arial" w:hAnsi="Arial" w:cs="Arial"/>
          <w:i/>
          <w:iCs/>
          <w:spacing w:val="1"/>
          <w:sz w:val="24"/>
          <w:szCs w:val="24"/>
        </w:rPr>
        <w:t>e</w:t>
      </w:r>
      <w:r w:rsidRPr="00C45ECB">
        <w:rPr>
          <w:rFonts w:ascii="Arial" w:eastAsia="Arial" w:hAnsi="Arial" w:cs="Arial"/>
          <w:i/>
          <w:iCs/>
          <w:sz w:val="24"/>
          <w:szCs w:val="24"/>
        </w:rPr>
        <w:t>d</w:t>
      </w:r>
      <w:r w:rsidRPr="00C45ECB">
        <w:rPr>
          <w:rFonts w:ascii="Arial" w:eastAsia="Arial" w:hAnsi="Arial" w:cs="Arial"/>
          <w:i/>
          <w:iCs/>
          <w:spacing w:val="1"/>
          <w:sz w:val="24"/>
          <w:szCs w:val="24"/>
        </w:rPr>
        <w:t xml:space="preserve"> </w:t>
      </w:r>
      <w:r w:rsidRPr="00C45ECB">
        <w:rPr>
          <w:rFonts w:ascii="Arial" w:eastAsia="Arial" w:hAnsi="Arial" w:cs="Arial"/>
          <w:i/>
          <w:iCs/>
          <w:sz w:val="24"/>
          <w:szCs w:val="24"/>
        </w:rPr>
        <w:t>with</w:t>
      </w:r>
      <w:r w:rsidRPr="00C45ECB">
        <w:rPr>
          <w:rFonts w:ascii="Arial" w:eastAsia="Arial" w:hAnsi="Arial" w:cs="Arial"/>
          <w:i/>
          <w:iCs/>
          <w:spacing w:val="1"/>
          <w:sz w:val="24"/>
          <w:szCs w:val="24"/>
        </w:rPr>
        <w:t xml:space="preserve"> </w:t>
      </w:r>
      <w:r w:rsidRPr="00C45ECB">
        <w:rPr>
          <w:rFonts w:ascii="Arial" w:eastAsia="Arial" w:hAnsi="Arial" w:cs="Arial"/>
          <w:i/>
          <w:iCs/>
          <w:spacing w:val="-3"/>
          <w:sz w:val="24"/>
          <w:szCs w:val="24"/>
        </w:rPr>
        <w:t>e</w:t>
      </w:r>
      <w:r w:rsidRPr="00C45ECB">
        <w:rPr>
          <w:rFonts w:ascii="Arial" w:eastAsia="Arial" w:hAnsi="Arial" w:cs="Arial"/>
          <w:i/>
          <w:iCs/>
          <w:spacing w:val="1"/>
          <w:sz w:val="24"/>
          <w:szCs w:val="24"/>
        </w:rPr>
        <w:t>n</w:t>
      </w:r>
      <w:r w:rsidRPr="00C45ECB">
        <w:rPr>
          <w:rFonts w:ascii="Arial" w:eastAsia="Arial" w:hAnsi="Arial" w:cs="Arial"/>
          <w:i/>
          <w:iCs/>
          <w:sz w:val="24"/>
          <w:szCs w:val="24"/>
        </w:rPr>
        <w:t>t</w:t>
      </w:r>
      <w:r w:rsidRPr="00C45ECB">
        <w:rPr>
          <w:rFonts w:ascii="Arial" w:eastAsia="Arial" w:hAnsi="Arial" w:cs="Arial"/>
          <w:i/>
          <w:iCs/>
          <w:spacing w:val="1"/>
          <w:sz w:val="24"/>
          <w:szCs w:val="24"/>
        </w:rPr>
        <w:t>erpr</w:t>
      </w:r>
      <w:r w:rsidRPr="00C45ECB">
        <w:rPr>
          <w:rFonts w:ascii="Arial" w:eastAsia="Arial" w:hAnsi="Arial" w:cs="Arial"/>
          <w:i/>
          <w:iCs/>
          <w:sz w:val="24"/>
          <w:szCs w:val="24"/>
        </w:rPr>
        <w:t>ise</w:t>
      </w:r>
      <w:r w:rsidRPr="00C45ECB">
        <w:rPr>
          <w:rFonts w:ascii="Arial" w:eastAsia="Arial" w:hAnsi="Arial" w:cs="Arial"/>
          <w:i/>
          <w:iCs/>
          <w:spacing w:val="-4"/>
          <w:sz w:val="24"/>
          <w:szCs w:val="24"/>
        </w:rPr>
        <w:t xml:space="preserve"> </w:t>
      </w:r>
      <w:r w:rsidRPr="00C45ECB">
        <w:rPr>
          <w:rFonts w:ascii="Arial" w:eastAsia="Arial" w:hAnsi="Arial" w:cs="Arial"/>
          <w:i/>
          <w:iCs/>
          <w:spacing w:val="1"/>
          <w:sz w:val="24"/>
          <w:szCs w:val="24"/>
        </w:rPr>
        <w:t>da</w:t>
      </w:r>
      <w:r w:rsidRPr="00C45ECB">
        <w:rPr>
          <w:rFonts w:ascii="Arial" w:eastAsia="Arial" w:hAnsi="Arial" w:cs="Arial"/>
          <w:i/>
          <w:iCs/>
          <w:sz w:val="24"/>
          <w:szCs w:val="24"/>
        </w:rPr>
        <w:t>ta</w:t>
      </w:r>
      <w:r w:rsidRPr="00C45ECB">
        <w:rPr>
          <w:rFonts w:ascii="Arial" w:eastAsia="Arial" w:hAnsi="Arial" w:cs="Arial"/>
          <w:i/>
          <w:iCs/>
          <w:spacing w:val="-3"/>
          <w:sz w:val="24"/>
          <w:szCs w:val="24"/>
        </w:rPr>
        <w:t xml:space="preserve"> </w:t>
      </w:r>
      <w:r w:rsidRPr="00C45ECB">
        <w:rPr>
          <w:rFonts w:ascii="Arial" w:eastAsia="Arial" w:hAnsi="Arial" w:cs="Arial"/>
          <w:i/>
          <w:iCs/>
          <w:spacing w:val="1"/>
          <w:sz w:val="24"/>
          <w:szCs w:val="24"/>
        </w:rPr>
        <w:t>brea</w:t>
      </w:r>
      <w:r w:rsidRPr="00C45ECB">
        <w:rPr>
          <w:rFonts w:ascii="Arial" w:eastAsia="Arial" w:hAnsi="Arial" w:cs="Arial"/>
          <w:i/>
          <w:iCs/>
          <w:spacing w:val="-5"/>
          <w:sz w:val="24"/>
          <w:szCs w:val="24"/>
        </w:rPr>
        <w:t>c</w:t>
      </w:r>
      <w:r w:rsidRPr="00C45ECB">
        <w:rPr>
          <w:rFonts w:ascii="Arial" w:eastAsia="Arial" w:hAnsi="Arial" w:cs="Arial"/>
          <w:i/>
          <w:iCs/>
          <w:spacing w:val="1"/>
          <w:sz w:val="24"/>
          <w:szCs w:val="24"/>
        </w:rPr>
        <w:t>he</w:t>
      </w:r>
      <w:r w:rsidRPr="00C45ECB">
        <w:rPr>
          <w:rFonts w:ascii="Arial" w:eastAsia="Arial" w:hAnsi="Arial" w:cs="Arial"/>
          <w:i/>
          <w:iCs/>
          <w:sz w:val="24"/>
          <w:szCs w:val="24"/>
        </w:rPr>
        <w:t>s.</w:t>
      </w:r>
    </w:p>
    <w:p w14:paraId="1EF6329B" w14:textId="77777777" w:rsidR="002350B5" w:rsidRPr="00C45ECB" w:rsidRDefault="002350B5">
      <w:pPr>
        <w:spacing w:line="260" w:lineRule="exact"/>
        <w:ind w:left="821"/>
        <w:rPr>
          <w:rFonts w:ascii="Arial" w:eastAsia="Arial" w:hAnsi="Arial" w:cs="Arial"/>
          <w:sz w:val="24"/>
          <w:szCs w:val="24"/>
        </w:rPr>
      </w:pPr>
    </w:p>
    <w:p w14:paraId="6E90205F" w14:textId="77777777" w:rsidR="002350B5" w:rsidRPr="002350B5" w:rsidRDefault="002350B5" w:rsidP="002350B5">
      <w:pPr>
        <w:numPr>
          <w:ilvl w:val="0"/>
          <w:numId w:val="12"/>
        </w:numPr>
        <w:shd w:val="clear" w:color="auto" w:fill="FAFAFA"/>
        <w:ind w:left="1015" w:hanging="357"/>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Main Causes of Enterprise Data Breaches:</w:t>
      </w:r>
    </w:p>
    <w:p w14:paraId="2A36C5CA" w14:textId="77777777" w:rsidR="002350B5" w:rsidRPr="002350B5" w:rsidRDefault="002350B5" w:rsidP="002350B5">
      <w:pPr>
        <w:numPr>
          <w:ilvl w:val="1"/>
          <w:numId w:val="13"/>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Phishing attacks</w:t>
      </w:r>
    </w:p>
    <w:p w14:paraId="124E91CE" w14:textId="77777777" w:rsidR="002350B5" w:rsidRPr="002350B5" w:rsidRDefault="002350B5" w:rsidP="002350B5">
      <w:pPr>
        <w:numPr>
          <w:ilvl w:val="1"/>
          <w:numId w:val="14"/>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Insider threats</w:t>
      </w:r>
    </w:p>
    <w:p w14:paraId="6B3C40E2" w14:textId="77777777" w:rsidR="002350B5" w:rsidRPr="002350B5" w:rsidRDefault="002350B5" w:rsidP="002350B5">
      <w:pPr>
        <w:numPr>
          <w:ilvl w:val="1"/>
          <w:numId w:val="15"/>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Weak passwords</w:t>
      </w:r>
    </w:p>
    <w:p w14:paraId="01920F06" w14:textId="77777777" w:rsidR="002350B5" w:rsidRPr="002350B5" w:rsidRDefault="002350B5" w:rsidP="002350B5">
      <w:pPr>
        <w:numPr>
          <w:ilvl w:val="1"/>
          <w:numId w:val="16"/>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Unpatched vulnerabilities</w:t>
      </w:r>
    </w:p>
    <w:p w14:paraId="7125D598" w14:textId="5FD46900" w:rsidR="002350B5" w:rsidRPr="002350B5" w:rsidRDefault="002350B5" w:rsidP="002350B5">
      <w:pPr>
        <w:numPr>
          <w:ilvl w:val="1"/>
          <w:numId w:val="17"/>
        </w:numPr>
        <w:shd w:val="clear" w:color="auto" w:fill="FAFAFA"/>
        <w:spacing w:before="100" w:beforeAutospacing="1" w:after="240"/>
        <w:ind w:left="2035" w:hanging="357"/>
        <w:rPr>
          <w:rFonts w:ascii="Arial" w:hAnsi="Arial" w:cs="Arial"/>
          <w:color w:val="242424"/>
          <w:sz w:val="24"/>
          <w:szCs w:val="24"/>
          <w:lang w:val="en-GB" w:eastAsia="en-GB"/>
        </w:rPr>
      </w:pPr>
      <w:r w:rsidRPr="002350B5">
        <w:rPr>
          <w:rFonts w:ascii="Arial" w:hAnsi="Arial" w:cs="Arial"/>
          <w:color w:val="242424"/>
          <w:sz w:val="24"/>
          <w:szCs w:val="24"/>
          <w:lang w:val="en-GB" w:eastAsia="en-GB"/>
        </w:rPr>
        <w:t>Misconfigured systems</w:t>
      </w:r>
    </w:p>
    <w:p w14:paraId="34066C4B" w14:textId="77777777" w:rsidR="002350B5" w:rsidRPr="002350B5" w:rsidRDefault="002350B5" w:rsidP="002350B5">
      <w:pPr>
        <w:numPr>
          <w:ilvl w:val="0"/>
          <w:numId w:val="12"/>
        </w:numPr>
        <w:shd w:val="clear" w:color="auto" w:fill="FAFAFA"/>
        <w:ind w:left="1015" w:hanging="357"/>
        <w:rPr>
          <w:rFonts w:ascii="Arial" w:hAnsi="Arial" w:cs="Arial"/>
          <w:color w:val="242424"/>
          <w:sz w:val="24"/>
          <w:szCs w:val="24"/>
          <w:lang w:val="en-GB" w:eastAsia="en-GB"/>
        </w:rPr>
      </w:pPr>
      <w:r w:rsidRPr="002350B5">
        <w:rPr>
          <w:rFonts w:ascii="Arial" w:hAnsi="Arial" w:cs="Arial"/>
          <w:b/>
          <w:bCs/>
          <w:color w:val="242424"/>
          <w:sz w:val="24"/>
          <w:szCs w:val="24"/>
          <w:lang w:val="en-GB" w:eastAsia="en-GB"/>
        </w:rPr>
        <w:t>Preventative Measures:</w:t>
      </w:r>
    </w:p>
    <w:p w14:paraId="75754F1C" w14:textId="77777777" w:rsidR="002350B5" w:rsidRPr="002350B5" w:rsidRDefault="002350B5" w:rsidP="002350B5">
      <w:pPr>
        <w:numPr>
          <w:ilvl w:val="1"/>
          <w:numId w:val="18"/>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Implementing multi-factor authentication (MFA)</w:t>
      </w:r>
    </w:p>
    <w:p w14:paraId="3068EB85" w14:textId="77777777" w:rsidR="002350B5" w:rsidRPr="002350B5" w:rsidRDefault="002350B5" w:rsidP="002350B5">
      <w:pPr>
        <w:numPr>
          <w:ilvl w:val="1"/>
          <w:numId w:val="19"/>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Regular security training for employees</w:t>
      </w:r>
    </w:p>
    <w:p w14:paraId="44201B04" w14:textId="77777777" w:rsidR="002350B5" w:rsidRPr="002350B5" w:rsidRDefault="002350B5" w:rsidP="002350B5">
      <w:pPr>
        <w:numPr>
          <w:ilvl w:val="1"/>
          <w:numId w:val="20"/>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Conducting regular security audits and vulnerability assessments</w:t>
      </w:r>
    </w:p>
    <w:p w14:paraId="1EB95028" w14:textId="77777777" w:rsidR="002350B5" w:rsidRPr="002350B5" w:rsidRDefault="002350B5" w:rsidP="002350B5">
      <w:pPr>
        <w:numPr>
          <w:ilvl w:val="1"/>
          <w:numId w:val="21"/>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Ensuring timely patching of software and systems</w:t>
      </w:r>
    </w:p>
    <w:p w14:paraId="4644D0FE" w14:textId="77777777" w:rsidR="002350B5" w:rsidRPr="002350B5" w:rsidRDefault="002350B5" w:rsidP="002350B5">
      <w:pPr>
        <w:numPr>
          <w:ilvl w:val="1"/>
          <w:numId w:val="22"/>
        </w:numPr>
        <w:shd w:val="clear" w:color="auto" w:fill="FAFAFA"/>
        <w:spacing w:before="100" w:beforeAutospacing="1" w:after="100" w:afterAutospacing="1"/>
        <w:ind w:left="2040"/>
        <w:rPr>
          <w:rFonts w:ascii="Arial" w:hAnsi="Arial" w:cs="Arial"/>
          <w:color w:val="242424"/>
          <w:sz w:val="24"/>
          <w:szCs w:val="24"/>
          <w:lang w:val="en-GB" w:eastAsia="en-GB"/>
        </w:rPr>
      </w:pPr>
      <w:r w:rsidRPr="002350B5">
        <w:rPr>
          <w:rFonts w:ascii="Arial" w:hAnsi="Arial" w:cs="Arial"/>
          <w:color w:val="242424"/>
          <w:sz w:val="24"/>
          <w:szCs w:val="24"/>
          <w:lang w:val="en-GB" w:eastAsia="en-GB"/>
        </w:rPr>
        <w:t>Using strong encryption for sensitive data</w:t>
      </w:r>
    </w:p>
    <w:p w14:paraId="300A0440" w14:textId="77777777" w:rsidR="002350B5" w:rsidRPr="00C45ECB" w:rsidRDefault="002350B5">
      <w:pPr>
        <w:spacing w:line="260" w:lineRule="exact"/>
        <w:ind w:left="821"/>
        <w:rPr>
          <w:rFonts w:ascii="Arial" w:eastAsia="Arial" w:hAnsi="Arial" w:cs="Arial"/>
          <w:sz w:val="24"/>
          <w:szCs w:val="24"/>
        </w:rPr>
      </w:pPr>
    </w:p>
    <w:sectPr w:rsidR="002350B5" w:rsidRPr="00C45ECB">
      <w:footerReference w:type="default" r:id="rId16"/>
      <w:pgSz w:w="11920" w:h="16840"/>
      <w:pgMar w:top="1560" w:right="520" w:bottom="280" w:left="1340" w:header="0" w:footer="8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2E873" w14:textId="77777777" w:rsidR="00A3331F" w:rsidRDefault="00A3331F">
      <w:r>
        <w:separator/>
      </w:r>
    </w:p>
  </w:endnote>
  <w:endnote w:type="continuationSeparator" w:id="0">
    <w:p w14:paraId="54AE1016" w14:textId="77777777" w:rsidR="00A3331F" w:rsidRDefault="00A3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987D9" w14:textId="77777777" w:rsidR="00217BB2" w:rsidRDefault="00000000">
    <w:pPr>
      <w:spacing w:line="200" w:lineRule="exact"/>
    </w:pPr>
    <w:r>
      <w:pict w14:anchorId="31199F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498.6pt;margin-top:789.1pt;width:64.9pt;height:32.15pt;z-index:-251658752;mso-position-horizontal-relative:page;mso-position-vertical-relative:page">
          <v:imagedata r:id="rId1" o:title=""/>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F79C1" w14:textId="77777777" w:rsidR="00A3331F" w:rsidRDefault="00A3331F">
      <w:r>
        <w:separator/>
      </w:r>
    </w:p>
  </w:footnote>
  <w:footnote w:type="continuationSeparator" w:id="0">
    <w:p w14:paraId="320D306F" w14:textId="77777777" w:rsidR="00A3331F" w:rsidRDefault="00A33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5D3B"/>
    <w:multiLevelType w:val="hybridMultilevel"/>
    <w:tmpl w:val="68E69810"/>
    <w:lvl w:ilvl="0" w:tplc="B5805EDA">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0B3A525C"/>
    <w:multiLevelType w:val="multilevel"/>
    <w:tmpl w:val="C09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A251C"/>
    <w:multiLevelType w:val="multilevel"/>
    <w:tmpl w:val="B76E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E0EA1"/>
    <w:multiLevelType w:val="multilevel"/>
    <w:tmpl w:val="F87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050CD"/>
    <w:multiLevelType w:val="multilevel"/>
    <w:tmpl w:val="3D8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86C4C"/>
    <w:multiLevelType w:val="multilevel"/>
    <w:tmpl w:val="BE2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23C0C"/>
    <w:multiLevelType w:val="multilevel"/>
    <w:tmpl w:val="A1B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599E"/>
    <w:multiLevelType w:val="multilevel"/>
    <w:tmpl w:val="BAA0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F1D5E"/>
    <w:multiLevelType w:val="multilevel"/>
    <w:tmpl w:val="D012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14882"/>
    <w:multiLevelType w:val="multilevel"/>
    <w:tmpl w:val="ECAA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204B8"/>
    <w:multiLevelType w:val="multilevel"/>
    <w:tmpl w:val="68DE6C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6A6744B1"/>
    <w:multiLevelType w:val="multilevel"/>
    <w:tmpl w:val="F8E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136106">
    <w:abstractNumId w:val="10"/>
  </w:num>
  <w:num w:numId="2" w16cid:durableId="67730245">
    <w:abstractNumId w:val="5"/>
  </w:num>
  <w:num w:numId="3" w16cid:durableId="973408341">
    <w:abstractNumId w:val="11"/>
  </w:num>
  <w:num w:numId="4" w16cid:durableId="1412848296">
    <w:abstractNumId w:val="4"/>
  </w:num>
  <w:num w:numId="5" w16cid:durableId="425350840">
    <w:abstractNumId w:val="6"/>
  </w:num>
  <w:num w:numId="6" w16cid:durableId="368454049">
    <w:abstractNumId w:val="8"/>
  </w:num>
  <w:num w:numId="7" w16cid:durableId="78063865">
    <w:abstractNumId w:val="2"/>
  </w:num>
  <w:num w:numId="8" w16cid:durableId="74791087">
    <w:abstractNumId w:val="0"/>
  </w:num>
  <w:num w:numId="9" w16cid:durableId="1777825501">
    <w:abstractNumId w:val="7"/>
  </w:num>
  <w:num w:numId="10" w16cid:durableId="1554581485">
    <w:abstractNumId w:val="9"/>
  </w:num>
  <w:num w:numId="11" w16cid:durableId="1553541150">
    <w:abstractNumId w:val="3"/>
  </w:num>
  <w:num w:numId="12" w16cid:durableId="1253662858">
    <w:abstractNumId w:val="1"/>
  </w:num>
  <w:num w:numId="13" w16cid:durableId="177347184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502237157">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907257094">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928035572">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548836647">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274828826">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119375846">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330326847">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543904210">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79425206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B2"/>
    <w:rsid w:val="00217BB2"/>
    <w:rsid w:val="002350B5"/>
    <w:rsid w:val="003E00BB"/>
    <w:rsid w:val="00905D3A"/>
    <w:rsid w:val="00A3331F"/>
    <w:rsid w:val="00AA6665"/>
    <w:rsid w:val="00C45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9DFCDD3"/>
  <w15:docId w15:val="{A3D99D46-5B5D-4703-A677-AE09FC13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3E00BB"/>
    <w:pPr>
      <w:spacing w:before="100" w:beforeAutospacing="1" w:after="100" w:afterAutospacing="1"/>
    </w:pPr>
    <w:rPr>
      <w:sz w:val="24"/>
      <w:szCs w:val="24"/>
      <w:lang w:val="en-GB" w:eastAsia="en-GB"/>
    </w:rPr>
  </w:style>
  <w:style w:type="character" w:styleId="Strong">
    <w:name w:val="Strong"/>
    <w:basedOn w:val="DefaultParagraphFont"/>
    <w:uiPriority w:val="22"/>
    <w:qFormat/>
    <w:rsid w:val="003E00BB"/>
    <w:rPr>
      <w:b/>
      <w:bCs/>
    </w:rPr>
  </w:style>
  <w:style w:type="paragraph" w:styleId="ListParagraph">
    <w:name w:val="List Paragraph"/>
    <w:basedOn w:val="Normal"/>
    <w:uiPriority w:val="34"/>
    <w:qFormat/>
    <w:rsid w:val="003E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1489">
      <w:bodyDiv w:val="1"/>
      <w:marLeft w:val="0"/>
      <w:marRight w:val="0"/>
      <w:marTop w:val="0"/>
      <w:marBottom w:val="0"/>
      <w:divBdr>
        <w:top w:val="none" w:sz="0" w:space="0" w:color="auto"/>
        <w:left w:val="none" w:sz="0" w:space="0" w:color="auto"/>
        <w:bottom w:val="none" w:sz="0" w:space="0" w:color="auto"/>
        <w:right w:val="none" w:sz="0" w:space="0" w:color="auto"/>
      </w:divBdr>
      <w:divsChild>
        <w:div w:id="1684430774">
          <w:marLeft w:val="0"/>
          <w:marRight w:val="0"/>
          <w:marTop w:val="0"/>
          <w:marBottom w:val="0"/>
          <w:divBdr>
            <w:top w:val="none" w:sz="0" w:space="0" w:color="auto"/>
            <w:left w:val="none" w:sz="0" w:space="0" w:color="auto"/>
            <w:bottom w:val="none" w:sz="0" w:space="0" w:color="auto"/>
            <w:right w:val="none" w:sz="0" w:space="0" w:color="auto"/>
          </w:divBdr>
        </w:div>
        <w:div w:id="1738741963">
          <w:marLeft w:val="0"/>
          <w:marRight w:val="0"/>
          <w:marTop w:val="0"/>
          <w:marBottom w:val="0"/>
          <w:divBdr>
            <w:top w:val="none" w:sz="0" w:space="0" w:color="auto"/>
            <w:left w:val="none" w:sz="0" w:space="0" w:color="auto"/>
            <w:bottom w:val="none" w:sz="0" w:space="0" w:color="auto"/>
            <w:right w:val="none" w:sz="0" w:space="0" w:color="auto"/>
          </w:divBdr>
        </w:div>
        <w:div w:id="397240846">
          <w:marLeft w:val="0"/>
          <w:marRight w:val="0"/>
          <w:marTop w:val="0"/>
          <w:marBottom w:val="0"/>
          <w:divBdr>
            <w:top w:val="none" w:sz="0" w:space="0" w:color="auto"/>
            <w:left w:val="none" w:sz="0" w:space="0" w:color="auto"/>
            <w:bottom w:val="none" w:sz="0" w:space="0" w:color="auto"/>
            <w:right w:val="none" w:sz="0" w:space="0" w:color="auto"/>
          </w:divBdr>
        </w:div>
        <w:div w:id="210463530">
          <w:marLeft w:val="0"/>
          <w:marRight w:val="0"/>
          <w:marTop w:val="0"/>
          <w:marBottom w:val="0"/>
          <w:divBdr>
            <w:top w:val="none" w:sz="0" w:space="0" w:color="auto"/>
            <w:left w:val="none" w:sz="0" w:space="0" w:color="auto"/>
            <w:bottom w:val="none" w:sz="0" w:space="0" w:color="auto"/>
            <w:right w:val="none" w:sz="0" w:space="0" w:color="auto"/>
          </w:divBdr>
        </w:div>
        <w:div w:id="986516948">
          <w:marLeft w:val="0"/>
          <w:marRight w:val="0"/>
          <w:marTop w:val="0"/>
          <w:marBottom w:val="0"/>
          <w:divBdr>
            <w:top w:val="none" w:sz="0" w:space="0" w:color="auto"/>
            <w:left w:val="none" w:sz="0" w:space="0" w:color="auto"/>
            <w:bottom w:val="none" w:sz="0" w:space="0" w:color="auto"/>
            <w:right w:val="none" w:sz="0" w:space="0" w:color="auto"/>
          </w:divBdr>
        </w:div>
      </w:divsChild>
    </w:div>
    <w:div w:id="321588688">
      <w:bodyDiv w:val="1"/>
      <w:marLeft w:val="0"/>
      <w:marRight w:val="0"/>
      <w:marTop w:val="0"/>
      <w:marBottom w:val="0"/>
      <w:divBdr>
        <w:top w:val="none" w:sz="0" w:space="0" w:color="auto"/>
        <w:left w:val="none" w:sz="0" w:space="0" w:color="auto"/>
        <w:bottom w:val="none" w:sz="0" w:space="0" w:color="auto"/>
        <w:right w:val="none" w:sz="0" w:space="0" w:color="auto"/>
      </w:divBdr>
    </w:div>
    <w:div w:id="594938967">
      <w:bodyDiv w:val="1"/>
      <w:marLeft w:val="0"/>
      <w:marRight w:val="0"/>
      <w:marTop w:val="0"/>
      <w:marBottom w:val="0"/>
      <w:divBdr>
        <w:top w:val="none" w:sz="0" w:space="0" w:color="auto"/>
        <w:left w:val="none" w:sz="0" w:space="0" w:color="auto"/>
        <w:bottom w:val="none" w:sz="0" w:space="0" w:color="auto"/>
        <w:right w:val="none" w:sz="0" w:space="0" w:color="auto"/>
      </w:divBdr>
      <w:divsChild>
        <w:div w:id="1268393563">
          <w:marLeft w:val="0"/>
          <w:marRight w:val="0"/>
          <w:marTop w:val="0"/>
          <w:marBottom w:val="0"/>
          <w:divBdr>
            <w:top w:val="none" w:sz="0" w:space="0" w:color="auto"/>
            <w:left w:val="none" w:sz="0" w:space="0" w:color="auto"/>
            <w:bottom w:val="none" w:sz="0" w:space="0" w:color="auto"/>
            <w:right w:val="none" w:sz="0" w:space="0" w:color="auto"/>
          </w:divBdr>
        </w:div>
        <w:div w:id="140931647">
          <w:marLeft w:val="0"/>
          <w:marRight w:val="0"/>
          <w:marTop w:val="0"/>
          <w:marBottom w:val="0"/>
          <w:divBdr>
            <w:top w:val="none" w:sz="0" w:space="0" w:color="auto"/>
            <w:left w:val="none" w:sz="0" w:space="0" w:color="auto"/>
            <w:bottom w:val="none" w:sz="0" w:space="0" w:color="auto"/>
            <w:right w:val="none" w:sz="0" w:space="0" w:color="auto"/>
          </w:divBdr>
        </w:div>
        <w:div w:id="212427099">
          <w:marLeft w:val="0"/>
          <w:marRight w:val="0"/>
          <w:marTop w:val="0"/>
          <w:marBottom w:val="0"/>
          <w:divBdr>
            <w:top w:val="none" w:sz="0" w:space="0" w:color="auto"/>
            <w:left w:val="none" w:sz="0" w:space="0" w:color="auto"/>
            <w:bottom w:val="none" w:sz="0" w:space="0" w:color="auto"/>
            <w:right w:val="none" w:sz="0" w:space="0" w:color="auto"/>
          </w:divBdr>
        </w:div>
        <w:div w:id="58019503">
          <w:marLeft w:val="0"/>
          <w:marRight w:val="0"/>
          <w:marTop w:val="0"/>
          <w:marBottom w:val="0"/>
          <w:divBdr>
            <w:top w:val="none" w:sz="0" w:space="0" w:color="auto"/>
            <w:left w:val="none" w:sz="0" w:space="0" w:color="auto"/>
            <w:bottom w:val="none" w:sz="0" w:space="0" w:color="auto"/>
            <w:right w:val="none" w:sz="0" w:space="0" w:color="auto"/>
          </w:divBdr>
        </w:div>
        <w:div w:id="1105465405">
          <w:marLeft w:val="0"/>
          <w:marRight w:val="0"/>
          <w:marTop w:val="0"/>
          <w:marBottom w:val="0"/>
          <w:divBdr>
            <w:top w:val="none" w:sz="0" w:space="0" w:color="auto"/>
            <w:left w:val="none" w:sz="0" w:space="0" w:color="auto"/>
            <w:bottom w:val="none" w:sz="0" w:space="0" w:color="auto"/>
            <w:right w:val="none" w:sz="0" w:space="0" w:color="auto"/>
          </w:divBdr>
        </w:div>
        <w:div w:id="164059067">
          <w:marLeft w:val="0"/>
          <w:marRight w:val="0"/>
          <w:marTop w:val="0"/>
          <w:marBottom w:val="0"/>
          <w:divBdr>
            <w:top w:val="none" w:sz="0" w:space="0" w:color="auto"/>
            <w:left w:val="none" w:sz="0" w:space="0" w:color="auto"/>
            <w:bottom w:val="none" w:sz="0" w:space="0" w:color="auto"/>
            <w:right w:val="none" w:sz="0" w:space="0" w:color="auto"/>
          </w:divBdr>
        </w:div>
        <w:div w:id="1193148717">
          <w:marLeft w:val="0"/>
          <w:marRight w:val="0"/>
          <w:marTop w:val="0"/>
          <w:marBottom w:val="0"/>
          <w:divBdr>
            <w:top w:val="none" w:sz="0" w:space="0" w:color="auto"/>
            <w:left w:val="none" w:sz="0" w:space="0" w:color="auto"/>
            <w:bottom w:val="none" w:sz="0" w:space="0" w:color="auto"/>
            <w:right w:val="none" w:sz="0" w:space="0" w:color="auto"/>
          </w:divBdr>
        </w:div>
      </w:divsChild>
    </w:div>
    <w:div w:id="791675569">
      <w:bodyDiv w:val="1"/>
      <w:marLeft w:val="0"/>
      <w:marRight w:val="0"/>
      <w:marTop w:val="0"/>
      <w:marBottom w:val="0"/>
      <w:divBdr>
        <w:top w:val="none" w:sz="0" w:space="0" w:color="auto"/>
        <w:left w:val="none" w:sz="0" w:space="0" w:color="auto"/>
        <w:bottom w:val="none" w:sz="0" w:space="0" w:color="auto"/>
        <w:right w:val="none" w:sz="0" w:space="0" w:color="auto"/>
      </w:divBdr>
      <w:divsChild>
        <w:div w:id="687751803">
          <w:marLeft w:val="0"/>
          <w:marRight w:val="0"/>
          <w:marTop w:val="0"/>
          <w:marBottom w:val="0"/>
          <w:divBdr>
            <w:top w:val="none" w:sz="0" w:space="0" w:color="auto"/>
            <w:left w:val="none" w:sz="0" w:space="0" w:color="auto"/>
            <w:bottom w:val="none" w:sz="0" w:space="0" w:color="auto"/>
            <w:right w:val="none" w:sz="0" w:space="0" w:color="auto"/>
          </w:divBdr>
        </w:div>
        <w:div w:id="1933199263">
          <w:marLeft w:val="0"/>
          <w:marRight w:val="0"/>
          <w:marTop w:val="0"/>
          <w:marBottom w:val="0"/>
          <w:divBdr>
            <w:top w:val="none" w:sz="0" w:space="0" w:color="auto"/>
            <w:left w:val="none" w:sz="0" w:space="0" w:color="auto"/>
            <w:bottom w:val="none" w:sz="0" w:space="0" w:color="auto"/>
            <w:right w:val="none" w:sz="0" w:space="0" w:color="auto"/>
          </w:divBdr>
        </w:div>
        <w:div w:id="1620257978">
          <w:marLeft w:val="0"/>
          <w:marRight w:val="0"/>
          <w:marTop w:val="0"/>
          <w:marBottom w:val="0"/>
          <w:divBdr>
            <w:top w:val="none" w:sz="0" w:space="0" w:color="auto"/>
            <w:left w:val="none" w:sz="0" w:space="0" w:color="auto"/>
            <w:bottom w:val="none" w:sz="0" w:space="0" w:color="auto"/>
            <w:right w:val="none" w:sz="0" w:space="0" w:color="auto"/>
          </w:divBdr>
        </w:div>
        <w:div w:id="1845319845">
          <w:marLeft w:val="0"/>
          <w:marRight w:val="0"/>
          <w:marTop w:val="0"/>
          <w:marBottom w:val="0"/>
          <w:divBdr>
            <w:top w:val="none" w:sz="0" w:space="0" w:color="auto"/>
            <w:left w:val="none" w:sz="0" w:space="0" w:color="auto"/>
            <w:bottom w:val="none" w:sz="0" w:space="0" w:color="auto"/>
            <w:right w:val="none" w:sz="0" w:space="0" w:color="auto"/>
          </w:divBdr>
        </w:div>
        <w:div w:id="1482967006">
          <w:marLeft w:val="0"/>
          <w:marRight w:val="0"/>
          <w:marTop w:val="0"/>
          <w:marBottom w:val="0"/>
          <w:divBdr>
            <w:top w:val="none" w:sz="0" w:space="0" w:color="auto"/>
            <w:left w:val="none" w:sz="0" w:space="0" w:color="auto"/>
            <w:bottom w:val="none" w:sz="0" w:space="0" w:color="auto"/>
            <w:right w:val="none" w:sz="0" w:space="0" w:color="auto"/>
          </w:divBdr>
        </w:div>
      </w:divsChild>
    </w:div>
    <w:div w:id="1238707798">
      <w:bodyDiv w:val="1"/>
      <w:marLeft w:val="0"/>
      <w:marRight w:val="0"/>
      <w:marTop w:val="0"/>
      <w:marBottom w:val="0"/>
      <w:divBdr>
        <w:top w:val="none" w:sz="0" w:space="0" w:color="auto"/>
        <w:left w:val="none" w:sz="0" w:space="0" w:color="auto"/>
        <w:bottom w:val="none" w:sz="0" w:space="0" w:color="auto"/>
        <w:right w:val="none" w:sz="0" w:space="0" w:color="auto"/>
      </w:divBdr>
      <w:divsChild>
        <w:div w:id="14313202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sc.gov.uk/whitepaper/security-architecture-anti-patterns" TargetMode="External"/><Relationship Id="rId13" Type="http://schemas.openxmlformats.org/officeDocument/2006/relationships/hyperlink" Target="https://www.british-assessment.co.uk/the-worst-data-breaches-in-hist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htarget.com/searchsecurity/feature/10-biggest-data-breaches-in-history-and-how-to-prevent-th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ecurity/feature/10-biggest-data-breaches-in-history-and-how-to-prevent-them" TargetMode="External"/><Relationship Id="rId5" Type="http://schemas.openxmlformats.org/officeDocument/2006/relationships/footnotes" Target="footnotes.xml"/><Relationship Id="rId15" Type="http://schemas.openxmlformats.org/officeDocument/2006/relationships/hyperlink" Target="https://wires.onlinelibrary.wiley.com/doi/full/10.1002/widm.1211" TargetMode="External"/><Relationship Id="rId10" Type="http://schemas.openxmlformats.org/officeDocument/2006/relationships/hyperlink" Target="https://www.codecademy.com/article/case-studies-notable-breaches" TargetMode="External"/><Relationship Id="rId4" Type="http://schemas.openxmlformats.org/officeDocument/2006/relationships/webSettings" Target="webSettings.xml"/><Relationship Id="rId9" Type="http://schemas.openxmlformats.org/officeDocument/2006/relationships/hyperlink" Target="https://www.cisecurity.org/controls/cis-controls-list" TargetMode="External"/><Relationship Id="rId14" Type="http://schemas.openxmlformats.org/officeDocument/2006/relationships/hyperlink" Target="https://www.frontiersin.org/articles/10.3389/fcomp.2020.00036/ful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1404</Words>
  <Characters>9071</Characters>
  <Application>Microsoft Office Word</Application>
  <DocSecurity>0</DocSecurity>
  <Lines>259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Horea Lazar</cp:lastModifiedBy>
  <cp:revision>3</cp:revision>
  <cp:lastPrinted>2025-02-19T16:14:00Z</cp:lastPrinted>
  <dcterms:created xsi:type="dcterms:W3CDTF">2025-02-19T16:14:00Z</dcterms:created>
  <dcterms:modified xsi:type="dcterms:W3CDTF">2025-02-19T16:15:00Z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f905d7341a79a1805ac113bd868b9237623fb795a78765b696ef22dbe2d7baf7</vt:lpwstr>
  </property>
</Properties>
</file>