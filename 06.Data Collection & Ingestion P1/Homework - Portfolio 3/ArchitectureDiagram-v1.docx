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png" Extension="pn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rFonts w:ascii="Trebuchet MS" w:cs="Trebuchet MS" w:eastAsia="Trebuchet MS" w:hAnsi="Trebuchet MS"/>
          <w:sz w:val="42"/>
          <w:szCs w:val="42"/>
        </w:rPr>
        <w:jc w:val="center"/>
        <w:spacing w:before="41" w:line="460" w:lineRule="exact"/>
        <w:ind w:left="6520" w:right="7271"/>
      </w:pPr>
      <w:r>
        <w:pict>
          <v:group coordorigin="412,305" coordsize="17996,30996" style="position:absolute;margin-left:20.5771pt;margin-top:15.2605pt;width:899.794pt;height:1549.79pt;mso-position-horizontal-relative:page;mso-position-vertical-relative:page;z-index:-336">
            <v:shape coordorigin="425,28529" coordsize="17969,2759" fillcolor="#FFFFDE" filled="t" path="m425,28529l18394,28529,18394,31288,425,31288,425,28529xe" stroked="f" style="position:absolute;left:425;top:28529;width:17969;height:2759">
              <v:path arrowok="t"/>
              <v:fill/>
            </v:shape>
            <v:shape coordorigin="425,28529" coordsize="17969,2759" filled="f" path="m425,28529l18394,28529,18394,31288,425,31288,425,28529xe" strokecolor="#AAAA33" stroked="t" strokeweight="1.32645pt" style="position:absolute;left:425;top:28529;width:17969;height:2759">
              <v:path arrowok="t"/>
            </v:shape>
            <v:shape coordorigin="2504,23294" coordsize="13578,3272" fillcolor="#FFFFDE" filled="t" path="m2504,23294l16083,23294,16083,26566,2504,26566,2504,23294xe" stroked="f" style="position:absolute;left:2504;top:23294;width:13578;height:3272">
              <v:path arrowok="t"/>
              <v:fill/>
            </v:shape>
            <v:shape coordorigin="2504,23294" coordsize="13578,3272" filled="f" path="m2504,23294l16083,23294,16083,26566,2504,26566,2504,23294xe" strokecolor="#AAAA33" stroked="t" strokeweight="1.32647pt" style="position:absolute;left:2504;top:23294;width:13578;height:3272">
              <v:path arrowok="t"/>
            </v:shape>
            <v:shape coordorigin="9477,22631" coordsize="0,1220" filled="f" path="m9477,23851l9477,22631e" strokecolor="#333333" stroked="t" strokeweight="1.32689pt" style="position:absolute;left:9477;top:22631;width:0;height:1220">
              <v:path arrowok="t"/>
            </v:shape>
            <v:shape coordorigin="9371,23745" coordsize="212,212" fillcolor="#333333" filled="t" path="m9583,23745l9477,23957,9371,23745,9583,23745xe" stroked="f" style="position:absolute;left:9371;top:23745;width:212;height:212">
              <v:path arrowok="t"/>
              <v:fill/>
            </v:shape>
            <v:shape coordorigin="9354,23734" coordsize="247,247" fillcolor="#333333" filled="t" path="m9431,23842l9416,23826,9422,23823,9431,23842xe" stroked="f" style="position:absolute;left:9354;top:23734;width:247;height:247">
              <v:path arrowok="t"/>
              <v:fill/>
            </v:shape>
            <v:shape coordorigin="9354,23734" coordsize="247,247" fillcolor="#333333" filled="t" path="m9469,23918l9450,23904,9460,23899,9469,23918xe" stroked="f" style="position:absolute;left:9354;top:23734;width:247;height:247">
              <v:path arrowok="t"/>
              <v:fill/>
            </v:shape>
            <v:shape coordorigin="9354,23734" coordsize="247,247" fillcolor="#333333" filled="t" path="m9488,23959l9477,23981,9467,23953,9469,23949,9474,23939,9477,23934,9479,23930,9488,23911,9498,23892,9507,23873,9517,23854,9526,23835,9536,23816,9545,23797,9555,23778,9564,23759,9566,23756,9583,23756,9583,23745,9575,23741,9566,23756,9554,23756,9574,23740,9575,23734,9600,23734,9583,23769,9574,23788,9564,23807,9555,23826,9545,23845,9536,23864,9526,23883,9517,23902,9507,23921,9498,23940,9479,23937,9486,23953,9481,23955,9477,23957,9488,23959xe" stroked="f" style="position:absolute;left:9354;top:23734;width:247;height:247">
              <v:path arrowok="t"/>
              <v:fill/>
            </v:shape>
            <v:shape coordorigin="9354,23734" coordsize="247,247" fillcolor="#333333" filled="t" path="m9441,23885l9431,23890,9422,23871,9412,23852,9403,23833,9393,23814,9384,23795,9393,23790,9412,23804,9403,23809,9422,23823,9416,23826,9431,23842,9441,23861,9450,23880,9441,23885xe" stroked="f" style="position:absolute;left:9354;top:23734;width:247;height:247">
              <v:path arrowok="t"/>
              <v:fill/>
            </v:shape>
            <v:shape coordorigin="9354,23734" coordsize="247,247" fillcolor="#333333" filled="t" path="m9441,23908l9431,23890,9441,23885,9450,23880,9460,23899,9450,23880,9460,23899,9450,23904,9469,23918,9477,23934,9474,23939,9469,23949,9467,23953,9477,23981,9460,23946,9450,23927,9441,23908xe" stroked="f" style="position:absolute;left:9354;top:23734;width:247;height:247">
              <v:path arrowok="t"/>
              <v:fill/>
            </v:shape>
            <v:shape coordorigin="9354,23734" coordsize="247,247" fillcolor="#333333" filled="t" path="m9477,23957l9481,23955,9486,23953,9479,23937,9498,23940,9488,23959,9477,23957xe" stroked="f" style="position:absolute;left:9354;top:23734;width:247;height:247">
              <v:path arrowok="t"/>
              <v:fill/>
            </v:shape>
            <v:shape coordorigin="9354,23734" coordsize="247,247" fillcolor="#333333" filled="t" path="m9365,23757l9354,23734,9380,23740,9384,23748,9384,23756,9393,23766,9403,23785,9412,23804,9393,23790,9384,23795,9393,23814,9384,23795,9374,23776,9365,23757,9371,23756,9371,23754,9384,23747,9371,23745,9365,23757xe" stroked="f" style="position:absolute;left:9354;top:23734;width:247;height:247">
              <v:path arrowok="t"/>
              <v:fill/>
            </v:shape>
            <v:shape coordorigin="9354,23734" coordsize="247,247" fillcolor="#333333" filled="t" path="m9393,23766l9384,23756,9384,23748,9380,23740,9354,23734,9575,23734,9574,23740,9554,23756,9388,23756,9393,23766xe" stroked="f" style="position:absolute;left:9354;top:23734;width:247;height:247">
              <v:path arrowok="t"/>
              <v:fill/>
            </v:shape>
            <v:shape coordorigin="9354,23734" coordsize="247,247" fillcolor="#333333" filled="t" path="m9371,23754l9371,23756,9365,23757,9371,23745,9384,23747,9371,23754xe" stroked="f" style="position:absolute;left:9354;top:23734;width:247;height:247">
              <v:path arrowok="t"/>
              <v:fill/>
            </v:shape>
            <v:shape coordorigin="9354,23734" coordsize="247,247" fillcolor="#333333" filled="t" path="m9575,23756l9566,23756,9575,23741,9583,23745,9583,23756,9575,23756xe" stroked="f" style="position:absolute;left:9354;top:23734;width:247;height:247">
              <v:path arrowok="t"/>
              <v:fill/>
            </v:shape>
            <v:shape coordorigin="9354,23734" coordsize="247,247" fillcolor="#333333" filled="t" path="m9422,23823l9403,23809,9412,23804,9422,23823xe" stroked="f" style="position:absolute;left:9354;top:23734;width:247;height:247">
              <v:path arrowok="t"/>
              <v:fill/>
            </v:shape>
            <v:shape coordorigin="9395,23734" coordsize="0,21" filled="f" path="m9395,23734l9395,23756e" strokecolor="#333333" stroked="t" strokeweight="1.16112pt" style="position:absolute;left:9395;top:23734;width:0;height:21">
              <v:path arrowok="t"/>
            </v:shape>
            <v:shape coordorigin="9416,23734" coordsize="0,21" filled="f" path="m9416,23734l9416,23756e" strokecolor="#333333" stroked="t" strokeweight="1.16112pt" style="position:absolute;left:9416;top:23734;width:0;height:21">
              <v:path arrowok="t"/>
            </v:shape>
            <v:shape coordorigin="9437,23734" coordsize="0,21" filled="f" path="m9437,23734l9437,23756e" strokecolor="#333333" stroked="t" strokeweight="1.16112pt" style="position:absolute;left:9437;top:23734;width:0;height:21">
              <v:path arrowok="t"/>
            </v:shape>
            <v:shape coordorigin="9459,23734" coordsize="0,21" filled="f" path="m9459,23734l9459,23756e" strokecolor="#333333" stroked="t" strokeweight="1.16112pt" style="position:absolute;left:9459;top:23734;width:0;height:21">
              <v:path arrowok="t"/>
            </v:shape>
            <v:shape coordorigin="9480,23734" coordsize="0,21" filled="f" path="m9480,23734l9480,23756e" strokecolor="#333333" stroked="t" strokeweight="1.16112pt" style="position:absolute;left:9480;top:23734;width:0;height:21">
              <v:path arrowok="t"/>
            </v:shape>
            <v:shape coordorigin="9501,23734" coordsize="0,21" filled="f" path="m9501,23734l9501,23756e" strokecolor="#333333" stroked="t" strokeweight="1.16112pt" style="position:absolute;left:9501;top:23734;width:0;height:21">
              <v:path arrowok="t"/>
            </v:shape>
            <v:shape coordorigin="9522,23734" coordsize="0,21" filled="f" path="m9522,23734l9522,23756e" strokecolor="#333333" stroked="t" strokeweight="1.16112pt" style="position:absolute;left:9522;top:23734;width:0;height:21">
              <v:path arrowok="t"/>
            </v:shape>
            <v:shape coordorigin="9544,23734" coordsize="0,21" filled="f" path="m9544,23734l9544,23756e" strokecolor="#333333" stroked="t" strokeweight="1.16112pt" style="position:absolute;left:9544;top:23734;width:0;height:21">
              <v:path arrowok="t"/>
            </v:shape>
            <v:shape coordorigin="9565,23734" coordsize="0,21" filled="f" path="m9565,23734l9565,23756e" strokecolor="#333333" stroked="t" strokeweight="1.16112pt" style="position:absolute;left:9565;top:23734;width:0;height:21">
              <v:path arrowok="t"/>
            </v:shape>
            <v:shape coordorigin="3794,25333" coordsize="4284,3753" filled="f" path="m8078,25333l7364,25538,7251,25570,7129,25606,6999,25644,6861,25684,6717,25727,6567,25772,6413,25819,6255,25867,6096,25918,5936,25970,5775,26022,5616,26076,5459,26131,5304,26187,5155,26243,5010,26299,4872,26356,4742,26412,4620,26468,4508,26524,4406,26579,4314,26633,4232,26687,4159,26740,4095,26793,4039,26846,3990,26898,3948,26949,3912,27000,3859,27102,3824,27202,3805,27301,3796,27400,3794,27498,3794,27547,3794,27596,3794,27645,3794,27694,3794,27743,3794,27791,3794,27840,3794,27888,3794,27935,3794,27982,3794,28029,3794,28075,3794,28121,3794,28166,3794,28210,3794,28253,3794,28296,3794,28338,3794,28379,3794,28419,3794,28458,3794,28496,3794,28533,3794,28569,3794,28603,3794,28637,3794,28669,3794,28700,3794,28730,3794,28759,3794,28787,3794,28813,3794,28838,3794,28862,3794,28885,3794,28906,3794,28926,3794,28945,3794,28962,3794,28978,3794,28993,3794,29086e" strokecolor="#333333" stroked="t" strokeweight="1.32663pt" style="position:absolute;left:3794;top:25333;width:4284;height:3753">
              <v:path arrowok="t"/>
            </v:shape>
            <v:shape coordorigin="3687,28980" coordsize="212,212" fillcolor="#333333" filled="t" path="m3900,28980l3794,29192,3687,28980,3900,28980xe" stroked="f" style="position:absolute;left:3687;top:28980;width:212;height:212">
              <v:path arrowok="t"/>
              <v:fill/>
            </v:shape>
            <v:shape coordorigin="3670,28969" coordsize="247,247" fillcolor="#333333" filled="t" path="m3748,29077l3733,29060,3738,29058,3748,29077xe" stroked="f" style="position:absolute;left:3670;top:28969;width:247;height:247">
              <v:path arrowok="t"/>
              <v:fill/>
            </v:shape>
            <v:shape coordorigin="3670,28969" coordsize="247,247" fillcolor="#333333" filled="t" path="m3786,29153l3767,29138,3776,29134,3786,29153xe" stroked="f" style="position:absolute;left:3670;top:28969;width:247;height:247">
              <v:path arrowok="t"/>
              <v:fill/>
            </v:shape>
            <v:shape coordorigin="3670,28969" coordsize="247,247" fillcolor="#333333" filled="t" path="m3805,29193l3794,29216,3784,29187,3786,29184,3791,29174,3794,29168,3795,29165,3805,29146,3814,29127,3824,29108,3833,29089,3843,29070,3852,29051,3862,29032,3871,29013,3881,28994,3883,28990,3900,28990,3900,28980,3892,28976,3883,28990,3871,28990,3890,28975,3892,28969,3917,28969,3900,29003,3890,29022,3881,29041,3871,29060,3862,29079,3852,29098,3843,29117,3833,29136,3824,29155,3814,29174,3795,29172,3803,29187,3798,29190,3794,29192,3805,29193xe" stroked="f" style="position:absolute;left:3670;top:28969;width:247;height:247">
              <v:path arrowok="t"/>
              <v:fill/>
            </v:shape>
            <v:shape coordorigin="3670,28969" coordsize="247,247" fillcolor="#333333" filled="t" path="m3757,29119l3748,29124,3738,29105,3729,29086,3719,29067,3710,29048,3700,29029,3710,29025,3729,29039,3720,29043,3738,29058,3733,29060,3748,29077,3757,29096,3767,29115,3757,29119xe" stroked="f" style="position:absolute;left:3670;top:28969;width:247;height:247">
              <v:path arrowok="t"/>
              <v:fill/>
            </v:shape>
            <v:shape coordorigin="3670,28969" coordsize="247,247" fillcolor="#333333" filled="t" path="m3757,29143l3748,29124,3757,29119,3767,29115,3776,29134,3767,29115,3776,29134,3767,29138,3786,29153,3794,29168,3791,29174,3786,29184,3784,29187,3794,29216,3776,29181,3767,29162,3757,29143xe" stroked="f" style="position:absolute;left:3670;top:28969;width:247;height:247">
              <v:path arrowok="t"/>
              <v:fill/>
            </v:shape>
            <v:shape coordorigin="3670,28969" coordsize="247,247" fillcolor="#333333" filled="t" path="m3794,29192l3798,29190,3803,29187,3795,29172,3814,29174,3805,29193,3794,29192xe" stroked="f" style="position:absolute;left:3670;top:28969;width:247;height:247">
              <v:path arrowok="t"/>
              <v:fill/>
            </v:shape>
            <v:shape coordorigin="3670,28969" coordsize="247,247" fillcolor="#333333" filled="t" path="m3681,28991l3670,28969,3697,28975,3701,28983,3701,28990,3710,29001,3719,29020,3729,29039,3710,29025,3700,29029,3710,29048,3700,29029,3691,29010,3681,28991,3687,28990,3687,28988,3700,28982,3687,28980,3681,28991xe" stroked="f" style="position:absolute;left:3670;top:28969;width:247;height:247">
              <v:path arrowok="t"/>
              <v:fill/>
            </v:shape>
            <v:shape coordorigin="3670,28969" coordsize="247,247" fillcolor="#333333" filled="t" path="m3710,29001l3701,28990,3701,28983,3697,28975,3670,28969,3892,28969,3890,28975,3871,28990,3705,28990,3710,29001xe" stroked="f" style="position:absolute;left:3670;top:28969;width:247;height:247">
              <v:path arrowok="t"/>
              <v:fill/>
            </v:shape>
            <v:shape coordorigin="3670,28969" coordsize="247,247" fillcolor="#333333" filled="t" path="m3687,28988l3687,28990,3681,28991,3687,28980,3700,28982,3687,28988xe" stroked="f" style="position:absolute;left:3670;top:28969;width:247;height:247">
              <v:path arrowok="t"/>
              <v:fill/>
            </v:shape>
            <v:shape coordorigin="3670,28969" coordsize="247,247" fillcolor="#333333" filled="t" path="m3892,28990l3883,28990,3892,28976,3900,28980,3900,28990,3892,28990xe" stroked="f" style="position:absolute;left:3670;top:28969;width:247;height:247">
              <v:path arrowok="t"/>
              <v:fill/>
            </v:shape>
            <v:shape coordorigin="3670,28969" coordsize="247,247" fillcolor="#333333" filled="t" path="m3738,29058l3720,29043,3729,29039,3738,29058xe" stroked="f" style="position:absolute;left:3670;top:28969;width:247;height:247">
              <v:path arrowok="t"/>
              <v:fill/>
            </v:shape>
            <v:shape coordorigin="9477,25902" coordsize="0,1326" filled="f" path="m9477,27229l9477,25902e" strokecolor="#333333" stroked="t" strokeweight="1.32689pt" style="position:absolute;left:9477;top:25902;width:0;height:1326">
              <v:path arrowok="t"/>
            </v:shape>
            <v:shape coordorigin="9477,27865" coordsize="0,1220" filled="f" path="m9477,29086l9477,27865e" strokecolor="#333333" stroked="t" strokeweight="1.32689pt" style="position:absolute;left:9477;top:27865;width:0;height:1220">
              <v:path arrowok="t"/>
            </v:shape>
            <v:shape coordorigin="9371,28980" coordsize="212,212" fillcolor="#333333" filled="t" path="m9583,28980l9477,29192,9371,28980,9583,28980xe" stroked="f" style="position:absolute;left:9371;top:28980;width:212;height:212">
              <v:path arrowok="t"/>
              <v:fill/>
            </v:shape>
            <v:shape coordorigin="9354,28969" coordsize="247,247" fillcolor="#333333" filled="t" path="m9431,29077l9416,29060,9422,29058,9431,29077xe" stroked="f" style="position:absolute;left:9354;top:28969;width:247;height:247">
              <v:path arrowok="t"/>
              <v:fill/>
            </v:shape>
            <v:shape coordorigin="9354,28969" coordsize="247,247" fillcolor="#333333" filled="t" path="m9469,29153l9450,29138,9460,29134,9469,29153xe" stroked="f" style="position:absolute;left:9354;top:28969;width:247;height:247">
              <v:path arrowok="t"/>
              <v:fill/>
            </v:shape>
            <v:shape coordorigin="9354,28969" coordsize="247,247" fillcolor="#333333" filled="t" path="m9488,29193l9477,29216,9467,29187,9469,29184,9474,29174,9477,29168,9479,29165,9488,29146,9498,29127,9507,29108,9517,29089,9526,29070,9536,29051,9545,29032,9555,29013,9564,28994,9566,28990,9583,28990,9583,28980,9575,28976,9566,28990,9554,28990,9574,28975,9575,28969,9600,28969,9583,29003,9574,29022,9564,29041,9555,29060,9545,29079,9536,29098,9526,29117,9517,29136,9507,29155,9498,29174,9479,29172,9486,29187,9481,29190,9477,29192,9488,29193xe" stroked="f" style="position:absolute;left:9354;top:28969;width:247;height:247">
              <v:path arrowok="t"/>
              <v:fill/>
            </v:shape>
            <v:shape coordorigin="9354,28969" coordsize="247,247" fillcolor="#333333" filled="t" path="m9441,29119l9431,29124,9422,29105,9412,29086,9403,29067,9393,29048,9384,29029,9393,29025,9412,29039,9403,29043,9422,29058,9416,29060,9431,29077,9441,29096,9450,29115,9441,29119xe" stroked="f" style="position:absolute;left:9354;top:28969;width:247;height:247">
              <v:path arrowok="t"/>
              <v:fill/>
            </v:shape>
            <v:shape coordorigin="9354,28969" coordsize="247,247" fillcolor="#333333" filled="t" path="m9441,29143l9431,29124,9441,29119,9450,29115,9460,29134,9450,29115,9460,29134,9450,29138,9469,29153,9477,29168,9474,29174,9469,29184,9467,29187,9477,29216,9460,29181,9450,29162,9441,29143xe" stroked="f" style="position:absolute;left:9354;top:28969;width:247;height:247">
              <v:path arrowok="t"/>
              <v:fill/>
            </v:shape>
            <v:shape coordorigin="9354,28969" coordsize="247,247" fillcolor="#333333" filled="t" path="m9477,29192l9481,29190,9486,29187,9479,29172,9498,29174,9488,29193,9477,29192xe" stroked="f" style="position:absolute;left:9354;top:28969;width:247;height:247">
              <v:path arrowok="t"/>
              <v:fill/>
            </v:shape>
            <v:shape coordorigin="9354,28969" coordsize="247,247" fillcolor="#333333" filled="t" path="m9365,28991l9354,28969,9380,28975,9384,28983,9384,28990,9393,29001,9403,29020,9412,29039,9393,29025,9384,29029,9393,29048,9384,29029,9374,29010,9365,28991,9371,28990,9371,28988,9384,28982,9371,28980,9365,28991xe" stroked="f" style="position:absolute;left:9354;top:28969;width:247;height:247">
              <v:path arrowok="t"/>
              <v:fill/>
            </v:shape>
            <v:shape coordorigin="9354,28969" coordsize="247,247" fillcolor="#333333" filled="t" path="m9393,29001l9384,28990,9384,28983,9380,28975,9354,28969,9575,28969,9574,28975,9554,28990,9388,28990,9393,29001xe" stroked="f" style="position:absolute;left:9354;top:28969;width:247;height:247">
              <v:path arrowok="t"/>
              <v:fill/>
            </v:shape>
            <v:shape coordorigin="9354,28969" coordsize="247,247" fillcolor="#333333" filled="t" path="m9371,28988l9371,28990,9365,28991,9371,28980,9384,28982,9371,28988xe" stroked="f" style="position:absolute;left:9354;top:28969;width:247;height:247">
              <v:path arrowok="t"/>
              <v:fill/>
            </v:shape>
            <v:shape coordorigin="9354,28969" coordsize="247,247" fillcolor="#333333" filled="t" path="m9575,28990l9566,28990,9575,28976,9583,28980,9583,28990,9575,28990xe" stroked="f" style="position:absolute;left:9354;top:28969;width:247;height:247">
              <v:path arrowok="t"/>
              <v:fill/>
            </v:shape>
            <v:shape coordorigin="9354,28969" coordsize="247,247" fillcolor="#333333" filled="t" path="m9422,29058l9403,29043,9412,29039,9422,29058xe" stroked="f" style="position:absolute;left:9354;top:28969;width:247;height:247">
              <v:path arrowok="t"/>
              <v:fill/>
            </v:shape>
            <v:shape coordorigin="10876,25337" coordsize="4217,3748" filled="f" path="m10876,25337l11579,25542,11689,25574,11809,25609,11938,25647,12074,25687,12216,25730,12363,25775,12515,25822,12670,25870,12826,25920,12984,25972,13142,26025,13299,26079,13454,26133,13606,26189,13753,26244,13895,26301,14031,26357,14159,26413,14279,26469,14390,26524,14490,26579,14580,26634,14661,26688,14733,26741,14796,26794,14852,26846,14900,26898,14941,26949,14976,27000,15029,27102,15063,27202,15082,27301,15090,27400,15093,27498,15093,27547,15093,27596,15093,27645,15093,27694,15093,27743,15093,27791,15093,27840,15093,27888,15093,27935,15093,27982,15093,28029,15093,28075,15093,28121,15093,28166,15093,28210,15093,28253,15093,28296,15093,28338,15093,28379,15093,28419,15093,28458,15093,28496,15093,28533,15093,28569,15093,28603,15093,28637,15093,28669,15093,28700,15093,28730,15093,28759,15093,28787,15093,28813,15093,28838,15093,28862,15093,28885,15093,28906,15093,28926,15093,28945,15093,28962,15093,28978,15093,28993,15093,29086e" strokecolor="#333333" stroked="t" strokeweight="1.32664pt" style="position:absolute;left:10876;top:25337;width:4217;height:3748">
              <v:path arrowok="t"/>
            </v:shape>
            <v:shape coordorigin="14987,28980" coordsize="212,212" fillcolor="#333333" filled="t" path="m15199,28980l15093,29192,14987,28980,15199,28980xe" stroked="f" style="position:absolute;left:14987;top:28980;width:212;height:212">
              <v:path arrowok="t"/>
              <v:fill/>
            </v:shape>
            <v:shape coordorigin="14969,28969" coordsize="247,247" fillcolor="#333333" filled="t" path="m15047,29077l15032,29060,15037,29058,15047,29077xe" stroked="f" style="position:absolute;left:14969;top:28969;width:247;height:247">
              <v:path arrowok="t"/>
              <v:fill/>
            </v:shape>
            <v:shape coordorigin="14969,28969" coordsize="247,247" fillcolor="#333333" filled="t" path="m15085,29153l15066,29138,15075,29134,15085,29153xe" stroked="f" style="position:absolute;left:14969;top:28969;width:247;height:247">
              <v:path arrowok="t"/>
              <v:fill/>
            </v:shape>
            <v:shape coordorigin="14969,28969" coordsize="247,247" fillcolor="#333333" filled="t" path="m15104,29193l15093,29216,15083,29187,15085,29184,15090,29174,15093,29168,15094,29165,15104,29146,15113,29127,15123,29108,15132,29089,15142,29070,15151,29051,15161,29032,15170,29013,15180,28994,15182,28990,15199,28990,15199,28980,15191,28976,15182,28990,15170,28990,15189,28975,15191,28969,15216,28969,15199,29003,15189,29022,15180,29041,15170,29060,15161,29079,15151,29098,15142,29117,15132,29136,15123,29155,15113,29174,15094,29172,15102,29187,15097,29190,15093,29192,15104,29193xe" stroked="f" style="position:absolute;left:14969;top:28969;width:247;height:247">
              <v:path arrowok="t"/>
              <v:fill/>
            </v:shape>
            <v:shape coordorigin="14969,28969" coordsize="247,247" fillcolor="#333333" filled="t" path="m15056,29119l15047,29124,15037,29105,15028,29086,15018,29067,15009,29048,14999,29029,15009,29025,15028,29039,15019,29043,15037,29058,15032,29060,15047,29077,15056,29096,15066,29115,15056,29119xe" stroked="f" style="position:absolute;left:14969;top:28969;width:247;height:247">
              <v:path arrowok="t"/>
              <v:fill/>
            </v:shape>
            <v:shape coordorigin="14969,28969" coordsize="247,247" fillcolor="#333333" filled="t" path="m15056,29143l15047,29124,15056,29119,15066,29115,15075,29134,15066,29115,15075,29134,15066,29138,15085,29153,15093,29168,15090,29174,15085,29184,15083,29187,15093,29216,15075,29181,15066,29162,15056,29143xe" stroked="f" style="position:absolute;left:14969;top:28969;width:247;height:247">
              <v:path arrowok="t"/>
              <v:fill/>
            </v:shape>
            <v:shape coordorigin="14969,28969" coordsize="247,247" fillcolor="#333333" filled="t" path="m15093,29192l15097,29190,15102,29187,15094,29172,15113,29174,15104,29193,15093,29192xe" stroked="f" style="position:absolute;left:14969;top:28969;width:247;height:247">
              <v:path arrowok="t"/>
              <v:fill/>
            </v:shape>
            <v:shape coordorigin="14969,28969" coordsize="247,247" fillcolor="#333333" filled="t" path="m14980,28991l14969,28969,14996,28975,15000,28983,15000,28990,15009,29001,15018,29020,15028,29039,15009,29025,14999,29029,15009,29048,14999,29029,14990,29010,14980,28991,14987,28990,14987,28988,14999,28982,14987,28980,14980,28991xe" stroked="f" style="position:absolute;left:14969;top:28969;width:247;height:247">
              <v:path arrowok="t"/>
              <v:fill/>
            </v:shape>
            <v:shape coordorigin="14969,28969" coordsize="247,247" fillcolor="#333333" filled="t" path="m15009,29001l15000,28990,15000,28983,14996,28975,14969,28969,15191,28969,15189,28975,15170,28990,15004,28990,15009,29001xe" stroked="f" style="position:absolute;left:14969;top:28969;width:247;height:247">
              <v:path arrowok="t"/>
              <v:fill/>
            </v:shape>
            <v:shape coordorigin="14969,28969" coordsize="247,247" fillcolor="#333333" filled="t" path="m14987,28988l14987,28990,14980,28991,14987,28980,14999,28982,14987,28988xe" stroked="f" style="position:absolute;left:14969;top:28969;width:247;height:247">
              <v:path arrowok="t"/>
              <v:fill/>
            </v:shape>
            <v:shape coordorigin="14969,28969" coordsize="247,247" fillcolor="#333333" filled="t" path="m15191,28990l15182,28990,15191,28976,15199,28980,15199,28990,15191,28990xe" stroked="f" style="position:absolute;left:14969;top:28969;width:247;height:247">
              <v:path arrowok="t"/>
              <v:fill/>
            </v:shape>
            <v:shape coordorigin="14969,28969" coordsize="247,247" fillcolor="#333333" filled="t" path="m15037,29058l15019,29043,15028,29039,15037,29058xe" stroked="f" style="position:absolute;left:14969;top:28969;width:247;height:247">
              <v:path arrowok="t"/>
              <v:fill/>
            </v:shape>
            <v:shape coordorigin="5446,18572" coordsize="8061,2759" fillcolor="#FFFFDE" filled="t" path="m5446,18572l13507,18572,13507,21331,5446,21331,5446,18572xe" stroked="f" style="position:absolute;left:5446;top:18572;width:8061;height:2759">
              <v:path arrowok="t"/>
              <v:fill/>
            </v:shape>
            <v:shape coordorigin="5446,18572" coordsize="8061,2759" filled="f" path="m5446,18572l13507,18572,13507,21331,5446,21331,5446,18572xe" strokecolor="#AAAA33" stroked="t" strokeweight="1.32649pt" style="position:absolute;left:5446;top:18572;width:8061;height:2759">
              <v:path arrowok="t"/>
            </v:shape>
            <v:shape coordorigin="9477,17909" coordsize="0,1220" filled="f" path="m9477,19129l9477,17909e" strokecolor="#333333" stroked="t" strokeweight="1.32689pt" style="position:absolute;left:9477;top:17909;width:0;height:1220">
              <v:path arrowok="t"/>
            </v:shape>
            <v:shape coordorigin="9371,19023" coordsize="212,212" fillcolor="#333333" filled="t" path="m9583,19023l9477,19235,9371,19023,9583,19023xe" stroked="f" style="position:absolute;left:9371;top:19023;width:212;height:212">
              <v:path arrowok="t"/>
              <v:fill/>
            </v:shape>
            <v:shape coordorigin="9354,19012" coordsize="247,247" fillcolor="#333333" filled="t" path="m9431,19120l9416,19104,9422,19101,9431,19120xe" stroked="f" style="position:absolute;left:9354;top:19012;width:247;height:247">
              <v:path arrowok="t"/>
              <v:fill/>
            </v:shape>
            <v:shape coordorigin="9354,19012" coordsize="247,247" fillcolor="#333333" filled="t" path="m9469,19196l9450,19182,9460,19177,9469,19196xe" stroked="f" style="position:absolute;left:9354;top:19012;width:247;height:247">
              <v:path arrowok="t"/>
              <v:fill/>
            </v:shape>
            <v:shape coordorigin="9354,19012" coordsize="247,247" fillcolor="#333333" filled="t" path="m9488,19236l9477,19259,9467,19230,9469,19227,9474,19217,9477,19211,9479,19208,9488,19189,9498,19170,9507,19151,9517,19132,9526,19113,9536,19094,9545,19075,9555,19056,9564,19037,9566,19034,9583,19034,9583,19023,9575,19019,9566,19034,9554,19034,9574,19018,9575,19012,9600,19012,9583,19047,9574,19066,9564,19085,9555,19104,9545,19123,9536,19142,9526,19161,9517,19180,9507,19198,9498,19217,9479,19215,9486,19230,9481,19233,9477,19235,9488,19236xe" stroked="f" style="position:absolute;left:9354;top:19012;width:247;height:247">
              <v:path arrowok="t"/>
              <v:fill/>
            </v:shape>
            <v:shape coordorigin="9354,19012" coordsize="247,247" fillcolor="#333333" filled="t" path="m9441,19163l9431,19167,9422,19148,9412,19129,9403,19110,9393,19091,9384,19072,9393,19068,9412,19082,9403,19086,9422,19101,9416,19104,9431,19120,9441,19139,9450,19158,9441,19163xe" stroked="f" style="position:absolute;left:9354;top:19012;width:247;height:247">
              <v:path arrowok="t"/>
              <v:fill/>
            </v:shape>
            <v:shape coordorigin="9354,19012" coordsize="247,247" fillcolor="#333333" filled="t" path="m9441,19186l9431,19167,9441,19163,9450,19158,9460,19177,9450,19158,9460,19177,9450,19182,9469,19196,9477,19211,9474,19217,9469,19227,9467,19230,9477,19259,9460,19224,9450,19205,9441,19186xe" stroked="f" style="position:absolute;left:9354;top:19012;width:247;height:247">
              <v:path arrowok="t"/>
              <v:fill/>
            </v:shape>
            <v:shape coordorigin="9354,19012" coordsize="247,247" fillcolor="#333333" filled="t" path="m9477,19235l9481,19233,9486,19230,9479,19215,9498,19217,9488,19236,9477,19235xe" stroked="f" style="position:absolute;left:9354;top:19012;width:247;height:247">
              <v:path arrowok="t"/>
              <v:fill/>
            </v:shape>
            <v:shape coordorigin="9354,19012" coordsize="247,247" fillcolor="#333333" filled="t" path="m9365,19034l9354,19012,9380,19018,9384,19026,9384,19034,9393,19044,9403,19063,9412,19082,9393,19068,9384,19072,9393,19091,9384,19072,9374,19053,9365,19034,9371,19034,9371,19031,9384,19025,9371,19023,9365,19034xe" stroked="f" style="position:absolute;left:9354;top:19012;width:247;height:247">
              <v:path arrowok="t"/>
              <v:fill/>
            </v:shape>
            <v:shape coordorigin="9354,19012" coordsize="247,247" fillcolor="#333333" filled="t" path="m9393,19044l9384,19034,9384,19026,9380,19018,9354,19012,9575,19012,9574,19018,9554,19034,9388,19034,9393,19044xe" stroked="f" style="position:absolute;left:9354;top:19012;width:247;height:247">
              <v:path arrowok="t"/>
              <v:fill/>
            </v:shape>
            <v:shape coordorigin="9354,19012" coordsize="247,247" fillcolor="#333333" filled="t" path="m9371,19031l9371,19034,9365,19034,9371,19023,9384,19025,9371,19031xe" stroked="f" style="position:absolute;left:9354;top:19012;width:247;height:247">
              <v:path arrowok="t"/>
              <v:fill/>
            </v:shape>
            <v:shape coordorigin="9354,19012" coordsize="247,247" fillcolor="#333333" filled="t" path="m9575,19034l9566,19034,9575,19019,9583,19023,9583,19034,9575,19034xe" stroked="f" style="position:absolute;left:9354;top:19012;width:247;height:247">
              <v:path arrowok="t"/>
              <v:fill/>
            </v:shape>
            <v:shape coordorigin="9354,19012" coordsize="247,247" fillcolor="#333333" filled="t" path="m9422,19101l9403,19086,9412,19082,9422,19101xe" stroked="f" style="position:absolute;left:9354;top:19012;width:247;height:247">
              <v:path arrowok="t"/>
              <v:fill/>
            </v:shape>
            <v:shape coordorigin="9395,19012" coordsize="0,21" filled="f" path="m9395,19012l9395,19034e" strokecolor="#333333" stroked="t" strokeweight="1.16112pt" style="position:absolute;left:9395;top:19012;width:0;height:21">
              <v:path arrowok="t"/>
            </v:shape>
            <v:shape coordorigin="9416,19012" coordsize="0,21" filled="f" path="m9416,19012l9416,19034e" strokecolor="#333333" stroked="t" strokeweight="1.16112pt" style="position:absolute;left:9416;top:19012;width:0;height:21">
              <v:path arrowok="t"/>
            </v:shape>
            <v:shape coordorigin="9437,19012" coordsize="0,21" filled="f" path="m9437,19012l9437,19034e" strokecolor="#333333" stroked="t" strokeweight="1.16112pt" style="position:absolute;left:9437;top:19012;width:0;height:21">
              <v:path arrowok="t"/>
            </v:shape>
            <v:shape coordorigin="9459,19012" coordsize="0,21" filled="f" path="m9459,19012l9459,19034e" strokecolor="#333333" stroked="t" strokeweight="1.16112pt" style="position:absolute;left:9459;top:19012;width:0;height:21">
              <v:path arrowok="t"/>
            </v:shape>
            <v:shape coordorigin="9480,19012" coordsize="0,21" filled="f" path="m9480,19012l9480,19034e" strokecolor="#333333" stroked="t" strokeweight="1.16112pt" style="position:absolute;left:9480;top:19012;width:0;height:21">
              <v:path arrowok="t"/>
            </v:shape>
            <v:shape coordorigin="9501,19012" coordsize="0,21" filled="f" path="m9501,19012l9501,19034e" strokecolor="#333333" stroked="t" strokeweight="1.16112pt" style="position:absolute;left:9501;top:19012;width:0;height:21">
              <v:path arrowok="t"/>
            </v:shape>
            <v:shape coordorigin="9522,19012" coordsize="0,21" filled="f" path="m9522,19012l9522,19034e" strokecolor="#333333" stroked="t" strokeweight="1.16112pt" style="position:absolute;left:9522;top:19012;width:0;height:21">
              <v:path arrowok="t"/>
            </v:shape>
            <v:shape coordorigin="9544,19012" coordsize="0,21" filled="f" path="m9544,19012l9544,19034e" strokecolor="#333333" stroked="t" strokeweight="1.16112pt" style="position:absolute;left:9544;top:19012;width:0;height:21">
              <v:path arrowok="t"/>
            </v:shape>
            <v:shape coordorigin="9565,19012" coordsize="0,21" filled="f" path="m9565,19012l9565,19034e" strokecolor="#333333" stroked="t" strokeweight="1.16112pt" style="position:absolute;left:9565;top:19012;width:0;height:21">
              <v:path arrowok="t"/>
            </v:shape>
            <v:shape coordorigin="9477,20668" coordsize="0,1326" filled="f" path="m9477,21994l9477,20668e" strokecolor="#333333" stroked="t" strokeweight="1.32689pt" style="position:absolute;left:9477;top:20668;width:0;height:1326">
              <v:path arrowok="t"/>
            </v:shape>
            <v:shape coordorigin="2180,10454" coordsize="12424,6155" fillcolor="#FFFFDE" filled="t" path="m2180,10454l14604,10454,14604,16609,2180,16609,2180,10454xe" stroked="f" style="position:absolute;left:2180;top:10454;width:12424;height:6155">
              <v:path arrowok="t"/>
              <v:fill/>
            </v:shape>
            <v:shape coordorigin="2180,10454" coordsize="12424,6155" filled="f" path="m2180,10454l14604,10454,14604,16609,2180,16609,2180,10454xe" strokecolor="#AAAA33" stroked="t" strokeweight="1.32653pt" style="position:absolute;left:2180;top:10454;width:12424;height:6155">
              <v:path arrowok="t"/>
            </v:shape>
            <v:shape coordorigin="1919,5041" coordsize="14307,3450" fillcolor="#FFFFDE" filled="t" path="m1919,5041l16226,5041,16226,8491,1919,8491,1919,5041xe" stroked="f" style="position:absolute;left:1919;top:5041;width:14307;height:3450">
              <v:path arrowok="t"/>
              <v:fill/>
            </v:shape>
            <v:shape coordorigin="1919,5041" coordsize="14307,3450" filled="f" path="m1919,5041l16226,5041,16226,8491,1919,8491,1919,5041xe" strokecolor="#AAAA33" stroked="t" strokeweight="1.32647pt" style="position:absolute;left:1919;top:5041;width:14307;height:3450">
              <v:path arrowok="t"/>
            </v:shape>
            <v:shape coordorigin="4855,4377" coordsize="0,1220" filled="f" path="m4855,5598l4855,4377e" strokecolor="#333333" stroked="t" strokeweight="1.32689pt" style="position:absolute;left:4855;top:4377;width:0;height:1220">
              <v:path arrowok="t"/>
            </v:shape>
            <v:shape coordorigin="4748,5492" coordsize="212,212" fillcolor="#333333" filled="t" path="m4961,5492l4855,5704,4748,5492,4961,5492xe" stroked="f" style="position:absolute;left:4748;top:5492;width:212;height:212">
              <v:path arrowok="t"/>
              <v:fill/>
            </v:shape>
            <v:shape coordorigin="4731,5481" coordsize="247,247" fillcolor="#333333" filled="t" path="m4809,5589l4794,5572,4799,5570,4809,5589xe" stroked="f" style="position:absolute;left:4731;top:5481;width:247;height:247">
              <v:path arrowok="t"/>
              <v:fill/>
            </v:shape>
            <v:shape coordorigin="4731,5481" coordsize="247,247" fillcolor="#333333" filled="t" path="m4847,5665l4828,5650,4837,5646,4847,5665xe" stroked="f" style="position:absolute;left:4731;top:5481;width:247;height:247">
              <v:path arrowok="t"/>
              <v:fill/>
            </v:shape>
            <v:shape coordorigin="4731,5481" coordsize="247,247" fillcolor="#333333" filled="t" path="m4866,5705l4855,5728,4845,5699,4847,5696,4852,5686,4855,5680,4856,5677,4866,5658,4875,5639,4885,5620,4894,5601,4904,5582,4913,5563,4923,5544,4932,5525,4942,5506,4944,5502,4961,5502,4961,5492,4953,5488,4944,5502,4932,5502,4951,5487,4953,5481,4978,5481,4961,5515,4951,5534,4942,5553,4932,5572,4923,5591,4913,5610,4904,5629,4894,5648,4885,5667,4875,5686,4856,5684,4864,5699,4859,5702,4855,5704,4866,5705xe" stroked="f" style="position:absolute;left:4731;top:5481;width:247;height:247">
              <v:path arrowok="t"/>
              <v:fill/>
            </v:shape>
            <v:shape coordorigin="4731,5481" coordsize="247,247" fillcolor="#333333" filled="t" path="m4818,5631l4809,5636,4799,5617,4790,5598,4780,5579,4771,5560,4761,5541,4771,5536,4790,5551,4781,5555,4799,5570,4794,5572,4809,5589,4818,5608,4828,5627,4818,5631xe" stroked="f" style="position:absolute;left:4731;top:5481;width:247;height:247">
              <v:path arrowok="t"/>
              <v:fill/>
            </v:shape>
            <v:shape coordorigin="4731,5481" coordsize="247,247" fillcolor="#333333" filled="t" path="m4818,5655l4809,5636,4818,5631,4828,5627,4837,5646,4828,5627,4837,5646,4828,5650,4847,5665,4855,5680,4852,5686,4847,5696,4845,5699,4855,5728,4837,5693,4828,5674,4818,5655xe" stroked="f" style="position:absolute;left:4731;top:5481;width:247;height:247">
              <v:path arrowok="t"/>
              <v:fill/>
            </v:shape>
            <v:shape coordorigin="4731,5481" coordsize="247,247" fillcolor="#333333" filled="t" path="m4855,5704l4859,5702,4864,5699,4856,5684,4875,5686,4866,5705,4855,5704xe" stroked="f" style="position:absolute;left:4731;top:5481;width:247;height:247">
              <v:path arrowok="t"/>
              <v:fill/>
            </v:shape>
            <v:shape coordorigin="4731,5481" coordsize="247,247" fillcolor="#333333" filled="t" path="m4742,5503l4731,5481,4758,5487,4762,5495,4762,5502,4771,5513,4780,5532,4790,5551,4771,5536,4761,5541,4771,5560,4761,5541,4752,5522,4742,5503,4748,5502,4748,5500,4761,5494,4748,5492,4742,5503xe" stroked="f" style="position:absolute;left:4731;top:5481;width:247;height:247">
              <v:path arrowok="t"/>
              <v:fill/>
            </v:shape>
            <v:shape coordorigin="4731,5481" coordsize="247,247" fillcolor="#333333" filled="t" path="m4771,5513l4762,5502,4762,5495,4758,5487,4731,5481,4953,5481,4951,5487,4932,5502,4766,5502,4771,5513xe" stroked="f" style="position:absolute;left:4731;top:5481;width:247;height:247">
              <v:path arrowok="t"/>
              <v:fill/>
            </v:shape>
            <v:shape coordorigin="4731,5481" coordsize="247,247" fillcolor="#333333" filled="t" path="m4748,5500l4748,5502,4742,5503,4748,5492,4761,5494,4748,5500xe" stroked="f" style="position:absolute;left:4731;top:5481;width:247;height:247">
              <v:path arrowok="t"/>
              <v:fill/>
            </v:shape>
            <v:shape coordorigin="4731,5481" coordsize="247,247" fillcolor="#333333" filled="t" path="m4953,5502l4944,5502,4953,5488,4961,5492,4961,5502,4953,5502xe" stroked="f" style="position:absolute;left:4731;top:5481;width:247;height:247">
              <v:path arrowok="t"/>
              <v:fill/>
            </v:shape>
            <v:shape coordorigin="4731,5481" coordsize="247,247" fillcolor="#333333" filled="t" path="m4799,5570l4781,5555,4790,5551,4799,5570xe" stroked="f" style="position:absolute;left:4731;top:5481;width:247;height:247">
              <v:path arrowok="t"/>
              <v:fill/>
            </v:shape>
            <v:shape coordorigin="4773,5481" coordsize="0,21" filled="f" path="m4773,5481l4773,5502e" strokecolor="#333333" stroked="t" strokeweight="1.16112pt" style="position:absolute;left:4773;top:5481;width:0;height:21">
              <v:path arrowok="t"/>
            </v:shape>
            <v:shape coordorigin="4794,5481" coordsize="0,21" filled="f" path="m4794,5481l4794,5502e" strokecolor="#333333" stroked="t" strokeweight="1.16112pt" style="position:absolute;left:4794;top:5481;width:0;height:21">
              <v:path arrowok="t"/>
            </v:shape>
            <v:shape coordorigin="4815,5481" coordsize="0,21" filled="f" path="m4815,5481l4815,5502e" strokecolor="#333333" stroked="t" strokeweight="1.16112pt" style="position:absolute;left:4815;top:5481;width:0;height:21">
              <v:path arrowok="t"/>
            </v:shape>
            <v:shape coordorigin="4836,5481" coordsize="0,21" filled="f" path="m4836,5481l4836,5502e" strokecolor="#333333" stroked="t" strokeweight="1.16112pt" style="position:absolute;left:4836;top:5481;width:0;height:21">
              <v:path arrowok="t"/>
            </v:shape>
            <v:shape coordorigin="4857,5481" coordsize="0,21" filled="f" path="m4857,5481l4857,5502e" strokecolor="#333333" stroked="t" strokeweight="1.16112pt" style="position:absolute;left:4857;top:5481;width:0;height:21">
              <v:path arrowok="t"/>
            </v:shape>
            <v:shape coordorigin="4879,5481" coordsize="0,21" filled="f" path="m4879,5481l4879,5502e" strokecolor="#333333" stroked="t" strokeweight="1.16112pt" style="position:absolute;left:4879;top:5481;width:0;height:21">
              <v:path arrowok="t"/>
            </v:shape>
            <v:shape coordorigin="4900,5481" coordsize="0,21" filled="f" path="m4900,5481l4900,5502e" strokecolor="#333333" stroked="t" strokeweight="1.16112pt" style="position:absolute;left:4900;top:5481;width:0;height:21">
              <v:path arrowok="t"/>
            </v:shape>
            <v:shape coordorigin="4921,5481" coordsize="0,21" filled="f" path="m4921,5481l4921,5502e" strokecolor="#333333" stroked="t" strokeweight="1.16112pt" style="position:absolute;left:4921;top:5481;width:0;height:21">
              <v:path arrowok="t"/>
            </v:shape>
            <v:shape coordorigin="4942,5481" coordsize="0,21" filled="f" path="m4942,5481l4942,5502e" strokecolor="#333333" stroked="t" strokeweight="1.16112pt" style="position:absolute;left:4942;top:5481;width:0;height:21">
              <v:path arrowok="t"/>
            </v:shape>
            <v:shape coordorigin="1592,318" coordsize="14935,2759" fillcolor="#FFFFDE" filled="t" path="m1592,318l16528,318,16528,3077,1592,3077,1592,318xe" stroked="f" style="position:absolute;left:1592;top:318;width:14935;height:2759">
              <v:path arrowok="t"/>
              <v:fill/>
            </v:shape>
            <v:shape coordorigin="1592,318" coordsize="14935,2759" filled="f" path="m1592,318l16528,318,16528,3077,1592,3077,1592,318xe" strokecolor="#AAAA33" stroked="t" strokeweight="1.32646pt" style="position:absolute;left:1592;top:318;width:14935;height:2759">
              <v:path arrowok="t"/>
            </v:shape>
            <v:shape coordorigin="4855,2414" coordsize="0,1326" filled="f" path="m4855,3741l4855,2414e" strokecolor="#333333" stroked="t" strokeweight="1.32689pt" style="position:absolute;left:4855;top:2414;width:0;height:1326">
              <v:path arrowok="t"/>
            </v:shape>
            <v:shape coordorigin="10290,2414" coordsize="698,3294" filled="f" path="m10290,2414l10290,2525,10290,2542,10290,2561,10290,2582,10290,2604,10290,2628,10290,2653,10290,2679,10290,2707,10290,2736,10290,2766,10290,2798,10290,2831,10290,2865,10290,2900,10290,2936,10290,2973,10290,3011,10290,3050,10290,3090,10290,3131,10290,3172,10290,3214,10290,3257,10290,3301,10290,3345,10290,3390,10290,3436,10290,3482,10290,3528,10290,3575,10290,3622,10290,3670,10290,3718,10290,3766,10290,3814,10290,3863,10290,3912,10290,3961,10290,4010,10290,4059,10290,4108,10290,4206,10291,4304,10295,4400,10300,4496,10309,4590,10322,4683,10339,4773,10361,4861,10389,4947,10424,5029,10465,5108,10511,5184,10561,5255,10612,5322,10664,5385,10716,5442,10766,5494,10811,5540,10853,5580,10871,5597,10987,5709e" strokecolor="#333333" stroked="t" strokeweight="1.32687pt" style="position:absolute;left:10290;top:2414;width:698;height:3294">
              <v:path arrowok="t"/>
            </v:shape>
            <v:shape coordorigin="10837,5559" coordsize="227,223" fillcolor="#333333" filled="t" path="m11064,5782l10837,5712,10984,5559,11064,5782xe" stroked="f" style="position:absolute;left:10837;top:5559;width:227;height:223">
              <v:path arrowok="t"/>
              <v:fill/>
            </v:shape>
            <v:shape coordorigin="10818,5557" coordsize="263,260" fillcolor="#333333" filled="t" path="m10949,5735l10927,5735,10929,5729,10949,5735xe" stroked="f" style="position:absolute;left:10818;top:5557;width:263;height:260">
              <v:path arrowok="t"/>
              <v:fill/>
            </v:shape>
            <v:shape coordorigin="10818,5557" coordsize="263,260" fillcolor="#333333" filled="t" path="m11030,5760l11007,5764,11010,5754,11030,5760xe" stroked="f" style="position:absolute;left:10818;top:5557;width:263;height:260">
              <v:path arrowok="t"/>
              <v:fill/>
            </v:shape>
            <v:shape coordorigin="10818,5557" coordsize="263,260" fillcolor="#333333" filled="t" path="m11073,5775l11081,5798,11054,5786,11053,5782,11049,5772,11047,5766,11045,5762,11038,5742,11031,5722,11024,5702,11017,5682,11010,5662,11002,5642,10995,5622,10988,5602,10981,5582,10980,5578,10992,5566,10984,5559,10976,5561,10980,5578,10972,5587,10974,5562,10971,5557,10988,5539,11001,5575,11008,5595,11015,5615,11022,5635,11030,5655,11037,5675,11044,5695,11051,5715,11058,5735,11065,5755,11050,5767,11067,5772,11065,5777,11064,5782,11073,5775xe" stroked="f" style="position:absolute;left:10818;top:5557;width:263;height:260">
              <v:path arrowok="t"/>
              <v:fill/>
            </v:shape>
            <v:shape coordorigin="10818,5557" coordsize="263,260" fillcolor="#333333" filled="t" path="m10986,5758l10983,5768,10963,5762,10943,5756,10922,5749,10902,5743,10882,5737,10885,5727,10908,5723,10905,5732,10929,5729,10927,5735,10949,5735,10969,5742,10989,5748,10986,5758xe" stroked="f" style="position:absolute;left:10818;top:5557;width:263;height:260">
              <v:path arrowok="t"/>
              <v:fill/>
            </v:shape>
            <v:shape coordorigin="10818,5557" coordsize="263,260" fillcolor="#333333" filled="t" path="m11003,5774l10983,5768,10986,5758,10989,5748,11010,5754,10989,5748,11010,5754,11007,5764,11030,5760,11047,5766,11049,5772,11053,5782,11054,5786,11081,5798,11044,5787,11024,5781,11003,5774xe" stroked="f" style="position:absolute;left:10818;top:5557;width:263;height:260">
              <v:path arrowok="t"/>
              <v:fill/>
            </v:shape>
            <v:shape coordorigin="10818,5557" coordsize="263,260" fillcolor="#333333" filled="t" path="m11064,5782l11065,5777,11067,5772,11050,5767,11065,5755,11073,5775,11064,5782xe" stroked="f" style="position:absolute;left:10818;top:5557;width:263;height:260">
              <v:path arrowok="t"/>
              <v:fill/>
            </v:shape>
            <v:shape coordorigin="10818,5557" coordsize="263,260" fillcolor="#333333" filled="t" path="m10841,5724l10818,5717,10840,5702,10849,5704,10854,5709,10868,5710,10888,5716,10908,5723,10885,5727,10882,5737,10902,5743,10882,5737,10862,5730,10841,5724,10845,5719,10843,5718,10848,5704,10837,5712,10841,5724xe" stroked="f" style="position:absolute;left:10818;top:5557;width:263;height:260">
              <v:path arrowok="t"/>
              <v:fill/>
            </v:shape>
            <v:shape coordorigin="10818,5557" coordsize="263,260" fillcolor="#333333" filled="t" path="m10868,5710l10854,5709,10849,5704,10840,5702,10818,5717,10971,5557,10974,5562,10972,5587,10857,5707,10868,5710xe" stroked="f" style="position:absolute;left:10818;top:5557;width:263;height:260">
              <v:path arrowok="t"/>
              <v:fill/>
            </v:shape>
            <v:shape coordorigin="10818,5557" coordsize="263,260" fillcolor="#333333" filled="t" path="m10843,5718l10845,5719,10841,5724,10837,5712,10848,5704,10843,5718xe" stroked="f" style="position:absolute;left:10818;top:5557;width:263;height:260">
              <v:path arrowok="t"/>
              <v:fill/>
            </v:shape>
            <v:shape coordorigin="10818,5557" coordsize="263,260" fillcolor="#333333" filled="t" path="m10986,5571l10980,5578,10976,5561,10984,5559,10992,5566,10986,5571xe" stroked="f" style="position:absolute;left:10818;top:5557;width:263;height:260">
              <v:path arrowok="t"/>
              <v:fill/>
            </v:shape>
            <v:shape coordorigin="10818,5557" coordsize="263,260" fillcolor="#333333" filled="t" path="m10929,5729l10905,5732,10908,5723,10929,5729xe" stroked="f" style="position:absolute;left:10818;top:5557;width:263;height:260">
              <v:path arrowok="t"/>
              <v:fill/>
            </v:shape>
            <v:shape coordorigin="10846,5687" coordsize="15,15" filled="f" path="m10846,5687l10861,5702e" strokecolor="#333333" stroked="t" strokeweight="1.16133pt" style="position:absolute;left:10846;top:5687;width:15;height:15">
              <v:path arrowok="t"/>
            </v:shape>
            <v:shape coordorigin="10861,5672" coordsize="15,15" filled="f" path="m10861,5672l10876,5686e" strokecolor="#333333" stroked="t" strokeweight="1.16133pt" style="position:absolute;left:10861;top:5672;width:15;height:15">
              <v:path arrowok="t"/>
            </v:shape>
            <v:shape coordorigin="10875,5656" coordsize="15,15" filled="f" path="m10875,5656l10891,5671e" strokecolor="#333333" stroked="t" strokeweight="1.16133pt" style="position:absolute;left:10875;top:5656;width:15;height:15">
              <v:path arrowok="t"/>
            </v:shape>
            <v:shape coordorigin="10890,5641" coordsize="15,15" filled="f" path="m10890,5641l10906,5656e" strokecolor="#333333" stroked="t" strokeweight="1.16133pt" style="position:absolute;left:10890;top:5641;width:15;height:15">
              <v:path arrowok="t"/>
            </v:shape>
            <v:shape coordorigin="10905,5626" coordsize="15,15" filled="f" path="m10905,5626l10920,5640e" strokecolor="#333333" stroked="t" strokeweight="1.16133pt" style="position:absolute;left:10905;top:5626;width:15;height:15">
              <v:path arrowok="t"/>
            </v:shape>
            <v:shape coordorigin="10920,5610" coordsize="15,15" filled="f" path="m10920,5610l10935,5625e" strokecolor="#333333" stroked="t" strokeweight="1.16133pt" style="position:absolute;left:10920;top:5610;width:15;height:15">
              <v:path arrowok="t"/>
            </v:shape>
            <v:shape coordorigin="10934,5595" coordsize="15,15" filled="f" path="m10934,5595l10950,5610e" strokecolor="#333333" stroked="t" strokeweight="1.16133pt" style="position:absolute;left:10934;top:5595;width:15;height:15">
              <v:path arrowok="t"/>
            </v:shape>
            <v:shape coordorigin="10949,5580" coordsize="15,15" filled="f" path="m10949,5580l10964,5594e" strokecolor="#333333" stroked="t" strokeweight="1.16133pt" style="position:absolute;left:10949;top:5580;width:15;height:15">
              <v:path arrowok="t"/>
            </v:shape>
            <v:shape coordorigin="10964,5564" coordsize="15,15" filled="f" path="m10964,5564l10979,5579e" strokecolor="#333333" stroked="t" strokeweight="1.16133pt" style="position:absolute;left:10964;top:5564;width:15;height:15">
              <v:path arrowok="t"/>
            </v:shape>
            <v:shape coordorigin="13730,2414" coordsize="765,3314" filled="f" path="m14495,2414l14495,2525,14495,2542,14495,2561,14495,2582,14495,2604,14495,2628,14495,2653,14495,2679,14495,2707,14495,2736,14495,2766,14495,2798,14495,2831,14495,2865,14495,2900,14495,2936,14495,2973,14495,3011,14495,3050,14495,3090,14495,3131,14495,3172,14495,3214,14495,3257,14495,3301,14495,3345,14495,3390,14495,3436,14495,3482,14495,3528,14495,3575,14495,3622,14495,3670,14495,3718,14495,3766,14495,3814,14495,3863,14495,3912,14495,3961,14495,4010,14495,4059,14495,4108,14495,4206,14493,4304,14490,4400,14484,4496,14474,4591,14460,4684,14441,4775,14417,4863,14386,4949,14348,5033,14303,5113,14252,5190,14198,5263,14141,5331,14084,5395,14028,5454,13973,5507,13923,5554,13878,5595,13858,5613,13730,5728e" strokecolor="#333333" stroked="t" strokeweight="1.32686pt" style="position:absolute;left:13730;top:2414;width:765;height:3314">
              <v:path arrowok="t"/>
            </v:shape>
            <v:shape coordorigin="13651,5578" coordsize="229,221" fillcolor="#333333" filled="t" path="m13651,5799l13738,5578,13880,5736,13651,5799xe" stroked="f" style="position:absolute;left:13651;top:5578;width:229;height:221">
              <v:path arrowok="t"/>
              <v:fill/>
            </v:shape>
            <v:shape coordorigin="13634,5558" coordsize="249,257" fillcolor="#333333" filled="t" path="m13707,5688l13709,5666,13714,5668,13707,5688xe" stroked="f" style="position:absolute;left:13634;top:5558;width:249;height:257">
              <v:path arrowok="t"/>
              <v:fill/>
            </v:shape>
            <v:shape coordorigin="13634,5558" coordsize="249,257" fillcolor="#333333" filled="t" path="m13675,5767l13673,5743,13683,5747,13675,5767xe" stroked="f" style="position:absolute;left:13634;top:5558;width:249;height:257">
              <v:path arrowok="t"/>
              <v:fill/>
            </v:shape>
            <v:shape coordorigin="13634,5558" coordsize="249,257" fillcolor="#333333" filled="t" path="m13658,5808l13634,5815,13649,5789,13652,5788,13663,5785,13669,5783,13673,5782,13693,5777,13714,5771,13734,5765,13755,5760,13775,5754,13796,5748,13816,5743,13837,5737,13857,5731,13861,5730,13872,5743,13880,5736,13878,5728,13861,5730,13853,5722,13877,5726,13883,5723,13900,5742,13863,5752,13842,5758,13822,5763,13801,5769,13781,5774,13760,5780,13740,5786,13719,5791,13699,5797,13678,5803,13668,5787,13661,5803,13656,5801,13651,5799,13658,5808xe" stroked="f" style="position:absolute;left:13634;top:5558;width:249;height:257">
              <v:path arrowok="t"/>
              <v:fill/>
            </v:shape>
            <v:shape coordorigin="13634,5558" coordsize="249,257" fillcolor="#333333" filled="t" path="m13681,5724l13671,5720,13679,5700,13687,5680,13695,5660,13702,5641,13710,5621,13720,5625,13722,5648,13713,5645,13714,5668,13709,5666,13707,5688,13699,5708,13691,5727,13681,5724xe" stroked="f" style="position:absolute;left:13634;top:5558;width:249;height:257">
              <v:path arrowok="t"/>
              <v:fill/>
            </v:shape>
            <v:shape coordorigin="13634,5558" coordsize="249,257" fillcolor="#333333" filled="t" path="m13663,5739l13671,5720,13681,5724,13691,5727,13683,5747,13691,5727,13683,5747,13673,5743,13675,5767,13669,5783,13663,5785,13652,5788,13649,5789,13634,5815,13648,5779,13656,5759,13663,5739xe" stroked="f" style="position:absolute;left:13634;top:5558;width:249;height:257">
              <v:path arrowok="t"/>
              <v:fill/>
            </v:shape>
            <v:shape coordorigin="13634,5558" coordsize="249,257" fillcolor="#333333" filled="t" path="m13651,5799l13656,5801,13661,5803,13668,5787,13678,5803,13658,5808,13651,5799xe" stroked="f" style="position:absolute;left:13634;top:5558;width:249;height:257">
              <v:path arrowok="t"/>
              <v:fill/>
            </v:shape>
            <v:shape coordorigin="13634,5558" coordsize="249,257" fillcolor="#333333" filled="t" path="m13726,5581l13735,5558,13748,5582,13745,5591,13740,5595,13738,5609,13730,5629,13722,5648,13720,5625,13710,5621,13702,5641,13710,5621,13718,5601,13726,5581,13730,5585,13732,5584,13745,5589,13738,5578,13726,5581xe" stroked="f" style="position:absolute;left:13634;top:5558;width:249;height:257">
              <v:path arrowok="t"/>
              <v:fill/>
            </v:shape>
            <v:shape coordorigin="13634,5558" coordsize="249,257" fillcolor="#333333" filled="t" path="m13738,5609l13740,5595,13745,5591,13748,5582,13735,5558,13883,5723,13877,5726,13853,5722,13742,5598,13738,5609xe" stroked="f" style="position:absolute;left:13634;top:5558;width:249;height:257">
              <v:path arrowok="t"/>
              <v:fill/>
            </v:shape>
            <v:shape coordorigin="13634,5558" coordsize="249,257" fillcolor="#333333" filled="t" path="m13732,5584l13730,5585,13726,5581,13738,5578,13745,5589,13732,5584xe" stroked="f" style="position:absolute;left:13634;top:5558;width:249;height:257">
              <v:path arrowok="t"/>
              <v:fill/>
            </v:shape>
            <v:shape coordorigin="13634,5558" coordsize="249,257" fillcolor="#333333" filled="t" path="m13867,5737l13861,5730,13878,5728,13880,5736,13872,5743,13867,5737xe" stroked="f" style="position:absolute;left:13634;top:5558;width:249;height:257">
              <v:path arrowok="t"/>
              <v:fill/>
            </v:shape>
            <v:shape coordorigin="13634,5558" coordsize="249,257" fillcolor="#333333" filled="t" path="m13714,5668l13713,5645,13722,5648,13714,5668xe" stroked="f" style="position:absolute;left:13634;top:5558;width:249;height:257">
              <v:path arrowok="t"/>
              <v:fill/>
            </v:shape>
            <v:shape coordorigin="13747,5589" coordsize="16,14" filled="f" path="m13762,5589l13747,5603e" strokecolor="#333333" stroked="t" strokeweight="1.16133pt" style="position:absolute;left:13747;top:5589;width:16;height:14">
              <v:path arrowok="t"/>
            </v:shape>
            <v:shape coordorigin="13761,5605" coordsize="16,14" filled="f" path="m13777,5605l13761,5619e" strokecolor="#333333" stroked="t" strokeweight="1.16133pt" style="position:absolute;left:13761;top:5605;width:16;height:14">
              <v:path arrowok="t"/>
            </v:shape>
            <v:shape coordorigin="13775,5621" coordsize="16,14" filled="f" path="m13791,5621l13775,5635e" strokecolor="#333333" stroked="t" strokeweight="1.16133pt" style="position:absolute;left:13775;top:5621;width:16;height:14">
              <v:path arrowok="t"/>
            </v:shape>
            <v:shape coordorigin="13789,5636" coordsize="16,14" filled="f" path="m13805,5636l13789,5651e" strokecolor="#333333" stroked="t" strokeweight="1.16133pt" style="position:absolute;left:13789;top:5636;width:16;height:14">
              <v:path arrowok="t"/>
            </v:shape>
            <v:shape coordorigin="13803,5652" coordsize="16,14" filled="f" path="m13819,5652l13803,5666e" strokecolor="#333333" stroked="t" strokeweight="1.16133pt" style="position:absolute;left:13803;top:5652;width:16;height:14">
              <v:path arrowok="t"/>
            </v:shape>
            <v:shape coordorigin="13818,5668" coordsize="16,14" filled="f" path="m13833,5668l13818,5682e" strokecolor="#333333" stroked="t" strokeweight="1.16133pt" style="position:absolute;left:13818;top:5668;width:16;height:14">
              <v:path arrowok="t"/>
            </v:shape>
            <v:shape coordorigin="13832,5684" coordsize="16,14" filled="f" path="m13848,5684l13832,5698e" strokecolor="#333333" stroked="t" strokeweight="1.16133pt" style="position:absolute;left:13832;top:5684;width:16;height:14">
              <v:path arrowok="t"/>
            </v:shape>
            <v:shape coordorigin="13846,5700" coordsize="16,14" filled="f" path="m13862,5700l13846,5714e" strokecolor="#333333" stroked="t" strokeweight="1.16133pt" style="position:absolute;left:13846;top:5700;width:16;height:14">
              <v:path arrowok="t"/>
            </v:shape>
            <v:shape coordorigin="13860,5715" coordsize="16,14" filled="f" path="m13876,5715l13860,5730e" strokecolor="#333333" stroked="t" strokeweight="1.16133pt" style="position:absolute;left:13860;top:5715;width:16;height:14">
              <v:path arrowok="t"/>
            </v:shape>
            <v:shape coordorigin="4855,7828" coordsize="2533,3382" filled="f" path="m4855,7828l4855,7938,4855,7956,4855,7975,4855,7995,4855,8017,4855,8041,4855,8066,4855,8093,4855,8120,4855,8149,4855,8180,4855,8211,4855,8244,4855,8278,4855,8313,4855,8349,4855,8386,4855,8424,4855,8463,4855,8503,4855,8544,4855,8586,4855,8628,4855,8671,4855,8714,4855,8759,4855,8804,4855,8849,4855,8895,4855,8942,4855,8988,4855,9036,4855,9083,4855,9131,4855,9180,4855,9228,4855,9277,4855,9325,4855,9374,4855,9423,4855,9473,4855,9571,4858,9669,4866,9766,4882,9863,4907,9959,4946,10053,4999,10147,5071,10239,5114,10284,5162,10329,5216,10373,5277,10416,5343,10460,5415,10502,5492,10544,5574,10585,5659,10625,5748,10665,5839,10703,5932,10740,6026,10776,6121,10812,6216,10845,6310,10878,6403,10909,6494,10939,6582,10967,6668,10994,6749,11019,6827,11042,6899,11064,6965,11084,7387,11210e" strokecolor="#333333" stroked="t" strokeweight="1.32673pt" style="position:absolute;left:4855;top:7828;width:2533;height:3382">
              <v:path arrowok="t"/>
            </v:shape>
            <v:shape coordorigin="7255,11078" coordsize="234,203" fillcolor="#333333" filled="t" path="m7489,11240l7255,11281,7316,11078,7489,11240xe" stroked="f" style="position:absolute;left:7255;top:11078;width:234;height:203">
              <v:path arrowok="t"/>
              <v:fill/>
            </v:shape>
            <v:shape coordorigin="7240,11058" coordsize="272,236" fillcolor="#333333" filled="t" path="m7365,11251l7345,11261,7344,11255,7365,11251xe" stroked="f" style="position:absolute;left:7240;top:11058;width:272;height:236">
              <v:path arrowok="t"/>
              <v:fill/>
            </v:shape>
            <v:shape coordorigin="7240,11058" coordsize="272,236" fillcolor="#333333" filled="t" path="m7449,11237l7430,11251,7428,11240,7449,11237xe" stroked="f" style="position:absolute;left:7240;top:11058;width:272;height:236">
              <v:path arrowok="t"/>
              <v:fill/>
            </v:shape>
            <v:shape coordorigin="7240,11058" coordsize="272,236" fillcolor="#333333" filled="t" path="m7493,11230l7512,11247,7482,11248,7479,11245,7471,11238,7466,11233,7463,11231,7448,11216,7432,11202,7417,11187,7401,11173,7386,11158,7370,11144,7355,11129,7339,11115,7324,11100,7321,11097,7326,11081,7316,11078,7310,11084,7321,11097,7318,11109,7308,11086,7303,11082,7310,11058,7339,11085,7354,11099,7369,11114,7385,11128,7400,11143,7416,11157,7431,11172,7447,11186,7462,11201,7478,11215,7470,11233,7487,11230,7488,11236,7489,11240,7493,11230xe" stroked="f" style="position:absolute;left:7240;top:11058;width:272;height:236">
              <v:path arrowok="t"/>
              <v:fill/>
            </v:shape>
            <v:shape coordorigin="7240,11058" coordsize="272,236" fillcolor="#333333" filled="t" path="m7409,11254l7411,11265,7390,11268,7369,11272,7348,11276,7327,11279,7306,11283,7304,11273,7323,11258,7325,11268,7344,11255,7345,11261,7365,11251,7386,11247,7407,11244,7409,11254xe" stroked="f" style="position:absolute;left:7240;top:11058;width:272;height:236">
              <v:path arrowok="t"/>
              <v:fill/>
            </v:shape>
            <v:shape coordorigin="7240,11058" coordsize="272,236" fillcolor="#333333" filled="t" path="m7432,11261l7411,11265,7409,11254,7407,11244,7428,11240,7407,11244,7428,11240,7430,11251,7449,11237,7466,11233,7471,11238,7479,11245,7482,11248,7512,11247,7474,11254,7453,11257,7432,11261xe" stroked="f" style="position:absolute;left:7240;top:11058;width:272;height:236">
              <v:path arrowok="t"/>
              <v:fill/>
            </v:shape>
            <v:shape coordorigin="7240,11058" coordsize="272,236" fillcolor="#333333" filled="t" path="m7489,11240l7488,11236,7487,11230,7470,11233,7478,11215,7493,11230,7489,11240xe" stroked="f" style="position:absolute;left:7240;top:11058;width:272;height:236">
              <v:path arrowok="t"/>
              <v:fill/>
            </v:shape>
            <v:shape coordorigin="7240,11058" coordsize="272,236" fillcolor="#333333" filled="t" path="m7264,11290l7240,11295,7253,11271,7262,11269,7269,11271,7282,11266,7303,11262,7323,11258,7304,11273,7306,11283,7327,11279,7306,11283,7285,11287,7264,11290,7265,11284,7263,11284,7261,11269,7255,11281,7264,11290xe" stroked="f" style="position:absolute;left:7240;top:11058;width:272;height:236">
              <v:path arrowok="t"/>
              <v:fill/>
            </v:shape>
            <v:shape coordorigin="7240,11058" coordsize="272,236" fillcolor="#333333" filled="t" path="m7282,11266l7269,11271,7262,11269,7253,11271,7240,11295,7303,11082,7308,11086,7318,11109,7270,11268,7282,11266xe" stroked="f" style="position:absolute;left:7240;top:11058;width:272;height:236">
              <v:path arrowok="t"/>
              <v:fill/>
            </v:shape>
            <v:shape coordorigin="7240,11058" coordsize="272,236" fillcolor="#333333" filled="t" path="m7263,11284l7265,11284,7264,11290,7255,11281,7261,11269,7263,11284xe" stroked="f" style="position:absolute;left:7240;top:11058;width:272;height:236">
              <v:path arrowok="t"/>
              <v:fill/>
            </v:shape>
            <v:shape coordorigin="7240,11058" coordsize="272,236" fillcolor="#333333" filled="t" path="m7324,11088l7321,11097,7310,11084,7316,11078,7326,11081,7324,11088xe" stroked="f" style="position:absolute;left:7240;top:11058;width:272;height:236">
              <v:path arrowok="t"/>
              <v:fill/>
            </v:shape>
            <v:shape coordorigin="7240,11058" coordsize="272,236" fillcolor="#333333" filled="t" path="m7344,11255l7325,11268,7323,11258,7344,11255xe" stroked="f" style="position:absolute;left:7240;top:11058;width:272;height:236">
              <v:path arrowok="t"/>
              <v:fill/>
            </v:shape>
            <v:shape coordorigin="7252,11255" coordsize="20,6" filled="f" path="m7252,11255l7272,11261e" strokecolor="#333333" stroked="t" strokeweight="1.16121pt" style="position:absolute;left:7252;top:11255;width:20;height:6">
              <v:path arrowok="t"/>
            </v:shape>
            <v:shape coordorigin="7258,11235" coordsize="20,6" filled="f" path="m7258,11235l7278,11241e" strokecolor="#333333" stroked="t" strokeweight="1.16121pt" style="position:absolute;left:7258;top:11235;width:20;height:6">
              <v:path arrowok="t"/>
            </v:shape>
            <v:shape coordorigin="7264,11214" coordsize="20,6" filled="f" path="m7264,11214l7284,11220e" strokecolor="#333333" stroked="t" strokeweight="1.16121pt" style="position:absolute;left:7264;top:11214;width:20;height:6">
              <v:path arrowok="t"/>
            </v:shape>
            <v:shape coordorigin="7270,11194" coordsize="20,6" filled="f" path="m7270,11194l7290,11200e" strokecolor="#333333" stroked="t" strokeweight="1.16121pt" style="position:absolute;left:7270;top:11194;width:20;height:6">
              <v:path arrowok="t"/>
            </v:shape>
            <v:shape coordorigin="7276,11174" coordsize="20,6" filled="f" path="m7276,11174l7296,11180e" strokecolor="#333333" stroked="t" strokeweight="1.16121pt" style="position:absolute;left:7276;top:11174;width:20;height:6">
              <v:path arrowok="t"/>
            </v:shape>
            <v:shape coordorigin="7282,11153" coordsize="20,6" filled="f" path="m7282,11153l7302,11159e" strokecolor="#333333" stroked="t" strokeweight="1.16121pt" style="position:absolute;left:7282;top:11153;width:20;height:6">
              <v:path arrowok="t"/>
            </v:shape>
            <v:shape coordorigin="7288,11133" coordsize="20,6" filled="f" path="m7288,11133l7309,11139e" strokecolor="#333333" stroked="t" strokeweight="1.16121pt" style="position:absolute;left:7288;top:11133;width:20;height:6">
              <v:path arrowok="t"/>
            </v:shape>
            <v:shape coordorigin="7294,11113" coordsize="20,6" filled="f" path="m7294,11113l7315,11119e" strokecolor="#333333" stroked="t" strokeweight="1.16121pt" style="position:absolute;left:7294;top:11113;width:20;height:6">
              <v:path arrowok="t"/>
            </v:shape>
            <v:shape coordorigin="7300,11092" coordsize="20,6" filled="f" path="m7300,11092l7321,11098e" strokecolor="#333333" stroked="t" strokeweight="1.16121pt" style="position:absolute;left:7300;top:11092;width:20;height:6">
              <v:path arrowok="t"/>
            </v:shape>
            <v:shape coordorigin="11039,7827" coordsize="1263,3243" filled="f" path="m12302,7827l12302,7938,12302,7955,12302,7974,12302,7995,12302,8017,12302,8041,12302,8066,12302,8092,12302,8120,12302,8149,12302,8180,12302,8211,12302,8244,12302,8278,12302,8313,12302,8349,12302,8386,12302,8424,12302,8463,12302,8503,12302,8544,12302,8585,12302,8628,12302,8671,12302,8714,12302,8759,12302,8804,12302,8849,12302,8895,12302,8941,12302,8988,12302,9036,12302,9083,12302,9131,12302,9180,12302,9228,12302,9277,12302,9325,12302,9374,12302,9423,12302,9473,12302,9571,12300,9668,12296,9765,12289,9861,12276,9956,12257,10048,12230,10139,12194,10227,12149,10312,12092,10393,12058,10433,12022,10471,11984,10509,11943,10545,11901,10581,11857,10615,11811,10649,11765,10681,11718,10712,11671,10742,11623,10771,11576,10798,11530,10824,11485,10849,11440,10872,11357,10915,11283,10952,11250,10968,11039,11071e" strokecolor="#333333" stroked="t" strokeweight="1.32683pt" style="position:absolute;left:11039;top:7827;width:1263;height:3243">
              <v:path arrowok="t"/>
            </v:shape>
            <v:shape coordorigin="10944,10929" coordsize="237,191" fillcolor="#333333" filled="t" path="m10944,11117l11088,10929,11181,11120,10944,11117xe" stroked="f" style="position:absolute;left:10944;top:10929;width:237;height:191">
              <v:path arrowok="t"/>
              <v:fill/>
            </v:shape>
            <v:shape coordorigin="10922,10909" coordsize="265,222" fillcolor="#333333" filled="t" path="m11027,11026l11035,11005,11040,11009,11027,11026xe" stroked="f" style="position:absolute;left:10922;top:10909;width:265;height:222">
              <v:path arrowok="t"/>
              <v:fill/>
            </v:shape>
            <v:shape coordorigin="10922,10909" coordsize="265,222" fillcolor="#333333" filled="t" path="m10976,11093l10980,11070,10989,11076,10976,11093xe" stroked="f" style="position:absolute;left:10922;top:10909;width:265;height:222">
              <v:path arrowok="t"/>
              <v:fill/>
            </v:shape>
            <v:shape coordorigin="10922,10909" coordsize="265,222" fillcolor="#333333" filled="t" path="m10947,11128l10922,11128,10944,11107,10948,11107,10959,11107,10965,11107,10969,11107,10990,11107,11011,11107,11033,11108,11054,11108,11075,11108,11096,11108,11118,11108,11139,11109,11160,11109,11164,11109,11172,11124,11181,11120,11181,11111,11164,11109,11159,11098,11181,11109,11187,11108,11198,11130,11160,11130,11139,11130,11117,11130,11096,11129,11075,11129,11054,11129,11032,11129,11011,11129,10990,11128,10969,11128,10963,11110,10952,11124,10948,11120,10944,11117,10947,11128xe" stroked="f" style="position:absolute;left:10922;top:10909;width:265;height:222">
              <v:path arrowok="t"/>
              <v:fill/>
            </v:shape>
            <v:shape coordorigin="10922,10909" coordsize="265,222" fillcolor="#333333" filled="t" path="m10993,11053l10985,11046,10997,11030,11010,11013,11023,10996,11036,10979,11049,10962,11057,10969,11053,10992,11045,10986,11040,11009,11035,11005,11027,11026,11014,11043,11001,11059,10993,11053xe" stroked="f" style="position:absolute;left:10922;top:10909;width:265;height:222">
              <v:path arrowok="t"/>
              <v:fill/>
            </v:shape>
            <v:shape coordorigin="10922,10909" coordsize="265,222" fillcolor="#333333" filled="t" path="m10972,11063l10985,11046,10993,11053,11001,11059,10989,11076,11001,11059,10989,11076,10980,11070,10976,11093,10965,11107,10959,11107,10948,11107,10944,11107,10922,11128,10946,11097,10959,11080,10972,11063xe" stroked="f" style="position:absolute;left:10922;top:10909;width:265;height:222">
              <v:path arrowok="t"/>
              <v:fill/>
            </v:shape>
            <v:shape coordorigin="10922,10909" coordsize="265,222" fillcolor="#333333" filled="t" path="m10944,11117l10948,11120,10952,11124,10963,11110,10969,11128,10947,11128,10944,11117xe" stroked="f" style="position:absolute;left:10922;top:10909;width:265;height:222">
              <v:path arrowok="t"/>
              <v:fill/>
            </v:shape>
            <v:shape coordorigin="10922,10909" coordsize="265,222" fillcolor="#333333" filled="t" path="m11075,10928l11090,10909,11096,10935,11091,10943,11084,10946,11079,10958,11066,10975,11053,10992,11057,10969,11049,10962,11036,10979,11049,10962,11062,10945,11075,10928,11078,10933,11080,10933,11092,10941,11088,10929,11075,10928xe" stroked="f" style="position:absolute;left:10922;top:10909;width:265;height:222">
              <v:path arrowok="t"/>
              <v:fill/>
            </v:shape>
            <v:shape coordorigin="10922,10909" coordsize="265,222" fillcolor="#333333" filled="t" path="m11079,10958l11084,10946,11091,10943,11096,10935,11090,10909,11187,11108,11181,11109,11159,11098,11086,10949,11079,10958xe" stroked="f" style="position:absolute;left:10922;top:10909;width:265;height:222">
              <v:path arrowok="t"/>
              <v:fill/>
            </v:shape>
            <v:shape coordorigin="10922,10909" coordsize="265,222" fillcolor="#333333" filled="t" path="m11080,10933l11078,10933,11075,10928,11088,10929,11092,10941,11080,10933xe" stroked="f" style="position:absolute;left:10922;top:10909;width:265;height:222">
              <v:path arrowok="t"/>
              <v:fill/>
            </v:shape>
            <v:shape coordorigin="10922,10909" coordsize="265,222" fillcolor="#333333" filled="t" path="m11168,11117l11164,11109,11181,11111,11181,11120,11172,11124,11168,11117xe" stroked="f" style="position:absolute;left:10922;top:10909;width:265;height:222">
              <v:path arrowok="t"/>
              <v:fill/>
            </v:shape>
            <v:shape coordorigin="10922,10909" coordsize="265,222" fillcolor="#333333" filled="t" path="m11040,11009l11045,10986,11053,10992,11040,11009xe" stroked="f" style="position:absolute;left:10922;top:10909;width:265;height:222">
              <v:path arrowok="t"/>
              <v:fill/>
            </v:shape>
            <v:shape coordorigin="11089,10946" coordsize="19,9" filled="f" path="m11108,10946l11089,10955e" strokecolor="#333333" stroked="t" strokeweight="1.16127pt" style="position:absolute;left:11089;top:10946;width:19;height:9">
              <v:path arrowok="t"/>
            </v:shape>
            <v:shape coordorigin="11098,10965" coordsize="19,9" filled="f" path="m11117,10965l11098,10974e" strokecolor="#333333" stroked="t" strokeweight="1.16127pt" style="position:absolute;left:11098;top:10965;width:19;height:9">
              <v:path arrowok="t"/>
            </v:shape>
            <v:shape coordorigin="11108,10984" coordsize="19,9" filled="f" path="m11127,10984l11108,10993e" strokecolor="#333333" stroked="t" strokeweight="1.16127pt" style="position:absolute;left:11108;top:10984;width:19;height:9">
              <v:path arrowok="t"/>
            </v:shape>
            <v:shape coordorigin="11117,11003" coordsize="19,9" filled="f" path="m11136,11003l11117,11012e" strokecolor="#333333" stroked="t" strokeweight="1.16127pt" style="position:absolute;left:11117;top:11003;width:19;height:9">
              <v:path arrowok="t"/>
            </v:shape>
            <v:shape coordorigin="11126,11022" coordsize="19,9" filled="f" path="m11145,11022l11126,11032e" strokecolor="#333333" stroked="t" strokeweight="1.16127pt" style="position:absolute;left:11126;top:11022;width:19;height:9">
              <v:path arrowok="t"/>
            </v:shape>
            <v:shape coordorigin="11136,11041" coordsize="19,9" filled="f" path="m11155,11041l11136,11051e" strokecolor="#333333" stroked="t" strokeweight="1.16127pt" style="position:absolute;left:11136;top:11041;width:19;height:9">
              <v:path arrowok="t"/>
            </v:shape>
            <v:shape coordorigin="11145,11060" coordsize="19,9" filled="f" path="m11164,11060l11145,11070e" strokecolor="#333333" stroked="t" strokeweight="1.16127pt" style="position:absolute;left:11145;top:11060;width:19;height:9">
              <v:path arrowok="t"/>
            </v:shape>
            <v:shape coordorigin="11154,11079" coordsize="19,9" filled="f" path="m11173,11079l11154,11089e" strokecolor="#333333" stroked="t" strokeweight="1.16127pt" style="position:absolute;left:11154;top:11079;width:19;height:9">
              <v:path arrowok="t"/>
            </v:shape>
            <v:shape coordorigin="11164,11098" coordsize="19,9" filled="f" path="m11183,11098l11164,11108e" strokecolor="#333333" stroked="t" strokeweight="1.16127pt" style="position:absolute;left:11164;top:11098;width:19;height:9">
              <v:path arrowok="t"/>
            </v:shape>
            <v:shape coordorigin="9477,12550" coordsize="0,663" filled="f" path="m9477,13213l9477,12550e" strokecolor="#333333" stroked="t" strokeweight="1.32689pt" style="position:absolute;left:9477;top:12550;width:0;height:663">
              <v:path arrowok="t"/>
            </v:shape>
            <v:shape coordorigin="9477,13850" coordsize="0,557" filled="f" path="m9477,14407l9477,13850e" strokecolor="#333333" stroked="t" strokeweight="1.32689pt" style="position:absolute;left:9477;top:13850;width:0;height:557">
              <v:path arrowok="t"/>
            </v:shape>
            <v:shape coordorigin="9371,14301" coordsize="212,212" fillcolor="#333333" filled="t" path="m9583,14301l9477,14513,9371,14301,9583,14301xe" stroked="f" style="position:absolute;left:9371;top:14301;width:212;height:212">
              <v:path arrowok="t"/>
              <v:fill/>
            </v:shape>
            <v:shape coordorigin="9354,14290" coordsize="247,247" fillcolor="#333333" filled="t" path="m9431,14398l9416,14382,9422,14379,9431,14398xe" stroked="f" style="position:absolute;left:9354;top:14290;width:247;height:247">
              <v:path arrowok="t"/>
              <v:fill/>
            </v:shape>
            <v:shape coordorigin="9354,14290" coordsize="247,247" fillcolor="#333333" filled="t" path="m9469,14474l9450,14459,9460,14455,9469,14474xe" stroked="f" style="position:absolute;left:9354;top:14290;width:247;height:247">
              <v:path arrowok="t"/>
              <v:fill/>
            </v:shape>
            <v:shape coordorigin="9354,14290" coordsize="247,247" fillcolor="#333333" filled="t" path="m9488,14514l9477,14537,9467,14508,9469,14505,9474,14495,9477,14489,9479,14486,9488,14467,9498,14448,9507,14429,9517,14410,9526,14391,9536,14372,9545,14353,9555,14334,9564,14315,9566,14311,9583,14311,9583,14301,9575,14297,9566,14311,9554,14311,9574,14296,9575,14290,9600,14290,9583,14325,9574,14343,9564,14362,9555,14381,9545,14400,9536,14419,9526,14438,9517,14457,9507,14476,9498,14495,9479,14493,9486,14508,9481,14511,9477,14513,9488,14514xe" stroked="f" style="position:absolute;left:9354;top:14290;width:247;height:247">
              <v:path arrowok="t"/>
              <v:fill/>
            </v:shape>
            <v:shape coordorigin="9354,14290" coordsize="247,247" fillcolor="#333333" filled="t" path="m9441,14440l9431,14445,9422,14426,9412,14407,9403,14388,9393,14369,9384,14350,9393,14346,9412,14360,9403,14364,9422,14379,9416,14382,9431,14398,9441,14417,9450,14436,9441,14440xe" stroked="f" style="position:absolute;left:9354;top:14290;width:247;height:247">
              <v:path arrowok="t"/>
              <v:fill/>
            </v:shape>
            <v:shape coordorigin="9354,14290" coordsize="247,247" fillcolor="#333333" filled="t" path="m9441,14464l9431,14445,9441,14440,9450,14436,9460,14455,9450,14436,9460,14455,9450,14459,9469,14474,9477,14489,9474,14495,9469,14505,9467,14508,9477,14537,9460,14502,9450,14483,9441,14464xe" stroked="f" style="position:absolute;left:9354;top:14290;width:247;height:247">
              <v:path arrowok="t"/>
              <v:fill/>
            </v:shape>
            <v:shape coordorigin="9354,14290" coordsize="247,247" fillcolor="#333333" filled="t" path="m9477,14513l9481,14511,9486,14508,9479,14493,9498,14495,9488,14514,9477,14513xe" stroked="f" style="position:absolute;left:9354;top:14290;width:247;height:247">
              <v:path arrowok="t"/>
              <v:fill/>
            </v:shape>
            <v:shape coordorigin="9354,14290" coordsize="247,247" fillcolor="#333333" filled="t" path="m9365,14312l9354,14290,9380,14296,9384,14304,9384,14311,9393,14322,9403,14341,9412,14360,9393,14346,9384,14350,9393,14369,9384,14350,9374,14331,9365,14312,9371,14311,9371,14309,9384,14303,9371,14301,9365,14312xe" stroked="f" style="position:absolute;left:9354;top:14290;width:247;height:247">
              <v:path arrowok="t"/>
              <v:fill/>
            </v:shape>
            <v:shape coordorigin="9354,14290" coordsize="247,247" fillcolor="#333333" filled="t" path="m9393,14322l9384,14311,9384,14304,9380,14296,9354,14290,9575,14290,9574,14296,9554,14311,9388,14311,9393,14322xe" stroked="f" style="position:absolute;left:9354;top:14290;width:247;height:247">
              <v:path arrowok="t"/>
              <v:fill/>
            </v:shape>
            <v:shape coordorigin="9354,14290" coordsize="247,247" fillcolor="#333333" filled="t" path="m9371,14309l9371,14311,9365,14312,9371,14301,9384,14303,9371,14309xe" stroked="f" style="position:absolute;left:9354;top:14290;width:247;height:247">
              <v:path arrowok="t"/>
              <v:fill/>
            </v:shape>
            <v:shape coordorigin="9354,14290" coordsize="247,247" fillcolor="#333333" filled="t" path="m9575,14311l9566,14311,9575,14297,9583,14301,9583,14311,9575,14311xe" stroked="f" style="position:absolute;left:9354;top:14290;width:247;height:247">
              <v:path arrowok="t"/>
              <v:fill/>
            </v:shape>
            <v:shape coordorigin="9354,14290" coordsize="247,247" fillcolor="#333333" filled="t" path="m9422,14379l9403,14364,9412,14360,9422,14379xe" stroked="f" style="position:absolute;left:9354;top:14290;width:247;height:247">
              <v:path arrowok="t"/>
              <v:fill/>
            </v:shape>
            <v:shape coordorigin="9395,14290" coordsize="0,21" filled="f" path="m9395,14290l9395,14311e" strokecolor="#333333" stroked="t" strokeweight="1.16112pt" style="position:absolute;left:9395;top:14290;width:0;height:21">
              <v:path arrowok="t"/>
            </v:shape>
            <v:shape coordorigin="9416,14290" coordsize="0,21" filled="f" path="m9416,14290l9416,14311e" strokecolor="#333333" stroked="t" strokeweight="1.16112pt" style="position:absolute;left:9416;top:14290;width:0;height:21">
              <v:path arrowok="t"/>
            </v:shape>
            <v:shape coordorigin="9437,14290" coordsize="0,21" filled="f" path="m9437,14290l9437,14311e" strokecolor="#333333" stroked="t" strokeweight="1.16112pt" style="position:absolute;left:9437;top:14290;width:0;height:21">
              <v:path arrowok="t"/>
            </v:shape>
            <v:shape coordorigin="9459,14290" coordsize="0,21" filled="f" path="m9459,14290l9459,14311e" strokecolor="#333333" stroked="t" strokeweight="1.16112pt" style="position:absolute;left:9459;top:14290;width:0;height:21">
              <v:path arrowok="t"/>
            </v:shape>
            <v:shape coordorigin="9480,14290" coordsize="0,21" filled="f" path="m9480,14290l9480,14311e" strokecolor="#333333" stroked="t" strokeweight="1.16112pt" style="position:absolute;left:9480;top:14290;width:0;height:21">
              <v:path arrowok="t"/>
            </v:shape>
            <v:shape coordorigin="9501,14290" coordsize="0,21" filled="f" path="m9501,14290l9501,14311e" strokecolor="#333333" stroked="t" strokeweight="1.16112pt" style="position:absolute;left:9501;top:14290;width:0;height:21">
              <v:path arrowok="t"/>
            </v:shape>
            <v:shape coordorigin="9522,14290" coordsize="0,21" filled="f" path="m9522,14290l9522,14311e" strokecolor="#333333" stroked="t" strokeweight="1.16112pt" style="position:absolute;left:9522;top:14290;width:0;height:21">
              <v:path arrowok="t"/>
            </v:shape>
            <v:shape coordorigin="9544,14290" coordsize="0,21" filled="f" path="m9544,14290l9544,14311e" strokecolor="#333333" stroked="t" strokeweight="1.16112pt" style="position:absolute;left:9544;top:14290;width:0;height:21">
              <v:path arrowok="t"/>
            </v:shape>
            <v:shape coordorigin="9565,14290" coordsize="0,21" filled="f" path="m9565,14290l9565,14311e" strokecolor="#333333" stroked="t" strokeweight="1.16112pt" style="position:absolute;left:9565;top:14290;width:0;height:21">
              <v:path arrowok="t"/>
            </v:shape>
            <v:shape coordorigin="9477,15946" coordsize="0,1326" filled="f" path="m9477,17272l9477,15946e" strokecolor="#333333" stroked="t" strokeweight="1.32689pt" style="position:absolute;left:9477;top:15946;width:0;height:1326">
              <v:path arrowok="t"/>
            </v:shape>
            <v:shape coordorigin="3698,3741" coordsize="2265,637" fillcolor="#E7E7E7" filled="t" path="m3698,3741l5962,3741,5962,4377,3698,4377,3698,3741xe" stroked="f" style="position:absolute;left:3698;top:3741;width:2265;height:637">
              <v:path arrowok="t"/>
              <v:fill/>
            </v:shape>
            <v:shape coordorigin="9614,3741" coordsize="1274,637" fillcolor="#E7E7E7" filled="t" path="m9614,3741l10888,3741,10888,4377,9614,4377,9614,3741xe" stroked="f" style="position:absolute;left:9614;top:3741;width:1274;height:637">
              <v:path arrowok="t"/>
              <v:fill/>
            </v:shape>
            <v:shape coordorigin="13539,3741" coordsize="1858,637" fillcolor="#E7E7E7" filled="t" path="m13539,3741l15397,3741,15397,4377,13539,4377,13539,3741xe" stroked="f" style="position:absolute;left:13539;top:3741;width:1858;height:637">
              <v:path arrowok="t"/>
              <v:fill/>
            </v:shape>
            <v:shape coordorigin="4024,9154" coordsize="1681,637" fillcolor="#E7E7E7" filled="t" path="m4024,9154l5705,9154,5705,9791,4024,9791,4024,9154xe" stroked="f" style="position:absolute;left:4024;top:9154;width:1681;height:637">
              <v:path arrowok="t"/>
              <v:fill/>
            </v:shape>
            <v:shape coordorigin="11471,9154" coordsize="1681,637" fillcolor="#E7E7E7" filled="t" path="m11471,9154l13152,9154,13152,9791,11471,9791,11471,9154xe" stroked="f" style="position:absolute;left:11471;top:9154;width:1681;height:637">
              <v:path arrowok="t"/>
              <v:fill/>
            </v:shape>
            <v:shape coordorigin="8471,13213" coordsize="0,637" fillcolor="#E7E7E7" filled="t" path="m8471,13213l8471,13850,8471,13213xe" stroked="f" style="position:absolute;left:8471;top:13213;width:0;height:637">
              <v:path arrowok="t"/>
              <v:fill/>
            </v:shape>
            <v:shape coordorigin="8471,13213" coordsize="1999,637" fillcolor="#E7E7E7" filled="t" path="m8471,13213l10471,13213,10471,13850,8471,13850,8471,13213xe" stroked="f" style="position:absolute;left:8471;top:13213;width:1999;height:637">
              <v:path arrowok="t"/>
              <v:fill/>
            </v:shape>
            <v:shape coordorigin="8092,17272" coordsize="2760,637" fillcolor="#E7E7E7" filled="t" path="m8092,17272l10852,17272,10852,17909,8092,17909,8092,17272xe" stroked="f" style="position:absolute;left:8092;top:17272;width:2760;height:637">
              <v:path arrowok="t"/>
              <v:fill/>
            </v:shape>
            <v:shape coordorigin="7997,21994" coordsize="2972,637" fillcolor="#E7E7E7" filled="t" path="m7997,21994l10970,21994,10970,22631,7997,22631,7997,21994xe" stroked="f" style="position:absolute;left:7997;top:21994;width:2972;height:637">
              <v:path arrowok="t"/>
              <v:fill/>
            </v:shape>
            <v:shape coordorigin="2682,27229" coordsize="2194,637" fillcolor="#E7E7E7" filled="t" path="m2682,27229l4876,27229,4876,27865,2682,27865,2682,27229xe" stroked="f" style="position:absolute;left:2682;top:27229;width:2194;height:637">
              <v:path arrowok="t"/>
              <v:fill/>
            </v:shape>
            <v:shape coordorigin="13436,27229" coordsize="3326,637" fillcolor="#E7E7E7" filled="t" path="m13436,27229l16762,27229,16762,27865,13436,27865,13436,27229xe" stroked="f" style="position:absolute;left:13436;top:27229;width:3326;height:637">
              <v:path arrowok="t"/>
              <v:fill/>
            </v:shape>
            <v:shape coordorigin="2521,982" coordsize="4666,1433" fillcolor="#ECECFF" filled="t" path="m2521,982l7188,982,7188,2414,2521,2414,2521,982xe" stroked="f" style="position:absolute;left:2521;top:982;width:4666;height:1433">
              <v:path arrowok="t"/>
              <v:fill/>
            </v:shape>
            <v:shape coordorigin="2521,982" coordsize="4666,1433" filled="f" path="m2521,982l7188,982,7188,2414,2521,2414,2521,982xe" strokecolor="#936FDA" stroked="t" strokeweight="1.32648pt" style="position:absolute;left:2521;top:982;width:4666;height:1433">
              <v:path arrowok="t"/>
            </v:shape>
            <v:shape coordorigin="8515,982" coordsize="3550,1433" fillcolor="#ECECFF" filled="t" path="m8515,982l12064,982,12064,2414,8515,2414,8515,982xe" stroked="f" style="position:absolute;left:8515;top:982;width:3550;height:1433">
              <v:path arrowok="t"/>
              <v:fill/>
            </v:shape>
            <v:shape coordorigin="8515,982" coordsize="3550,1433" filled="f" path="m8515,982l12064,982,12064,2414,8515,2414,8515,982xe" strokecolor="#936FDA" stroked="t" strokeweight="1.3265pt" style="position:absolute;left:8515;top:982;width:3550;height:1433">
              <v:path arrowok="t"/>
            </v:shape>
            <v:shape coordorigin="13391,982" coordsize="2208,1433" fillcolor="#ECECFF" filled="t" path="m13391,982l15599,982,15599,2414,13391,2414,13391,982xe" stroked="f" style="position:absolute;left:13391;top:982;width:2208;height:1433">
              <v:path arrowok="t"/>
              <v:fill/>
            </v:shape>
            <v:shape coordorigin="13391,982" coordsize="2208,1433" filled="f" path="m13391,982l15599,982,15599,2414,13391,2414,13391,982xe" strokecolor="#936FDA" stroked="t" strokeweight="1.32657pt" style="position:absolute;left:13391;top:982;width:2208;height:1433">
              <v:path arrowok="t"/>
            </v:shape>
            <v:shape coordorigin="2848,5704" coordsize="4013,2003" fillcolor="#ECECFF" filled="t" path="m6861,6067l6861,6073,6860,6079,6859,6085,6857,6091,6855,6097,6852,6103,6848,6108,6844,6114,6840,6120,6835,6126,6829,6132,6823,6138,6816,6144,6809,6149,6801,6155,6793,6161,6784,6167,6775,6172,6765,6178,6755,6184,6744,6189,6733,6195,6721,6200,6708,6206,6706,6207,6708,7604,6706,7605,6688,7612,6688,6215,6669,6222,6662,6225,6644,6231,6624,6238,6614,6241,6595,6248,6576,6254,6562,6258,6576,7651,6562,7655,6543,7661,6543,6263,6523,6269,6464,6284,6406,6297,6341,6311,6273,6324,6202,6336,6128,6348,6050,6359,5989,6366,5926,6374,5860,6381,5800,6387,5733,6393,5663,6399,5591,6405,5531,6409,5457,6413,5382,6417,5306,6421,5246,6423,5169,6426,5091,6427,5013,6429,4935,6430,4895,6430,4776,6430,4698,6429,4620,6428,4543,6426,4483,6424,4407,6421,4332,6417,4258,6414,4198,6410,4126,6405,4056,6400,3988,6394,3928,6389,3862,6383,3799,6376,3738,6369,3679,6361,3601,6350,3526,6339,3455,6327,3387,6315,3342,6306,3362,7707,3342,7703,3323,7699,3323,6301,3303,6297,3281,6292,3262,6288,3243,6283,3224,6279,3243,7681,3224,7676,3205,7671,3205,6274,3186,6269,3171,6265,3152,6259,3133,6254,3123,6250,3103,6244,3085,6238,3078,6236,3085,7636,3078,7633,3059,7627,3059,6229,3040,6222,3019,6213,3001,6206,2988,6200,2976,6195,2965,6189,2954,6184,2944,6178,2934,6172,2925,6167,2916,6161,2908,6155,2900,6149,2893,6144,2886,6138,2880,6132,2874,6126,2870,6120,2865,6114,2861,6108,2857,6103,2854,6097,2852,6091,2850,6085,2849,6079,2848,7471,2848,6061,2849,6055,2850,6049,2852,6043,2854,6037,2857,6031,2861,6025,2865,6020,2870,6014,2874,6008,2880,6002,2886,5996,2893,5990,2900,5984,2908,5979,2916,5973,2925,5967,2934,5962,2944,5956,3001,5928,3065,5902,3133,5880,3204,5861,3264,5846,3328,5831,3396,5818,3467,5805,3542,5792,3619,5781,3680,5773,3740,5765,3803,5758,3868,5751,3937,5744,3997,5739,4066,5733,4138,5728,4212,5723,4272,5719,4347,5716,4423,5712,4500,5710,4560,5708,4638,5706,4716,5705,4815,5704,4933,5704,5011,5705,5089,5706,5166,5708,5226,5710,5302,5713,5377,5716,5451,5720,5511,5724,5583,5729,5653,5734,5721,5739,5781,5745,5847,5751,5910,5758,5971,5765,6030,5773,6108,5783,6183,5795,6254,5807,6322,5819,6387,5832,6447,5846,6523,5865,6587,5884,6650,5905,6708,5928,6765,5956,6775,5962,6784,5967,6793,5973,6801,5979,6809,5984,6816,5990,6823,5996,6829,6002,6835,6008,6840,6014,6844,6020,6848,6025,6852,6031,6855,6037,6857,6043,6859,6049,6860,6055,6861,6061,6861,6067xe" stroked="f" style="position:absolute;left:2848;top:5704;width:4013;height:2003">
              <v:path arrowok="t"/>
              <v:fill/>
            </v:shape>
            <v:shape coordorigin="6706,6067" coordsize="155,1537" fillcolor="#ECECFF" filled="t" path="m6706,6207l6721,6200,6733,6195,6744,6189,6755,6184,6765,6178,6775,6172,6784,6167,6793,6161,6801,6155,6809,6149,6816,6144,6823,6138,6829,6132,6835,6126,6840,6120,6844,6114,6848,6108,6852,6103,6855,6097,6857,6091,6859,6085,6860,6079,6861,6073,6861,6067,6861,7471,6860,7477,6859,7482,6857,7488,6855,7494,6852,7500,6848,7506,6844,7512,6840,7518,6835,7524,6829,7530,6823,7535,6816,7541,6809,7547,6801,7553,6793,7559,6784,7564,6775,7570,6765,7576,6755,7581,6744,7587,6733,7593,6721,7598,6708,7604,6706,6207xe" stroked="f" style="position:absolute;left:6706;top:6067;width:155;height:1537">
              <v:path arrowok="t"/>
              <v:fill/>
            </v:shape>
            <v:shape coordorigin="6562,6215" coordsize="126,1437" fillcolor="#ECECFF" filled="t" path="m6562,6258l6576,6254,6595,6248,6614,6241,6624,6238,6644,6231,6662,6225,6669,6222,6688,6215,6688,7612,6669,7620,6662,7622,6644,7629,6624,7636,6614,7639,6595,7645,6576,7651,6562,6258xe" stroked="f" style="position:absolute;left:6562;top:6215;width:126;height:1437">
              <v:path arrowok="t"/>
              <v:fill/>
            </v:shape>
            <v:shape coordorigin="3342,6263" coordsize="3201,1564" fillcolor="#ECECFF" filled="t" path="m3455,7725l3407,7716,3342,6306,3362,6310,3368,6311,3436,6324,3507,6336,3581,6348,3659,6359,3738,6369,3799,6376,3862,6383,3928,6389,3988,6394,4056,6400,4126,6405,4198,6410,4258,6414,4332,6417,4407,6421,4483,6424,4543,6426,4620,6428,4698,6429,4776,6430,4816,6430,4935,6430,5013,6429,5091,6427,5169,6426,5246,6423,5306,6421,5382,6417,5457,6413,5531,6409,5591,6405,5663,6399,5733,6393,5800,6387,5860,6381,5926,6374,5989,6366,6050,6359,6110,6350,6187,6338,6262,6326,6333,6313,6400,6298,6464,6284,6523,6269,6543,6263,6543,7661,6466,7681,6406,7695,6341,7708,6273,7721,6202,7734,6128,7745,6050,7756,5989,7764,5926,7772,5860,7779,5800,7785,5733,7791,5663,7797,5591,7802,5531,7807,5457,7811,5382,7815,5306,7818,5246,7821,5169,7823,5091,7825,5013,7827,4935,7827,4895,7828,4776,7827,4698,7827,4620,7825,4543,7823,4483,7821,4407,7819,4332,7815,4258,7811,4198,7808,4126,7803,4056,7798,3988,7792,3928,7787,3862,7780,3799,7773,3738,7766,3679,7759,3601,7748,3526,7737,3475,7728,3455,7725xe" stroked="f" style="position:absolute;left:3342;top:6263;width:3201;height:1564">
              <v:path arrowok="t"/>
              <v:fill/>
            </v:shape>
            <v:shape coordorigin="3224,6279" coordsize="98,1421" fillcolor="#ECECFF" filled="t" path="m3224,6279l3243,6283,3262,6288,3281,6292,3301,6297,3323,6301,3323,7699,3303,7695,3281,7690,3262,7686,3243,7681,3224,6279xe" stroked="f" style="position:absolute;left:3224;top:6279;width:98;height:1421">
              <v:path arrowok="t"/>
              <v:fill/>
            </v:shape>
            <v:shape coordorigin="3078,6236" coordsize="127,1436" fillcolor="#ECECFF" filled="t" path="m3078,6236l3085,6238,3103,6244,3123,6250,3133,6254,3152,6259,3171,6265,3186,6269,3205,6274,3205,7671,3186,7666,3171,7662,3152,7657,3133,7651,3123,7648,3103,7642,3085,7636,3078,6236xe" stroked="f" style="position:absolute;left:3078;top:6236;width:127;height:1436">
              <v:path arrowok="t"/>
              <v:fill/>
            </v:shape>
            <v:shape coordorigin="2848,6079" coordsize="211,1548" fillcolor="#ECECFF" filled="t" path="m2848,7471l2849,6079,2850,6085,2852,6091,2854,6097,2857,6103,2861,6108,2865,6114,2870,6120,2874,6126,2880,6132,2886,6138,2893,6144,2900,6149,2908,6155,2916,6161,2925,6167,2934,6172,2944,6178,2954,6184,2965,6189,2976,6195,2988,6200,3001,6206,3019,6213,3037,6221,3059,6229,3059,7627,3040,7620,3037,7619,3019,7611,3001,7604,2988,7598,2976,7593,2965,7587,2954,7581,2944,7576,2934,7570,2925,7564,2916,7559,2908,7553,2900,7547,2893,7541,2886,7535,2880,7530,2874,7524,2870,7518,2865,7512,2861,7506,2857,7500,2854,7494,2852,7488,2850,7482,2849,7477,2848,7471xe" stroked="f" style="position:absolute;left:2848;top:6079;width:211;height:1548">
              <v:path arrowok="t"/>
              <v:fill/>
            </v:shape>
            <v:shape coordorigin="2848,5704" coordsize="4013,2124" filled="f" path="m2848,6067l2848,6073,2849,6079,2850,6085,2852,6091,2854,6097,2857,6103,2861,6108,2865,6114,2870,6120,2874,6126,2880,6132,2886,6138,2893,6144,2944,6178,3001,6206,3059,6229,3123,6250,3186,6269,3262,6288,3323,6301,3387,6315,3455,6327,3526,6339,3601,6350,3679,6361,3738,6369,3799,6376,3862,6383,3928,6389,3988,6394,4056,6400,4126,6405,4198,6410,4258,6414,4332,6417,4407,6421,4483,6424,4543,6426,4620,6428,4698,6429,4776,6430,4836,6430,4855,6430,4875,6430,4953,6430,5013,6429,5091,6427,5169,6426,5246,6423,5306,6421,5382,6417,5457,6413,5531,6409,5591,6405,5663,6399,5733,6393,5800,6387,5860,6381,5926,6374,5989,6366,6050,6359,6110,6350,6187,6338,6262,6326,6333,6313,6400,6298,6464,6284,6523,6269,6595,6248,6662,6225,6721,6200,6775,6172,6823,6138,6829,6132,6835,6126,6840,6120,6844,6114,6848,6108,6852,6103,6855,6097,6857,6091,6859,6085,6860,6079,6861,6073,6861,6067,6861,6061,6860,6055,6859,6049,6857,6043,6855,6037,6852,6031,6848,6025,6844,6020,6840,6014,6835,6008,6829,6002,6823,5996,6816,5990,6809,5984,6801,5979,6793,5973,6784,5967,6775,5962,6765,5956,6708,5928,6650,5905,6587,5884,6523,5865,6447,5846,6387,5832,6322,5819,6254,5807,6183,5795,6108,5783,6030,5773,5971,5765,5910,5758,5847,5751,5781,5745,5721,5739,5653,5734,5583,5729,5511,5724,5451,5720,5377,5716,5302,5713,5226,5710,5166,5708,5089,5706,5011,5705,4933,5704,4873,5704,4855,5704,4835,5704,4756,5704,4696,5705,4618,5706,4540,5708,4463,5711,4403,5713,4327,5717,4252,5721,4178,5725,4118,5729,4046,5735,3976,5740,3909,5747,3849,5753,3783,5760,3720,5767,3659,5775,3599,5784,3522,5795,3448,5808,3376,5821,3309,5835,3245,5850,3186,5865,3114,5886,3047,5909,2988,5933,2934,5962,2925,5967,2916,5973,2908,5979,2900,5984,2893,5990,2886,5996,2880,6002,2874,6008,2870,6014,2865,6020,2861,6025,2857,6031,2854,6037,2852,6043,2850,6049,2849,6055,2848,6061,2848,6067,2848,7465,2848,7471,2849,7477,2850,7482,2852,7488,2854,7494,2857,7500,2861,7506,2865,7512,2870,7518,2874,7524,2880,7530,2886,7535,2893,7541,2900,7547,2908,7553,2916,7559,2925,7564,2934,7570,2944,7576,2954,7581,2965,7587,2976,7593,3037,7619,3103,7642,3171,7662,3243,7681,3303,7695,3368,7708,3436,7721,3507,7734,3581,7745,3659,7756,3738,7766,3799,7773,3862,7780,3928,7787,3988,7792,4056,7798,4126,7803,4198,7808,4258,7811,4332,7815,4407,7819,4483,7821,4543,7823,4620,7825,4698,7827,4776,7827,4836,7828,4855,7828,4875,7828,4953,7827,5013,7827,5091,7825,5169,7823,5246,7821,5306,7818,5382,7815,5457,7811,5531,7807,5591,7802,5663,7797,5733,7791,5800,7785,5860,7779,5926,7772,5989,7764,6050,7756,6110,7748,6187,7736,6262,7724,6333,7710,6400,7696,6464,7681,6523,7666,6595,7645,6662,7622,6721,7598,6744,7587,6755,7581,6765,7576,6775,7570,6784,7564,6793,7559,6801,7553,6809,7547,6816,7541,6823,7535,6829,7530,6835,7524,6840,7518,6844,7512,6848,7506,6852,7500,6855,7494,6857,7488,6859,7482,6860,7477,6861,7471,6861,7465,6861,6067e" strokecolor="#936FDA" stroked="t" strokeweight="1.32654pt" style="position:absolute;left:2848;top:5704;width:4013;height:2124">
              <v:path arrowok="t"/>
            </v:shape>
            <v:shape coordorigin="10299,5704" coordsize="4006,2000" fillcolor="#ECECFF" filled="t" path="m14305,6067l14305,6073,14304,6079,14302,6085,14301,6091,14298,6097,14295,6103,14292,6109,14288,6114,14283,6120,14278,6126,14273,6132,14266,6138,14260,6144,14253,6149,14245,6155,14237,6161,14228,6167,14219,6172,14209,6178,14199,6184,14188,6189,14177,6195,14165,6200,14152,6206,14132,6215,14112,6222,14106,6225,14088,6231,14068,6238,14058,6241,14039,6248,14020,6254,14006,6258,14020,7651,14006,7655,13987,7661,13987,6263,13967,6269,13950,6273,13930,6278,13911,6283,13890,6288,13870,6293,13850,6297,13845,6298,13826,6303,13845,7696,13826,7700,13806,7704,13806,6307,13786,6311,13718,6324,13647,6336,13573,6348,13495,6358,13435,6366,13372,6374,13306,6381,13246,6387,13178,6393,13109,6399,13037,6405,12977,6409,12903,6413,12829,6417,12753,6421,12693,6423,12616,6425,12538,6427,12460,6429,12382,6430,12342,6430,12224,6430,12146,6429,12068,6427,11991,6425,11931,6424,11855,6421,11780,6417,11707,6413,11647,6410,11575,6405,11505,6400,11437,6394,11378,6389,11312,6382,11249,6376,11188,6369,11129,6361,11051,6350,10976,6339,10905,6327,10837,6315,10773,6301,10712,6288,10637,6269,10573,6250,10529,6236,10536,7636,10529,7633,10510,7626,10510,6229,10492,6222,10470,6214,10452,6206,10439,6200,10427,6195,10416,6189,10405,6184,10395,6178,10385,6172,10376,6167,10367,6161,10359,6155,10351,6149,10344,6144,10338,6138,10331,6132,10326,6126,10321,6120,10316,6114,10312,6109,10309,6103,10306,6097,10303,6091,10302,6085,10300,6079,10299,7470,10299,6061,10300,6055,10302,6049,10303,6043,10306,6037,10309,6032,10312,6026,10316,6020,10321,6014,10326,6008,10331,6002,10338,5996,10344,5990,10351,5985,10359,5979,10367,5973,10376,5967,10385,5962,10395,5956,10452,5928,10516,5903,10584,5881,10654,5861,10714,5846,10778,5832,10846,5818,10917,5805,10992,5793,11069,5781,11130,5773,11189,5765,11252,5758,11318,5751,11386,5745,11446,5739,11515,5733,11587,5728,11661,5723,11721,5720,11795,5716,11871,5713,11948,5710,12008,5708,12086,5706,12164,5705,12262,5704,12380,5705,12458,5705,12536,5707,12613,5709,12673,5711,12749,5713,12824,5717,12897,5721,12957,5724,13029,5729,13099,5734,13167,5740,13226,5745,13292,5752,13355,5759,13416,5766,13475,5773,13553,5784,13628,5795,13699,5807,13767,5820,13831,5833,13892,5846,13967,5866,14031,5884,14094,5905,14152,5928,14188,5945,14199,5950,14209,5956,14219,5962,14228,5967,14237,5973,14245,5979,14253,5985,14260,5990,14266,5996,14273,6002,14278,6008,14283,6014,14288,6020,14292,6026,14295,6032,14298,6037,14301,6043,14302,6049,14304,6055,14305,6061,14305,6067xe" stroked="f" style="position:absolute;left:10299;top:5704;width:4006;height:2000">
              <v:path arrowok="t"/>
              <v:fill/>
            </v:shape>
            <v:shape coordorigin="14006,6073" coordsize="299,1578" fillcolor="#ECECFF" filled="t" path="m14006,6258l14020,6254,14039,6248,14058,6241,14068,6238,14088,6231,14106,6225,14112,6222,14132,6215,14150,6207,14165,6200,14177,6195,14188,6189,14199,6184,14209,6178,14219,6172,14228,6167,14237,6161,14245,6155,14253,6149,14260,6144,14266,6138,14273,6132,14278,6126,14283,6120,14288,6114,14292,6109,14295,6103,14298,6097,14301,6091,14302,6085,14304,6079,14305,6073,14305,7470,14302,7482,14298,7494,14292,7506,14283,7518,14273,7529,14260,7541,14245,7553,14237,7558,14228,7564,14219,7570,14209,7575,14199,7581,14188,7587,14177,7592,14165,7598,14152,7603,14132,7612,14112,7620,14088,7629,14068,7636,14058,7639,14039,7645,14020,7651,14006,6258xe" stroked="f" style="position:absolute;left:14006;top:6073;width:299;height:1578">
              <v:path arrowok="t"/>
              <v:fill/>
            </v:shape>
            <v:shape coordorigin="13826,6263" coordsize="161,1433" fillcolor="#ECECFF" filled="t" path="m13911,6283l13930,6278,13950,6273,13967,6269,13987,6263,13987,7661,13930,7676,13870,7690,13845,7696,13826,6303,13845,6298,13850,6297,13870,6293,13890,6288,13909,6284,13911,6283xe" stroked="f" style="position:absolute;left:13826;top:6263;width:161;height:1433">
              <v:path arrowok="t"/>
              <v:fill/>
            </v:shape>
            <v:shape coordorigin="10529,6236" coordsize="3277,1591" fillcolor="#ECECFF" filled="t" path="m10529,6236l10603,6259,10675,6279,10752,6297,10812,6310,10877,6322,10945,6334,11016,6345,11091,6356,11168,6366,11229,6373,11292,6380,11352,6386,11417,6393,11485,6398,11555,6404,11615,6408,11687,6412,11760,6416,11835,6420,11895,6422,11971,6425,12048,6427,12126,6428,12186,6429,12264,6430,12382,6430,12460,6429,12538,6427,12616,6425,12693,6423,12753,6421,12829,6417,12903,6413,12977,6409,13037,6405,13109,6399,13178,6393,13246,6387,13306,6381,13372,6374,13435,6366,13495,6358,13555,6350,13632,6338,13706,6326,13777,6312,13806,6307,13806,7704,13738,7717,13667,7730,13593,7742,13515,7753,13455,7761,13391,7769,13332,7776,13266,7782,13198,7789,13128,7795,13068,7800,12997,7805,12923,7809,12849,7813,12789,7816,12713,7820,12636,7822,12558,7824,12498,7826,12420,7827,12342,7827,12224,7827,12146,7826,12068,7825,11991,7823,11931,7821,11855,7818,11780,7815,11707,7811,11647,7807,11575,7803,11505,7797,11437,7792,11378,7786,11312,7780,11249,7773,11188,7766,11129,7758,11051,7748,10976,7736,10905,7724,10837,7712,10773,7699,10712,7685,10637,7666,10573,7648,10536,7636,10529,6236xe" stroked="f" style="position:absolute;left:10529;top:6236;width:3277;height:1591">
              <v:path arrowok="t"/>
              <v:fill/>
            </v:shape>
            <v:shape coordorigin="10299,6079" coordsize="211,1547" fillcolor="#ECECFF" filled="t" path="m10299,7470l10300,6079,10302,6085,10303,6091,10306,6097,10309,6103,10312,6109,10316,6114,10321,6120,10326,6126,10331,6132,10338,6138,10344,6144,10351,6149,10359,6155,10367,6161,10376,6167,10385,6172,10395,6178,10405,6184,10416,6189,10427,6195,10439,6200,10452,6206,10470,6214,10489,6221,10510,6229,10510,7626,10492,7620,10489,7618,10470,7611,10452,7603,10439,7598,10427,7592,10416,7587,10405,7581,10395,7575,10385,7570,10376,7564,10367,7558,10359,7553,10351,7547,10344,7541,10338,7535,10331,7529,10326,7524,10321,7518,10316,7512,10312,7506,10309,7500,10306,7494,10303,7488,10302,7482,10300,7476,10299,7470xe" stroked="f" style="position:absolute;left:10299;top:6079;width:211;height:1547">
              <v:path arrowok="t"/>
              <v:fill/>
            </v:shape>
            <v:shape coordorigin="10299,5704" coordsize="4006,2123" filled="f" path="m10299,6067l10299,6073,10300,6079,10302,6085,10303,6091,10306,6097,10309,6103,10312,6109,10316,6114,10321,6120,10326,6126,10331,6132,10338,6138,10344,6144,10351,6149,10359,6155,10367,6161,10376,6167,10385,6172,10395,6178,10452,6206,10510,6229,10573,6250,10637,6269,10712,6288,10773,6301,10837,6315,10905,6327,10976,6339,11051,6350,11129,6361,11188,6369,11249,6376,11312,6382,11378,6389,11437,6394,11505,6400,11575,6405,11647,6410,11707,6413,11780,6417,11855,6421,11931,6424,11991,6425,12068,6427,12146,6429,12224,6430,12284,6430,12302,6430,12322,6430,12400,6429,12460,6429,12538,6427,12616,6425,12693,6423,12753,6421,12829,6417,12903,6413,12977,6409,13037,6405,13109,6399,13178,6393,13246,6387,13306,6381,13372,6374,13435,6366,13495,6358,13555,6350,13632,6338,13706,6326,13777,6312,13845,6298,13909,6284,13967,6269,14039,6248,14106,6225,14165,6200,14188,6189,14199,6184,14209,6178,14219,6172,14228,6167,14237,6161,14245,6155,14253,6149,14260,6144,14266,6138,14273,6132,14278,6126,14283,6120,14288,6114,14292,6109,14295,6103,14298,6097,14301,6091,14302,6085,14304,6079,14305,6073,14305,6067,14305,6061,14304,6055,14302,6049,14301,6043,14298,6037,14295,6032,14292,6026,14288,6020,14283,6014,14278,6008,14273,6002,14266,5996,14260,5990,14253,5985,14245,5979,14237,5973,14228,5967,14219,5962,14209,5956,14199,5950,14188,5945,14177,5939,14115,5913,14050,5890,13982,5870,13911,5851,13850,5837,13786,5823,13718,5811,13647,5798,13573,5787,13495,5776,13416,5766,13355,5759,13292,5752,13226,5745,13167,5740,13099,5734,13029,5729,12957,5724,12897,5721,12824,5717,12749,5713,12673,5711,12613,5709,12536,5707,12458,5705,12380,5705,12320,5704,12302,5704,12282,5704,12204,5705,12144,5705,12066,5707,11988,5709,11911,5711,11851,5714,11775,5717,11701,5721,11627,5726,11567,5730,11495,5735,11426,5741,11358,5747,11298,5753,11232,5760,11169,5768,11109,5776,11049,5784,10972,5796,10898,5808,10827,5822,10759,5836,10695,5850,10637,5866,10565,5887,10498,5910,10439,5934,10385,5962,10376,5967,10367,5973,10359,5979,10351,5985,10344,5990,10338,5996,10331,6002,10326,6008,10321,6014,10316,6020,10312,6026,10309,6032,10306,6037,10303,6043,10302,6049,10300,6055,10299,6061,10299,6067,10299,7464,10299,7470,10300,7476,10302,7482,10303,7488,10306,7494,10309,7500,10312,7506,10316,7512,10321,7518,10326,7524,10331,7529,10338,7535,10344,7541,10351,7547,10359,7553,10367,7558,10376,7564,10385,7570,10395,7575,10405,7581,10416,7587,10427,7592,10489,7618,10554,7642,10622,7662,10693,7681,10754,7695,10818,7708,10886,7721,10957,7733,11031,7745,11109,7756,11188,7766,11249,7773,11312,7780,11378,7786,11437,7792,11505,7797,11575,7803,11647,7807,11707,7811,11780,7815,11855,7818,11931,7821,11991,7823,12068,7825,12146,7826,12224,7827,12284,7827,12302,7827,12322,7827,12400,7827,12460,7826,12538,7825,12616,7823,12693,7820,12753,7818,12829,7815,12903,7811,12977,7806,13037,7802,13109,7797,13178,7791,13246,7784,13306,7778,13372,7771,13435,7764,13495,7756,13555,7748,13632,7736,13706,7723,13777,7710,13845,7696,13909,7681,13967,7666,14039,7645,14106,7622,14165,7598,14219,7570,14273,7529,14304,7476,14305,7470,14305,7464,14305,6067e" strokecolor="#936FDA" stroked="t" strokeweight="1.32654pt" style="position:absolute;left:10299;top:5704;width:4006;height:2123">
              <v:path arrowok="t"/>
            </v:shape>
            <v:shape coordorigin="7489,11117" coordsize="3976,1433" fillcolor="#ECECFF" filled="t" path="m7489,11117l11465,11117,11465,12550,7489,12550,7489,11117xe" stroked="f" style="position:absolute;left:7489;top:11117;width:3976;height:1433">
              <v:path arrowok="t"/>
              <v:fill/>
            </v:shape>
            <v:shape coordorigin="7489,11117" coordsize="3976,1433" filled="f" path="m7489,11117l11465,11117,11465,12550,7489,12550,7489,11117xe" strokecolor="#936FDA" stroked="t" strokeweight="1.32649pt" style="position:absolute;left:7489;top:11117;width:3976;height:1433">
              <v:path arrowok="t"/>
            </v:shape>
            <v:shape coordorigin="6118,14513" coordsize="6718,1433" fillcolor="#ECECFF" filled="t" path="m6118,14513l12836,14513,12836,15946,6118,15946,6118,14513xe" stroked="f" style="position:absolute;left:6118;top:14513;width:6718;height:1433">
              <v:path arrowok="t"/>
              <v:fill/>
            </v:shape>
            <v:shape coordorigin="6118,14513" coordsize="6718,1433" filled="f" path="m6118,14513l12836,14513,12836,15946,6118,15946,6118,14513xe" strokecolor="#936FDA" stroked="t" strokeweight="1.32646pt" style="position:absolute;left:6118;top:14513;width:6718;height:1433">
              <v:path arrowok="t"/>
            </v:shape>
            <v:shape coordorigin="6375,19235" coordsize="6203,1433" fillcolor="#ECECFF" filled="t" path="m6375,19235l12578,19235,12578,20668,6375,20668,6375,19235xe" stroked="f" style="position:absolute;left:6375;top:19235;width:6203;height:1433">
              <v:path arrowok="t"/>
              <v:fill/>
            </v:shape>
            <v:shape coordorigin="6375,19235" coordsize="6203,1433" filled="f" path="m6375,19235l12578,19235,12578,20668,6375,20668,6375,19235xe" strokecolor="#936FDA" stroked="t" strokeweight="1.32646pt" style="position:absolute;left:6375;top:19235;width:6203;height:1433">
              <v:path arrowok="t"/>
            </v:shape>
            <v:shape style="position:absolute;left:8064;top:23944;width:2825;height:1972" type="#_x0000_t75">
              <v:imagedata o:title="" r:id="rId4"/>
            </v:shape>
            <v:shape coordorigin="1354,29192" coordsize="4880,1433" fillcolor="#ECECFF" filled="t" path="m1354,29192l6234,29192,6234,30624,1354,30624,1354,29192xe" stroked="f" style="position:absolute;left:1354;top:29192;width:4880;height:1433">
              <v:path arrowok="t"/>
              <v:fill/>
            </v:shape>
            <v:shape coordorigin="1354,29192" coordsize="4880,1433" filled="f" path="m1354,29192l6234,29192,6234,30624,1354,30624,1354,29192xe" strokecolor="#936FDA" stroked="t" strokeweight="1.32648pt" style="position:absolute;left:1354;top:29192;width:4880;height:1433">
              <v:path arrowok="t"/>
            </v:shape>
            <v:shape coordorigin="7561,29192" coordsize="3833,1433" fillcolor="#ECECFF" filled="t" path="m7561,29192l11393,29192,11393,30624,7561,30624,7561,29192xe" stroked="f" style="position:absolute;left:7561;top:29192;width:3833;height:1433">
              <v:path arrowok="t"/>
              <v:fill/>
            </v:shape>
            <v:shape coordorigin="7561,29192" coordsize="3833,1433" filled="f" path="m7561,29192l11393,29192,11393,30624,7561,30624,7561,29192xe" strokecolor="#936FDA" stroked="t" strokeweight="1.3265pt" style="position:absolute;left:7561;top:29192;width:3833;height:1433">
              <v:path arrowok="t"/>
            </v:shape>
            <v:shape coordorigin="12720,29192" coordsize="4745,1433" fillcolor="#ECECFF" filled="t" path="m12720,29192l17465,29192,17465,30624,12720,30624,12720,29192xe" stroked="f" style="position:absolute;left:12720;top:29192;width:4745;height:1433">
              <v:path arrowok="t"/>
              <v:fill/>
            </v:shape>
            <v:shape coordorigin="12720,29192" coordsize="4745,1433" filled="f" path="m12720,29192l17465,29192,17465,30624,12720,30624,12720,29192xe" strokecolor="#936FDA" stroked="t" strokeweight="1.32648pt" style="position:absolute;left:12720;top:29192;width:4745;height:1433">
              <v:path arrowok="t"/>
            </v:shape>
            <w10:wrap type="none"/>
          </v:group>
        </w:pict>
      </w: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Data</w:t>
      </w:r>
      <w:r>
        <w:rPr>
          <w:rFonts w:ascii="Trebuchet MS" w:cs="Trebuchet MS" w:eastAsia="Trebuchet MS" w:hAnsi="Trebuchet MS"/>
          <w:color w:val="333333"/>
          <w:spacing w:val="11"/>
          <w:w w:val="100"/>
          <w:position w:val="-1"/>
          <w:sz w:val="42"/>
          <w:szCs w:val="42"/>
        </w:rPr>
        <w:t> </w:t>
      </w:r>
      <w:r>
        <w:rPr>
          <w:rFonts w:ascii="Trebuchet MS" w:cs="Trebuchet MS" w:eastAsia="Trebuchet MS" w:hAnsi="Trebuchet MS"/>
          <w:color w:val="333333"/>
          <w:spacing w:val="0"/>
          <w:w w:val="101"/>
          <w:position w:val="-1"/>
          <w:sz w:val="42"/>
          <w:szCs w:val="42"/>
        </w:rPr>
        <w:t>Sources</w:t>
      </w:r>
      <w:r>
        <w:rPr>
          <w:rFonts w:ascii="Trebuchet MS" w:cs="Trebuchet MS" w:eastAsia="Trebuchet MS" w:hAnsi="Trebuchet MS"/>
          <w:color w:val="000000"/>
          <w:spacing w:val="0"/>
          <w:w w:val="100"/>
          <w:position w:val="0"/>
          <w:sz w:val="42"/>
          <w:szCs w:val="42"/>
        </w:rPr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42"/>
          <w:szCs w:val="42"/>
        </w:rPr>
        <w:jc w:val="left"/>
        <w:spacing w:before="9" w:line="460" w:lineRule="exact"/>
        <w:ind w:left="2077"/>
      </w:pP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Microsoft</w:t>
      </w:r>
      <w:r>
        <w:rPr>
          <w:rFonts w:ascii="Trebuchet MS" w:cs="Trebuchet MS" w:eastAsia="Trebuchet MS" w:hAnsi="Trebuchet MS"/>
          <w:color w:val="333333"/>
          <w:spacing w:val="19"/>
          <w:w w:val="100"/>
          <w:position w:val="-1"/>
          <w:sz w:val="42"/>
          <w:szCs w:val="42"/>
        </w:rPr>
        <w:t> </w:t>
      </w: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Forms</w:t>
      </w: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                      </w:t>
      </w:r>
      <w:r>
        <w:rPr>
          <w:rFonts w:ascii="Trebuchet MS" w:cs="Trebuchet MS" w:eastAsia="Trebuchet MS" w:hAnsi="Trebuchet MS"/>
          <w:color w:val="333333"/>
          <w:spacing w:val="79"/>
          <w:w w:val="100"/>
          <w:position w:val="-1"/>
          <w:sz w:val="42"/>
          <w:szCs w:val="42"/>
        </w:rPr>
        <w:t> </w:t>
      </w: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Excel</w:t>
      </w:r>
      <w:r>
        <w:rPr>
          <w:rFonts w:ascii="Trebuchet MS" w:cs="Trebuchet MS" w:eastAsia="Trebuchet MS" w:hAnsi="Trebuchet MS"/>
          <w:color w:val="333333"/>
          <w:spacing w:val="12"/>
          <w:w w:val="100"/>
          <w:position w:val="-1"/>
          <w:sz w:val="42"/>
          <w:szCs w:val="42"/>
        </w:rPr>
        <w:t> </w:t>
      </w: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Files</w:t>
      </w: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                     </w:t>
      </w:r>
      <w:r>
        <w:rPr>
          <w:rFonts w:ascii="Trebuchet MS" w:cs="Trebuchet MS" w:eastAsia="Trebuchet MS" w:hAnsi="Trebuchet MS"/>
          <w:color w:val="333333"/>
          <w:spacing w:val="96"/>
          <w:w w:val="100"/>
          <w:position w:val="-1"/>
          <w:sz w:val="42"/>
          <w:szCs w:val="42"/>
        </w:rPr>
        <w:t> </w:t>
      </w:r>
      <w:r>
        <w:rPr>
          <w:rFonts w:ascii="Trebuchet MS" w:cs="Trebuchet MS" w:eastAsia="Trebuchet MS" w:hAnsi="Trebuchet MS"/>
          <w:color w:val="333333"/>
          <w:spacing w:val="0"/>
          <w:w w:val="101"/>
          <w:position w:val="-1"/>
          <w:sz w:val="42"/>
          <w:szCs w:val="42"/>
        </w:rPr>
        <w:t>API</w:t>
      </w:r>
      <w:r>
        <w:rPr>
          <w:rFonts w:ascii="Trebuchet MS" w:cs="Trebuchet MS" w:eastAsia="Trebuchet MS" w:hAnsi="Trebuchet MS"/>
          <w:color w:val="000000"/>
          <w:spacing w:val="0"/>
          <w:w w:val="100"/>
          <w:position w:val="0"/>
          <w:sz w:val="42"/>
          <w:szCs w:val="4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="260" w:lineRule="exact"/>
      </w:pPr>
      <w:r>
        <w:rPr>
          <w:sz w:val="26"/>
          <w:szCs w:val="26"/>
        </w:rPr>
      </w:r>
    </w:p>
    <w:p>
      <w:pPr>
        <w:rPr>
          <w:rFonts w:ascii="Trebuchet MS" w:cs="Trebuchet MS" w:eastAsia="Trebuchet MS" w:hAnsi="Trebuchet MS"/>
          <w:sz w:val="42"/>
          <w:szCs w:val="42"/>
        </w:rPr>
        <w:jc w:val="left"/>
        <w:spacing w:before="9" w:line="460" w:lineRule="exact"/>
        <w:ind w:left="2458"/>
      </w:pP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submit</w:t>
      </w:r>
      <w:r>
        <w:rPr>
          <w:rFonts w:ascii="Trebuchet MS" w:cs="Trebuchet MS" w:eastAsia="Trebuchet MS" w:hAnsi="Trebuchet MS"/>
          <w:color w:val="333333"/>
          <w:spacing w:val="15"/>
          <w:w w:val="100"/>
          <w:position w:val="-1"/>
          <w:sz w:val="42"/>
          <w:szCs w:val="42"/>
        </w:rPr>
        <w:t> </w:t>
      </w: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data</w:t>
      </w: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                           </w:t>
      </w:r>
      <w:r>
        <w:rPr>
          <w:rFonts w:ascii="Trebuchet MS" w:cs="Trebuchet MS" w:eastAsia="Trebuchet MS" w:hAnsi="Trebuchet MS"/>
          <w:color w:val="333333"/>
          <w:spacing w:val="124"/>
          <w:w w:val="100"/>
          <w:position w:val="-1"/>
          <w:sz w:val="42"/>
          <w:szCs w:val="42"/>
        </w:rPr>
        <w:t> </w:t>
      </w: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upload</w:t>
      </w: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                    </w:t>
      </w:r>
      <w:r>
        <w:rPr>
          <w:rFonts w:ascii="Trebuchet MS" w:cs="Trebuchet MS" w:eastAsia="Trebuchet MS" w:hAnsi="Trebuchet MS"/>
          <w:color w:val="333333"/>
          <w:spacing w:val="2"/>
          <w:w w:val="100"/>
          <w:position w:val="-1"/>
          <w:sz w:val="42"/>
          <w:szCs w:val="42"/>
        </w:rPr>
        <w:t> </w:t>
      </w: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send</w:t>
      </w:r>
      <w:r>
        <w:rPr>
          <w:rFonts w:ascii="Trebuchet MS" w:cs="Trebuchet MS" w:eastAsia="Trebuchet MS" w:hAnsi="Trebuchet MS"/>
          <w:color w:val="333333"/>
          <w:spacing w:val="11"/>
          <w:w w:val="100"/>
          <w:position w:val="-1"/>
          <w:sz w:val="42"/>
          <w:szCs w:val="42"/>
        </w:rPr>
        <w:t> </w:t>
      </w:r>
      <w:r>
        <w:rPr>
          <w:rFonts w:ascii="Trebuchet MS" w:cs="Trebuchet MS" w:eastAsia="Trebuchet MS" w:hAnsi="Trebuchet MS"/>
          <w:color w:val="333333"/>
          <w:spacing w:val="0"/>
          <w:w w:val="101"/>
          <w:position w:val="-1"/>
          <w:sz w:val="42"/>
          <w:szCs w:val="42"/>
        </w:rPr>
        <w:t>data</w:t>
      </w:r>
      <w:r>
        <w:rPr>
          <w:rFonts w:ascii="Trebuchet MS" w:cs="Trebuchet MS" w:eastAsia="Trebuchet MS" w:hAnsi="Trebuchet MS"/>
          <w:color w:val="000000"/>
          <w:spacing w:val="0"/>
          <w:w w:val="100"/>
          <w:position w:val="0"/>
          <w:sz w:val="42"/>
          <w:szCs w:val="4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42"/>
          <w:szCs w:val="42"/>
        </w:rPr>
        <w:jc w:val="center"/>
        <w:spacing w:before="9" w:line="460" w:lineRule="exact"/>
        <w:ind w:left="6489" w:right="7222"/>
      </w:pP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Landing</w:t>
      </w:r>
      <w:r>
        <w:rPr>
          <w:rFonts w:ascii="Trebuchet MS" w:cs="Trebuchet MS" w:eastAsia="Trebuchet MS" w:hAnsi="Trebuchet MS"/>
          <w:color w:val="333333"/>
          <w:spacing w:val="17"/>
          <w:w w:val="100"/>
          <w:position w:val="-1"/>
          <w:sz w:val="42"/>
          <w:szCs w:val="42"/>
        </w:rPr>
        <w:t> </w:t>
      </w:r>
      <w:r>
        <w:rPr>
          <w:rFonts w:ascii="Trebuchet MS" w:cs="Trebuchet MS" w:eastAsia="Trebuchet MS" w:hAnsi="Trebuchet MS"/>
          <w:color w:val="333333"/>
          <w:spacing w:val="0"/>
          <w:w w:val="101"/>
          <w:position w:val="-1"/>
          <w:sz w:val="42"/>
          <w:szCs w:val="42"/>
        </w:rPr>
        <w:t>Zone</w:t>
      </w:r>
      <w:r>
        <w:rPr>
          <w:rFonts w:ascii="Trebuchet MS" w:cs="Trebuchet MS" w:eastAsia="Trebuchet MS" w:hAnsi="Trebuchet MS"/>
          <w:color w:val="000000"/>
          <w:spacing w:val="0"/>
          <w:w w:val="100"/>
          <w:position w:val="0"/>
          <w:sz w:val="42"/>
          <w:szCs w:val="42"/>
        </w:rPr>
      </w:r>
    </w:p>
    <w:p>
      <w:pPr>
        <w:rPr>
          <w:sz w:val="18"/>
          <w:szCs w:val="18"/>
        </w:rPr>
        <w:jc w:val="left"/>
        <w:spacing w:before="8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42"/>
          <w:szCs w:val="42"/>
        </w:rPr>
        <w:jc w:val="left"/>
        <w:spacing w:before="9" w:line="460" w:lineRule="exact"/>
        <w:ind w:left="1807"/>
      </w:pP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Share</w:t>
      </w:r>
      <w:r>
        <w:rPr>
          <w:rFonts w:ascii="Trebuchet MS" w:cs="Trebuchet MS" w:eastAsia="Trebuchet MS" w:hAnsi="Trebuchet MS"/>
          <w:color w:val="333333"/>
          <w:spacing w:val="-18"/>
          <w:w w:val="100"/>
          <w:position w:val="-1"/>
          <w:sz w:val="42"/>
          <w:szCs w:val="42"/>
        </w:rPr>
        <w:t>P</w:t>
      </w: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oint</w:t>
      </w:r>
      <w:r>
        <w:rPr>
          <w:rFonts w:ascii="Trebuchet MS" w:cs="Trebuchet MS" w:eastAsia="Trebuchet MS" w:hAnsi="Trebuchet MS"/>
          <w:color w:val="333333"/>
          <w:spacing w:val="22"/>
          <w:w w:val="100"/>
          <w:position w:val="-1"/>
          <w:sz w:val="42"/>
          <w:szCs w:val="42"/>
        </w:rPr>
        <w:t> </w:t>
      </w: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Folders</w:t>
      </w: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                              </w:t>
      </w:r>
      <w:r>
        <w:rPr>
          <w:rFonts w:ascii="Trebuchet MS" w:cs="Trebuchet MS" w:eastAsia="Trebuchet MS" w:hAnsi="Trebuchet MS"/>
          <w:color w:val="333333"/>
          <w:spacing w:val="14"/>
          <w:w w:val="100"/>
          <w:position w:val="-1"/>
          <w:sz w:val="42"/>
          <w:szCs w:val="42"/>
        </w:rPr>
        <w:t> </w:t>
      </w: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Azure</w:t>
      </w:r>
      <w:r>
        <w:rPr>
          <w:rFonts w:ascii="Trebuchet MS" w:cs="Trebuchet MS" w:eastAsia="Trebuchet MS" w:hAnsi="Trebuchet MS"/>
          <w:color w:val="333333"/>
          <w:spacing w:val="13"/>
          <w:w w:val="100"/>
          <w:position w:val="-1"/>
          <w:sz w:val="42"/>
          <w:szCs w:val="42"/>
        </w:rPr>
        <w:t> </w:t>
      </w: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Blob</w:t>
      </w:r>
      <w:r>
        <w:rPr>
          <w:rFonts w:ascii="Trebuchet MS" w:cs="Trebuchet MS" w:eastAsia="Trebuchet MS" w:hAnsi="Trebuchet MS"/>
          <w:color w:val="333333"/>
          <w:spacing w:val="10"/>
          <w:w w:val="100"/>
          <w:position w:val="-1"/>
          <w:sz w:val="42"/>
          <w:szCs w:val="42"/>
        </w:rPr>
        <w:t> </w:t>
      </w:r>
      <w:r>
        <w:rPr>
          <w:rFonts w:ascii="Trebuchet MS" w:cs="Trebuchet MS" w:eastAsia="Trebuchet MS" w:hAnsi="Trebuchet MS"/>
          <w:color w:val="333333"/>
          <w:spacing w:val="0"/>
          <w:w w:val="101"/>
          <w:position w:val="-1"/>
          <w:sz w:val="42"/>
          <w:szCs w:val="42"/>
        </w:rPr>
        <w:t>Storage</w:t>
      </w:r>
      <w:r>
        <w:rPr>
          <w:rFonts w:ascii="Trebuchet MS" w:cs="Trebuchet MS" w:eastAsia="Trebuchet MS" w:hAnsi="Trebuchet MS"/>
          <w:color w:val="000000"/>
          <w:spacing w:val="0"/>
          <w:w w:val="100"/>
          <w:position w:val="0"/>
          <w:sz w:val="42"/>
          <w:szCs w:val="42"/>
        </w:rPr>
      </w:r>
    </w:p>
    <w:p>
      <w:pPr>
        <w:rPr>
          <w:sz w:val="15"/>
          <w:szCs w:val="15"/>
        </w:rPr>
        <w:jc w:val="left"/>
        <w:spacing w:before="7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42"/>
          <w:szCs w:val="42"/>
        </w:rPr>
        <w:jc w:val="left"/>
        <w:spacing w:before="9" w:line="460" w:lineRule="exact"/>
        <w:ind w:left="2784"/>
      </w:pP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raw</w:t>
      </w:r>
      <w:r>
        <w:rPr>
          <w:rFonts w:ascii="Trebuchet MS" w:cs="Trebuchet MS" w:eastAsia="Trebuchet MS" w:hAnsi="Trebuchet MS"/>
          <w:color w:val="333333"/>
          <w:spacing w:val="9"/>
          <w:w w:val="100"/>
          <w:position w:val="-1"/>
          <w:sz w:val="42"/>
          <w:szCs w:val="42"/>
        </w:rPr>
        <w:t> </w:t>
      </w: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data</w:t>
      </w: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                                            </w:t>
      </w:r>
      <w:r>
        <w:rPr>
          <w:rFonts w:ascii="Trebuchet MS" w:cs="Trebuchet MS" w:eastAsia="Trebuchet MS" w:hAnsi="Trebuchet MS"/>
          <w:color w:val="333333"/>
          <w:spacing w:val="84"/>
          <w:w w:val="100"/>
          <w:position w:val="-1"/>
          <w:sz w:val="42"/>
          <w:szCs w:val="42"/>
        </w:rPr>
        <w:t> </w:t>
      </w: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raw</w:t>
      </w:r>
      <w:r>
        <w:rPr>
          <w:rFonts w:ascii="Trebuchet MS" w:cs="Trebuchet MS" w:eastAsia="Trebuchet MS" w:hAnsi="Trebuchet MS"/>
          <w:color w:val="333333"/>
          <w:spacing w:val="9"/>
          <w:w w:val="100"/>
          <w:position w:val="-1"/>
          <w:sz w:val="42"/>
          <w:szCs w:val="42"/>
        </w:rPr>
        <w:t> </w:t>
      </w:r>
      <w:r>
        <w:rPr>
          <w:rFonts w:ascii="Trebuchet MS" w:cs="Trebuchet MS" w:eastAsia="Trebuchet MS" w:hAnsi="Trebuchet MS"/>
          <w:color w:val="333333"/>
          <w:spacing w:val="0"/>
          <w:w w:val="101"/>
          <w:position w:val="-1"/>
          <w:sz w:val="42"/>
          <w:szCs w:val="42"/>
        </w:rPr>
        <w:t>data</w:t>
      </w:r>
      <w:r>
        <w:rPr>
          <w:rFonts w:ascii="Trebuchet MS" w:cs="Trebuchet MS" w:eastAsia="Trebuchet MS" w:hAnsi="Trebuchet MS"/>
          <w:color w:val="000000"/>
          <w:spacing w:val="0"/>
          <w:w w:val="100"/>
          <w:position w:val="0"/>
          <w:sz w:val="42"/>
          <w:szCs w:val="4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42"/>
          <w:szCs w:val="42"/>
        </w:rPr>
        <w:jc w:val="center"/>
        <w:spacing w:before="9" w:line="460" w:lineRule="exact"/>
        <w:ind w:left="5817" w:right="7873"/>
      </w:pP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Staging</w:t>
      </w:r>
      <w:r>
        <w:rPr>
          <w:rFonts w:ascii="Trebuchet MS" w:cs="Trebuchet MS" w:eastAsia="Trebuchet MS" w:hAnsi="Trebuchet MS"/>
          <w:color w:val="333333"/>
          <w:spacing w:val="16"/>
          <w:w w:val="100"/>
          <w:position w:val="-1"/>
          <w:sz w:val="42"/>
          <w:szCs w:val="42"/>
        </w:rPr>
        <w:t> </w:t>
      </w:r>
      <w:r>
        <w:rPr>
          <w:rFonts w:ascii="Trebuchet MS" w:cs="Trebuchet MS" w:eastAsia="Trebuchet MS" w:hAnsi="Trebuchet MS"/>
          <w:color w:val="333333"/>
          <w:spacing w:val="0"/>
          <w:w w:val="101"/>
          <w:position w:val="-1"/>
          <w:sz w:val="42"/>
          <w:szCs w:val="42"/>
        </w:rPr>
        <w:t>Layer</w:t>
      </w:r>
      <w:r>
        <w:rPr>
          <w:rFonts w:ascii="Trebuchet MS" w:cs="Trebuchet MS" w:eastAsia="Trebuchet MS" w:hAnsi="Trebuchet MS"/>
          <w:color w:val="000000"/>
          <w:spacing w:val="0"/>
          <w:w w:val="100"/>
          <w:position w:val="0"/>
          <w:sz w:val="42"/>
          <w:szCs w:val="42"/>
        </w:rPr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42"/>
          <w:szCs w:val="42"/>
        </w:rPr>
        <w:jc w:val="center"/>
        <w:spacing w:before="9" w:line="460" w:lineRule="exact"/>
        <w:ind w:left="6993" w:right="6892"/>
      </w:pP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Staging</w:t>
      </w:r>
      <w:r>
        <w:rPr>
          <w:rFonts w:ascii="Trebuchet MS" w:cs="Trebuchet MS" w:eastAsia="Trebuchet MS" w:hAnsi="Trebuchet MS"/>
          <w:color w:val="333333"/>
          <w:spacing w:val="-6"/>
          <w:w w:val="100"/>
          <w:position w:val="-1"/>
          <w:sz w:val="42"/>
          <w:szCs w:val="42"/>
        </w:rPr>
        <w:t> </w:t>
      </w:r>
      <w:r>
        <w:rPr>
          <w:rFonts w:ascii="Trebuchet MS" w:cs="Trebuchet MS" w:eastAsia="Trebuchet MS" w:hAnsi="Trebuchet MS"/>
          <w:color w:val="333333"/>
          <w:spacing w:val="0"/>
          <w:w w:val="101"/>
          <w:position w:val="-1"/>
          <w:sz w:val="42"/>
          <w:szCs w:val="42"/>
        </w:rPr>
        <w:t>Area</w:t>
      </w:r>
      <w:r>
        <w:rPr>
          <w:rFonts w:ascii="Trebuchet MS" w:cs="Trebuchet MS" w:eastAsia="Trebuchet MS" w:hAnsi="Trebuchet MS"/>
          <w:color w:val="000000"/>
          <w:spacing w:val="0"/>
          <w:w w:val="100"/>
          <w:position w:val="0"/>
          <w:sz w:val="42"/>
          <w:szCs w:val="4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42"/>
          <w:szCs w:val="42"/>
        </w:rPr>
        <w:jc w:val="center"/>
        <w:spacing w:before="9" w:line="460" w:lineRule="exact"/>
        <w:ind w:left="7179" w:right="7056"/>
      </w:pP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clean</w:t>
      </w:r>
      <w:r>
        <w:rPr>
          <w:rFonts w:ascii="Trebuchet MS" w:cs="Trebuchet MS" w:eastAsia="Trebuchet MS" w:hAnsi="Trebuchet MS"/>
          <w:color w:val="333333"/>
          <w:spacing w:val="12"/>
          <w:w w:val="100"/>
          <w:position w:val="-1"/>
          <w:sz w:val="42"/>
          <w:szCs w:val="42"/>
        </w:rPr>
        <w:t> </w:t>
      </w:r>
      <w:r>
        <w:rPr>
          <w:rFonts w:ascii="Trebuchet MS" w:cs="Trebuchet MS" w:eastAsia="Trebuchet MS" w:hAnsi="Trebuchet MS"/>
          <w:color w:val="333333"/>
          <w:spacing w:val="0"/>
          <w:w w:val="101"/>
          <w:position w:val="-1"/>
          <w:sz w:val="42"/>
          <w:szCs w:val="42"/>
        </w:rPr>
        <w:t>data</w:t>
      </w:r>
      <w:r>
        <w:rPr>
          <w:rFonts w:ascii="Trebuchet MS" w:cs="Trebuchet MS" w:eastAsia="Trebuchet MS" w:hAnsi="Trebuchet MS"/>
          <w:color w:val="000000"/>
          <w:spacing w:val="0"/>
          <w:w w:val="100"/>
          <w:position w:val="0"/>
          <w:sz w:val="42"/>
          <w:szCs w:val="4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42"/>
          <w:szCs w:val="42"/>
        </w:rPr>
        <w:jc w:val="center"/>
        <w:spacing w:before="9" w:line="460" w:lineRule="exact"/>
        <w:ind w:left="5622" w:right="5529"/>
      </w:pP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Data</w:t>
      </w:r>
      <w:r>
        <w:rPr>
          <w:rFonts w:ascii="Trebuchet MS" w:cs="Trebuchet MS" w:eastAsia="Trebuchet MS" w:hAnsi="Trebuchet MS"/>
          <w:color w:val="333333"/>
          <w:spacing w:val="11"/>
          <w:w w:val="100"/>
          <w:position w:val="-1"/>
          <w:sz w:val="42"/>
          <w:szCs w:val="42"/>
        </w:rPr>
        <w:t> </w:t>
      </w:r>
      <w:r>
        <w:rPr>
          <w:rFonts w:ascii="Trebuchet MS" w:cs="Trebuchet MS" w:eastAsia="Trebuchet MS" w:hAnsi="Trebuchet MS"/>
          <w:color w:val="333333"/>
          <w:spacing w:val="-32"/>
          <w:w w:val="100"/>
          <w:position w:val="-1"/>
          <w:sz w:val="42"/>
          <w:szCs w:val="42"/>
        </w:rPr>
        <w:t>V</w:t>
      </w: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alidation</w:t>
      </w:r>
      <w:r>
        <w:rPr>
          <w:rFonts w:ascii="Trebuchet MS" w:cs="Trebuchet MS" w:eastAsia="Trebuchet MS" w:hAnsi="Trebuchet MS"/>
          <w:color w:val="333333"/>
          <w:spacing w:val="21"/>
          <w:w w:val="100"/>
          <w:position w:val="-1"/>
          <w:sz w:val="42"/>
          <w:szCs w:val="42"/>
        </w:rPr>
        <w:t> </w:t>
      </w: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&amp;</w:t>
      </w:r>
      <w:r>
        <w:rPr>
          <w:rFonts w:ascii="Trebuchet MS" w:cs="Trebuchet MS" w:eastAsia="Trebuchet MS" w:hAnsi="Trebuchet MS"/>
          <w:color w:val="333333"/>
          <w:spacing w:val="5"/>
          <w:w w:val="100"/>
          <w:position w:val="-1"/>
          <w:sz w:val="42"/>
          <w:szCs w:val="42"/>
        </w:rPr>
        <w:t> </w:t>
      </w:r>
      <w:r>
        <w:rPr>
          <w:rFonts w:ascii="Trebuchet MS" w:cs="Trebuchet MS" w:eastAsia="Trebuchet MS" w:hAnsi="Trebuchet MS"/>
          <w:color w:val="333333"/>
          <w:spacing w:val="0"/>
          <w:w w:val="101"/>
          <w:position w:val="-1"/>
          <w:sz w:val="42"/>
          <w:szCs w:val="42"/>
        </w:rPr>
        <w:t>Cleaning</w:t>
      </w:r>
      <w:r>
        <w:rPr>
          <w:rFonts w:ascii="Trebuchet MS" w:cs="Trebuchet MS" w:eastAsia="Trebuchet MS" w:hAnsi="Trebuchet MS"/>
          <w:color w:val="000000"/>
          <w:spacing w:val="0"/>
          <w:w w:val="100"/>
          <w:position w:val="0"/>
          <w:sz w:val="42"/>
          <w:szCs w:val="4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="260" w:lineRule="exact"/>
      </w:pPr>
      <w:r>
        <w:rPr>
          <w:sz w:val="26"/>
          <w:szCs w:val="26"/>
        </w:rPr>
      </w:r>
    </w:p>
    <w:p>
      <w:pPr>
        <w:rPr>
          <w:rFonts w:ascii="Trebuchet MS" w:cs="Trebuchet MS" w:eastAsia="Trebuchet MS" w:hAnsi="Trebuchet MS"/>
          <w:sz w:val="42"/>
          <w:szCs w:val="42"/>
        </w:rPr>
        <w:jc w:val="center"/>
        <w:spacing w:before="9" w:line="460" w:lineRule="exact"/>
        <w:ind w:left="6801" w:right="6684"/>
      </w:pP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validated</w:t>
      </w:r>
      <w:r>
        <w:rPr>
          <w:rFonts w:ascii="Trebuchet MS" w:cs="Trebuchet MS" w:eastAsia="Trebuchet MS" w:hAnsi="Trebuchet MS"/>
          <w:color w:val="333333"/>
          <w:spacing w:val="20"/>
          <w:w w:val="100"/>
          <w:position w:val="-1"/>
          <w:sz w:val="42"/>
          <w:szCs w:val="42"/>
        </w:rPr>
        <w:t> </w:t>
      </w:r>
      <w:r>
        <w:rPr>
          <w:rFonts w:ascii="Trebuchet MS" w:cs="Trebuchet MS" w:eastAsia="Trebuchet MS" w:hAnsi="Trebuchet MS"/>
          <w:color w:val="333333"/>
          <w:spacing w:val="0"/>
          <w:w w:val="101"/>
          <w:position w:val="-1"/>
          <w:sz w:val="42"/>
          <w:szCs w:val="42"/>
        </w:rPr>
        <w:t>data</w:t>
      </w:r>
      <w:r>
        <w:rPr>
          <w:rFonts w:ascii="Trebuchet MS" w:cs="Trebuchet MS" w:eastAsia="Trebuchet MS" w:hAnsi="Trebuchet MS"/>
          <w:color w:val="000000"/>
          <w:spacing w:val="0"/>
          <w:w w:val="100"/>
          <w:position w:val="0"/>
          <w:sz w:val="42"/>
          <w:szCs w:val="4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42"/>
          <w:szCs w:val="42"/>
        </w:rPr>
        <w:jc w:val="center"/>
        <w:spacing w:before="9" w:line="460" w:lineRule="exact"/>
        <w:ind w:left="6718" w:right="6631"/>
      </w:pP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Ingestion</w:t>
      </w:r>
      <w:r>
        <w:rPr>
          <w:rFonts w:ascii="Trebuchet MS" w:cs="Trebuchet MS" w:eastAsia="Trebuchet MS" w:hAnsi="Trebuchet MS"/>
          <w:color w:val="333333"/>
          <w:spacing w:val="19"/>
          <w:w w:val="100"/>
          <w:position w:val="-1"/>
          <w:sz w:val="42"/>
          <w:szCs w:val="42"/>
        </w:rPr>
        <w:t> </w:t>
      </w:r>
      <w:r>
        <w:rPr>
          <w:rFonts w:ascii="Trebuchet MS" w:cs="Trebuchet MS" w:eastAsia="Trebuchet MS" w:hAnsi="Trebuchet MS"/>
          <w:color w:val="333333"/>
          <w:spacing w:val="0"/>
          <w:w w:val="101"/>
          <w:position w:val="-1"/>
          <w:sz w:val="42"/>
          <w:szCs w:val="42"/>
        </w:rPr>
        <w:t>Layer</w:t>
      </w:r>
      <w:r>
        <w:rPr>
          <w:rFonts w:ascii="Trebuchet MS" w:cs="Trebuchet MS" w:eastAsia="Trebuchet MS" w:hAnsi="Trebuchet MS"/>
          <w:color w:val="000000"/>
          <w:spacing w:val="0"/>
          <w:w w:val="100"/>
          <w:position w:val="0"/>
          <w:sz w:val="42"/>
          <w:szCs w:val="42"/>
        </w:rPr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42"/>
          <w:szCs w:val="42"/>
        </w:rPr>
        <w:jc w:val="center"/>
        <w:spacing w:before="9" w:line="460" w:lineRule="exact"/>
        <w:ind w:left="5880" w:right="5754"/>
      </w:pP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Data</w:t>
      </w:r>
      <w:r>
        <w:rPr>
          <w:rFonts w:ascii="Trebuchet MS" w:cs="Trebuchet MS" w:eastAsia="Trebuchet MS" w:hAnsi="Trebuchet MS"/>
          <w:color w:val="333333"/>
          <w:spacing w:val="11"/>
          <w:w w:val="100"/>
          <w:position w:val="-1"/>
          <w:sz w:val="42"/>
          <w:szCs w:val="42"/>
        </w:rPr>
        <w:t> </w:t>
      </w: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Integration</w:t>
      </w:r>
      <w:r>
        <w:rPr>
          <w:rFonts w:ascii="Trebuchet MS" w:cs="Trebuchet MS" w:eastAsia="Trebuchet MS" w:hAnsi="Trebuchet MS"/>
          <w:color w:val="333333"/>
          <w:spacing w:val="23"/>
          <w:w w:val="100"/>
          <w:position w:val="-1"/>
          <w:sz w:val="42"/>
          <w:szCs w:val="42"/>
        </w:rPr>
        <w:t> </w:t>
      </w:r>
      <w:r>
        <w:rPr>
          <w:rFonts w:ascii="Trebuchet MS" w:cs="Trebuchet MS" w:eastAsia="Trebuchet MS" w:hAnsi="Trebuchet MS"/>
          <w:color w:val="333333"/>
          <w:spacing w:val="0"/>
          <w:w w:val="101"/>
          <w:position w:val="-1"/>
          <w:sz w:val="42"/>
          <w:szCs w:val="42"/>
        </w:rPr>
        <w:t>Service</w:t>
      </w:r>
      <w:r>
        <w:rPr>
          <w:rFonts w:ascii="Trebuchet MS" w:cs="Trebuchet MS" w:eastAsia="Trebuchet MS" w:hAnsi="Trebuchet MS"/>
          <w:color w:val="000000"/>
          <w:spacing w:val="0"/>
          <w:w w:val="100"/>
          <w:position w:val="0"/>
          <w:sz w:val="42"/>
          <w:szCs w:val="4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="260" w:lineRule="exact"/>
      </w:pPr>
      <w:r>
        <w:rPr>
          <w:sz w:val="26"/>
          <w:szCs w:val="26"/>
        </w:rPr>
      </w:r>
    </w:p>
    <w:p>
      <w:pPr>
        <w:rPr>
          <w:rFonts w:ascii="Trebuchet MS" w:cs="Trebuchet MS" w:eastAsia="Trebuchet MS" w:hAnsi="Trebuchet MS"/>
          <w:sz w:val="42"/>
          <w:szCs w:val="42"/>
        </w:rPr>
        <w:jc w:val="center"/>
        <w:spacing w:before="9" w:line="460" w:lineRule="exact"/>
        <w:ind w:left="6706" w:right="6561"/>
      </w:pP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integrated</w:t>
      </w:r>
      <w:r>
        <w:rPr>
          <w:rFonts w:ascii="Trebuchet MS" w:cs="Trebuchet MS" w:eastAsia="Trebuchet MS" w:hAnsi="Trebuchet MS"/>
          <w:color w:val="333333"/>
          <w:spacing w:val="22"/>
          <w:w w:val="100"/>
          <w:position w:val="-1"/>
          <w:sz w:val="42"/>
          <w:szCs w:val="42"/>
        </w:rPr>
        <w:t> </w:t>
      </w:r>
      <w:r>
        <w:rPr>
          <w:rFonts w:ascii="Trebuchet MS" w:cs="Trebuchet MS" w:eastAsia="Trebuchet MS" w:hAnsi="Trebuchet MS"/>
          <w:color w:val="333333"/>
          <w:spacing w:val="0"/>
          <w:w w:val="101"/>
          <w:position w:val="-1"/>
          <w:sz w:val="42"/>
          <w:szCs w:val="42"/>
        </w:rPr>
        <w:t>data</w:t>
      </w:r>
      <w:r>
        <w:rPr>
          <w:rFonts w:ascii="Trebuchet MS" w:cs="Trebuchet MS" w:eastAsia="Trebuchet MS" w:hAnsi="Trebuchet MS"/>
          <w:color w:val="000000"/>
          <w:spacing w:val="0"/>
          <w:w w:val="100"/>
          <w:position w:val="0"/>
          <w:sz w:val="42"/>
          <w:szCs w:val="4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42"/>
          <w:szCs w:val="42"/>
        </w:rPr>
        <w:jc w:val="center"/>
        <w:spacing w:before="9" w:line="460" w:lineRule="exact"/>
        <w:ind w:left="6781" w:right="7020"/>
      </w:pPr>
      <w:r>
        <w:rPr>
          <w:rFonts w:ascii="Trebuchet MS" w:cs="Trebuchet MS" w:eastAsia="Trebuchet MS" w:hAnsi="Trebuchet MS"/>
          <w:color w:val="333333"/>
          <w:spacing w:val="0"/>
          <w:w w:val="100"/>
          <w:position w:val="-1"/>
          <w:sz w:val="42"/>
          <w:szCs w:val="42"/>
        </w:rPr>
        <w:t>Data</w:t>
      </w:r>
      <w:r>
        <w:rPr>
          <w:rFonts w:ascii="Trebuchet MS" w:cs="Trebuchet MS" w:eastAsia="Trebuchet MS" w:hAnsi="Trebuchet MS"/>
          <w:color w:val="333333"/>
          <w:spacing w:val="11"/>
          <w:w w:val="100"/>
          <w:position w:val="-1"/>
          <w:sz w:val="42"/>
          <w:szCs w:val="42"/>
        </w:rPr>
        <w:t> </w:t>
      </w:r>
      <w:r>
        <w:rPr>
          <w:rFonts w:ascii="Trebuchet MS" w:cs="Trebuchet MS" w:eastAsia="Trebuchet MS" w:hAnsi="Trebuchet MS"/>
          <w:color w:val="333333"/>
          <w:spacing w:val="0"/>
          <w:w w:val="101"/>
          <w:position w:val="-1"/>
          <w:sz w:val="42"/>
          <w:szCs w:val="42"/>
        </w:rPr>
        <w:t>Storage</w:t>
      </w:r>
      <w:r>
        <w:rPr>
          <w:rFonts w:ascii="Trebuchet MS" w:cs="Trebuchet MS" w:eastAsia="Trebuchet MS" w:hAnsi="Trebuchet MS"/>
          <w:color w:val="000000"/>
          <w:spacing w:val="0"/>
          <w:w w:val="100"/>
          <w:position w:val="0"/>
          <w:sz w:val="42"/>
          <w:szCs w:val="4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="280" w:lineRule="exact"/>
      </w:pPr>
      <w:r>
        <w:rPr>
          <w:sz w:val="28"/>
          <w:szCs w:val="28"/>
        </w:rPr>
      </w:r>
    </w:p>
    <w:p>
      <w:pPr>
        <w:rPr>
          <w:rFonts w:ascii="Trebuchet MS" w:cs="Trebuchet MS" w:eastAsia="Trebuchet MS" w:hAnsi="Trebuchet MS"/>
          <w:sz w:val="42"/>
          <w:szCs w:val="42"/>
        </w:rPr>
        <w:jc w:val="center"/>
        <w:spacing w:before="9"/>
        <w:ind w:left="6985" w:right="6867"/>
      </w:pPr>
      <w:r>
        <w:rPr>
          <w:rFonts w:ascii="Trebuchet MS" w:cs="Trebuchet MS" w:eastAsia="Trebuchet MS" w:hAnsi="Trebuchet MS"/>
          <w:color w:val="333333"/>
          <w:spacing w:val="0"/>
          <w:w w:val="100"/>
          <w:sz w:val="42"/>
          <w:szCs w:val="42"/>
        </w:rPr>
        <w:t>Azure</w:t>
      </w:r>
      <w:r>
        <w:rPr>
          <w:rFonts w:ascii="Trebuchet MS" w:cs="Trebuchet MS" w:eastAsia="Trebuchet MS" w:hAnsi="Trebuchet MS"/>
          <w:color w:val="333333"/>
          <w:spacing w:val="6"/>
          <w:w w:val="100"/>
          <w:sz w:val="42"/>
          <w:szCs w:val="42"/>
        </w:rPr>
        <w:t> </w:t>
      </w:r>
      <w:r>
        <w:rPr>
          <w:rFonts w:ascii="Trebuchet MS" w:cs="Trebuchet MS" w:eastAsia="Trebuchet MS" w:hAnsi="Trebuchet MS"/>
          <w:color w:val="333333"/>
          <w:spacing w:val="-53"/>
          <w:w w:val="101"/>
          <w:sz w:val="42"/>
          <w:szCs w:val="42"/>
        </w:rPr>
        <w:t>T</w:t>
      </w:r>
      <w:r>
        <w:rPr>
          <w:rFonts w:ascii="Trebuchet MS" w:cs="Trebuchet MS" w:eastAsia="Trebuchet MS" w:hAnsi="Trebuchet MS"/>
          <w:color w:val="333333"/>
          <w:spacing w:val="0"/>
          <w:w w:val="101"/>
          <w:sz w:val="42"/>
          <w:szCs w:val="42"/>
        </w:rPr>
        <w:t>ables</w:t>
      </w:r>
      <w:r>
        <w:rPr>
          <w:rFonts w:ascii="Trebuchet MS" w:cs="Trebuchet MS" w:eastAsia="Trebuchet MS" w:hAnsi="Trebuchet MS"/>
          <w:color w:val="000000"/>
          <w:spacing w:val="0"/>
          <w:w w:val="100"/>
          <w:sz w:val="42"/>
          <w:szCs w:val="42"/>
        </w:rPr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tbl>
      <w:tblPr>
        <w:tblW w:type="auto" w:w="0"/>
        <w:tblLook w:val="01E0"/>
        <w:jc w:val="left"/>
        <w:tblInd w:type="dxa" w:w="100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1313"/>
        </w:trPr>
        <w:tc>
          <w:tcPr>
            <w:tcW w:type="dxa" w:w="620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rebuchet MS" w:cs="Trebuchet MS" w:eastAsia="Trebuchet MS" w:hAnsi="Trebuchet MS"/>
                <w:sz w:val="42"/>
                <w:szCs w:val="42"/>
              </w:rPr>
              <w:jc w:val="left"/>
              <w:spacing w:before="83"/>
              <w:ind w:left="1329"/>
            </w:pPr>
            <w:r>
              <w:rPr>
                <w:rFonts w:ascii="Trebuchet MS" w:cs="Trebuchet MS" w:eastAsia="Trebuchet MS" w:hAnsi="Trebuchet MS"/>
                <w:color w:val="333333"/>
                <w:spacing w:val="0"/>
                <w:w w:val="100"/>
                <w:sz w:val="42"/>
                <w:szCs w:val="42"/>
              </w:rPr>
              <w:t>data</w:t>
            </w:r>
            <w:r>
              <w:rPr>
                <w:rFonts w:ascii="Trebuchet MS" w:cs="Trebuchet MS" w:eastAsia="Trebuchet MS" w:hAnsi="Trebuchet MS"/>
                <w:color w:val="333333"/>
                <w:spacing w:val="10"/>
                <w:w w:val="100"/>
                <w:sz w:val="42"/>
                <w:szCs w:val="42"/>
              </w:rPr>
              <w:t> </w:t>
            </w:r>
            <w:r>
              <w:rPr>
                <w:rFonts w:ascii="Trebuchet MS" w:cs="Trebuchet MS" w:eastAsia="Trebuchet MS" w:hAnsi="Trebuchet MS"/>
                <w:color w:val="333333"/>
                <w:spacing w:val="0"/>
                <w:w w:val="101"/>
                <w:sz w:val="42"/>
                <w:szCs w:val="42"/>
              </w:rPr>
              <w:t>access</w:t>
            </w:r>
            <w:r>
              <w:rPr>
                <w:rFonts w:ascii="Trebuchet MS" w:cs="Trebuchet MS" w:eastAsia="Trebuchet MS" w:hAnsi="Trebuchet MS"/>
                <w:color w:val="000000"/>
                <w:spacing w:val="0"/>
                <w:w w:val="100"/>
                <w:sz w:val="42"/>
                <w:szCs w:val="42"/>
              </w:rPr>
            </w:r>
          </w:p>
        </w:tc>
        <w:tc>
          <w:tcPr>
            <w:tcW w:type="dxa" w:w="516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  <w:shd w:color="auto" w:fill="E7E7E7" w:val="clear"/>
          </w:tcPr>
          <w:p>
            <w:pPr>
              <w:rPr>
                <w:rFonts w:ascii="Trebuchet MS" w:cs="Trebuchet MS" w:eastAsia="Trebuchet MS" w:hAnsi="Trebuchet MS"/>
                <w:sz w:val="42"/>
                <w:szCs w:val="42"/>
              </w:rPr>
              <w:jc w:val="left"/>
              <w:spacing w:before="83"/>
              <w:ind w:left="805"/>
            </w:pPr>
            <w:r>
              <w:rPr>
                <w:rFonts w:ascii="Trebuchet MS" w:cs="Trebuchet MS" w:eastAsia="Trebuchet MS" w:hAnsi="Trebuchet MS"/>
                <w:color w:val="333333"/>
                <w:spacing w:val="0"/>
                <w:w w:val="100"/>
                <w:sz w:val="42"/>
                <w:szCs w:val="42"/>
              </w:rPr>
              <w:t>data</w:t>
            </w:r>
            <w:r>
              <w:rPr>
                <w:rFonts w:ascii="Trebuchet MS" w:cs="Trebuchet MS" w:eastAsia="Trebuchet MS" w:hAnsi="Trebuchet MS"/>
                <w:color w:val="333333"/>
                <w:spacing w:val="10"/>
                <w:w w:val="100"/>
                <w:sz w:val="42"/>
                <w:szCs w:val="42"/>
              </w:rPr>
              <w:t> </w:t>
            </w:r>
            <w:r>
              <w:rPr>
                <w:rFonts w:ascii="Trebuchet MS" w:cs="Trebuchet MS" w:eastAsia="Trebuchet MS" w:hAnsi="Trebuchet MS"/>
                <w:color w:val="333333"/>
                <w:spacing w:val="0"/>
                <w:w w:val="101"/>
                <w:sz w:val="42"/>
                <w:szCs w:val="42"/>
              </w:rPr>
              <w:t>access</w:t>
            </w:r>
            <w:r>
              <w:rPr>
                <w:rFonts w:ascii="Trebuchet MS" w:cs="Trebuchet MS" w:eastAsia="Trebuchet MS" w:hAnsi="Trebuchet MS"/>
                <w:color w:val="000000"/>
                <w:spacing w:val="0"/>
                <w:w w:val="100"/>
                <w:sz w:val="42"/>
                <w:szCs w:val="42"/>
              </w:rPr>
            </w:r>
          </w:p>
        </w:tc>
        <w:tc>
          <w:tcPr>
            <w:tcW w:type="dxa" w:w="202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rebuchet MS" w:cs="Trebuchet MS" w:eastAsia="Trebuchet MS" w:hAnsi="Trebuchet MS"/>
                <w:sz w:val="42"/>
                <w:szCs w:val="42"/>
              </w:rPr>
              <w:jc w:val="left"/>
              <w:spacing w:before="83"/>
              <w:ind w:left="716" w:right="-51"/>
            </w:pPr>
            <w:r>
              <w:rPr>
                <w:rFonts w:ascii="Trebuchet MS" w:cs="Trebuchet MS" w:eastAsia="Trebuchet MS" w:hAnsi="Trebuchet MS"/>
                <w:color w:val="333333"/>
                <w:spacing w:val="0"/>
                <w:w w:val="101"/>
                <w:sz w:val="42"/>
                <w:szCs w:val="42"/>
              </w:rPr>
              <w:t>trigger</w:t>
            </w:r>
            <w:r>
              <w:rPr>
                <w:rFonts w:ascii="Trebuchet MS" w:cs="Trebuchet MS" w:eastAsia="Trebuchet MS" w:hAnsi="Trebuchet MS"/>
                <w:color w:val="000000"/>
                <w:spacing w:val="0"/>
                <w:w w:val="100"/>
                <w:sz w:val="42"/>
                <w:szCs w:val="42"/>
              </w:rPr>
            </w:r>
          </w:p>
        </w:tc>
        <w:tc>
          <w:tcPr>
            <w:tcW w:type="dxa" w:w="2719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rebuchet MS" w:cs="Trebuchet MS" w:eastAsia="Trebuchet MS" w:hAnsi="Trebuchet MS"/>
                <w:sz w:val="42"/>
                <w:szCs w:val="42"/>
              </w:rPr>
              <w:jc w:val="left"/>
              <w:spacing w:before="83"/>
              <w:ind w:left="95"/>
            </w:pPr>
            <w:r>
              <w:rPr>
                <w:rFonts w:ascii="Trebuchet MS" w:cs="Trebuchet MS" w:eastAsia="Trebuchet MS" w:hAnsi="Trebuchet MS"/>
                <w:color w:val="333333"/>
                <w:spacing w:val="0"/>
                <w:w w:val="101"/>
                <w:sz w:val="42"/>
                <w:szCs w:val="42"/>
              </w:rPr>
              <w:t>workflows</w:t>
            </w:r>
            <w:r>
              <w:rPr>
                <w:rFonts w:ascii="Trebuchet MS" w:cs="Trebuchet MS" w:eastAsia="Trebuchet MS" w:hAnsi="Trebuchet MS"/>
                <w:color w:val="000000"/>
                <w:spacing w:val="0"/>
                <w:w w:val="100"/>
                <w:sz w:val="42"/>
                <w:szCs w:val="42"/>
              </w:rPr>
            </w:r>
          </w:p>
        </w:tc>
      </w:tr>
      <w:tr>
        <w:trPr>
          <w:trHeight w:hRule="exact" w:val="663"/>
        </w:trPr>
        <w:tc>
          <w:tcPr>
            <w:tcW w:type="dxa" w:w="620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5160"/>
            <w:tcBorders>
              <w:top w:color="auto" w:space="0" w:sz="6" w:val="nil"/>
              <w:left w:color="auto" w:space="0" w:sz="6" w:val="nil"/>
              <w:bottom w:color="936FDA" w:space="0" w:sz="11" w:val="single"/>
              <w:right w:color="auto" w:space="0" w:sz="6" w:val="nil"/>
            </w:tcBorders>
          </w:tcPr>
          <w:p>
            <w:pPr>
              <w:rPr>
                <w:sz w:val="14"/>
                <w:szCs w:val="14"/>
              </w:rPr>
              <w:jc w:val="left"/>
              <w:spacing w:before="6" w:line="140" w:lineRule="exact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ascii="Trebuchet MS" w:cs="Trebuchet MS" w:eastAsia="Trebuchet MS" w:hAnsi="Trebuchet MS"/>
                <w:sz w:val="42"/>
                <w:szCs w:val="42"/>
              </w:rPr>
              <w:jc w:val="left"/>
              <w:ind w:left="570"/>
            </w:pPr>
            <w:r>
              <w:rPr>
                <w:rFonts w:ascii="Trebuchet MS" w:cs="Trebuchet MS" w:eastAsia="Trebuchet MS" w:hAnsi="Trebuchet MS"/>
                <w:color w:val="333333"/>
                <w:spacing w:val="0"/>
                <w:w w:val="101"/>
                <w:sz w:val="42"/>
                <w:szCs w:val="42"/>
              </w:rPr>
              <w:t>Consumption</w:t>
            </w:r>
            <w:r>
              <w:rPr>
                <w:rFonts w:ascii="Trebuchet MS" w:cs="Trebuchet MS" w:eastAsia="Trebuchet MS" w:hAnsi="Trebuchet MS"/>
                <w:color w:val="000000"/>
                <w:spacing w:val="0"/>
                <w:w w:val="100"/>
                <w:sz w:val="42"/>
                <w:szCs w:val="42"/>
              </w:rPr>
            </w:r>
          </w:p>
        </w:tc>
        <w:tc>
          <w:tcPr>
            <w:tcW w:type="dxa" w:w="202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2719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</w:tr>
      <w:tr>
        <w:trPr>
          <w:trHeight w:hRule="exact" w:val="1043"/>
        </w:trPr>
        <w:tc>
          <w:tcPr>
            <w:tcW w:type="dxa" w:w="6207"/>
            <w:tcBorders>
              <w:top w:color="auto" w:space="0" w:sz="6" w:val="nil"/>
              <w:left w:color="936FDA" w:space="0" w:sz="11" w:val="single"/>
              <w:bottom w:color="auto" w:space="0" w:sz="6" w:val="nil"/>
              <w:right w:color="936FDA" w:space="0" w:sz="11" w:val="single"/>
            </w:tcBorders>
            <w:shd w:color="auto" w:fill="ECECFF" w:val="clear"/>
          </w:tcPr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1" w:line="280" w:lineRule="exact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ascii="Trebuchet MS" w:cs="Trebuchet MS" w:eastAsia="Trebuchet MS" w:hAnsi="Trebuchet MS"/>
                <w:sz w:val="42"/>
                <w:szCs w:val="42"/>
              </w:rPr>
              <w:jc w:val="left"/>
              <w:ind w:left="783"/>
            </w:pPr>
            <w:r>
              <w:rPr>
                <w:rFonts w:ascii="Trebuchet MS" w:cs="Trebuchet MS" w:eastAsia="Trebuchet MS" w:hAnsi="Trebuchet MS"/>
                <w:color w:val="333333"/>
                <w:spacing w:val="-20"/>
                <w:w w:val="100"/>
                <w:sz w:val="42"/>
                <w:szCs w:val="42"/>
              </w:rPr>
              <w:t>P</w:t>
            </w:r>
            <w:r>
              <w:rPr>
                <w:rFonts w:ascii="Trebuchet MS" w:cs="Trebuchet MS" w:eastAsia="Trebuchet MS" w:hAnsi="Trebuchet MS"/>
                <w:color w:val="333333"/>
                <w:spacing w:val="0"/>
                <w:w w:val="100"/>
                <w:sz w:val="42"/>
                <w:szCs w:val="42"/>
              </w:rPr>
              <w:t>ower</w:t>
            </w:r>
            <w:r>
              <w:rPr>
                <w:rFonts w:ascii="Trebuchet MS" w:cs="Trebuchet MS" w:eastAsia="Trebuchet MS" w:hAnsi="Trebuchet MS"/>
                <w:color w:val="333333"/>
                <w:spacing w:val="14"/>
                <w:w w:val="100"/>
                <w:sz w:val="42"/>
                <w:szCs w:val="42"/>
              </w:rPr>
              <w:t> </w:t>
            </w:r>
            <w:r>
              <w:rPr>
                <w:rFonts w:ascii="Trebuchet MS" w:cs="Trebuchet MS" w:eastAsia="Trebuchet MS" w:hAnsi="Trebuchet MS"/>
                <w:color w:val="333333"/>
                <w:spacing w:val="0"/>
                <w:w w:val="100"/>
                <w:sz w:val="42"/>
                <w:szCs w:val="42"/>
              </w:rPr>
              <w:t>BI</w:t>
            </w:r>
            <w:r>
              <w:rPr>
                <w:rFonts w:ascii="Trebuchet MS" w:cs="Trebuchet MS" w:eastAsia="Trebuchet MS" w:hAnsi="Trebuchet MS"/>
                <w:color w:val="333333"/>
                <w:spacing w:val="6"/>
                <w:w w:val="100"/>
                <w:sz w:val="42"/>
                <w:szCs w:val="42"/>
              </w:rPr>
              <w:t> </w:t>
            </w:r>
            <w:r>
              <w:rPr>
                <w:rFonts w:ascii="Trebuchet MS" w:cs="Trebuchet MS" w:eastAsia="Trebuchet MS" w:hAnsi="Trebuchet MS"/>
                <w:color w:val="333333"/>
                <w:spacing w:val="-16"/>
                <w:w w:val="101"/>
                <w:sz w:val="42"/>
                <w:szCs w:val="42"/>
              </w:rPr>
              <w:t>R</w:t>
            </w:r>
            <w:r>
              <w:rPr>
                <w:rFonts w:ascii="Trebuchet MS" w:cs="Trebuchet MS" w:eastAsia="Trebuchet MS" w:hAnsi="Trebuchet MS"/>
                <w:color w:val="333333"/>
                <w:spacing w:val="0"/>
                <w:w w:val="101"/>
                <w:sz w:val="42"/>
                <w:szCs w:val="42"/>
              </w:rPr>
              <w:t>eports</w:t>
            </w:r>
            <w:r>
              <w:rPr>
                <w:rFonts w:ascii="Trebuchet MS" w:cs="Trebuchet MS" w:eastAsia="Trebuchet MS" w:hAnsi="Trebuchet MS"/>
                <w:color w:val="000000"/>
                <w:spacing w:val="0"/>
                <w:w w:val="100"/>
                <w:sz w:val="42"/>
                <w:szCs w:val="42"/>
              </w:rPr>
            </w:r>
          </w:p>
        </w:tc>
        <w:tc>
          <w:tcPr>
            <w:tcW w:type="dxa" w:w="5160"/>
            <w:tcBorders>
              <w:top w:color="936FDA" w:space="0" w:sz="11" w:val="single"/>
              <w:left w:color="936FDA" w:space="0" w:sz="11" w:val="single"/>
              <w:bottom w:color="auto" w:space="0" w:sz="6" w:val="nil"/>
              <w:right w:color="936FDA" w:space="0" w:sz="11" w:val="single"/>
            </w:tcBorders>
            <w:shd w:color="auto" w:fill="ECECFF" w:val="clear"/>
          </w:tcPr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8" w:line="260" w:lineRule="exact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ascii="Trebuchet MS" w:cs="Trebuchet MS" w:eastAsia="Trebuchet MS" w:hAnsi="Trebuchet MS"/>
                <w:sz w:val="42"/>
                <w:szCs w:val="42"/>
              </w:rPr>
              <w:jc w:val="left"/>
              <w:ind w:left="2110"/>
            </w:pPr>
            <w:r>
              <w:rPr>
                <w:rFonts w:ascii="Trebuchet MS" w:cs="Trebuchet MS" w:eastAsia="Trebuchet MS" w:hAnsi="Trebuchet MS"/>
                <w:color w:val="333333"/>
                <w:spacing w:val="-20"/>
                <w:w w:val="100"/>
                <w:sz w:val="42"/>
                <w:szCs w:val="42"/>
              </w:rPr>
              <w:t>P</w:t>
            </w:r>
            <w:r>
              <w:rPr>
                <w:rFonts w:ascii="Trebuchet MS" w:cs="Trebuchet MS" w:eastAsia="Trebuchet MS" w:hAnsi="Trebuchet MS"/>
                <w:color w:val="333333"/>
                <w:spacing w:val="0"/>
                <w:w w:val="100"/>
                <w:sz w:val="42"/>
                <w:szCs w:val="42"/>
              </w:rPr>
              <w:t>ower</w:t>
            </w:r>
            <w:r>
              <w:rPr>
                <w:rFonts w:ascii="Trebuchet MS" w:cs="Trebuchet MS" w:eastAsia="Trebuchet MS" w:hAnsi="Trebuchet MS"/>
                <w:color w:val="333333"/>
                <w:spacing w:val="-9"/>
                <w:w w:val="100"/>
                <w:sz w:val="42"/>
                <w:szCs w:val="42"/>
              </w:rPr>
              <w:t> </w:t>
            </w:r>
            <w:r>
              <w:rPr>
                <w:rFonts w:ascii="Trebuchet MS" w:cs="Trebuchet MS" w:eastAsia="Trebuchet MS" w:hAnsi="Trebuchet MS"/>
                <w:color w:val="333333"/>
                <w:spacing w:val="0"/>
                <w:w w:val="101"/>
                <w:sz w:val="42"/>
                <w:szCs w:val="42"/>
              </w:rPr>
              <w:t>Apps</w:t>
            </w:r>
            <w:r>
              <w:rPr>
                <w:rFonts w:ascii="Trebuchet MS" w:cs="Trebuchet MS" w:eastAsia="Trebuchet MS" w:hAnsi="Trebuchet MS"/>
                <w:color w:val="000000"/>
                <w:spacing w:val="0"/>
                <w:w w:val="100"/>
                <w:sz w:val="42"/>
                <w:szCs w:val="42"/>
              </w:rPr>
            </w:r>
          </w:p>
        </w:tc>
        <w:tc>
          <w:tcPr>
            <w:tcW w:type="dxa" w:w="2026"/>
            <w:tcBorders>
              <w:top w:color="auto" w:space="0" w:sz="6" w:val="nil"/>
              <w:left w:color="936FDA" w:space="0" w:sz="11" w:val="single"/>
              <w:bottom w:color="auto" w:space="0" w:sz="6" w:val="nil"/>
              <w:right w:color="auto" w:space="0" w:sz="6" w:val="nil"/>
            </w:tcBorders>
            <w:shd w:color="auto" w:fill="ECECFF" w:val="clear"/>
          </w:tcPr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1" w:line="280" w:lineRule="exact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ascii="Trebuchet MS" w:cs="Trebuchet MS" w:eastAsia="Trebuchet MS" w:hAnsi="Trebuchet MS"/>
                <w:sz w:val="42"/>
                <w:szCs w:val="42"/>
              </w:rPr>
              <w:jc w:val="right"/>
              <w:ind w:right="-1254"/>
            </w:pPr>
            <w:r>
              <w:rPr>
                <w:rFonts w:ascii="Trebuchet MS" w:cs="Trebuchet MS" w:eastAsia="Trebuchet MS" w:hAnsi="Trebuchet MS"/>
                <w:color w:val="333333"/>
                <w:spacing w:val="-20"/>
                <w:w w:val="101"/>
                <w:sz w:val="42"/>
                <w:szCs w:val="42"/>
              </w:rPr>
              <w:t>P</w:t>
            </w:r>
            <w:r>
              <w:rPr>
                <w:rFonts w:ascii="Trebuchet MS" w:cs="Trebuchet MS" w:eastAsia="Trebuchet MS" w:hAnsi="Trebuchet MS"/>
                <w:color w:val="333333"/>
                <w:spacing w:val="0"/>
                <w:w w:val="101"/>
                <w:sz w:val="42"/>
                <w:szCs w:val="42"/>
              </w:rPr>
              <w:t>ower</w:t>
            </w:r>
            <w:r>
              <w:rPr>
                <w:rFonts w:ascii="Trebuchet MS" w:cs="Trebuchet MS" w:eastAsia="Trebuchet MS" w:hAnsi="Trebuchet MS"/>
                <w:color w:val="000000"/>
                <w:spacing w:val="0"/>
                <w:w w:val="100"/>
                <w:sz w:val="42"/>
                <w:szCs w:val="42"/>
              </w:rPr>
            </w:r>
          </w:p>
        </w:tc>
        <w:tc>
          <w:tcPr>
            <w:tcW w:type="dxa" w:w="2719"/>
            <w:tcBorders>
              <w:top w:color="auto" w:space="0" w:sz="6" w:val="nil"/>
              <w:left w:color="auto" w:space="0" w:sz="6" w:val="nil"/>
              <w:bottom w:color="auto" w:space="0" w:sz="6" w:val="nil"/>
              <w:right w:color="936FDA" w:space="0" w:sz="11" w:val="single"/>
            </w:tcBorders>
            <w:shd w:color="auto" w:fill="ECECFF" w:val="clear"/>
          </w:tcPr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1" w:line="280" w:lineRule="exact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ascii="Trebuchet MS" w:cs="Trebuchet MS" w:eastAsia="Trebuchet MS" w:hAnsi="Trebuchet MS"/>
                <w:sz w:val="42"/>
                <w:szCs w:val="42"/>
              </w:rPr>
              <w:jc w:val="left"/>
              <w:ind w:left="33"/>
            </w:pPr>
            <w:r>
              <w:rPr>
                <w:rFonts w:ascii="Trebuchet MS" w:cs="Trebuchet MS" w:eastAsia="Trebuchet MS" w:hAnsi="Trebuchet MS"/>
                <w:color w:val="333333"/>
                <w:spacing w:val="0"/>
                <w:w w:val="101"/>
                <w:sz w:val="42"/>
                <w:szCs w:val="42"/>
              </w:rPr>
              <w:t>Automate</w:t>
            </w:r>
            <w:r>
              <w:rPr>
                <w:rFonts w:ascii="Trebuchet MS" w:cs="Trebuchet MS" w:eastAsia="Trebuchet MS" w:hAnsi="Trebuchet MS"/>
                <w:color w:val="000000"/>
                <w:spacing w:val="0"/>
                <w:w w:val="100"/>
                <w:sz w:val="42"/>
                <w:szCs w:val="42"/>
              </w:rPr>
            </w:r>
          </w:p>
        </w:tc>
      </w:tr>
    </w:tbl>
    <w:sectPr>
      <w:type w:val="continuous"/>
      <w:pgSz w:h="31660" w:w="18820"/>
      <w:pgMar w:bottom="280" w:left="1240" w:right="1220" w:top="3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pn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